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F95A3" w14:textId="36C7B8CF" w:rsidR="00EF27F9" w:rsidRPr="00F90ECB" w:rsidRDefault="00EA1355" w:rsidP="00EF27F9">
      <w:pPr>
        <w:pStyle w:val="BodyA"/>
        <w:spacing w:line="480" w:lineRule="auto"/>
        <w:outlineLvl w:val="0"/>
        <w:rPr>
          <w:rFonts w:ascii="Times New Roman" w:hAnsi="Times New Roman"/>
          <w:b/>
          <w:lang w:val="en-GB"/>
        </w:rPr>
      </w:pPr>
      <w:r>
        <w:rPr>
          <w:rFonts w:ascii="Times New Roman" w:hAnsi="Times New Roman"/>
          <w:b/>
          <w:lang w:val="en-GB"/>
        </w:rPr>
        <w:t xml:space="preserve">Electronic </w:t>
      </w:r>
      <w:r w:rsidR="00EF27F9" w:rsidRPr="00F90ECB">
        <w:rPr>
          <w:rFonts w:ascii="Times New Roman" w:hAnsi="Times New Roman"/>
          <w:b/>
          <w:lang w:val="en-GB"/>
        </w:rPr>
        <w:t xml:space="preserve">Supplementary </w:t>
      </w:r>
      <w:r w:rsidR="0063788D">
        <w:rPr>
          <w:rFonts w:ascii="Times New Roman" w:hAnsi="Times New Roman"/>
          <w:b/>
          <w:lang w:val="en-GB"/>
        </w:rPr>
        <w:t>Material</w:t>
      </w:r>
    </w:p>
    <w:p w14:paraId="05DC65A9"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w:t>
      </w:r>
      <w:proofErr w:type="gramStart"/>
      <w:r w:rsidRPr="00F90ECB">
        <w:rPr>
          <w:rFonts w:ascii="Times New Roman" w:hAnsi="Times New Roman"/>
          <w:vertAlign w:val="superscript"/>
          <w:lang w:val="en-GB"/>
        </w:rPr>
        <w:t>,2</w:t>
      </w:r>
      <w:proofErr w:type="gramEnd"/>
      <w:r w:rsidRPr="00F90ECB">
        <w:rPr>
          <w:rFonts w:ascii="Times New Roman" w:hAnsi="Times New Roman"/>
          <w:vertAlign w:val="superscript"/>
          <w:lang w:val="en-GB"/>
        </w:rPr>
        <w:t>*</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14:paraId="7334B6E5" w14:textId="77777777" w:rsidR="00EF27F9" w:rsidRPr="00F90ECB" w:rsidRDefault="00EF27F9" w:rsidP="00EF27F9">
      <w:pPr>
        <w:spacing w:line="480" w:lineRule="auto"/>
        <w:rPr>
          <w:rFonts w:ascii="Times New Roman" w:hAnsi="Times New Roman"/>
          <w:lang w:val="en-GB"/>
        </w:rPr>
      </w:pPr>
    </w:p>
    <w:p w14:paraId="4859595D"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14:paraId="26C62D76"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Present address: Museum Victoria, Sciences Department, GPO Box 666, Melbourne, VIC 3001, AUSTRALIA</w:t>
      </w:r>
    </w:p>
    <w:p w14:paraId="1BCAD831"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14:paraId="4FD49ED9"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14:paraId="2ADEDCE0"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14:paraId="42CC4262"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14:paraId="311B8E9B"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Research School of Biology and Centre for Biodiversity Analysis, The Australian National University, Canberra ACT 0200, AUSTRALIA</w:t>
      </w:r>
    </w:p>
    <w:p w14:paraId="093AA475"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14:paraId="29C3CF4F" w14:textId="77777777" w:rsidR="00EF27F9" w:rsidRPr="00F90ECB" w:rsidRDefault="00EF27F9" w:rsidP="00EF27F9">
      <w:pPr>
        <w:spacing w:line="480" w:lineRule="auto"/>
        <w:rPr>
          <w:rFonts w:ascii="Times New Roman" w:hAnsi="Times New Roman"/>
          <w:lang w:val="en-GB"/>
        </w:rPr>
      </w:pPr>
    </w:p>
    <w:p w14:paraId="57F4C305" w14:textId="77777777" w:rsidR="00EF27F9" w:rsidRPr="00F90ECB" w:rsidRDefault="00EF27F9" w:rsidP="00EF27F9">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14:paraId="083A778E" w14:textId="4B25EC51" w:rsidR="00EF27F9" w:rsidRPr="00F90ECB" w:rsidRDefault="00EF27F9" w:rsidP="00EF27F9">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 xml:space="preserve">Supplementary </w:t>
      </w:r>
      <w:r w:rsidR="0063788D">
        <w:rPr>
          <w:rFonts w:ascii="Times New Roman" w:hAnsi="Times New Roman" w:cs="Times New Roman"/>
          <w:color w:val="auto"/>
          <w:sz w:val="24"/>
          <w:szCs w:val="24"/>
          <w:lang w:val="en-GB"/>
        </w:rPr>
        <w:t>Table Captions</w:t>
      </w:r>
    </w:p>
    <w:p w14:paraId="2BEDAC72" w14:textId="77777777" w:rsidR="00DA2CE6" w:rsidRDefault="00DA2CE6" w:rsidP="00DA2CE6">
      <w:pPr>
        <w:spacing w:line="480" w:lineRule="auto"/>
        <w:rPr>
          <w:rFonts w:ascii="Times New Roman" w:hAnsi="Times New Roman"/>
          <w:lang w:val="en-GB"/>
        </w:rPr>
      </w:pPr>
    </w:p>
    <w:p w14:paraId="3C639533" w14:textId="77777777" w:rsidR="0063788D" w:rsidRPr="00DA2CE6" w:rsidRDefault="0063788D" w:rsidP="00DA2CE6">
      <w:pPr>
        <w:spacing w:line="480" w:lineRule="auto"/>
        <w:rPr>
          <w:rFonts w:ascii="Times New Roman" w:hAnsi="Times New Roman"/>
          <w:lang w:val="en-GB"/>
        </w:rPr>
      </w:pPr>
      <w:proofErr w:type="gramStart"/>
      <w:r w:rsidRPr="00DA2CE6">
        <w:rPr>
          <w:rFonts w:ascii="Times New Roman" w:hAnsi="Times New Roman"/>
          <w:lang w:val="en-GB"/>
        </w:rPr>
        <w:t>Supplementary Table S1.</w:t>
      </w:r>
      <w:proofErr w:type="gramEnd"/>
      <w:r w:rsidRPr="00DA2CE6">
        <w:rPr>
          <w:rFonts w:ascii="Times New Roman" w:hAnsi="Times New Roman"/>
          <w:lang w:val="en-GB"/>
        </w:rPr>
        <w:t xml:space="preserve"> </w:t>
      </w:r>
      <w:proofErr w:type="gramStart"/>
      <w:r w:rsidRPr="00DA2CE6">
        <w:rPr>
          <w:rFonts w:ascii="Times New Roman" w:hAnsi="Times New Roman"/>
          <w:lang w:val="en-GB"/>
        </w:rPr>
        <w:t>Historical and modern locality data for sites included in this study.</w:t>
      </w:r>
      <w:proofErr w:type="gramEnd"/>
      <w:r w:rsidRPr="00DA2CE6">
        <w:rPr>
          <w:rFonts w:ascii="Times New Roman" w:hAnsi="Times New Roman"/>
          <w:lang w:val="en-GB"/>
        </w:rPr>
        <w:t xml:space="preserve"> </w:t>
      </w:r>
    </w:p>
    <w:p w14:paraId="285529C2" w14:textId="77777777" w:rsidR="00DA2CE6" w:rsidRDefault="00DA2CE6" w:rsidP="00DA2CE6">
      <w:pPr>
        <w:spacing w:line="480" w:lineRule="auto"/>
        <w:rPr>
          <w:rFonts w:ascii="Times New Roman" w:hAnsi="Times New Roman"/>
          <w:lang w:val="en-GB"/>
        </w:rPr>
      </w:pPr>
    </w:p>
    <w:p w14:paraId="4482548E" w14:textId="77777777" w:rsidR="00DA2CE6" w:rsidRPr="00DA2CE6" w:rsidRDefault="00DA2CE6" w:rsidP="00DA2CE6">
      <w:pPr>
        <w:spacing w:line="480" w:lineRule="auto"/>
        <w:rPr>
          <w:rFonts w:ascii="Times New Roman" w:hAnsi="Times New Roman"/>
          <w:lang w:val="en-GB"/>
        </w:rPr>
      </w:pPr>
      <w:proofErr w:type="gramStart"/>
      <w:r w:rsidRPr="00DA2CE6">
        <w:rPr>
          <w:rFonts w:ascii="Times New Roman" w:hAnsi="Times New Roman"/>
          <w:lang w:val="en-GB"/>
        </w:rPr>
        <w:t>Supplementary Table S2.</w:t>
      </w:r>
      <w:proofErr w:type="gramEnd"/>
      <w:r w:rsidRPr="00DA2CE6">
        <w:rPr>
          <w:rFonts w:ascii="Times New Roman" w:hAnsi="Times New Roman"/>
          <w:lang w:val="en-GB"/>
        </w:rPr>
        <w:t xml:space="preserve"> List of small mammal species examined in this study. </w:t>
      </w:r>
    </w:p>
    <w:p w14:paraId="31AD1065" w14:textId="77777777" w:rsidR="00DA2CE6" w:rsidRDefault="00DA2CE6" w:rsidP="00DA2CE6">
      <w:pPr>
        <w:spacing w:line="480" w:lineRule="auto"/>
        <w:rPr>
          <w:rFonts w:ascii="Times New Roman" w:hAnsi="Times New Roman"/>
          <w:lang w:val="en-GB"/>
        </w:rPr>
      </w:pPr>
    </w:p>
    <w:p w14:paraId="7B78946E" w14:textId="77777777" w:rsidR="00DA2CE6" w:rsidRPr="00DA2CE6" w:rsidRDefault="00DA2CE6" w:rsidP="00DA2CE6">
      <w:pPr>
        <w:spacing w:line="480" w:lineRule="auto"/>
        <w:rPr>
          <w:rFonts w:ascii="Times New Roman" w:hAnsi="Times New Roman"/>
          <w:lang w:val="en-GB"/>
        </w:rPr>
      </w:pPr>
      <w:proofErr w:type="gramStart"/>
      <w:r w:rsidRPr="00DA2CE6">
        <w:rPr>
          <w:rFonts w:ascii="Times New Roman" w:hAnsi="Times New Roman"/>
          <w:lang w:val="en-GB"/>
        </w:rPr>
        <w:t>Supplementary Table S3.</w:t>
      </w:r>
      <w:proofErr w:type="gramEnd"/>
      <w:r w:rsidRPr="00DA2CE6">
        <w:rPr>
          <w:rFonts w:ascii="Times New Roman" w:hAnsi="Times New Roman"/>
          <w:lang w:val="en-GB"/>
        </w:rPr>
        <w:t xml:space="preserve"> Generalized linear mixed models examining patterns of range limit shifts of 32 montane small mammals of California. </w:t>
      </w:r>
    </w:p>
    <w:p w14:paraId="524D9CC9" w14:textId="77777777" w:rsidR="00DA2CE6" w:rsidRDefault="00DA2CE6" w:rsidP="00DA2CE6">
      <w:pPr>
        <w:spacing w:line="480" w:lineRule="auto"/>
        <w:rPr>
          <w:rFonts w:ascii="Times New Roman" w:hAnsi="Times New Roman"/>
          <w:lang w:val="en-GB"/>
        </w:rPr>
      </w:pPr>
    </w:p>
    <w:p w14:paraId="0632F640" w14:textId="77777777" w:rsidR="00DA2CE6" w:rsidRDefault="00DA2CE6" w:rsidP="00DA2CE6">
      <w:pPr>
        <w:spacing w:line="480" w:lineRule="auto"/>
        <w:rPr>
          <w:rFonts w:ascii="Times New Roman" w:hAnsi="Times New Roman"/>
          <w:lang w:val="en-GB"/>
        </w:rPr>
      </w:pPr>
      <w:proofErr w:type="gramStart"/>
      <w:r w:rsidRPr="00DA2CE6">
        <w:rPr>
          <w:rFonts w:ascii="Times New Roman" w:hAnsi="Times New Roman"/>
          <w:lang w:val="en-GB"/>
        </w:rPr>
        <w:t>Supplementary Table S4.</w:t>
      </w:r>
      <w:proofErr w:type="gramEnd"/>
      <w:r w:rsidRPr="00DA2CE6">
        <w:rPr>
          <w:rFonts w:ascii="Times New Roman" w:hAnsi="Times New Roman"/>
          <w:lang w:val="en-GB"/>
        </w:rPr>
        <w:t xml:space="preserve"> Range limits and shifts of the </w:t>
      </w:r>
      <w:proofErr w:type="gramStart"/>
      <w:r w:rsidRPr="00DA2CE6">
        <w:rPr>
          <w:rFonts w:ascii="Times New Roman" w:hAnsi="Times New Roman"/>
          <w:lang w:val="en-GB"/>
        </w:rPr>
        <w:t>34 modelled</w:t>
      </w:r>
      <w:proofErr w:type="gramEnd"/>
      <w:r w:rsidRPr="00DA2CE6">
        <w:rPr>
          <w:rFonts w:ascii="Times New Roman" w:hAnsi="Times New Roman"/>
          <w:lang w:val="en-GB"/>
        </w:rPr>
        <w:t xml:space="preserve"> species examined in this study.</w:t>
      </w:r>
    </w:p>
    <w:p w14:paraId="626E750F" w14:textId="77777777" w:rsidR="00DA2CE6" w:rsidRPr="00DA2CE6" w:rsidRDefault="00DA2CE6" w:rsidP="00DA2CE6">
      <w:pPr>
        <w:spacing w:line="480" w:lineRule="auto"/>
        <w:rPr>
          <w:rFonts w:ascii="Times New Roman" w:hAnsi="Times New Roman"/>
          <w:lang w:val="en-GB"/>
        </w:rPr>
      </w:pPr>
    </w:p>
    <w:p w14:paraId="633A1D24" w14:textId="77777777" w:rsidR="00DA2CE6" w:rsidRPr="00DA2CE6" w:rsidRDefault="00DA2CE6" w:rsidP="00DA2CE6">
      <w:pPr>
        <w:spacing w:line="480" w:lineRule="auto"/>
        <w:rPr>
          <w:rFonts w:ascii="Times New Roman" w:hAnsi="Times New Roman"/>
          <w:lang w:val="en-GB"/>
        </w:rPr>
      </w:pPr>
      <w:proofErr w:type="gramStart"/>
      <w:r w:rsidRPr="00DA2CE6">
        <w:rPr>
          <w:rFonts w:ascii="Times New Roman" w:hAnsi="Times New Roman"/>
          <w:lang w:val="en-GB"/>
        </w:rPr>
        <w:t>Supplementary Table S5.</w:t>
      </w:r>
      <w:proofErr w:type="gramEnd"/>
      <w:r w:rsidRPr="00DA2CE6">
        <w:rPr>
          <w:rFonts w:ascii="Times New Roman" w:hAnsi="Times New Roman"/>
          <w:lang w:val="en-GB"/>
        </w:rPr>
        <w:t xml:space="preserve"> Model parameterizations of detectability (</w:t>
      </w:r>
      <w:r w:rsidRPr="00DA2CE6">
        <w:rPr>
          <w:rFonts w:ascii="Times New Roman" w:hAnsi="Times New Roman"/>
          <w:i/>
          <w:lang w:val="en-GB"/>
        </w:rPr>
        <w:t>p</w:t>
      </w:r>
      <w:r w:rsidRPr="00DA2CE6">
        <w:rPr>
          <w:rFonts w:ascii="Times New Roman" w:hAnsi="Times New Roman"/>
          <w:lang w:val="en-GB"/>
        </w:rPr>
        <w:t>) and occupancy (</w:t>
      </w:r>
      <w:r w:rsidRPr="00DA2CE6">
        <w:rPr>
          <w:rFonts w:ascii="Times New Roman" w:hAnsi="Times New Roman"/>
          <w:i/>
          <w:lang w:val="en-GB"/>
        </w:rPr>
        <w:t>ψ</w:t>
      </w:r>
      <w:r w:rsidRPr="00DA2CE6">
        <w:rPr>
          <w:rFonts w:ascii="Times New Roman" w:hAnsi="Times New Roman"/>
          <w:lang w:val="en-GB"/>
        </w:rPr>
        <w:t xml:space="preserve">) run for each species with quantifiable trapping effort data (see Supplementary Table S2 for list of modelled species). </w:t>
      </w:r>
    </w:p>
    <w:p w14:paraId="46FD8EC9" w14:textId="77777777" w:rsidR="00DA2CE6" w:rsidRPr="00DA2CE6" w:rsidRDefault="00DA2CE6" w:rsidP="00DA2CE6">
      <w:pPr>
        <w:spacing w:line="480" w:lineRule="auto"/>
        <w:rPr>
          <w:rFonts w:ascii="Times New Roman" w:hAnsi="Times New Roman"/>
          <w:vertAlign w:val="subscript"/>
          <w:lang w:val="en-GB"/>
        </w:rPr>
      </w:pPr>
    </w:p>
    <w:p w14:paraId="31FD1B54" w14:textId="77777777" w:rsidR="00DA2CE6" w:rsidRPr="00DA2CE6" w:rsidRDefault="00DA2CE6" w:rsidP="00DA2CE6">
      <w:pPr>
        <w:spacing w:line="480" w:lineRule="auto"/>
        <w:rPr>
          <w:rFonts w:ascii="Times New Roman" w:eastAsiaTheme="majorEastAsia" w:hAnsi="Times New Roman"/>
          <w:bCs/>
          <w:lang w:val="en-GB"/>
        </w:rPr>
      </w:pPr>
      <w:r w:rsidRPr="00DA2CE6">
        <w:rPr>
          <w:rFonts w:ascii="Times New Roman" w:hAnsi="Times New Roman"/>
          <w:lang w:val="en-GB"/>
        </w:rPr>
        <w:br w:type="page"/>
      </w:r>
    </w:p>
    <w:p w14:paraId="7B47005F" w14:textId="5496A321" w:rsidR="00DA2CE6" w:rsidRPr="00F90ECB" w:rsidRDefault="00DA2CE6" w:rsidP="00DA2CE6">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 xml:space="preserve">Supplementary </w:t>
      </w:r>
      <w:r>
        <w:rPr>
          <w:rFonts w:ascii="Times New Roman" w:hAnsi="Times New Roman" w:cs="Times New Roman"/>
          <w:color w:val="auto"/>
          <w:sz w:val="24"/>
          <w:szCs w:val="24"/>
          <w:lang w:val="en-GB"/>
        </w:rPr>
        <w:t>Figure</w:t>
      </w:r>
      <w:r>
        <w:rPr>
          <w:rFonts w:ascii="Times New Roman" w:hAnsi="Times New Roman" w:cs="Times New Roman"/>
          <w:color w:val="auto"/>
          <w:sz w:val="24"/>
          <w:szCs w:val="24"/>
          <w:lang w:val="en-GB"/>
        </w:rPr>
        <w:t xml:space="preserve"> Captions</w:t>
      </w:r>
    </w:p>
    <w:p w14:paraId="460939BC" w14:textId="77777777" w:rsidR="00EF27F9" w:rsidRPr="00DA2CE6" w:rsidRDefault="00EF27F9" w:rsidP="00DA2CE6">
      <w:pPr>
        <w:spacing w:line="480" w:lineRule="auto"/>
        <w:rPr>
          <w:rFonts w:ascii="Times New Roman" w:hAnsi="Times New Roman"/>
          <w:b/>
          <w:lang w:val="en-GB"/>
        </w:rPr>
      </w:pPr>
    </w:p>
    <w:p w14:paraId="6AF8AF25" w14:textId="77777777" w:rsidR="00EF27F9" w:rsidRPr="00F90ECB" w:rsidRDefault="00EF27F9" w:rsidP="00EF27F9">
      <w:pPr>
        <w:spacing w:line="480" w:lineRule="auto"/>
        <w:rPr>
          <w:rFonts w:ascii="Times New Roman" w:hAnsi="Times New Roman"/>
          <w:lang w:val="en-GB"/>
        </w:rPr>
      </w:pPr>
      <w:proofErr w:type="gramStart"/>
      <w:r w:rsidRPr="00F90ECB">
        <w:rPr>
          <w:rFonts w:ascii="Times New Roman" w:hAnsi="Times New Roman"/>
          <w:lang w:val="en-GB"/>
        </w:rPr>
        <w:t>Supplementary Figure S1.</w:t>
      </w:r>
      <w:proofErr w:type="gramEnd"/>
      <w:r w:rsidRPr="00F90ECB">
        <w:rPr>
          <w:rFonts w:ascii="Times New Roman" w:hAnsi="Times New Roman"/>
          <w:lang w:val="en-GB"/>
        </w:rPr>
        <w:t xml:space="preserve"> 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14:paraId="61641414" w14:textId="77777777" w:rsidR="00EF27F9" w:rsidRPr="00F90ECB" w:rsidRDefault="00EF27F9" w:rsidP="00EF27F9">
      <w:pPr>
        <w:spacing w:line="480" w:lineRule="auto"/>
        <w:rPr>
          <w:rFonts w:ascii="Times New Roman" w:hAnsi="Times New Roman"/>
          <w:lang w:val="en-GB"/>
        </w:rPr>
      </w:pPr>
    </w:p>
    <w:p w14:paraId="576323FF" w14:textId="77777777" w:rsidR="00EF27F9" w:rsidRPr="00F90ECB" w:rsidRDefault="00EF27F9" w:rsidP="00EF27F9">
      <w:pPr>
        <w:spacing w:line="480" w:lineRule="auto"/>
        <w:rPr>
          <w:rFonts w:ascii="Times New Roman" w:hAnsi="Times New Roman"/>
          <w:lang w:val="en-GB"/>
        </w:rPr>
      </w:pPr>
      <w:proofErr w:type="gramStart"/>
      <w:r w:rsidRPr="00F90ECB">
        <w:rPr>
          <w:rFonts w:ascii="Times New Roman" w:hAnsi="Times New Roman"/>
          <w:lang w:val="en-GB"/>
        </w:rPr>
        <w:t>Supplementary Figure S2.</w:t>
      </w:r>
      <w:proofErr w:type="gramEnd"/>
      <w:r w:rsidRPr="00F90ECB">
        <w:rPr>
          <w:rFonts w:ascii="Times New Roman" w:hAnsi="Times New Roman"/>
          <w:lang w:val="en-GB"/>
        </w:rPr>
        <w:t xml:space="preserve"> Distribution b</w:t>
      </w:r>
      <w:r>
        <w:rPr>
          <w:rFonts w:ascii="Times New Roman" w:hAnsi="Times New Roman"/>
          <w:lang w:val="en-GB"/>
        </w:rPr>
        <w:t>y elevation and region of all 67</w:t>
      </w:r>
      <w:r w:rsidRPr="00F90ECB">
        <w:rPr>
          <w:rFonts w:ascii="Times New Roman" w:hAnsi="Times New Roman"/>
          <w:lang w:val="en-GB"/>
        </w:rPr>
        <w:t xml:space="preserve">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14:paraId="1168DA96" w14:textId="77777777" w:rsidR="00EF27F9" w:rsidRPr="00F90ECB" w:rsidRDefault="00EF27F9" w:rsidP="00EF27F9">
      <w:pPr>
        <w:spacing w:line="480" w:lineRule="auto"/>
        <w:rPr>
          <w:rFonts w:ascii="Times New Roman" w:hAnsi="Times New Roman"/>
          <w:lang w:val="en-GB"/>
        </w:rPr>
      </w:pPr>
    </w:p>
    <w:p w14:paraId="7E966403" w14:textId="77777777" w:rsidR="00EF27F9" w:rsidRPr="00F90ECB" w:rsidRDefault="00EF27F9" w:rsidP="00EF27F9">
      <w:pPr>
        <w:spacing w:line="480" w:lineRule="auto"/>
        <w:rPr>
          <w:rFonts w:ascii="Times New Roman" w:hAnsi="Times New Roman"/>
          <w:lang w:val="en-GB"/>
        </w:rPr>
      </w:pPr>
    </w:p>
    <w:p w14:paraId="6A87B7C8" w14:textId="77777777" w:rsidR="00EF27F9" w:rsidRPr="00F90ECB" w:rsidRDefault="00EF27F9" w:rsidP="00EF27F9">
      <w:pPr>
        <w:spacing w:line="480" w:lineRule="auto"/>
        <w:rPr>
          <w:rFonts w:ascii="Times New Roman" w:hAnsi="Times New Roman"/>
          <w:lang w:val="en-GB"/>
        </w:rPr>
        <w:sectPr w:rsidR="00EF27F9" w:rsidRPr="00F90ECB" w:rsidSect="00A424C1">
          <w:footerReference w:type="even" r:id="rId8"/>
          <w:footerReference w:type="default" r:id="rId9"/>
          <w:pgSz w:w="11900" w:h="16840"/>
          <w:pgMar w:top="1440" w:right="1440" w:bottom="1440" w:left="1440" w:header="709" w:footer="709" w:gutter="0"/>
          <w:lnNumType w:countBy="1" w:restart="continuous"/>
          <w:cols w:space="708"/>
          <w:docGrid w:linePitch="360"/>
        </w:sectPr>
      </w:pPr>
      <w:proofErr w:type="gramStart"/>
      <w:r w:rsidRPr="00F90ECB">
        <w:rPr>
          <w:rFonts w:ascii="Times New Roman" w:hAnsi="Times New Roman"/>
          <w:lang w:val="en-GB"/>
        </w:rPr>
        <w:t>Supplementary Figure S3.</w:t>
      </w:r>
      <w:proofErr w:type="gramEnd"/>
      <w:r w:rsidRPr="00F90ECB">
        <w:rPr>
          <w:rFonts w:ascii="Times New Roman" w:hAnsi="Times New Roman"/>
          <w:lang w:val="en-GB"/>
        </w:rPr>
        <w:t xml:space="preserve"> Occupancy curves in the historical and modern eras by region for the 28 occupancy-</w:t>
      </w:r>
      <w:r w:rsidRPr="00776F10">
        <w:rPr>
          <w:rFonts w:ascii="Times New Roman" w:hAnsi="Times New Roman"/>
          <w:lang w:val="en-GB"/>
        </w:rPr>
        <w:t>modelled</w:t>
      </w:r>
      <w:r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14:paraId="73A254B0" w14:textId="77777777" w:rsidR="00EF27F9" w:rsidRPr="00F90ECB" w:rsidRDefault="00EF27F9" w:rsidP="00EF27F9">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Supplementary Tables</w:t>
      </w:r>
      <w:bookmarkStart w:id="0" w:name="_GoBack"/>
      <w:bookmarkEnd w:id="0"/>
    </w:p>
    <w:p w14:paraId="3597C665" w14:textId="31174ED1" w:rsidR="00EF27F9" w:rsidRPr="00F048A2" w:rsidRDefault="00EF27F9" w:rsidP="00EF27F9">
      <w:pPr>
        <w:rPr>
          <w:rFonts w:ascii="Times New Roman" w:hAnsi="Times New Roman"/>
          <w:b/>
          <w:lang w:val="en-GB"/>
        </w:rPr>
      </w:pPr>
      <w:proofErr w:type="gramStart"/>
      <w:r w:rsidRPr="00F048A2">
        <w:rPr>
          <w:rFonts w:ascii="Times New Roman" w:hAnsi="Times New Roman"/>
          <w:b/>
          <w:lang w:val="en-GB"/>
        </w:rPr>
        <w:t>Supplementary Table S1.</w:t>
      </w:r>
      <w:proofErr w:type="gramEnd"/>
      <w:r w:rsidRPr="00F048A2">
        <w:rPr>
          <w:rFonts w:ascii="Times New Roman" w:hAnsi="Times New Roman"/>
          <w:b/>
          <w:lang w:val="en-GB"/>
        </w:rPr>
        <w:t xml:space="preserve"> </w:t>
      </w:r>
    </w:p>
    <w:tbl>
      <w:tblPr>
        <w:tblW w:w="5000" w:type="pct"/>
        <w:tblLook w:val="04A0" w:firstRow="1" w:lastRow="0" w:firstColumn="1" w:lastColumn="0" w:noHBand="0" w:noVBand="1"/>
      </w:tblPr>
      <w:tblGrid>
        <w:gridCol w:w="6739"/>
        <w:gridCol w:w="1993"/>
        <w:gridCol w:w="1993"/>
        <w:gridCol w:w="778"/>
        <w:gridCol w:w="1056"/>
        <w:gridCol w:w="1249"/>
        <w:gridCol w:w="1808"/>
      </w:tblGrid>
      <w:tr w:rsidR="00EF27F9" w:rsidRPr="00C15736" w14:paraId="4C43898B" w14:textId="77777777" w:rsidTr="00A424C1">
        <w:trPr>
          <w:trHeight w:val="315"/>
        </w:trPr>
        <w:tc>
          <w:tcPr>
            <w:tcW w:w="2158" w:type="pct"/>
            <w:tcBorders>
              <w:top w:val="single" w:sz="4" w:space="0" w:color="auto"/>
              <w:left w:val="nil"/>
              <w:bottom w:val="single" w:sz="4" w:space="0" w:color="auto"/>
              <w:right w:val="nil"/>
            </w:tcBorders>
            <w:shd w:val="clear" w:color="auto" w:fill="auto"/>
            <w:noWrap/>
            <w:vAlign w:val="center"/>
            <w:hideMark/>
          </w:tcPr>
          <w:p w14:paraId="1AA2DE3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Aggregate name</w:t>
            </w:r>
          </w:p>
        </w:tc>
        <w:tc>
          <w:tcPr>
            <w:tcW w:w="638" w:type="pct"/>
            <w:tcBorders>
              <w:top w:val="single" w:sz="4" w:space="0" w:color="auto"/>
              <w:left w:val="nil"/>
              <w:bottom w:val="single" w:sz="4" w:space="0" w:color="auto"/>
              <w:right w:val="nil"/>
            </w:tcBorders>
            <w:shd w:val="clear" w:color="auto" w:fill="auto"/>
            <w:noWrap/>
            <w:vAlign w:val="center"/>
            <w:hideMark/>
          </w:tcPr>
          <w:p w14:paraId="7534CA4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Latitude</w:t>
            </w:r>
          </w:p>
        </w:tc>
        <w:tc>
          <w:tcPr>
            <w:tcW w:w="638" w:type="pct"/>
            <w:tcBorders>
              <w:top w:val="single" w:sz="4" w:space="0" w:color="auto"/>
              <w:left w:val="nil"/>
              <w:bottom w:val="single" w:sz="4" w:space="0" w:color="auto"/>
              <w:right w:val="nil"/>
            </w:tcBorders>
            <w:shd w:val="clear" w:color="auto" w:fill="auto"/>
            <w:noWrap/>
            <w:vAlign w:val="center"/>
            <w:hideMark/>
          </w:tcPr>
          <w:p w14:paraId="0541439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Longitude</w:t>
            </w:r>
          </w:p>
        </w:tc>
        <w:tc>
          <w:tcPr>
            <w:tcW w:w="249" w:type="pct"/>
            <w:tcBorders>
              <w:top w:val="single" w:sz="4" w:space="0" w:color="auto"/>
              <w:left w:val="nil"/>
              <w:bottom w:val="single" w:sz="4" w:space="0" w:color="auto"/>
              <w:right w:val="nil"/>
            </w:tcBorders>
            <w:shd w:val="clear" w:color="auto" w:fill="auto"/>
            <w:noWrap/>
            <w:vAlign w:val="center"/>
            <w:hideMark/>
          </w:tcPr>
          <w:p w14:paraId="33CAAF1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Era</w:t>
            </w:r>
          </w:p>
        </w:tc>
        <w:tc>
          <w:tcPr>
            <w:tcW w:w="338" w:type="pct"/>
            <w:tcBorders>
              <w:top w:val="single" w:sz="4" w:space="0" w:color="auto"/>
              <w:left w:val="nil"/>
              <w:bottom w:val="single" w:sz="4" w:space="0" w:color="auto"/>
              <w:right w:val="nil"/>
            </w:tcBorders>
            <w:shd w:val="clear" w:color="auto" w:fill="auto"/>
            <w:noWrap/>
            <w:vAlign w:val="center"/>
            <w:hideMark/>
          </w:tcPr>
          <w:p w14:paraId="01AB671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Slope</w:t>
            </w:r>
          </w:p>
        </w:tc>
        <w:tc>
          <w:tcPr>
            <w:tcW w:w="400" w:type="pct"/>
            <w:tcBorders>
              <w:top w:val="single" w:sz="4" w:space="0" w:color="auto"/>
              <w:left w:val="nil"/>
              <w:bottom w:val="single" w:sz="4" w:space="0" w:color="auto"/>
              <w:right w:val="nil"/>
            </w:tcBorders>
            <w:shd w:val="clear" w:color="auto" w:fill="auto"/>
            <w:noWrap/>
            <w:vAlign w:val="center"/>
            <w:hideMark/>
          </w:tcPr>
          <w:p w14:paraId="279E822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Region</w:t>
            </w:r>
          </w:p>
        </w:tc>
        <w:tc>
          <w:tcPr>
            <w:tcW w:w="580" w:type="pct"/>
            <w:tcBorders>
              <w:top w:val="single" w:sz="4" w:space="0" w:color="auto"/>
              <w:left w:val="nil"/>
              <w:bottom w:val="single" w:sz="4" w:space="0" w:color="auto"/>
              <w:right w:val="nil"/>
            </w:tcBorders>
            <w:shd w:val="clear" w:color="auto" w:fill="auto"/>
            <w:noWrap/>
            <w:vAlign w:val="center"/>
            <w:hideMark/>
          </w:tcPr>
          <w:p w14:paraId="06F3A66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Elevation (m)</w:t>
            </w:r>
          </w:p>
        </w:tc>
      </w:tr>
      <w:tr w:rsidR="00EF27F9" w:rsidRPr="00C15736" w14:paraId="1C5A072C" w14:textId="77777777" w:rsidTr="00A424C1">
        <w:trPr>
          <w:trHeight w:val="300"/>
        </w:trPr>
        <w:tc>
          <w:tcPr>
            <w:tcW w:w="2158" w:type="pct"/>
            <w:tcBorders>
              <w:top w:val="nil"/>
              <w:left w:val="nil"/>
              <w:bottom w:val="nil"/>
              <w:right w:val="nil"/>
            </w:tcBorders>
            <w:shd w:val="clear" w:color="auto" w:fill="auto"/>
            <w:noWrap/>
            <w:vAlign w:val="center"/>
            <w:hideMark/>
          </w:tcPr>
          <w:p w14:paraId="5600885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4</w:t>
            </w:r>
          </w:p>
        </w:tc>
        <w:tc>
          <w:tcPr>
            <w:tcW w:w="638" w:type="pct"/>
            <w:tcBorders>
              <w:top w:val="nil"/>
              <w:left w:val="nil"/>
              <w:bottom w:val="nil"/>
              <w:right w:val="nil"/>
            </w:tcBorders>
            <w:shd w:val="clear" w:color="auto" w:fill="auto"/>
            <w:noWrap/>
            <w:vAlign w:val="center"/>
            <w:hideMark/>
          </w:tcPr>
          <w:p w14:paraId="6D7A57B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40.1903286</w:t>
            </w:r>
          </w:p>
        </w:tc>
        <w:tc>
          <w:tcPr>
            <w:tcW w:w="638" w:type="pct"/>
            <w:tcBorders>
              <w:top w:val="nil"/>
              <w:left w:val="nil"/>
              <w:bottom w:val="nil"/>
              <w:right w:val="nil"/>
            </w:tcBorders>
            <w:shd w:val="clear" w:color="auto" w:fill="auto"/>
            <w:noWrap/>
            <w:vAlign w:val="center"/>
            <w:hideMark/>
          </w:tcPr>
          <w:p w14:paraId="09836AC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-122.2252066</w:t>
            </w:r>
          </w:p>
        </w:tc>
        <w:tc>
          <w:tcPr>
            <w:tcW w:w="249" w:type="pct"/>
            <w:tcBorders>
              <w:top w:val="nil"/>
              <w:left w:val="nil"/>
              <w:bottom w:val="nil"/>
              <w:right w:val="nil"/>
            </w:tcBorders>
            <w:shd w:val="clear" w:color="auto" w:fill="auto"/>
            <w:noWrap/>
            <w:vAlign w:val="center"/>
            <w:hideMark/>
          </w:tcPr>
          <w:p w14:paraId="11A4652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AC8811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90D7B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540A72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w:t>
            </w:r>
          </w:p>
        </w:tc>
      </w:tr>
      <w:tr w:rsidR="00EF27F9" w:rsidRPr="00C15736" w14:paraId="5C84818D" w14:textId="77777777" w:rsidTr="00A424C1">
        <w:trPr>
          <w:trHeight w:val="300"/>
        </w:trPr>
        <w:tc>
          <w:tcPr>
            <w:tcW w:w="2158" w:type="pct"/>
            <w:tcBorders>
              <w:top w:val="nil"/>
              <w:left w:val="nil"/>
              <w:bottom w:val="nil"/>
              <w:right w:val="nil"/>
            </w:tcBorders>
            <w:shd w:val="clear" w:color="auto" w:fill="auto"/>
            <w:noWrap/>
            <w:vAlign w:val="center"/>
            <w:hideMark/>
          </w:tcPr>
          <w:p w14:paraId="44D1E1B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5</w:t>
            </w:r>
          </w:p>
        </w:tc>
        <w:tc>
          <w:tcPr>
            <w:tcW w:w="638" w:type="pct"/>
            <w:tcBorders>
              <w:top w:val="nil"/>
              <w:left w:val="nil"/>
              <w:bottom w:val="nil"/>
              <w:right w:val="nil"/>
            </w:tcBorders>
            <w:shd w:val="clear" w:color="auto" w:fill="auto"/>
            <w:noWrap/>
            <w:vAlign w:val="center"/>
            <w:hideMark/>
          </w:tcPr>
          <w:p w14:paraId="42CC6B2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40.2121782</w:t>
            </w:r>
          </w:p>
        </w:tc>
        <w:tc>
          <w:tcPr>
            <w:tcW w:w="638" w:type="pct"/>
            <w:tcBorders>
              <w:top w:val="nil"/>
              <w:left w:val="nil"/>
              <w:bottom w:val="nil"/>
              <w:right w:val="nil"/>
            </w:tcBorders>
            <w:shd w:val="clear" w:color="auto" w:fill="auto"/>
            <w:noWrap/>
            <w:vAlign w:val="center"/>
            <w:hideMark/>
          </w:tcPr>
          <w:p w14:paraId="3737191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-122.2297661</w:t>
            </w:r>
          </w:p>
        </w:tc>
        <w:tc>
          <w:tcPr>
            <w:tcW w:w="249" w:type="pct"/>
            <w:tcBorders>
              <w:top w:val="nil"/>
              <w:left w:val="nil"/>
              <w:bottom w:val="nil"/>
              <w:right w:val="nil"/>
            </w:tcBorders>
            <w:shd w:val="clear" w:color="auto" w:fill="auto"/>
            <w:noWrap/>
            <w:vAlign w:val="center"/>
            <w:hideMark/>
          </w:tcPr>
          <w:p w14:paraId="57CB9A5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8EC106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33D5C3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0770E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EF27F9" w:rsidRPr="00C15736" w14:paraId="4D9CDE26" w14:textId="77777777" w:rsidTr="00A424C1">
        <w:trPr>
          <w:trHeight w:val="300"/>
        </w:trPr>
        <w:tc>
          <w:tcPr>
            <w:tcW w:w="2158" w:type="pct"/>
            <w:tcBorders>
              <w:top w:val="nil"/>
              <w:left w:val="nil"/>
              <w:bottom w:val="nil"/>
              <w:right w:val="nil"/>
            </w:tcBorders>
            <w:shd w:val="clear" w:color="auto" w:fill="auto"/>
            <w:noWrap/>
            <w:vAlign w:val="center"/>
            <w:hideMark/>
          </w:tcPr>
          <w:p w14:paraId="626ADA7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3</w:t>
            </w:r>
          </w:p>
        </w:tc>
        <w:tc>
          <w:tcPr>
            <w:tcW w:w="638" w:type="pct"/>
            <w:tcBorders>
              <w:top w:val="nil"/>
              <w:left w:val="nil"/>
              <w:bottom w:val="nil"/>
              <w:right w:val="nil"/>
            </w:tcBorders>
            <w:shd w:val="clear" w:color="auto" w:fill="auto"/>
            <w:noWrap/>
            <w:vAlign w:val="center"/>
            <w:hideMark/>
          </w:tcPr>
          <w:p w14:paraId="384BAB5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40.1707</w:t>
            </w:r>
          </w:p>
        </w:tc>
        <w:tc>
          <w:tcPr>
            <w:tcW w:w="638" w:type="pct"/>
            <w:tcBorders>
              <w:top w:val="nil"/>
              <w:left w:val="nil"/>
              <w:bottom w:val="nil"/>
              <w:right w:val="nil"/>
            </w:tcBorders>
            <w:shd w:val="clear" w:color="auto" w:fill="auto"/>
            <w:noWrap/>
            <w:vAlign w:val="center"/>
            <w:hideMark/>
          </w:tcPr>
          <w:p w14:paraId="49F93DF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-122.1254</w:t>
            </w:r>
          </w:p>
        </w:tc>
        <w:tc>
          <w:tcPr>
            <w:tcW w:w="249" w:type="pct"/>
            <w:tcBorders>
              <w:top w:val="nil"/>
              <w:left w:val="nil"/>
              <w:bottom w:val="nil"/>
              <w:right w:val="nil"/>
            </w:tcBorders>
            <w:shd w:val="clear" w:color="auto" w:fill="auto"/>
            <w:noWrap/>
            <w:vAlign w:val="center"/>
            <w:hideMark/>
          </w:tcPr>
          <w:p w14:paraId="79C9FA6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4980F9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89A18E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ABA069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EF27F9" w:rsidRPr="00C15736" w14:paraId="2383A2BC" w14:textId="77777777" w:rsidTr="00A424C1">
        <w:trPr>
          <w:trHeight w:val="300"/>
        </w:trPr>
        <w:tc>
          <w:tcPr>
            <w:tcW w:w="2158" w:type="pct"/>
            <w:tcBorders>
              <w:top w:val="nil"/>
              <w:left w:val="nil"/>
              <w:bottom w:val="nil"/>
              <w:right w:val="nil"/>
            </w:tcBorders>
            <w:shd w:val="clear" w:color="auto" w:fill="auto"/>
            <w:noWrap/>
            <w:vAlign w:val="center"/>
            <w:hideMark/>
          </w:tcPr>
          <w:p w14:paraId="1603304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1</w:t>
            </w:r>
          </w:p>
        </w:tc>
        <w:tc>
          <w:tcPr>
            <w:tcW w:w="638" w:type="pct"/>
            <w:tcBorders>
              <w:top w:val="nil"/>
              <w:left w:val="nil"/>
              <w:bottom w:val="nil"/>
              <w:right w:val="nil"/>
            </w:tcBorders>
            <w:shd w:val="clear" w:color="auto" w:fill="auto"/>
            <w:noWrap/>
            <w:vAlign w:val="center"/>
            <w:hideMark/>
          </w:tcPr>
          <w:p w14:paraId="13609AF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40.1339</w:t>
            </w:r>
          </w:p>
        </w:tc>
        <w:tc>
          <w:tcPr>
            <w:tcW w:w="638" w:type="pct"/>
            <w:tcBorders>
              <w:top w:val="nil"/>
              <w:left w:val="nil"/>
              <w:bottom w:val="nil"/>
              <w:right w:val="nil"/>
            </w:tcBorders>
            <w:shd w:val="clear" w:color="auto" w:fill="auto"/>
            <w:noWrap/>
            <w:vAlign w:val="center"/>
            <w:hideMark/>
          </w:tcPr>
          <w:p w14:paraId="7C24E66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-122.2061</w:t>
            </w:r>
          </w:p>
        </w:tc>
        <w:tc>
          <w:tcPr>
            <w:tcW w:w="249" w:type="pct"/>
            <w:tcBorders>
              <w:top w:val="nil"/>
              <w:left w:val="nil"/>
              <w:bottom w:val="nil"/>
              <w:right w:val="nil"/>
            </w:tcBorders>
            <w:shd w:val="clear" w:color="auto" w:fill="auto"/>
            <w:noWrap/>
            <w:vAlign w:val="center"/>
            <w:hideMark/>
          </w:tcPr>
          <w:p w14:paraId="2EA7782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9BA14E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2C1223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649425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EF27F9" w:rsidRPr="00C15736" w14:paraId="12ED720C" w14:textId="77777777" w:rsidTr="00A424C1">
        <w:trPr>
          <w:trHeight w:val="300"/>
        </w:trPr>
        <w:tc>
          <w:tcPr>
            <w:tcW w:w="2158" w:type="pct"/>
            <w:tcBorders>
              <w:top w:val="nil"/>
              <w:left w:val="nil"/>
              <w:bottom w:val="nil"/>
              <w:right w:val="nil"/>
            </w:tcBorders>
            <w:shd w:val="clear" w:color="auto" w:fill="auto"/>
            <w:noWrap/>
            <w:vAlign w:val="center"/>
            <w:hideMark/>
          </w:tcPr>
          <w:p w14:paraId="0C06BB9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center"/>
            <w:hideMark/>
          </w:tcPr>
          <w:p w14:paraId="7956AF7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40.37479</w:t>
            </w:r>
          </w:p>
        </w:tc>
        <w:tc>
          <w:tcPr>
            <w:tcW w:w="638" w:type="pct"/>
            <w:tcBorders>
              <w:top w:val="nil"/>
              <w:left w:val="nil"/>
              <w:bottom w:val="nil"/>
              <w:right w:val="nil"/>
            </w:tcBorders>
            <w:shd w:val="clear" w:color="auto" w:fill="auto"/>
            <w:noWrap/>
            <w:vAlign w:val="center"/>
            <w:hideMark/>
          </w:tcPr>
          <w:p w14:paraId="0D9784B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-122.18016</w:t>
            </w:r>
          </w:p>
        </w:tc>
        <w:tc>
          <w:tcPr>
            <w:tcW w:w="249" w:type="pct"/>
            <w:tcBorders>
              <w:top w:val="nil"/>
              <w:left w:val="nil"/>
              <w:bottom w:val="nil"/>
              <w:right w:val="nil"/>
            </w:tcBorders>
            <w:shd w:val="clear" w:color="auto" w:fill="auto"/>
            <w:noWrap/>
            <w:vAlign w:val="center"/>
            <w:hideMark/>
          </w:tcPr>
          <w:p w14:paraId="08CB116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167B41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27408F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888609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EF27F9" w:rsidRPr="00C15736" w14:paraId="77E13600" w14:textId="77777777" w:rsidTr="00A424C1">
        <w:trPr>
          <w:trHeight w:val="300"/>
        </w:trPr>
        <w:tc>
          <w:tcPr>
            <w:tcW w:w="2158" w:type="pct"/>
            <w:tcBorders>
              <w:top w:val="nil"/>
              <w:left w:val="nil"/>
              <w:bottom w:val="nil"/>
              <w:right w:val="nil"/>
            </w:tcBorders>
            <w:shd w:val="clear" w:color="auto" w:fill="auto"/>
            <w:noWrap/>
            <w:vAlign w:val="center"/>
            <w:hideMark/>
          </w:tcPr>
          <w:p w14:paraId="3A3CE1E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2</w:t>
            </w:r>
          </w:p>
        </w:tc>
        <w:tc>
          <w:tcPr>
            <w:tcW w:w="638" w:type="pct"/>
            <w:tcBorders>
              <w:top w:val="nil"/>
              <w:left w:val="nil"/>
              <w:bottom w:val="nil"/>
              <w:right w:val="nil"/>
            </w:tcBorders>
            <w:shd w:val="clear" w:color="auto" w:fill="auto"/>
            <w:noWrap/>
            <w:vAlign w:val="center"/>
            <w:hideMark/>
          </w:tcPr>
          <w:p w14:paraId="4CB2D61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40.24038</w:t>
            </w:r>
          </w:p>
        </w:tc>
        <w:tc>
          <w:tcPr>
            <w:tcW w:w="638" w:type="pct"/>
            <w:tcBorders>
              <w:top w:val="nil"/>
              <w:left w:val="nil"/>
              <w:bottom w:val="nil"/>
              <w:right w:val="nil"/>
            </w:tcBorders>
            <w:shd w:val="clear" w:color="auto" w:fill="auto"/>
            <w:noWrap/>
            <w:vAlign w:val="center"/>
            <w:hideMark/>
          </w:tcPr>
          <w:p w14:paraId="03CD4B7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-122.110955</w:t>
            </w:r>
          </w:p>
        </w:tc>
        <w:tc>
          <w:tcPr>
            <w:tcW w:w="249" w:type="pct"/>
            <w:tcBorders>
              <w:top w:val="nil"/>
              <w:left w:val="nil"/>
              <w:bottom w:val="nil"/>
              <w:right w:val="nil"/>
            </w:tcBorders>
            <w:shd w:val="clear" w:color="auto" w:fill="auto"/>
            <w:noWrap/>
            <w:vAlign w:val="center"/>
            <w:hideMark/>
          </w:tcPr>
          <w:p w14:paraId="75D5C74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54B234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E95E41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75D0DA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w:t>
            </w:r>
          </w:p>
        </w:tc>
      </w:tr>
      <w:tr w:rsidR="00EF27F9" w:rsidRPr="00C15736" w14:paraId="6031BC2D" w14:textId="77777777" w:rsidTr="00A424C1">
        <w:trPr>
          <w:trHeight w:val="300"/>
        </w:trPr>
        <w:tc>
          <w:tcPr>
            <w:tcW w:w="2158" w:type="pct"/>
            <w:tcBorders>
              <w:top w:val="nil"/>
              <w:left w:val="nil"/>
              <w:bottom w:val="nil"/>
              <w:right w:val="nil"/>
            </w:tcBorders>
            <w:shd w:val="clear" w:color="auto" w:fill="auto"/>
            <w:noWrap/>
            <w:vAlign w:val="center"/>
            <w:hideMark/>
          </w:tcPr>
          <w:p w14:paraId="15E18DA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6</w:t>
            </w:r>
          </w:p>
        </w:tc>
        <w:tc>
          <w:tcPr>
            <w:tcW w:w="638" w:type="pct"/>
            <w:tcBorders>
              <w:top w:val="nil"/>
              <w:left w:val="nil"/>
              <w:bottom w:val="nil"/>
              <w:right w:val="nil"/>
            </w:tcBorders>
            <w:shd w:val="clear" w:color="auto" w:fill="auto"/>
            <w:noWrap/>
            <w:vAlign w:val="center"/>
            <w:hideMark/>
          </w:tcPr>
          <w:p w14:paraId="0903BF4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40.3221638</w:t>
            </w:r>
          </w:p>
        </w:tc>
        <w:tc>
          <w:tcPr>
            <w:tcW w:w="638" w:type="pct"/>
            <w:tcBorders>
              <w:top w:val="nil"/>
              <w:left w:val="nil"/>
              <w:bottom w:val="nil"/>
              <w:right w:val="nil"/>
            </w:tcBorders>
            <w:shd w:val="clear" w:color="auto" w:fill="auto"/>
            <w:noWrap/>
            <w:vAlign w:val="center"/>
            <w:hideMark/>
          </w:tcPr>
          <w:p w14:paraId="6FCE7D9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-122.2855723</w:t>
            </w:r>
          </w:p>
        </w:tc>
        <w:tc>
          <w:tcPr>
            <w:tcW w:w="249" w:type="pct"/>
            <w:tcBorders>
              <w:top w:val="nil"/>
              <w:left w:val="nil"/>
              <w:bottom w:val="nil"/>
              <w:right w:val="nil"/>
            </w:tcBorders>
            <w:shd w:val="clear" w:color="auto" w:fill="auto"/>
            <w:noWrap/>
            <w:vAlign w:val="center"/>
            <w:hideMark/>
          </w:tcPr>
          <w:p w14:paraId="5FB5899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26C171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7BE676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E92C8E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177</w:t>
            </w:r>
          </w:p>
        </w:tc>
      </w:tr>
      <w:tr w:rsidR="00EF27F9" w:rsidRPr="00C15736" w14:paraId="5BBBBDAB" w14:textId="77777777" w:rsidTr="00A424C1">
        <w:trPr>
          <w:trHeight w:val="300"/>
        </w:trPr>
        <w:tc>
          <w:tcPr>
            <w:tcW w:w="2158" w:type="pct"/>
            <w:tcBorders>
              <w:top w:val="nil"/>
              <w:left w:val="nil"/>
              <w:bottom w:val="nil"/>
              <w:right w:val="nil"/>
            </w:tcBorders>
            <w:shd w:val="clear" w:color="auto" w:fill="auto"/>
            <w:noWrap/>
            <w:vAlign w:val="center"/>
            <w:hideMark/>
          </w:tcPr>
          <w:p w14:paraId="6F0CF32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Payne Creek</w:t>
            </w:r>
          </w:p>
        </w:tc>
        <w:tc>
          <w:tcPr>
            <w:tcW w:w="638" w:type="pct"/>
            <w:tcBorders>
              <w:top w:val="nil"/>
              <w:left w:val="nil"/>
              <w:bottom w:val="nil"/>
              <w:right w:val="nil"/>
            </w:tcBorders>
            <w:shd w:val="clear" w:color="auto" w:fill="auto"/>
            <w:noWrap/>
            <w:vAlign w:val="center"/>
            <w:hideMark/>
          </w:tcPr>
          <w:p w14:paraId="5ED9BD3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40.3146</w:t>
            </w:r>
          </w:p>
        </w:tc>
        <w:tc>
          <w:tcPr>
            <w:tcW w:w="638" w:type="pct"/>
            <w:tcBorders>
              <w:top w:val="nil"/>
              <w:left w:val="nil"/>
              <w:bottom w:val="nil"/>
              <w:right w:val="nil"/>
            </w:tcBorders>
            <w:shd w:val="clear" w:color="auto" w:fill="auto"/>
            <w:noWrap/>
            <w:vAlign w:val="center"/>
            <w:hideMark/>
          </w:tcPr>
          <w:p w14:paraId="623DE0D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-122.0695</w:t>
            </w:r>
          </w:p>
        </w:tc>
        <w:tc>
          <w:tcPr>
            <w:tcW w:w="249" w:type="pct"/>
            <w:tcBorders>
              <w:top w:val="nil"/>
              <w:left w:val="nil"/>
              <w:bottom w:val="nil"/>
              <w:right w:val="nil"/>
            </w:tcBorders>
            <w:shd w:val="clear" w:color="auto" w:fill="auto"/>
            <w:noWrap/>
            <w:vAlign w:val="center"/>
            <w:hideMark/>
          </w:tcPr>
          <w:p w14:paraId="7AE798D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1DEFF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2FB5B3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FE6FE6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208</w:t>
            </w:r>
          </w:p>
        </w:tc>
      </w:tr>
      <w:tr w:rsidR="00EF27F9" w:rsidRPr="00C15736" w14:paraId="6F93D45C" w14:textId="77777777" w:rsidTr="00A424C1">
        <w:trPr>
          <w:trHeight w:val="300"/>
        </w:trPr>
        <w:tc>
          <w:tcPr>
            <w:tcW w:w="2158" w:type="pct"/>
            <w:tcBorders>
              <w:top w:val="nil"/>
              <w:left w:val="nil"/>
              <w:bottom w:val="nil"/>
              <w:right w:val="nil"/>
            </w:tcBorders>
            <w:shd w:val="clear" w:color="auto" w:fill="auto"/>
            <w:noWrap/>
            <w:vAlign w:val="center"/>
            <w:hideMark/>
          </w:tcPr>
          <w:p w14:paraId="4C6835B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Manton</w:t>
            </w:r>
          </w:p>
        </w:tc>
        <w:tc>
          <w:tcPr>
            <w:tcW w:w="638" w:type="pct"/>
            <w:tcBorders>
              <w:top w:val="nil"/>
              <w:left w:val="nil"/>
              <w:bottom w:val="nil"/>
              <w:right w:val="nil"/>
            </w:tcBorders>
            <w:shd w:val="clear" w:color="auto" w:fill="auto"/>
            <w:noWrap/>
            <w:vAlign w:val="center"/>
            <w:hideMark/>
          </w:tcPr>
          <w:p w14:paraId="54E0A8B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40.425439</w:t>
            </w:r>
          </w:p>
        </w:tc>
        <w:tc>
          <w:tcPr>
            <w:tcW w:w="638" w:type="pct"/>
            <w:tcBorders>
              <w:top w:val="nil"/>
              <w:left w:val="nil"/>
              <w:bottom w:val="nil"/>
              <w:right w:val="nil"/>
            </w:tcBorders>
            <w:shd w:val="clear" w:color="auto" w:fill="auto"/>
            <w:noWrap/>
            <w:vAlign w:val="center"/>
            <w:hideMark/>
          </w:tcPr>
          <w:p w14:paraId="49B506B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-121.889271</w:t>
            </w:r>
          </w:p>
        </w:tc>
        <w:tc>
          <w:tcPr>
            <w:tcW w:w="249" w:type="pct"/>
            <w:tcBorders>
              <w:top w:val="nil"/>
              <w:left w:val="nil"/>
              <w:bottom w:val="nil"/>
              <w:right w:val="nil"/>
            </w:tcBorders>
            <w:shd w:val="clear" w:color="auto" w:fill="auto"/>
            <w:noWrap/>
            <w:vAlign w:val="center"/>
            <w:hideMark/>
          </w:tcPr>
          <w:p w14:paraId="40CE6D1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A3C25C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082515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277F8E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535</w:t>
            </w:r>
          </w:p>
        </w:tc>
      </w:tr>
      <w:tr w:rsidR="00EF27F9" w:rsidRPr="00C15736" w14:paraId="632B28FD" w14:textId="77777777" w:rsidTr="00A424C1">
        <w:trPr>
          <w:trHeight w:val="300"/>
        </w:trPr>
        <w:tc>
          <w:tcPr>
            <w:tcW w:w="2158" w:type="pct"/>
            <w:tcBorders>
              <w:top w:val="nil"/>
              <w:left w:val="nil"/>
              <w:bottom w:val="nil"/>
              <w:right w:val="nil"/>
            </w:tcBorders>
            <w:shd w:val="clear" w:color="auto" w:fill="auto"/>
            <w:noWrap/>
            <w:vAlign w:val="center"/>
            <w:hideMark/>
          </w:tcPr>
          <w:p w14:paraId="1546C619"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Lymans</w:t>
            </w:r>
            <w:proofErr w:type="spellEnd"/>
          </w:p>
        </w:tc>
        <w:tc>
          <w:tcPr>
            <w:tcW w:w="638" w:type="pct"/>
            <w:tcBorders>
              <w:top w:val="nil"/>
              <w:left w:val="nil"/>
              <w:bottom w:val="nil"/>
              <w:right w:val="nil"/>
            </w:tcBorders>
            <w:shd w:val="clear" w:color="auto" w:fill="auto"/>
            <w:noWrap/>
            <w:vAlign w:val="center"/>
            <w:hideMark/>
          </w:tcPr>
          <w:p w14:paraId="572A61E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40.3096</w:t>
            </w:r>
          </w:p>
        </w:tc>
        <w:tc>
          <w:tcPr>
            <w:tcW w:w="638" w:type="pct"/>
            <w:tcBorders>
              <w:top w:val="nil"/>
              <w:left w:val="nil"/>
              <w:bottom w:val="nil"/>
              <w:right w:val="nil"/>
            </w:tcBorders>
            <w:shd w:val="clear" w:color="auto" w:fill="auto"/>
            <w:noWrap/>
            <w:vAlign w:val="center"/>
            <w:hideMark/>
          </w:tcPr>
          <w:p w14:paraId="0FFADD4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-121.7678</w:t>
            </w:r>
          </w:p>
        </w:tc>
        <w:tc>
          <w:tcPr>
            <w:tcW w:w="249" w:type="pct"/>
            <w:tcBorders>
              <w:top w:val="nil"/>
              <w:left w:val="nil"/>
              <w:bottom w:val="nil"/>
              <w:right w:val="nil"/>
            </w:tcBorders>
            <w:shd w:val="clear" w:color="auto" w:fill="auto"/>
            <w:noWrap/>
            <w:vAlign w:val="center"/>
            <w:hideMark/>
          </w:tcPr>
          <w:p w14:paraId="2608622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AAB7A0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75D11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5E311B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1051</w:t>
            </w:r>
          </w:p>
        </w:tc>
      </w:tr>
      <w:tr w:rsidR="00EF27F9" w:rsidRPr="00C15736" w14:paraId="1333038D" w14:textId="77777777" w:rsidTr="00A424C1">
        <w:trPr>
          <w:trHeight w:val="300"/>
        </w:trPr>
        <w:tc>
          <w:tcPr>
            <w:tcW w:w="2158" w:type="pct"/>
            <w:tcBorders>
              <w:top w:val="nil"/>
              <w:left w:val="nil"/>
              <w:bottom w:val="nil"/>
              <w:right w:val="nil"/>
            </w:tcBorders>
            <w:shd w:val="clear" w:color="auto" w:fill="auto"/>
            <w:noWrap/>
            <w:vAlign w:val="center"/>
            <w:hideMark/>
          </w:tcPr>
          <w:p w14:paraId="09D062C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Turners</w:t>
            </w:r>
          </w:p>
        </w:tc>
        <w:tc>
          <w:tcPr>
            <w:tcW w:w="638" w:type="pct"/>
            <w:tcBorders>
              <w:top w:val="nil"/>
              <w:left w:val="nil"/>
              <w:bottom w:val="nil"/>
              <w:right w:val="nil"/>
            </w:tcBorders>
            <w:shd w:val="clear" w:color="auto" w:fill="auto"/>
            <w:noWrap/>
            <w:vAlign w:val="center"/>
            <w:hideMark/>
          </w:tcPr>
          <w:p w14:paraId="1A694EB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40.30825</w:t>
            </w:r>
          </w:p>
        </w:tc>
        <w:tc>
          <w:tcPr>
            <w:tcW w:w="638" w:type="pct"/>
            <w:tcBorders>
              <w:top w:val="nil"/>
              <w:left w:val="nil"/>
              <w:bottom w:val="nil"/>
              <w:right w:val="nil"/>
            </w:tcBorders>
            <w:shd w:val="clear" w:color="auto" w:fill="auto"/>
            <w:noWrap/>
            <w:vAlign w:val="center"/>
            <w:hideMark/>
          </w:tcPr>
          <w:p w14:paraId="54FDC30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-121.738116</w:t>
            </w:r>
          </w:p>
        </w:tc>
        <w:tc>
          <w:tcPr>
            <w:tcW w:w="249" w:type="pct"/>
            <w:tcBorders>
              <w:top w:val="nil"/>
              <w:left w:val="nil"/>
              <w:bottom w:val="nil"/>
              <w:right w:val="nil"/>
            </w:tcBorders>
            <w:shd w:val="clear" w:color="auto" w:fill="auto"/>
            <w:noWrap/>
            <w:vAlign w:val="center"/>
            <w:hideMark/>
          </w:tcPr>
          <w:p w14:paraId="2630E49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CBEACB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9F5520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358DD6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1335</w:t>
            </w:r>
          </w:p>
        </w:tc>
      </w:tr>
      <w:tr w:rsidR="00EF27F9" w:rsidRPr="00C15736" w14:paraId="67DFAE3F" w14:textId="77777777" w:rsidTr="00A424C1">
        <w:trPr>
          <w:trHeight w:val="300"/>
        </w:trPr>
        <w:tc>
          <w:tcPr>
            <w:tcW w:w="2158" w:type="pct"/>
            <w:tcBorders>
              <w:top w:val="nil"/>
              <w:left w:val="nil"/>
              <w:bottom w:val="nil"/>
              <w:right w:val="nil"/>
            </w:tcBorders>
            <w:shd w:val="clear" w:color="auto" w:fill="auto"/>
            <w:noWrap/>
            <w:vAlign w:val="center"/>
            <w:hideMark/>
          </w:tcPr>
          <w:p w14:paraId="271BFC1C"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Petes</w:t>
            </w:r>
            <w:proofErr w:type="spellEnd"/>
            <w:r w:rsidRPr="00C15736">
              <w:rPr>
                <w:rFonts w:ascii="Times New Roman" w:eastAsia="Times New Roman" w:hAnsi="Times New Roman"/>
                <w:color w:val="000000"/>
                <w:sz w:val="20"/>
                <w:szCs w:val="20"/>
                <w:lang w:val="en-GB"/>
              </w:rPr>
              <w:t xml:space="preserve"> Valley</w:t>
            </w:r>
          </w:p>
        </w:tc>
        <w:tc>
          <w:tcPr>
            <w:tcW w:w="638" w:type="pct"/>
            <w:tcBorders>
              <w:top w:val="nil"/>
              <w:left w:val="nil"/>
              <w:bottom w:val="nil"/>
              <w:right w:val="nil"/>
            </w:tcBorders>
            <w:shd w:val="clear" w:color="auto" w:fill="auto"/>
            <w:noWrap/>
            <w:vAlign w:val="center"/>
            <w:hideMark/>
          </w:tcPr>
          <w:p w14:paraId="77A3876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40.52927</w:t>
            </w:r>
          </w:p>
        </w:tc>
        <w:tc>
          <w:tcPr>
            <w:tcW w:w="638" w:type="pct"/>
            <w:tcBorders>
              <w:top w:val="nil"/>
              <w:left w:val="nil"/>
              <w:bottom w:val="nil"/>
              <w:right w:val="nil"/>
            </w:tcBorders>
            <w:shd w:val="clear" w:color="auto" w:fill="auto"/>
            <w:noWrap/>
            <w:vAlign w:val="center"/>
            <w:hideMark/>
          </w:tcPr>
          <w:p w14:paraId="578D597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-120.46209</w:t>
            </w:r>
          </w:p>
        </w:tc>
        <w:tc>
          <w:tcPr>
            <w:tcW w:w="249" w:type="pct"/>
            <w:tcBorders>
              <w:top w:val="nil"/>
              <w:left w:val="nil"/>
              <w:bottom w:val="nil"/>
              <w:right w:val="nil"/>
            </w:tcBorders>
            <w:shd w:val="clear" w:color="auto" w:fill="auto"/>
            <w:noWrap/>
            <w:vAlign w:val="center"/>
            <w:hideMark/>
          </w:tcPr>
          <w:p w14:paraId="64AE4A8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6CFEA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971DA3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FCDDE8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1382</w:t>
            </w:r>
          </w:p>
        </w:tc>
      </w:tr>
      <w:tr w:rsidR="00EF27F9" w:rsidRPr="00C15736" w14:paraId="20028BE8" w14:textId="77777777" w:rsidTr="00A424C1">
        <w:trPr>
          <w:trHeight w:val="300"/>
        </w:trPr>
        <w:tc>
          <w:tcPr>
            <w:tcW w:w="2158" w:type="pct"/>
            <w:tcBorders>
              <w:top w:val="nil"/>
              <w:left w:val="nil"/>
              <w:bottom w:val="nil"/>
              <w:right w:val="nil"/>
            </w:tcBorders>
            <w:shd w:val="clear" w:color="auto" w:fill="auto"/>
            <w:noWrap/>
            <w:vAlign w:val="center"/>
            <w:hideMark/>
          </w:tcPr>
          <w:p w14:paraId="0B2C9DB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3</w:t>
            </w:r>
          </w:p>
        </w:tc>
        <w:tc>
          <w:tcPr>
            <w:tcW w:w="638" w:type="pct"/>
            <w:tcBorders>
              <w:top w:val="nil"/>
              <w:left w:val="nil"/>
              <w:bottom w:val="nil"/>
              <w:right w:val="nil"/>
            </w:tcBorders>
            <w:shd w:val="clear" w:color="auto" w:fill="auto"/>
            <w:noWrap/>
            <w:vAlign w:val="center"/>
            <w:hideMark/>
          </w:tcPr>
          <w:p w14:paraId="49AB9F3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40.3377636</w:t>
            </w:r>
          </w:p>
        </w:tc>
        <w:tc>
          <w:tcPr>
            <w:tcW w:w="638" w:type="pct"/>
            <w:tcBorders>
              <w:top w:val="nil"/>
              <w:left w:val="nil"/>
              <w:bottom w:val="nil"/>
              <w:right w:val="nil"/>
            </w:tcBorders>
            <w:shd w:val="clear" w:color="auto" w:fill="auto"/>
            <w:noWrap/>
            <w:vAlign w:val="center"/>
            <w:hideMark/>
          </w:tcPr>
          <w:p w14:paraId="5807049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-121.5961291</w:t>
            </w:r>
          </w:p>
        </w:tc>
        <w:tc>
          <w:tcPr>
            <w:tcW w:w="249" w:type="pct"/>
            <w:tcBorders>
              <w:top w:val="nil"/>
              <w:left w:val="nil"/>
              <w:bottom w:val="nil"/>
              <w:right w:val="nil"/>
            </w:tcBorders>
            <w:shd w:val="clear" w:color="auto" w:fill="auto"/>
            <w:noWrap/>
            <w:vAlign w:val="center"/>
            <w:hideMark/>
          </w:tcPr>
          <w:p w14:paraId="20484DB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D9D05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1ADDF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4C3363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1478</w:t>
            </w:r>
          </w:p>
        </w:tc>
      </w:tr>
      <w:tr w:rsidR="00EF27F9" w:rsidRPr="00C15736" w14:paraId="72FA4153" w14:textId="77777777" w:rsidTr="00A424C1">
        <w:trPr>
          <w:trHeight w:val="300"/>
        </w:trPr>
        <w:tc>
          <w:tcPr>
            <w:tcW w:w="2158" w:type="pct"/>
            <w:tcBorders>
              <w:top w:val="nil"/>
              <w:left w:val="nil"/>
              <w:bottom w:val="nil"/>
              <w:right w:val="nil"/>
            </w:tcBorders>
            <w:shd w:val="clear" w:color="auto" w:fill="auto"/>
            <w:noWrap/>
            <w:vAlign w:val="center"/>
            <w:hideMark/>
          </w:tcPr>
          <w:p w14:paraId="1CBE0D2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3</w:t>
            </w:r>
          </w:p>
        </w:tc>
        <w:tc>
          <w:tcPr>
            <w:tcW w:w="638" w:type="pct"/>
            <w:tcBorders>
              <w:top w:val="nil"/>
              <w:left w:val="nil"/>
              <w:bottom w:val="nil"/>
              <w:right w:val="nil"/>
            </w:tcBorders>
            <w:shd w:val="clear" w:color="auto" w:fill="auto"/>
            <w:noWrap/>
            <w:vAlign w:val="center"/>
            <w:hideMark/>
          </w:tcPr>
          <w:p w14:paraId="420BBB7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40.5729252</w:t>
            </w:r>
          </w:p>
        </w:tc>
        <w:tc>
          <w:tcPr>
            <w:tcW w:w="638" w:type="pct"/>
            <w:tcBorders>
              <w:top w:val="nil"/>
              <w:left w:val="nil"/>
              <w:bottom w:val="nil"/>
              <w:right w:val="nil"/>
            </w:tcBorders>
            <w:shd w:val="clear" w:color="auto" w:fill="auto"/>
            <w:noWrap/>
            <w:vAlign w:val="center"/>
            <w:hideMark/>
          </w:tcPr>
          <w:p w14:paraId="5724328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-120.838016</w:t>
            </w:r>
          </w:p>
        </w:tc>
        <w:tc>
          <w:tcPr>
            <w:tcW w:w="249" w:type="pct"/>
            <w:tcBorders>
              <w:top w:val="nil"/>
              <w:left w:val="nil"/>
              <w:bottom w:val="nil"/>
              <w:right w:val="nil"/>
            </w:tcBorders>
            <w:shd w:val="clear" w:color="auto" w:fill="auto"/>
            <w:noWrap/>
            <w:vAlign w:val="center"/>
            <w:hideMark/>
          </w:tcPr>
          <w:p w14:paraId="22B24A0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CCE5C6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BC03A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EE42F5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1561</w:t>
            </w:r>
          </w:p>
        </w:tc>
      </w:tr>
      <w:tr w:rsidR="00EF27F9" w:rsidRPr="00C15736" w14:paraId="0421D150" w14:textId="77777777" w:rsidTr="00A424C1">
        <w:trPr>
          <w:trHeight w:val="300"/>
        </w:trPr>
        <w:tc>
          <w:tcPr>
            <w:tcW w:w="2158" w:type="pct"/>
            <w:tcBorders>
              <w:top w:val="nil"/>
              <w:left w:val="nil"/>
              <w:bottom w:val="nil"/>
              <w:right w:val="nil"/>
            </w:tcBorders>
            <w:shd w:val="clear" w:color="auto" w:fill="auto"/>
            <w:noWrap/>
            <w:vAlign w:val="center"/>
            <w:hideMark/>
          </w:tcPr>
          <w:p w14:paraId="05A909F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2</w:t>
            </w:r>
          </w:p>
        </w:tc>
        <w:tc>
          <w:tcPr>
            <w:tcW w:w="638" w:type="pct"/>
            <w:tcBorders>
              <w:top w:val="nil"/>
              <w:left w:val="nil"/>
              <w:bottom w:val="nil"/>
              <w:right w:val="nil"/>
            </w:tcBorders>
            <w:shd w:val="clear" w:color="auto" w:fill="auto"/>
            <w:noWrap/>
            <w:vAlign w:val="center"/>
            <w:hideMark/>
          </w:tcPr>
          <w:p w14:paraId="40F0D3B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40.6709426</w:t>
            </w:r>
          </w:p>
        </w:tc>
        <w:tc>
          <w:tcPr>
            <w:tcW w:w="638" w:type="pct"/>
            <w:tcBorders>
              <w:top w:val="nil"/>
              <w:left w:val="nil"/>
              <w:bottom w:val="nil"/>
              <w:right w:val="nil"/>
            </w:tcBorders>
            <w:shd w:val="clear" w:color="auto" w:fill="auto"/>
            <w:noWrap/>
            <w:vAlign w:val="center"/>
            <w:hideMark/>
          </w:tcPr>
          <w:p w14:paraId="71F65AF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-120.7895831</w:t>
            </w:r>
          </w:p>
        </w:tc>
        <w:tc>
          <w:tcPr>
            <w:tcW w:w="249" w:type="pct"/>
            <w:tcBorders>
              <w:top w:val="nil"/>
              <w:left w:val="nil"/>
              <w:bottom w:val="nil"/>
              <w:right w:val="nil"/>
            </w:tcBorders>
            <w:shd w:val="clear" w:color="auto" w:fill="auto"/>
            <w:noWrap/>
            <w:vAlign w:val="center"/>
            <w:hideMark/>
          </w:tcPr>
          <w:p w14:paraId="130D510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0EA97D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2D0F21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4E36EE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1564</w:t>
            </w:r>
          </w:p>
        </w:tc>
      </w:tr>
      <w:tr w:rsidR="00EF27F9" w:rsidRPr="00C15736" w14:paraId="085981C6" w14:textId="77777777" w:rsidTr="00A424C1">
        <w:trPr>
          <w:trHeight w:val="300"/>
        </w:trPr>
        <w:tc>
          <w:tcPr>
            <w:tcW w:w="2158" w:type="pct"/>
            <w:tcBorders>
              <w:top w:val="nil"/>
              <w:left w:val="nil"/>
              <w:bottom w:val="nil"/>
              <w:right w:val="nil"/>
            </w:tcBorders>
            <w:shd w:val="clear" w:color="auto" w:fill="auto"/>
            <w:noWrap/>
            <w:vAlign w:val="center"/>
            <w:hideMark/>
          </w:tcPr>
          <w:p w14:paraId="20678B2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2</w:t>
            </w:r>
          </w:p>
        </w:tc>
        <w:tc>
          <w:tcPr>
            <w:tcW w:w="638" w:type="pct"/>
            <w:tcBorders>
              <w:top w:val="nil"/>
              <w:left w:val="nil"/>
              <w:bottom w:val="nil"/>
              <w:right w:val="nil"/>
            </w:tcBorders>
            <w:shd w:val="clear" w:color="auto" w:fill="auto"/>
            <w:noWrap/>
            <w:vAlign w:val="center"/>
            <w:hideMark/>
          </w:tcPr>
          <w:p w14:paraId="3F53487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40.3628</w:t>
            </w:r>
          </w:p>
        </w:tc>
        <w:tc>
          <w:tcPr>
            <w:tcW w:w="638" w:type="pct"/>
            <w:tcBorders>
              <w:top w:val="nil"/>
              <w:left w:val="nil"/>
              <w:bottom w:val="nil"/>
              <w:right w:val="nil"/>
            </w:tcBorders>
            <w:shd w:val="clear" w:color="auto" w:fill="auto"/>
            <w:noWrap/>
            <w:vAlign w:val="center"/>
            <w:hideMark/>
          </w:tcPr>
          <w:p w14:paraId="7910C90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-121.5663</w:t>
            </w:r>
          </w:p>
        </w:tc>
        <w:tc>
          <w:tcPr>
            <w:tcW w:w="249" w:type="pct"/>
            <w:tcBorders>
              <w:top w:val="nil"/>
              <w:left w:val="nil"/>
              <w:bottom w:val="nil"/>
              <w:right w:val="nil"/>
            </w:tcBorders>
            <w:shd w:val="clear" w:color="auto" w:fill="auto"/>
            <w:noWrap/>
            <w:vAlign w:val="center"/>
            <w:hideMark/>
          </w:tcPr>
          <w:p w14:paraId="13FC5D9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A0550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8EAFD8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A0E0EC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1583</w:t>
            </w:r>
          </w:p>
        </w:tc>
      </w:tr>
      <w:tr w:rsidR="00EF27F9" w:rsidRPr="00C15736" w14:paraId="5731FD49" w14:textId="77777777" w:rsidTr="00A424C1">
        <w:trPr>
          <w:trHeight w:val="300"/>
        </w:trPr>
        <w:tc>
          <w:tcPr>
            <w:tcW w:w="2158" w:type="pct"/>
            <w:tcBorders>
              <w:top w:val="nil"/>
              <w:left w:val="nil"/>
              <w:bottom w:val="nil"/>
              <w:right w:val="nil"/>
            </w:tcBorders>
            <w:shd w:val="clear" w:color="auto" w:fill="auto"/>
            <w:noWrap/>
            <w:vAlign w:val="center"/>
            <w:hideMark/>
          </w:tcPr>
          <w:p w14:paraId="6CD4331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1</w:t>
            </w:r>
          </w:p>
        </w:tc>
        <w:tc>
          <w:tcPr>
            <w:tcW w:w="638" w:type="pct"/>
            <w:tcBorders>
              <w:top w:val="nil"/>
              <w:left w:val="nil"/>
              <w:bottom w:val="nil"/>
              <w:right w:val="nil"/>
            </w:tcBorders>
            <w:shd w:val="clear" w:color="auto" w:fill="auto"/>
            <w:noWrap/>
            <w:vAlign w:val="center"/>
            <w:hideMark/>
          </w:tcPr>
          <w:p w14:paraId="23B9C37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40.73439</w:t>
            </w:r>
          </w:p>
        </w:tc>
        <w:tc>
          <w:tcPr>
            <w:tcW w:w="638" w:type="pct"/>
            <w:tcBorders>
              <w:top w:val="nil"/>
              <w:left w:val="nil"/>
              <w:bottom w:val="nil"/>
              <w:right w:val="nil"/>
            </w:tcBorders>
            <w:shd w:val="clear" w:color="auto" w:fill="auto"/>
            <w:noWrap/>
            <w:vAlign w:val="center"/>
            <w:hideMark/>
          </w:tcPr>
          <w:p w14:paraId="288D783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-120.719636</w:t>
            </w:r>
          </w:p>
        </w:tc>
        <w:tc>
          <w:tcPr>
            <w:tcW w:w="249" w:type="pct"/>
            <w:tcBorders>
              <w:top w:val="nil"/>
              <w:left w:val="nil"/>
              <w:bottom w:val="nil"/>
              <w:right w:val="nil"/>
            </w:tcBorders>
            <w:shd w:val="clear" w:color="auto" w:fill="auto"/>
            <w:noWrap/>
            <w:vAlign w:val="center"/>
            <w:hideMark/>
          </w:tcPr>
          <w:p w14:paraId="564A903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58BF9A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5F4794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DE09F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1586</w:t>
            </w:r>
          </w:p>
        </w:tc>
      </w:tr>
      <w:tr w:rsidR="00EF27F9" w:rsidRPr="00C15736" w14:paraId="3B84B1D8" w14:textId="77777777" w:rsidTr="00A424C1">
        <w:trPr>
          <w:trHeight w:val="300"/>
        </w:trPr>
        <w:tc>
          <w:tcPr>
            <w:tcW w:w="2158" w:type="pct"/>
            <w:tcBorders>
              <w:top w:val="nil"/>
              <w:left w:val="nil"/>
              <w:bottom w:val="nil"/>
              <w:right w:val="nil"/>
            </w:tcBorders>
            <w:shd w:val="clear" w:color="auto" w:fill="auto"/>
            <w:noWrap/>
            <w:vAlign w:val="center"/>
            <w:hideMark/>
          </w:tcPr>
          <w:p w14:paraId="33CEB35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Grasshopper Valley</w:t>
            </w:r>
          </w:p>
        </w:tc>
        <w:tc>
          <w:tcPr>
            <w:tcW w:w="638" w:type="pct"/>
            <w:tcBorders>
              <w:top w:val="nil"/>
              <w:left w:val="nil"/>
              <w:bottom w:val="nil"/>
              <w:right w:val="nil"/>
            </w:tcBorders>
            <w:shd w:val="clear" w:color="auto" w:fill="auto"/>
            <w:noWrap/>
            <w:vAlign w:val="center"/>
            <w:hideMark/>
          </w:tcPr>
          <w:p w14:paraId="1BC3A21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40.850087</w:t>
            </w:r>
          </w:p>
        </w:tc>
        <w:tc>
          <w:tcPr>
            <w:tcW w:w="638" w:type="pct"/>
            <w:tcBorders>
              <w:top w:val="nil"/>
              <w:left w:val="nil"/>
              <w:bottom w:val="nil"/>
              <w:right w:val="nil"/>
            </w:tcBorders>
            <w:shd w:val="clear" w:color="auto" w:fill="auto"/>
            <w:noWrap/>
            <w:vAlign w:val="center"/>
            <w:hideMark/>
          </w:tcPr>
          <w:p w14:paraId="3B2E4C1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-120.756895</w:t>
            </w:r>
          </w:p>
        </w:tc>
        <w:tc>
          <w:tcPr>
            <w:tcW w:w="249" w:type="pct"/>
            <w:tcBorders>
              <w:top w:val="nil"/>
              <w:left w:val="nil"/>
              <w:bottom w:val="nil"/>
              <w:right w:val="nil"/>
            </w:tcBorders>
            <w:shd w:val="clear" w:color="auto" w:fill="auto"/>
            <w:noWrap/>
            <w:vAlign w:val="center"/>
            <w:hideMark/>
          </w:tcPr>
          <w:p w14:paraId="7A2A9C6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FBEC0C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3F7914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B8C2C1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EF27F9" w:rsidRPr="00C15736" w14:paraId="1F392516" w14:textId="77777777" w:rsidTr="00A424C1">
        <w:trPr>
          <w:trHeight w:val="300"/>
        </w:trPr>
        <w:tc>
          <w:tcPr>
            <w:tcW w:w="2158" w:type="pct"/>
            <w:tcBorders>
              <w:top w:val="nil"/>
              <w:left w:val="nil"/>
              <w:bottom w:val="nil"/>
              <w:right w:val="nil"/>
            </w:tcBorders>
            <w:shd w:val="clear" w:color="auto" w:fill="auto"/>
            <w:noWrap/>
            <w:vAlign w:val="center"/>
            <w:hideMark/>
          </w:tcPr>
          <w:p w14:paraId="6CA7817C"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Termo</w:t>
            </w:r>
            <w:proofErr w:type="spellEnd"/>
          </w:p>
        </w:tc>
        <w:tc>
          <w:tcPr>
            <w:tcW w:w="638" w:type="pct"/>
            <w:tcBorders>
              <w:top w:val="nil"/>
              <w:left w:val="nil"/>
              <w:bottom w:val="nil"/>
              <w:right w:val="nil"/>
            </w:tcBorders>
            <w:shd w:val="clear" w:color="auto" w:fill="auto"/>
            <w:noWrap/>
            <w:vAlign w:val="center"/>
            <w:hideMark/>
          </w:tcPr>
          <w:p w14:paraId="711F5FF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40.8915</w:t>
            </w:r>
          </w:p>
        </w:tc>
        <w:tc>
          <w:tcPr>
            <w:tcW w:w="638" w:type="pct"/>
            <w:tcBorders>
              <w:top w:val="nil"/>
              <w:left w:val="nil"/>
              <w:bottom w:val="nil"/>
              <w:right w:val="nil"/>
            </w:tcBorders>
            <w:shd w:val="clear" w:color="auto" w:fill="auto"/>
            <w:noWrap/>
            <w:vAlign w:val="center"/>
            <w:hideMark/>
          </w:tcPr>
          <w:p w14:paraId="5BB1728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-120.4564</w:t>
            </w:r>
          </w:p>
        </w:tc>
        <w:tc>
          <w:tcPr>
            <w:tcW w:w="249" w:type="pct"/>
            <w:tcBorders>
              <w:top w:val="nil"/>
              <w:left w:val="nil"/>
              <w:bottom w:val="nil"/>
              <w:right w:val="nil"/>
            </w:tcBorders>
            <w:shd w:val="clear" w:color="auto" w:fill="auto"/>
            <w:noWrap/>
            <w:vAlign w:val="center"/>
            <w:hideMark/>
          </w:tcPr>
          <w:p w14:paraId="418473B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1594F2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A3DC90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F551CA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1622</w:t>
            </w:r>
          </w:p>
        </w:tc>
      </w:tr>
      <w:tr w:rsidR="00EF27F9" w:rsidRPr="00C15736" w14:paraId="4A1802C7" w14:textId="77777777" w:rsidTr="00A424C1">
        <w:trPr>
          <w:trHeight w:val="300"/>
        </w:trPr>
        <w:tc>
          <w:tcPr>
            <w:tcW w:w="2158" w:type="pct"/>
            <w:tcBorders>
              <w:top w:val="nil"/>
              <w:left w:val="nil"/>
              <w:bottom w:val="nil"/>
              <w:right w:val="nil"/>
            </w:tcBorders>
            <w:shd w:val="clear" w:color="auto" w:fill="auto"/>
            <w:noWrap/>
            <w:vAlign w:val="center"/>
            <w:hideMark/>
          </w:tcPr>
          <w:p w14:paraId="6E507E7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West Red Rock PO</w:t>
            </w:r>
          </w:p>
        </w:tc>
        <w:tc>
          <w:tcPr>
            <w:tcW w:w="638" w:type="pct"/>
            <w:tcBorders>
              <w:top w:val="nil"/>
              <w:left w:val="nil"/>
              <w:bottom w:val="nil"/>
              <w:right w:val="nil"/>
            </w:tcBorders>
            <w:shd w:val="clear" w:color="auto" w:fill="auto"/>
            <w:noWrap/>
            <w:vAlign w:val="center"/>
            <w:hideMark/>
          </w:tcPr>
          <w:p w14:paraId="2111051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40.8995</w:t>
            </w:r>
          </w:p>
        </w:tc>
        <w:tc>
          <w:tcPr>
            <w:tcW w:w="638" w:type="pct"/>
            <w:tcBorders>
              <w:top w:val="nil"/>
              <w:left w:val="nil"/>
              <w:bottom w:val="nil"/>
              <w:right w:val="nil"/>
            </w:tcBorders>
            <w:shd w:val="clear" w:color="auto" w:fill="auto"/>
            <w:noWrap/>
            <w:vAlign w:val="center"/>
            <w:hideMark/>
          </w:tcPr>
          <w:p w14:paraId="24FCCCB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-120.25399</w:t>
            </w:r>
          </w:p>
        </w:tc>
        <w:tc>
          <w:tcPr>
            <w:tcW w:w="249" w:type="pct"/>
            <w:tcBorders>
              <w:top w:val="nil"/>
              <w:left w:val="nil"/>
              <w:bottom w:val="nil"/>
              <w:right w:val="nil"/>
            </w:tcBorders>
            <w:shd w:val="clear" w:color="auto" w:fill="auto"/>
            <w:noWrap/>
            <w:vAlign w:val="center"/>
            <w:hideMark/>
          </w:tcPr>
          <w:p w14:paraId="1146A3B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E04248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FFB63C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A30B83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1626</w:t>
            </w:r>
          </w:p>
        </w:tc>
      </w:tr>
      <w:tr w:rsidR="00EF27F9" w:rsidRPr="00C15736" w14:paraId="1B42E26C" w14:textId="77777777" w:rsidTr="00A424C1">
        <w:trPr>
          <w:trHeight w:val="300"/>
        </w:trPr>
        <w:tc>
          <w:tcPr>
            <w:tcW w:w="2158" w:type="pct"/>
            <w:tcBorders>
              <w:top w:val="nil"/>
              <w:left w:val="nil"/>
              <w:bottom w:val="nil"/>
              <w:right w:val="nil"/>
            </w:tcBorders>
            <w:shd w:val="clear" w:color="auto" w:fill="auto"/>
            <w:noWrap/>
            <w:vAlign w:val="center"/>
            <w:hideMark/>
          </w:tcPr>
          <w:p w14:paraId="162F5C3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1</w:t>
            </w:r>
          </w:p>
        </w:tc>
        <w:tc>
          <w:tcPr>
            <w:tcW w:w="638" w:type="pct"/>
            <w:tcBorders>
              <w:top w:val="nil"/>
              <w:left w:val="nil"/>
              <w:bottom w:val="nil"/>
              <w:right w:val="nil"/>
            </w:tcBorders>
            <w:shd w:val="clear" w:color="auto" w:fill="auto"/>
            <w:noWrap/>
            <w:vAlign w:val="center"/>
            <w:hideMark/>
          </w:tcPr>
          <w:p w14:paraId="31F2891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40.3489</w:t>
            </w:r>
          </w:p>
        </w:tc>
        <w:tc>
          <w:tcPr>
            <w:tcW w:w="638" w:type="pct"/>
            <w:tcBorders>
              <w:top w:val="nil"/>
              <w:left w:val="nil"/>
              <w:bottom w:val="nil"/>
              <w:right w:val="nil"/>
            </w:tcBorders>
            <w:shd w:val="clear" w:color="auto" w:fill="auto"/>
            <w:noWrap/>
            <w:vAlign w:val="center"/>
            <w:hideMark/>
          </w:tcPr>
          <w:p w14:paraId="40823E0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-121.5878</w:t>
            </w:r>
          </w:p>
        </w:tc>
        <w:tc>
          <w:tcPr>
            <w:tcW w:w="249" w:type="pct"/>
            <w:tcBorders>
              <w:top w:val="nil"/>
              <w:left w:val="nil"/>
              <w:bottom w:val="nil"/>
              <w:right w:val="nil"/>
            </w:tcBorders>
            <w:shd w:val="clear" w:color="auto" w:fill="auto"/>
            <w:noWrap/>
            <w:vAlign w:val="center"/>
            <w:hideMark/>
          </w:tcPr>
          <w:p w14:paraId="5F916F7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96F51B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E9FFAD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668D2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1627</w:t>
            </w:r>
          </w:p>
        </w:tc>
      </w:tr>
      <w:tr w:rsidR="00EF27F9" w:rsidRPr="00C15736" w14:paraId="1763F5EA" w14:textId="77777777" w:rsidTr="00A424C1">
        <w:trPr>
          <w:trHeight w:val="300"/>
        </w:trPr>
        <w:tc>
          <w:tcPr>
            <w:tcW w:w="2158" w:type="pct"/>
            <w:tcBorders>
              <w:top w:val="nil"/>
              <w:left w:val="nil"/>
              <w:bottom w:val="nil"/>
              <w:right w:val="nil"/>
            </w:tcBorders>
            <w:shd w:val="clear" w:color="auto" w:fill="auto"/>
            <w:noWrap/>
            <w:vAlign w:val="center"/>
            <w:hideMark/>
          </w:tcPr>
          <w:p w14:paraId="6FF5125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Observation Peak 1</w:t>
            </w:r>
          </w:p>
        </w:tc>
        <w:tc>
          <w:tcPr>
            <w:tcW w:w="638" w:type="pct"/>
            <w:tcBorders>
              <w:top w:val="nil"/>
              <w:left w:val="nil"/>
              <w:bottom w:val="nil"/>
              <w:right w:val="nil"/>
            </w:tcBorders>
            <w:shd w:val="clear" w:color="auto" w:fill="auto"/>
            <w:noWrap/>
            <w:vAlign w:val="center"/>
            <w:hideMark/>
          </w:tcPr>
          <w:p w14:paraId="27CE5E6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40.86135</w:t>
            </w:r>
          </w:p>
        </w:tc>
        <w:tc>
          <w:tcPr>
            <w:tcW w:w="638" w:type="pct"/>
            <w:tcBorders>
              <w:top w:val="nil"/>
              <w:left w:val="nil"/>
              <w:bottom w:val="nil"/>
              <w:right w:val="nil"/>
            </w:tcBorders>
            <w:shd w:val="clear" w:color="auto" w:fill="auto"/>
            <w:noWrap/>
            <w:vAlign w:val="center"/>
            <w:hideMark/>
          </w:tcPr>
          <w:p w14:paraId="3308E04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-120.17049</w:t>
            </w:r>
          </w:p>
        </w:tc>
        <w:tc>
          <w:tcPr>
            <w:tcW w:w="249" w:type="pct"/>
            <w:tcBorders>
              <w:top w:val="nil"/>
              <w:left w:val="nil"/>
              <w:bottom w:val="nil"/>
              <w:right w:val="nil"/>
            </w:tcBorders>
            <w:shd w:val="clear" w:color="auto" w:fill="auto"/>
            <w:noWrap/>
            <w:vAlign w:val="center"/>
            <w:hideMark/>
          </w:tcPr>
          <w:p w14:paraId="768FC59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49D64D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53169B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3B239E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EF27F9" w:rsidRPr="00C15736" w14:paraId="697BB928" w14:textId="77777777" w:rsidTr="00A424C1">
        <w:trPr>
          <w:trHeight w:val="300"/>
        </w:trPr>
        <w:tc>
          <w:tcPr>
            <w:tcW w:w="2158" w:type="pct"/>
            <w:tcBorders>
              <w:top w:val="nil"/>
              <w:left w:val="nil"/>
              <w:bottom w:val="nil"/>
              <w:right w:val="nil"/>
            </w:tcBorders>
            <w:shd w:val="clear" w:color="auto" w:fill="auto"/>
            <w:noWrap/>
            <w:vAlign w:val="center"/>
            <w:hideMark/>
          </w:tcPr>
          <w:p w14:paraId="70DDBEE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East </w:t>
            </w:r>
            <w:proofErr w:type="spellStart"/>
            <w:r w:rsidRPr="00C15736">
              <w:rPr>
                <w:rFonts w:ascii="Times New Roman" w:eastAsia="Times New Roman" w:hAnsi="Times New Roman"/>
                <w:color w:val="000000"/>
                <w:sz w:val="20"/>
                <w:szCs w:val="20"/>
                <w:lang w:val="en-GB"/>
              </w:rPr>
              <w:t>Ravendale</w:t>
            </w:r>
            <w:proofErr w:type="spellEnd"/>
          </w:p>
        </w:tc>
        <w:tc>
          <w:tcPr>
            <w:tcW w:w="638" w:type="pct"/>
            <w:tcBorders>
              <w:top w:val="nil"/>
              <w:left w:val="nil"/>
              <w:bottom w:val="nil"/>
              <w:right w:val="nil"/>
            </w:tcBorders>
            <w:shd w:val="clear" w:color="auto" w:fill="auto"/>
            <w:noWrap/>
            <w:vAlign w:val="center"/>
            <w:hideMark/>
          </w:tcPr>
          <w:p w14:paraId="05F1031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40.79823</w:t>
            </w:r>
          </w:p>
        </w:tc>
        <w:tc>
          <w:tcPr>
            <w:tcW w:w="638" w:type="pct"/>
            <w:tcBorders>
              <w:top w:val="nil"/>
              <w:left w:val="nil"/>
              <w:bottom w:val="nil"/>
              <w:right w:val="nil"/>
            </w:tcBorders>
            <w:shd w:val="clear" w:color="auto" w:fill="auto"/>
            <w:noWrap/>
            <w:vAlign w:val="center"/>
            <w:hideMark/>
          </w:tcPr>
          <w:p w14:paraId="0A10C10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-120.23207</w:t>
            </w:r>
          </w:p>
        </w:tc>
        <w:tc>
          <w:tcPr>
            <w:tcW w:w="249" w:type="pct"/>
            <w:tcBorders>
              <w:top w:val="nil"/>
              <w:left w:val="nil"/>
              <w:bottom w:val="nil"/>
              <w:right w:val="nil"/>
            </w:tcBorders>
            <w:shd w:val="clear" w:color="auto" w:fill="auto"/>
            <w:noWrap/>
            <w:vAlign w:val="center"/>
            <w:hideMark/>
          </w:tcPr>
          <w:p w14:paraId="3FC924E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29A383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16C797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97BB28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1668</w:t>
            </w:r>
          </w:p>
        </w:tc>
      </w:tr>
      <w:tr w:rsidR="00EF27F9" w:rsidRPr="00C15736" w14:paraId="38C1AFE5" w14:textId="77777777" w:rsidTr="00A424C1">
        <w:trPr>
          <w:trHeight w:val="300"/>
        </w:trPr>
        <w:tc>
          <w:tcPr>
            <w:tcW w:w="2158" w:type="pct"/>
            <w:tcBorders>
              <w:top w:val="nil"/>
              <w:left w:val="nil"/>
              <w:bottom w:val="nil"/>
              <w:right w:val="nil"/>
            </w:tcBorders>
            <w:shd w:val="clear" w:color="auto" w:fill="auto"/>
            <w:noWrap/>
            <w:vAlign w:val="center"/>
            <w:hideMark/>
          </w:tcPr>
          <w:p w14:paraId="4A7B198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center"/>
            <w:hideMark/>
          </w:tcPr>
          <w:p w14:paraId="6F8E723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40.4052369</w:t>
            </w:r>
          </w:p>
        </w:tc>
        <w:tc>
          <w:tcPr>
            <w:tcW w:w="638" w:type="pct"/>
            <w:tcBorders>
              <w:top w:val="nil"/>
              <w:left w:val="nil"/>
              <w:bottom w:val="nil"/>
              <w:right w:val="nil"/>
            </w:tcBorders>
            <w:shd w:val="clear" w:color="auto" w:fill="auto"/>
            <w:noWrap/>
            <w:vAlign w:val="center"/>
            <w:hideMark/>
          </w:tcPr>
          <w:p w14:paraId="46C131C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-121.3657268</w:t>
            </w:r>
          </w:p>
        </w:tc>
        <w:tc>
          <w:tcPr>
            <w:tcW w:w="249" w:type="pct"/>
            <w:tcBorders>
              <w:top w:val="nil"/>
              <w:left w:val="nil"/>
              <w:bottom w:val="nil"/>
              <w:right w:val="nil"/>
            </w:tcBorders>
            <w:shd w:val="clear" w:color="auto" w:fill="auto"/>
            <w:noWrap/>
            <w:vAlign w:val="center"/>
            <w:hideMark/>
          </w:tcPr>
          <w:p w14:paraId="7C9E776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6569BE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3A7DAD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9832F7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EF27F9" w:rsidRPr="00C15736" w14:paraId="441ED0FA" w14:textId="77777777" w:rsidTr="00A424C1">
        <w:trPr>
          <w:trHeight w:val="300"/>
        </w:trPr>
        <w:tc>
          <w:tcPr>
            <w:tcW w:w="2158" w:type="pct"/>
            <w:tcBorders>
              <w:top w:val="nil"/>
              <w:left w:val="nil"/>
              <w:bottom w:val="nil"/>
              <w:right w:val="nil"/>
            </w:tcBorders>
            <w:shd w:val="clear" w:color="auto" w:fill="auto"/>
            <w:noWrap/>
            <w:vAlign w:val="center"/>
            <w:hideMark/>
          </w:tcPr>
          <w:p w14:paraId="7985A3CD"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Kellys</w:t>
            </w:r>
            <w:proofErr w:type="spellEnd"/>
            <w:r w:rsidRPr="00C15736">
              <w:rPr>
                <w:rFonts w:ascii="Times New Roman" w:eastAsia="Times New Roman" w:hAnsi="Times New Roman"/>
                <w:color w:val="000000"/>
                <w:sz w:val="20"/>
                <w:szCs w:val="20"/>
                <w:lang w:val="en-GB"/>
              </w:rPr>
              <w:t xml:space="preserve"> 2</w:t>
            </w:r>
          </w:p>
        </w:tc>
        <w:tc>
          <w:tcPr>
            <w:tcW w:w="638" w:type="pct"/>
            <w:tcBorders>
              <w:top w:val="nil"/>
              <w:left w:val="nil"/>
              <w:bottom w:val="nil"/>
              <w:right w:val="nil"/>
            </w:tcBorders>
            <w:shd w:val="clear" w:color="auto" w:fill="auto"/>
            <w:noWrap/>
            <w:vAlign w:val="center"/>
            <w:hideMark/>
          </w:tcPr>
          <w:p w14:paraId="16E9F7D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40.4326779</w:t>
            </w:r>
          </w:p>
        </w:tc>
        <w:tc>
          <w:tcPr>
            <w:tcW w:w="638" w:type="pct"/>
            <w:tcBorders>
              <w:top w:val="nil"/>
              <w:left w:val="nil"/>
              <w:bottom w:val="nil"/>
              <w:right w:val="nil"/>
            </w:tcBorders>
            <w:shd w:val="clear" w:color="auto" w:fill="auto"/>
            <w:noWrap/>
            <w:vAlign w:val="center"/>
            <w:hideMark/>
          </w:tcPr>
          <w:p w14:paraId="28D5E36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-121.3520687</w:t>
            </w:r>
          </w:p>
        </w:tc>
        <w:tc>
          <w:tcPr>
            <w:tcW w:w="249" w:type="pct"/>
            <w:tcBorders>
              <w:top w:val="nil"/>
              <w:left w:val="nil"/>
              <w:bottom w:val="nil"/>
              <w:right w:val="nil"/>
            </w:tcBorders>
            <w:shd w:val="clear" w:color="auto" w:fill="auto"/>
            <w:noWrap/>
            <w:vAlign w:val="center"/>
            <w:hideMark/>
          </w:tcPr>
          <w:p w14:paraId="30828AC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B13381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B5B492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81260F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1675</w:t>
            </w:r>
          </w:p>
        </w:tc>
      </w:tr>
      <w:tr w:rsidR="00EF27F9" w:rsidRPr="00C15736" w14:paraId="5F5814C5" w14:textId="77777777" w:rsidTr="00A424C1">
        <w:trPr>
          <w:trHeight w:val="300"/>
        </w:trPr>
        <w:tc>
          <w:tcPr>
            <w:tcW w:w="2158" w:type="pct"/>
            <w:tcBorders>
              <w:top w:val="nil"/>
              <w:left w:val="nil"/>
              <w:bottom w:val="nil"/>
              <w:right w:val="nil"/>
            </w:tcBorders>
            <w:shd w:val="clear" w:color="auto" w:fill="auto"/>
            <w:noWrap/>
            <w:vAlign w:val="center"/>
            <w:hideMark/>
          </w:tcPr>
          <w:p w14:paraId="6D43DA3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North </w:t>
            </w:r>
            <w:proofErr w:type="spellStart"/>
            <w:r w:rsidRPr="00C15736">
              <w:rPr>
                <w:rFonts w:ascii="Times New Roman" w:eastAsia="Times New Roman" w:hAnsi="Times New Roman"/>
                <w:color w:val="000000"/>
                <w:sz w:val="20"/>
                <w:szCs w:val="20"/>
                <w:lang w:val="en-GB"/>
              </w:rPr>
              <w:t>Fredonyer</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5F17503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40.801001</w:t>
            </w:r>
          </w:p>
        </w:tc>
        <w:tc>
          <w:tcPr>
            <w:tcW w:w="638" w:type="pct"/>
            <w:tcBorders>
              <w:top w:val="nil"/>
              <w:left w:val="nil"/>
              <w:bottom w:val="nil"/>
              <w:right w:val="nil"/>
            </w:tcBorders>
            <w:shd w:val="clear" w:color="auto" w:fill="auto"/>
            <w:noWrap/>
            <w:vAlign w:val="center"/>
            <w:hideMark/>
          </w:tcPr>
          <w:p w14:paraId="1C6C23F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-120.61175</w:t>
            </w:r>
          </w:p>
        </w:tc>
        <w:tc>
          <w:tcPr>
            <w:tcW w:w="249" w:type="pct"/>
            <w:tcBorders>
              <w:top w:val="nil"/>
              <w:left w:val="nil"/>
              <w:bottom w:val="nil"/>
              <w:right w:val="nil"/>
            </w:tcBorders>
            <w:shd w:val="clear" w:color="auto" w:fill="auto"/>
            <w:noWrap/>
            <w:vAlign w:val="center"/>
            <w:hideMark/>
          </w:tcPr>
          <w:p w14:paraId="7BACB57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BBA5DF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7B2939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8D49B5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1711</w:t>
            </w:r>
          </w:p>
        </w:tc>
      </w:tr>
      <w:tr w:rsidR="00EF27F9" w:rsidRPr="00C15736" w14:paraId="7A4D8661" w14:textId="77777777" w:rsidTr="00A424C1">
        <w:trPr>
          <w:trHeight w:val="300"/>
        </w:trPr>
        <w:tc>
          <w:tcPr>
            <w:tcW w:w="2158" w:type="pct"/>
            <w:tcBorders>
              <w:top w:val="nil"/>
              <w:left w:val="nil"/>
              <w:bottom w:val="nil"/>
              <w:right w:val="nil"/>
            </w:tcBorders>
            <w:shd w:val="clear" w:color="auto" w:fill="auto"/>
            <w:noWrap/>
            <w:vAlign w:val="center"/>
            <w:hideMark/>
          </w:tcPr>
          <w:p w14:paraId="5121C44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South West </w:t>
            </w:r>
            <w:proofErr w:type="spellStart"/>
            <w:r w:rsidRPr="00C15736">
              <w:rPr>
                <w:rFonts w:ascii="Times New Roman" w:eastAsia="Times New Roman" w:hAnsi="Times New Roman"/>
                <w:color w:val="000000"/>
                <w:sz w:val="20"/>
                <w:szCs w:val="20"/>
                <w:lang w:val="en-GB"/>
              </w:rPr>
              <w:t>Ravendale</w:t>
            </w:r>
            <w:proofErr w:type="spellEnd"/>
          </w:p>
        </w:tc>
        <w:tc>
          <w:tcPr>
            <w:tcW w:w="638" w:type="pct"/>
            <w:tcBorders>
              <w:top w:val="nil"/>
              <w:left w:val="nil"/>
              <w:bottom w:val="nil"/>
              <w:right w:val="nil"/>
            </w:tcBorders>
            <w:shd w:val="clear" w:color="auto" w:fill="auto"/>
            <w:noWrap/>
            <w:vAlign w:val="center"/>
            <w:hideMark/>
          </w:tcPr>
          <w:p w14:paraId="177485A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40.6969</w:t>
            </w:r>
          </w:p>
        </w:tc>
        <w:tc>
          <w:tcPr>
            <w:tcW w:w="638" w:type="pct"/>
            <w:tcBorders>
              <w:top w:val="nil"/>
              <w:left w:val="nil"/>
              <w:bottom w:val="nil"/>
              <w:right w:val="nil"/>
            </w:tcBorders>
            <w:shd w:val="clear" w:color="auto" w:fill="auto"/>
            <w:noWrap/>
            <w:vAlign w:val="center"/>
            <w:hideMark/>
          </w:tcPr>
          <w:p w14:paraId="6C39378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-120.409</w:t>
            </w:r>
          </w:p>
        </w:tc>
        <w:tc>
          <w:tcPr>
            <w:tcW w:w="249" w:type="pct"/>
            <w:tcBorders>
              <w:top w:val="nil"/>
              <w:left w:val="nil"/>
              <w:bottom w:val="nil"/>
              <w:right w:val="nil"/>
            </w:tcBorders>
            <w:shd w:val="clear" w:color="auto" w:fill="auto"/>
            <w:noWrap/>
            <w:vAlign w:val="center"/>
            <w:hideMark/>
          </w:tcPr>
          <w:p w14:paraId="6A1435A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45AE1A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D90381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0C46B1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1717</w:t>
            </w:r>
          </w:p>
        </w:tc>
      </w:tr>
      <w:tr w:rsidR="00EF27F9" w:rsidRPr="00C15736" w14:paraId="541C65FC" w14:textId="77777777" w:rsidTr="00A424C1">
        <w:trPr>
          <w:trHeight w:val="300"/>
        </w:trPr>
        <w:tc>
          <w:tcPr>
            <w:tcW w:w="2158" w:type="pct"/>
            <w:tcBorders>
              <w:top w:val="nil"/>
              <w:left w:val="nil"/>
              <w:bottom w:val="nil"/>
              <w:right w:val="nil"/>
            </w:tcBorders>
            <w:shd w:val="clear" w:color="auto" w:fill="auto"/>
            <w:noWrap/>
            <w:vAlign w:val="center"/>
            <w:hideMark/>
          </w:tcPr>
          <w:p w14:paraId="0B29317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Hot Spring Valley</w:t>
            </w:r>
          </w:p>
        </w:tc>
        <w:tc>
          <w:tcPr>
            <w:tcW w:w="638" w:type="pct"/>
            <w:tcBorders>
              <w:top w:val="nil"/>
              <w:left w:val="nil"/>
              <w:bottom w:val="nil"/>
              <w:right w:val="nil"/>
            </w:tcBorders>
            <w:shd w:val="clear" w:color="auto" w:fill="auto"/>
            <w:noWrap/>
            <w:vAlign w:val="center"/>
            <w:hideMark/>
          </w:tcPr>
          <w:p w14:paraId="465AC62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40.44423</w:t>
            </w:r>
          </w:p>
        </w:tc>
        <w:tc>
          <w:tcPr>
            <w:tcW w:w="638" w:type="pct"/>
            <w:tcBorders>
              <w:top w:val="nil"/>
              <w:left w:val="nil"/>
              <w:bottom w:val="nil"/>
              <w:right w:val="nil"/>
            </w:tcBorders>
            <w:shd w:val="clear" w:color="auto" w:fill="auto"/>
            <w:noWrap/>
            <w:vAlign w:val="center"/>
            <w:hideMark/>
          </w:tcPr>
          <w:p w14:paraId="23704A3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-121.3938</w:t>
            </w:r>
          </w:p>
        </w:tc>
        <w:tc>
          <w:tcPr>
            <w:tcW w:w="249" w:type="pct"/>
            <w:tcBorders>
              <w:top w:val="nil"/>
              <w:left w:val="nil"/>
              <w:bottom w:val="nil"/>
              <w:right w:val="nil"/>
            </w:tcBorders>
            <w:shd w:val="clear" w:color="auto" w:fill="auto"/>
            <w:noWrap/>
            <w:vAlign w:val="center"/>
            <w:hideMark/>
          </w:tcPr>
          <w:p w14:paraId="25DBF27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1F20BA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DB5337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B8478D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1784</w:t>
            </w:r>
          </w:p>
        </w:tc>
      </w:tr>
      <w:tr w:rsidR="00EF27F9" w:rsidRPr="00C15736" w14:paraId="1575AAFE" w14:textId="77777777" w:rsidTr="00A424C1">
        <w:trPr>
          <w:trHeight w:val="300"/>
        </w:trPr>
        <w:tc>
          <w:tcPr>
            <w:tcW w:w="2158" w:type="pct"/>
            <w:tcBorders>
              <w:top w:val="nil"/>
              <w:left w:val="nil"/>
              <w:bottom w:val="nil"/>
              <w:right w:val="nil"/>
            </w:tcBorders>
            <w:shd w:val="clear" w:color="auto" w:fill="auto"/>
            <w:noWrap/>
            <w:vAlign w:val="center"/>
            <w:hideMark/>
          </w:tcPr>
          <w:p w14:paraId="60814FE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center"/>
            <w:hideMark/>
          </w:tcPr>
          <w:p w14:paraId="5BE27B0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40.5314</w:t>
            </w:r>
          </w:p>
        </w:tc>
        <w:tc>
          <w:tcPr>
            <w:tcW w:w="638" w:type="pct"/>
            <w:tcBorders>
              <w:top w:val="nil"/>
              <w:left w:val="nil"/>
              <w:bottom w:val="nil"/>
              <w:right w:val="nil"/>
            </w:tcBorders>
            <w:shd w:val="clear" w:color="auto" w:fill="auto"/>
            <w:noWrap/>
            <w:vAlign w:val="center"/>
            <w:hideMark/>
          </w:tcPr>
          <w:p w14:paraId="1A97756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-121.5648</w:t>
            </w:r>
          </w:p>
        </w:tc>
        <w:tc>
          <w:tcPr>
            <w:tcW w:w="249" w:type="pct"/>
            <w:tcBorders>
              <w:top w:val="nil"/>
              <w:left w:val="nil"/>
              <w:bottom w:val="nil"/>
              <w:right w:val="nil"/>
            </w:tcBorders>
            <w:shd w:val="clear" w:color="auto" w:fill="auto"/>
            <w:noWrap/>
            <w:vAlign w:val="center"/>
            <w:hideMark/>
          </w:tcPr>
          <w:p w14:paraId="3F805F9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ADFF5E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CE974C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332230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1790</w:t>
            </w:r>
          </w:p>
        </w:tc>
      </w:tr>
      <w:tr w:rsidR="00EF27F9" w:rsidRPr="00C15736" w14:paraId="39948B15" w14:textId="77777777" w:rsidTr="00A424C1">
        <w:trPr>
          <w:trHeight w:val="300"/>
        </w:trPr>
        <w:tc>
          <w:tcPr>
            <w:tcW w:w="2158" w:type="pct"/>
            <w:tcBorders>
              <w:top w:val="nil"/>
              <w:left w:val="nil"/>
              <w:bottom w:val="nil"/>
              <w:right w:val="nil"/>
            </w:tcBorders>
            <w:shd w:val="clear" w:color="auto" w:fill="auto"/>
            <w:noWrap/>
            <w:vAlign w:val="center"/>
            <w:hideMark/>
          </w:tcPr>
          <w:p w14:paraId="5E2D8CA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center"/>
            <w:hideMark/>
          </w:tcPr>
          <w:p w14:paraId="14795C8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40.5642</w:t>
            </w:r>
          </w:p>
        </w:tc>
        <w:tc>
          <w:tcPr>
            <w:tcW w:w="638" w:type="pct"/>
            <w:tcBorders>
              <w:top w:val="nil"/>
              <w:left w:val="nil"/>
              <w:bottom w:val="nil"/>
              <w:right w:val="nil"/>
            </w:tcBorders>
            <w:shd w:val="clear" w:color="auto" w:fill="auto"/>
            <w:noWrap/>
            <w:vAlign w:val="center"/>
            <w:hideMark/>
          </w:tcPr>
          <w:p w14:paraId="0EDF5E9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-121.3023907</w:t>
            </w:r>
          </w:p>
        </w:tc>
        <w:tc>
          <w:tcPr>
            <w:tcW w:w="249" w:type="pct"/>
            <w:tcBorders>
              <w:top w:val="nil"/>
              <w:left w:val="nil"/>
              <w:bottom w:val="nil"/>
              <w:right w:val="nil"/>
            </w:tcBorders>
            <w:shd w:val="clear" w:color="auto" w:fill="auto"/>
            <w:noWrap/>
            <w:vAlign w:val="center"/>
            <w:hideMark/>
          </w:tcPr>
          <w:p w14:paraId="2A3BAB0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E1C266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8F9D32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326263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1845</w:t>
            </w:r>
          </w:p>
        </w:tc>
      </w:tr>
      <w:tr w:rsidR="00EF27F9" w:rsidRPr="00C15736" w14:paraId="5B277053" w14:textId="77777777" w:rsidTr="00A424C1">
        <w:trPr>
          <w:trHeight w:val="300"/>
        </w:trPr>
        <w:tc>
          <w:tcPr>
            <w:tcW w:w="2158" w:type="pct"/>
            <w:tcBorders>
              <w:top w:val="nil"/>
              <w:left w:val="nil"/>
              <w:bottom w:val="nil"/>
              <w:right w:val="nil"/>
            </w:tcBorders>
            <w:shd w:val="clear" w:color="auto" w:fill="auto"/>
            <w:noWrap/>
            <w:vAlign w:val="center"/>
            <w:hideMark/>
          </w:tcPr>
          <w:p w14:paraId="12A8779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Black Butte</w:t>
            </w:r>
          </w:p>
        </w:tc>
        <w:tc>
          <w:tcPr>
            <w:tcW w:w="638" w:type="pct"/>
            <w:tcBorders>
              <w:top w:val="nil"/>
              <w:left w:val="nil"/>
              <w:bottom w:val="nil"/>
              <w:right w:val="nil"/>
            </w:tcBorders>
            <w:shd w:val="clear" w:color="auto" w:fill="auto"/>
            <w:noWrap/>
            <w:vAlign w:val="center"/>
            <w:hideMark/>
          </w:tcPr>
          <w:p w14:paraId="64001F2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40.4147</w:t>
            </w:r>
          </w:p>
        </w:tc>
        <w:tc>
          <w:tcPr>
            <w:tcW w:w="638" w:type="pct"/>
            <w:tcBorders>
              <w:top w:val="nil"/>
              <w:left w:val="nil"/>
              <w:bottom w:val="nil"/>
              <w:right w:val="nil"/>
            </w:tcBorders>
            <w:shd w:val="clear" w:color="auto" w:fill="auto"/>
            <w:noWrap/>
            <w:vAlign w:val="center"/>
            <w:hideMark/>
          </w:tcPr>
          <w:p w14:paraId="73B8632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w:t>
            </w:r>
          </w:p>
        </w:tc>
        <w:tc>
          <w:tcPr>
            <w:tcW w:w="249" w:type="pct"/>
            <w:tcBorders>
              <w:top w:val="nil"/>
              <w:left w:val="nil"/>
              <w:bottom w:val="nil"/>
              <w:right w:val="nil"/>
            </w:tcBorders>
            <w:shd w:val="clear" w:color="auto" w:fill="auto"/>
            <w:noWrap/>
            <w:vAlign w:val="center"/>
            <w:hideMark/>
          </w:tcPr>
          <w:p w14:paraId="03C0A14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FF870B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9091EB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DEBD3C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EF27F9" w:rsidRPr="00C15736" w14:paraId="41904605" w14:textId="77777777" w:rsidTr="00A424C1">
        <w:trPr>
          <w:trHeight w:val="300"/>
        </w:trPr>
        <w:tc>
          <w:tcPr>
            <w:tcW w:w="2158" w:type="pct"/>
            <w:tcBorders>
              <w:top w:val="nil"/>
              <w:left w:val="nil"/>
              <w:bottom w:val="nil"/>
              <w:right w:val="nil"/>
            </w:tcBorders>
            <w:shd w:val="clear" w:color="auto" w:fill="auto"/>
            <w:noWrap/>
            <w:vAlign w:val="center"/>
            <w:hideMark/>
          </w:tcPr>
          <w:p w14:paraId="130CF87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1</w:t>
            </w:r>
          </w:p>
        </w:tc>
        <w:tc>
          <w:tcPr>
            <w:tcW w:w="638" w:type="pct"/>
            <w:tcBorders>
              <w:top w:val="nil"/>
              <w:left w:val="nil"/>
              <w:bottom w:val="nil"/>
              <w:right w:val="nil"/>
            </w:tcBorders>
            <w:shd w:val="clear" w:color="auto" w:fill="auto"/>
            <w:noWrap/>
            <w:vAlign w:val="center"/>
            <w:hideMark/>
          </w:tcPr>
          <w:p w14:paraId="73A5D98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40.4596926</w:t>
            </w:r>
          </w:p>
        </w:tc>
        <w:tc>
          <w:tcPr>
            <w:tcW w:w="638" w:type="pct"/>
            <w:tcBorders>
              <w:top w:val="nil"/>
              <w:left w:val="nil"/>
              <w:bottom w:val="nil"/>
              <w:right w:val="nil"/>
            </w:tcBorders>
            <w:shd w:val="clear" w:color="auto" w:fill="auto"/>
            <w:noWrap/>
            <w:vAlign w:val="center"/>
            <w:hideMark/>
          </w:tcPr>
          <w:p w14:paraId="3C97157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-121.4418428</w:t>
            </w:r>
          </w:p>
        </w:tc>
        <w:tc>
          <w:tcPr>
            <w:tcW w:w="249" w:type="pct"/>
            <w:tcBorders>
              <w:top w:val="nil"/>
              <w:left w:val="nil"/>
              <w:bottom w:val="nil"/>
              <w:right w:val="nil"/>
            </w:tcBorders>
            <w:shd w:val="clear" w:color="auto" w:fill="auto"/>
            <w:noWrap/>
            <w:vAlign w:val="center"/>
            <w:hideMark/>
          </w:tcPr>
          <w:p w14:paraId="0B20499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B3A58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E31CE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1D91F3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2061</w:t>
            </w:r>
          </w:p>
        </w:tc>
      </w:tr>
      <w:tr w:rsidR="00EF27F9" w:rsidRPr="00C15736" w14:paraId="59EBC9E1" w14:textId="77777777" w:rsidTr="00A424C1">
        <w:trPr>
          <w:trHeight w:val="300"/>
        </w:trPr>
        <w:tc>
          <w:tcPr>
            <w:tcW w:w="2158" w:type="pct"/>
            <w:tcBorders>
              <w:top w:val="nil"/>
              <w:left w:val="nil"/>
              <w:bottom w:val="nil"/>
              <w:right w:val="nil"/>
            </w:tcBorders>
            <w:shd w:val="clear" w:color="auto" w:fill="auto"/>
            <w:noWrap/>
            <w:vAlign w:val="center"/>
            <w:hideMark/>
          </w:tcPr>
          <w:p w14:paraId="56DB060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2</w:t>
            </w:r>
          </w:p>
        </w:tc>
        <w:tc>
          <w:tcPr>
            <w:tcW w:w="638" w:type="pct"/>
            <w:tcBorders>
              <w:top w:val="nil"/>
              <w:left w:val="nil"/>
              <w:bottom w:val="nil"/>
              <w:right w:val="nil"/>
            </w:tcBorders>
            <w:shd w:val="clear" w:color="auto" w:fill="auto"/>
            <w:noWrap/>
            <w:vAlign w:val="center"/>
            <w:hideMark/>
          </w:tcPr>
          <w:p w14:paraId="2B824C8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40.4635115</w:t>
            </w:r>
          </w:p>
        </w:tc>
        <w:tc>
          <w:tcPr>
            <w:tcW w:w="638" w:type="pct"/>
            <w:tcBorders>
              <w:top w:val="nil"/>
              <w:left w:val="nil"/>
              <w:bottom w:val="nil"/>
              <w:right w:val="nil"/>
            </w:tcBorders>
            <w:shd w:val="clear" w:color="auto" w:fill="auto"/>
            <w:noWrap/>
            <w:vAlign w:val="center"/>
            <w:hideMark/>
          </w:tcPr>
          <w:p w14:paraId="40BF7E3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-121.4719669</w:t>
            </w:r>
          </w:p>
        </w:tc>
        <w:tc>
          <w:tcPr>
            <w:tcW w:w="249" w:type="pct"/>
            <w:tcBorders>
              <w:top w:val="nil"/>
              <w:left w:val="nil"/>
              <w:bottom w:val="nil"/>
              <w:right w:val="nil"/>
            </w:tcBorders>
            <w:shd w:val="clear" w:color="auto" w:fill="auto"/>
            <w:noWrap/>
            <w:vAlign w:val="center"/>
            <w:hideMark/>
          </w:tcPr>
          <w:p w14:paraId="0D58BD6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067A4B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327AB9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3EEC44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2462</w:t>
            </w:r>
          </w:p>
        </w:tc>
      </w:tr>
      <w:tr w:rsidR="00EF27F9" w:rsidRPr="00C15736" w14:paraId="36B4BEA0" w14:textId="77777777" w:rsidTr="00A424C1">
        <w:trPr>
          <w:trHeight w:val="300"/>
        </w:trPr>
        <w:tc>
          <w:tcPr>
            <w:tcW w:w="2158" w:type="pct"/>
            <w:tcBorders>
              <w:top w:val="nil"/>
              <w:left w:val="nil"/>
              <w:bottom w:val="nil"/>
              <w:right w:val="nil"/>
            </w:tcBorders>
            <w:shd w:val="clear" w:color="auto" w:fill="auto"/>
            <w:noWrap/>
            <w:vAlign w:val="center"/>
            <w:hideMark/>
          </w:tcPr>
          <w:p w14:paraId="45AC958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Lake Helen</w:t>
            </w:r>
          </w:p>
        </w:tc>
        <w:tc>
          <w:tcPr>
            <w:tcW w:w="638" w:type="pct"/>
            <w:tcBorders>
              <w:top w:val="nil"/>
              <w:left w:val="nil"/>
              <w:bottom w:val="nil"/>
              <w:right w:val="nil"/>
            </w:tcBorders>
            <w:shd w:val="clear" w:color="auto" w:fill="auto"/>
            <w:noWrap/>
            <w:vAlign w:val="center"/>
            <w:hideMark/>
          </w:tcPr>
          <w:p w14:paraId="08F13F4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40.469128</w:t>
            </w:r>
          </w:p>
        </w:tc>
        <w:tc>
          <w:tcPr>
            <w:tcW w:w="638" w:type="pct"/>
            <w:tcBorders>
              <w:top w:val="nil"/>
              <w:left w:val="nil"/>
              <w:bottom w:val="nil"/>
              <w:right w:val="nil"/>
            </w:tcBorders>
            <w:shd w:val="clear" w:color="auto" w:fill="auto"/>
            <w:noWrap/>
            <w:vAlign w:val="center"/>
            <w:hideMark/>
          </w:tcPr>
          <w:p w14:paraId="2A14409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-121.518495</w:t>
            </w:r>
          </w:p>
        </w:tc>
        <w:tc>
          <w:tcPr>
            <w:tcW w:w="249" w:type="pct"/>
            <w:tcBorders>
              <w:top w:val="nil"/>
              <w:left w:val="nil"/>
              <w:bottom w:val="nil"/>
              <w:right w:val="nil"/>
            </w:tcBorders>
            <w:shd w:val="clear" w:color="auto" w:fill="auto"/>
            <w:noWrap/>
            <w:vAlign w:val="center"/>
            <w:hideMark/>
          </w:tcPr>
          <w:p w14:paraId="65FF69A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285025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B8635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3C77A8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2514</w:t>
            </w:r>
          </w:p>
        </w:tc>
      </w:tr>
      <w:tr w:rsidR="00EF27F9" w:rsidRPr="00C15736" w14:paraId="1FCF4DD1" w14:textId="77777777" w:rsidTr="00A424C1">
        <w:trPr>
          <w:trHeight w:val="300"/>
        </w:trPr>
        <w:tc>
          <w:tcPr>
            <w:tcW w:w="2158" w:type="pct"/>
            <w:tcBorders>
              <w:top w:val="nil"/>
              <w:left w:val="nil"/>
              <w:bottom w:val="nil"/>
              <w:right w:val="nil"/>
            </w:tcBorders>
            <w:shd w:val="clear" w:color="auto" w:fill="auto"/>
            <w:noWrap/>
            <w:vAlign w:val="center"/>
            <w:hideMark/>
          </w:tcPr>
          <w:p w14:paraId="4F01C65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Blue Tent Creek</w:t>
            </w:r>
          </w:p>
        </w:tc>
        <w:tc>
          <w:tcPr>
            <w:tcW w:w="638" w:type="pct"/>
            <w:tcBorders>
              <w:top w:val="nil"/>
              <w:left w:val="nil"/>
              <w:bottom w:val="nil"/>
              <w:right w:val="nil"/>
            </w:tcBorders>
            <w:shd w:val="clear" w:color="auto" w:fill="auto"/>
            <w:noWrap/>
            <w:vAlign w:val="bottom"/>
            <w:hideMark/>
          </w:tcPr>
          <w:p w14:paraId="12228C4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40.2026</w:t>
            </w:r>
          </w:p>
        </w:tc>
        <w:tc>
          <w:tcPr>
            <w:tcW w:w="638" w:type="pct"/>
            <w:tcBorders>
              <w:top w:val="nil"/>
              <w:left w:val="nil"/>
              <w:bottom w:val="nil"/>
              <w:right w:val="nil"/>
            </w:tcBorders>
            <w:shd w:val="clear" w:color="auto" w:fill="auto"/>
            <w:noWrap/>
            <w:vAlign w:val="bottom"/>
            <w:hideMark/>
          </w:tcPr>
          <w:p w14:paraId="526CAB7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-122.21628</w:t>
            </w:r>
          </w:p>
        </w:tc>
        <w:tc>
          <w:tcPr>
            <w:tcW w:w="249" w:type="pct"/>
            <w:tcBorders>
              <w:top w:val="nil"/>
              <w:left w:val="nil"/>
              <w:bottom w:val="nil"/>
              <w:right w:val="nil"/>
            </w:tcBorders>
            <w:shd w:val="clear" w:color="auto" w:fill="auto"/>
            <w:noWrap/>
            <w:vAlign w:val="bottom"/>
            <w:hideMark/>
          </w:tcPr>
          <w:p w14:paraId="2DFA604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94D37A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25DA93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E3058E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EF27F9" w:rsidRPr="00C15736" w14:paraId="5F67D20B" w14:textId="77777777" w:rsidTr="00A424C1">
        <w:trPr>
          <w:trHeight w:val="300"/>
        </w:trPr>
        <w:tc>
          <w:tcPr>
            <w:tcW w:w="2158" w:type="pct"/>
            <w:tcBorders>
              <w:top w:val="nil"/>
              <w:left w:val="nil"/>
              <w:bottom w:val="nil"/>
              <w:right w:val="nil"/>
            </w:tcBorders>
            <w:shd w:val="clear" w:color="auto" w:fill="auto"/>
            <w:noWrap/>
            <w:vAlign w:val="center"/>
            <w:hideMark/>
          </w:tcPr>
          <w:p w14:paraId="6EE911E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Creek</w:t>
            </w:r>
          </w:p>
        </w:tc>
        <w:tc>
          <w:tcPr>
            <w:tcW w:w="638" w:type="pct"/>
            <w:tcBorders>
              <w:top w:val="nil"/>
              <w:left w:val="nil"/>
              <w:bottom w:val="nil"/>
              <w:right w:val="nil"/>
            </w:tcBorders>
            <w:shd w:val="clear" w:color="auto" w:fill="auto"/>
            <w:noWrap/>
            <w:vAlign w:val="bottom"/>
            <w:hideMark/>
          </w:tcPr>
          <w:p w14:paraId="7E5FE57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40.09325</w:t>
            </w:r>
          </w:p>
        </w:tc>
        <w:tc>
          <w:tcPr>
            <w:tcW w:w="638" w:type="pct"/>
            <w:tcBorders>
              <w:top w:val="nil"/>
              <w:left w:val="nil"/>
              <w:bottom w:val="nil"/>
              <w:right w:val="nil"/>
            </w:tcBorders>
            <w:shd w:val="clear" w:color="auto" w:fill="auto"/>
            <w:noWrap/>
            <w:vAlign w:val="bottom"/>
            <w:hideMark/>
          </w:tcPr>
          <w:p w14:paraId="3FF2E27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-122.22687</w:t>
            </w:r>
          </w:p>
        </w:tc>
        <w:tc>
          <w:tcPr>
            <w:tcW w:w="249" w:type="pct"/>
            <w:tcBorders>
              <w:top w:val="nil"/>
              <w:left w:val="nil"/>
              <w:bottom w:val="nil"/>
              <w:right w:val="nil"/>
            </w:tcBorders>
            <w:shd w:val="clear" w:color="auto" w:fill="auto"/>
            <w:noWrap/>
            <w:vAlign w:val="bottom"/>
            <w:hideMark/>
          </w:tcPr>
          <w:p w14:paraId="63E6E02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B31E16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3A01C5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06BB76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EF27F9" w:rsidRPr="00C15736" w14:paraId="3AE85CF0" w14:textId="77777777" w:rsidTr="00A424C1">
        <w:trPr>
          <w:trHeight w:val="300"/>
        </w:trPr>
        <w:tc>
          <w:tcPr>
            <w:tcW w:w="2158" w:type="pct"/>
            <w:tcBorders>
              <w:top w:val="nil"/>
              <w:left w:val="nil"/>
              <w:bottom w:val="nil"/>
              <w:right w:val="nil"/>
            </w:tcBorders>
            <w:shd w:val="clear" w:color="auto" w:fill="auto"/>
            <w:noWrap/>
            <w:vAlign w:val="center"/>
            <w:hideMark/>
          </w:tcPr>
          <w:p w14:paraId="2CF1D1D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Perry Riffle</w:t>
            </w:r>
          </w:p>
        </w:tc>
        <w:tc>
          <w:tcPr>
            <w:tcW w:w="638" w:type="pct"/>
            <w:tcBorders>
              <w:top w:val="nil"/>
              <w:left w:val="nil"/>
              <w:bottom w:val="nil"/>
              <w:right w:val="nil"/>
            </w:tcBorders>
            <w:shd w:val="clear" w:color="auto" w:fill="auto"/>
            <w:noWrap/>
            <w:vAlign w:val="bottom"/>
            <w:hideMark/>
          </w:tcPr>
          <w:p w14:paraId="540C7A9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40.29721</w:t>
            </w:r>
          </w:p>
        </w:tc>
        <w:tc>
          <w:tcPr>
            <w:tcW w:w="638" w:type="pct"/>
            <w:tcBorders>
              <w:top w:val="nil"/>
              <w:left w:val="nil"/>
              <w:bottom w:val="nil"/>
              <w:right w:val="nil"/>
            </w:tcBorders>
            <w:shd w:val="clear" w:color="auto" w:fill="auto"/>
            <w:noWrap/>
            <w:vAlign w:val="bottom"/>
            <w:hideMark/>
          </w:tcPr>
          <w:p w14:paraId="7DC7463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-122.17534</w:t>
            </w:r>
          </w:p>
        </w:tc>
        <w:tc>
          <w:tcPr>
            <w:tcW w:w="249" w:type="pct"/>
            <w:tcBorders>
              <w:top w:val="nil"/>
              <w:left w:val="nil"/>
              <w:bottom w:val="nil"/>
              <w:right w:val="nil"/>
            </w:tcBorders>
            <w:shd w:val="clear" w:color="auto" w:fill="auto"/>
            <w:noWrap/>
            <w:vAlign w:val="bottom"/>
            <w:hideMark/>
          </w:tcPr>
          <w:p w14:paraId="60DCE27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4E934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1A1CEF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78E589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w:t>
            </w:r>
          </w:p>
        </w:tc>
      </w:tr>
      <w:tr w:rsidR="00EF27F9" w:rsidRPr="00C15736" w14:paraId="2FBB67C8" w14:textId="77777777" w:rsidTr="00A424C1">
        <w:trPr>
          <w:trHeight w:val="300"/>
        </w:trPr>
        <w:tc>
          <w:tcPr>
            <w:tcW w:w="2158" w:type="pct"/>
            <w:tcBorders>
              <w:top w:val="nil"/>
              <w:left w:val="nil"/>
              <w:bottom w:val="nil"/>
              <w:right w:val="nil"/>
            </w:tcBorders>
            <w:shd w:val="clear" w:color="auto" w:fill="auto"/>
            <w:noWrap/>
            <w:vAlign w:val="center"/>
            <w:hideMark/>
          </w:tcPr>
          <w:p w14:paraId="7F4227BE"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Jellys</w:t>
            </w:r>
            <w:proofErr w:type="spellEnd"/>
            <w:r w:rsidRPr="00C15736">
              <w:rPr>
                <w:rFonts w:ascii="Times New Roman" w:eastAsia="Times New Roman" w:hAnsi="Times New Roman"/>
                <w:color w:val="000000"/>
                <w:sz w:val="20"/>
                <w:szCs w:val="20"/>
                <w:lang w:val="en-GB"/>
              </w:rPr>
              <w:t xml:space="preserve"> Ferry</w:t>
            </w:r>
          </w:p>
        </w:tc>
        <w:tc>
          <w:tcPr>
            <w:tcW w:w="638" w:type="pct"/>
            <w:tcBorders>
              <w:top w:val="nil"/>
              <w:left w:val="nil"/>
              <w:bottom w:val="nil"/>
              <w:right w:val="nil"/>
            </w:tcBorders>
            <w:shd w:val="clear" w:color="auto" w:fill="auto"/>
            <w:noWrap/>
            <w:vAlign w:val="bottom"/>
            <w:hideMark/>
          </w:tcPr>
          <w:p w14:paraId="27FBABF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40.319965</w:t>
            </w:r>
          </w:p>
        </w:tc>
        <w:tc>
          <w:tcPr>
            <w:tcW w:w="638" w:type="pct"/>
            <w:tcBorders>
              <w:top w:val="nil"/>
              <w:left w:val="nil"/>
              <w:bottom w:val="nil"/>
              <w:right w:val="nil"/>
            </w:tcBorders>
            <w:shd w:val="clear" w:color="auto" w:fill="auto"/>
            <w:noWrap/>
            <w:vAlign w:val="bottom"/>
            <w:hideMark/>
          </w:tcPr>
          <w:p w14:paraId="7D00299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-122.18149</w:t>
            </w:r>
          </w:p>
        </w:tc>
        <w:tc>
          <w:tcPr>
            <w:tcW w:w="249" w:type="pct"/>
            <w:tcBorders>
              <w:top w:val="nil"/>
              <w:left w:val="nil"/>
              <w:bottom w:val="nil"/>
              <w:right w:val="nil"/>
            </w:tcBorders>
            <w:shd w:val="clear" w:color="auto" w:fill="auto"/>
            <w:noWrap/>
            <w:vAlign w:val="bottom"/>
            <w:hideMark/>
          </w:tcPr>
          <w:p w14:paraId="0A47AAE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A73D98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96DBF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24D04B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EF27F9" w:rsidRPr="00C15736" w14:paraId="0AE40757" w14:textId="77777777" w:rsidTr="00A424C1">
        <w:trPr>
          <w:trHeight w:val="300"/>
        </w:trPr>
        <w:tc>
          <w:tcPr>
            <w:tcW w:w="2158" w:type="pct"/>
            <w:tcBorders>
              <w:top w:val="nil"/>
              <w:left w:val="nil"/>
              <w:bottom w:val="nil"/>
              <w:right w:val="nil"/>
            </w:tcBorders>
            <w:shd w:val="clear" w:color="auto" w:fill="auto"/>
            <w:noWrap/>
            <w:vAlign w:val="center"/>
            <w:hideMark/>
          </w:tcPr>
          <w:p w14:paraId="4389221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Reading Island</w:t>
            </w:r>
          </w:p>
        </w:tc>
        <w:tc>
          <w:tcPr>
            <w:tcW w:w="638" w:type="pct"/>
            <w:tcBorders>
              <w:top w:val="nil"/>
              <w:left w:val="nil"/>
              <w:bottom w:val="nil"/>
              <w:right w:val="nil"/>
            </w:tcBorders>
            <w:shd w:val="clear" w:color="auto" w:fill="auto"/>
            <w:noWrap/>
            <w:vAlign w:val="bottom"/>
            <w:hideMark/>
          </w:tcPr>
          <w:p w14:paraId="7EECF22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40.38927333</w:t>
            </w:r>
          </w:p>
        </w:tc>
        <w:tc>
          <w:tcPr>
            <w:tcW w:w="638" w:type="pct"/>
            <w:tcBorders>
              <w:top w:val="nil"/>
              <w:left w:val="nil"/>
              <w:bottom w:val="nil"/>
              <w:right w:val="nil"/>
            </w:tcBorders>
            <w:shd w:val="clear" w:color="auto" w:fill="auto"/>
            <w:noWrap/>
            <w:vAlign w:val="bottom"/>
            <w:hideMark/>
          </w:tcPr>
          <w:p w14:paraId="6312349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-122.1922033</w:t>
            </w:r>
          </w:p>
        </w:tc>
        <w:tc>
          <w:tcPr>
            <w:tcW w:w="249" w:type="pct"/>
            <w:tcBorders>
              <w:top w:val="nil"/>
              <w:left w:val="nil"/>
              <w:bottom w:val="nil"/>
              <w:right w:val="nil"/>
            </w:tcBorders>
            <w:shd w:val="clear" w:color="auto" w:fill="auto"/>
            <w:noWrap/>
            <w:vAlign w:val="bottom"/>
            <w:hideMark/>
          </w:tcPr>
          <w:p w14:paraId="4C78FCF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88C933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3F7E9B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8CDD15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111</w:t>
            </w:r>
          </w:p>
        </w:tc>
      </w:tr>
      <w:tr w:rsidR="00EF27F9" w:rsidRPr="00C15736" w14:paraId="7A8A6FAB" w14:textId="77777777" w:rsidTr="00A424C1">
        <w:trPr>
          <w:trHeight w:val="300"/>
        </w:trPr>
        <w:tc>
          <w:tcPr>
            <w:tcW w:w="2158" w:type="pct"/>
            <w:tcBorders>
              <w:top w:val="nil"/>
              <w:left w:val="nil"/>
              <w:bottom w:val="nil"/>
              <w:right w:val="nil"/>
            </w:tcBorders>
            <w:shd w:val="clear" w:color="auto" w:fill="auto"/>
            <w:noWrap/>
            <w:vAlign w:val="center"/>
            <w:hideMark/>
          </w:tcPr>
          <w:p w14:paraId="68FA5245"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Paynes</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bottom"/>
            <w:hideMark/>
          </w:tcPr>
          <w:p w14:paraId="66330DB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40.30254</w:t>
            </w:r>
          </w:p>
        </w:tc>
        <w:tc>
          <w:tcPr>
            <w:tcW w:w="638" w:type="pct"/>
            <w:tcBorders>
              <w:top w:val="nil"/>
              <w:left w:val="nil"/>
              <w:bottom w:val="nil"/>
              <w:right w:val="nil"/>
            </w:tcBorders>
            <w:shd w:val="clear" w:color="auto" w:fill="auto"/>
            <w:noWrap/>
            <w:vAlign w:val="bottom"/>
            <w:hideMark/>
          </w:tcPr>
          <w:p w14:paraId="4FA1E77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-122.10614</w:t>
            </w:r>
          </w:p>
        </w:tc>
        <w:tc>
          <w:tcPr>
            <w:tcW w:w="249" w:type="pct"/>
            <w:tcBorders>
              <w:top w:val="nil"/>
              <w:left w:val="nil"/>
              <w:bottom w:val="nil"/>
              <w:right w:val="nil"/>
            </w:tcBorders>
            <w:shd w:val="clear" w:color="auto" w:fill="auto"/>
            <w:noWrap/>
            <w:vAlign w:val="bottom"/>
            <w:hideMark/>
          </w:tcPr>
          <w:p w14:paraId="113AA79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23C050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399A7B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8C437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w:t>
            </w:r>
          </w:p>
        </w:tc>
      </w:tr>
      <w:tr w:rsidR="00EF27F9" w:rsidRPr="00C15736" w14:paraId="575C4CA4" w14:textId="77777777" w:rsidTr="00A424C1">
        <w:trPr>
          <w:trHeight w:val="300"/>
        </w:trPr>
        <w:tc>
          <w:tcPr>
            <w:tcW w:w="2158" w:type="pct"/>
            <w:tcBorders>
              <w:top w:val="nil"/>
              <w:left w:val="nil"/>
              <w:bottom w:val="nil"/>
              <w:right w:val="nil"/>
            </w:tcBorders>
            <w:shd w:val="clear" w:color="auto" w:fill="auto"/>
            <w:noWrap/>
            <w:vAlign w:val="center"/>
            <w:hideMark/>
          </w:tcPr>
          <w:p w14:paraId="2BEAE62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Lake</w:t>
            </w:r>
          </w:p>
        </w:tc>
        <w:tc>
          <w:tcPr>
            <w:tcW w:w="638" w:type="pct"/>
            <w:tcBorders>
              <w:top w:val="nil"/>
              <w:left w:val="nil"/>
              <w:bottom w:val="nil"/>
              <w:right w:val="nil"/>
            </w:tcBorders>
            <w:shd w:val="clear" w:color="auto" w:fill="auto"/>
            <w:noWrap/>
            <w:vAlign w:val="bottom"/>
            <w:hideMark/>
          </w:tcPr>
          <w:p w14:paraId="6D8B9FA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40.330645</w:t>
            </w:r>
          </w:p>
        </w:tc>
        <w:tc>
          <w:tcPr>
            <w:tcW w:w="638" w:type="pct"/>
            <w:tcBorders>
              <w:top w:val="nil"/>
              <w:left w:val="nil"/>
              <w:bottom w:val="nil"/>
              <w:right w:val="nil"/>
            </w:tcBorders>
            <w:shd w:val="clear" w:color="auto" w:fill="auto"/>
            <w:noWrap/>
            <w:vAlign w:val="bottom"/>
            <w:hideMark/>
          </w:tcPr>
          <w:p w14:paraId="2078F32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-122.072605</w:t>
            </w:r>
          </w:p>
        </w:tc>
        <w:tc>
          <w:tcPr>
            <w:tcW w:w="249" w:type="pct"/>
            <w:tcBorders>
              <w:top w:val="nil"/>
              <w:left w:val="nil"/>
              <w:bottom w:val="nil"/>
              <w:right w:val="nil"/>
            </w:tcBorders>
            <w:shd w:val="clear" w:color="auto" w:fill="auto"/>
            <w:noWrap/>
            <w:vAlign w:val="bottom"/>
            <w:hideMark/>
          </w:tcPr>
          <w:p w14:paraId="5B151A9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3A9597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2D9D87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A52037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w:t>
            </w:r>
          </w:p>
        </w:tc>
      </w:tr>
      <w:tr w:rsidR="00EF27F9" w:rsidRPr="00C15736" w14:paraId="472C02D9" w14:textId="77777777" w:rsidTr="00A424C1">
        <w:trPr>
          <w:trHeight w:val="300"/>
        </w:trPr>
        <w:tc>
          <w:tcPr>
            <w:tcW w:w="2158" w:type="pct"/>
            <w:tcBorders>
              <w:top w:val="nil"/>
              <w:left w:val="nil"/>
              <w:bottom w:val="nil"/>
              <w:right w:val="nil"/>
            </w:tcBorders>
            <w:shd w:val="clear" w:color="auto" w:fill="auto"/>
            <w:noWrap/>
            <w:vAlign w:val="center"/>
            <w:hideMark/>
          </w:tcPr>
          <w:p w14:paraId="0AF509F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Hog Lake</w:t>
            </w:r>
          </w:p>
        </w:tc>
        <w:tc>
          <w:tcPr>
            <w:tcW w:w="638" w:type="pct"/>
            <w:tcBorders>
              <w:top w:val="nil"/>
              <w:left w:val="nil"/>
              <w:bottom w:val="nil"/>
              <w:right w:val="nil"/>
            </w:tcBorders>
            <w:shd w:val="clear" w:color="auto" w:fill="auto"/>
            <w:noWrap/>
            <w:vAlign w:val="bottom"/>
            <w:hideMark/>
          </w:tcPr>
          <w:p w14:paraId="758B3EA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40.28261</w:t>
            </w:r>
          </w:p>
        </w:tc>
        <w:tc>
          <w:tcPr>
            <w:tcW w:w="638" w:type="pct"/>
            <w:tcBorders>
              <w:top w:val="nil"/>
              <w:left w:val="nil"/>
              <w:bottom w:val="nil"/>
              <w:right w:val="nil"/>
            </w:tcBorders>
            <w:shd w:val="clear" w:color="auto" w:fill="auto"/>
            <w:noWrap/>
            <w:vAlign w:val="bottom"/>
            <w:hideMark/>
          </w:tcPr>
          <w:p w14:paraId="79EED61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-122.12289</w:t>
            </w:r>
          </w:p>
        </w:tc>
        <w:tc>
          <w:tcPr>
            <w:tcW w:w="249" w:type="pct"/>
            <w:tcBorders>
              <w:top w:val="nil"/>
              <w:left w:val="nil"/>
              <w:bottom w:val="nil"/>
              <w:right w:val="nil"/>
            </w:tcBorders>
            <w:shd w:val="clear" w:color="auto" w:fill="auto"/>
            <w:noWrap/>
            <w:vAlign w:val="bottom"/>
            <w:hideMark/>
          </w:tcPr>
          <w:p w14:paraId="5A99341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270EFB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1A8F54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9D68EA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270</w:t>
            </w:r>
          </w:p>
        </w:tc>
      </w:tr>
      <w:tr w:rsidR="00EF27F9" w:rsidRPr="00C15736" w14:paraId="26E0EDF4" w14:textId="77777777" w:rsidTr="00A424C1">
        <w:trPr>
          <w:trHeight w:val="300"/>
        </w:trPr>
        <w:tc>
          <w:tcPr>
            <w:tcW w:w="2158" w:type="pct"/>
            <w:tcBorders>
              <w:top w:val="nil"/>
              <w:left w:val="nil"/>
              <w:bottom w:val="nil"/>
              <w:right w:val="nil"/>
            </w:tcBorders>
            <w:shd w:val="clear" w:color="auto" w:fill="auto"/>
            <w:noWrap/>
            <w:vAlign w:val="center"/>
            <w:hideMark/>
          </w:tcPr>
          <w:p w14:paraId="7E76242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Vasquez Ranch</w:t>
            </w:r>
          </w:p>
        </w:tc>
        <w:tc>
          <w:tcPr>
            <w:tcW w:w="638" w:type="pct"/>
            <w:tcBorders>
              <w:top w:val="nil"/>
              <w:left w:val="nil"/>
              <w:bottom w:val="nil"/>
              <w:right w:val="nil"/>
            </w:tcBorders>
            <w:shd w:val="clear" w:color="auto" w:fill="auto"/>
            <w:noWrap/>
            <w:vAlign w:val="bottom"/>
            <w:hideMark/>
          </w:tcPr>
          <w:p w14:paraId="15551C5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40.436528</w:t>
            </w:r>
          </w:p>
        </w:tc>
        <w:tc>
          <w:tcPr>
            <w:tcW w:w="638" w:type="pct"/>
            <w:tcBorders>
              <w:top w:val="nil"/>
              <w:left w:val="nil"/>
              <w:bottom w:val="nil"/>
              <w:right w:val="nil"/>
            </w:tcBorders>
            <w:shd w:val="clear" w:color="auto" w:fill="auto"/>
            <w:noWrap/>
            <w:vAlign w:val="bottom"/>
            <w:hideMark/>
          </w:tcPr>
          <w:p w14:paraId="7D2E314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-121.875444</w:t>
            </w:r>
          </w:p>
        </w:tc>
        <w:tc>
          <w:tcPr>
            <w:tcW w:w="249" w:type="pct"/>
            <w:tcBorders>
              <w:top w:val="nil"/>
              <w:left w:val="nil"/>
              <w:bottom w:val="nil"/>
              <w:right w:val="nil"/>
            </w:tcBorders>
            <w:shd w:val="clear" w:color="auto" w:fill="auto"/>
            <w:noWrap/>
            <w:vAlign w:val="bottom"/>
            <w:hideMark/>
          </w:tcPr>
          <w:p w14:paraId="7024E5D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292C89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2728F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D5A93B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608</w:t>
            </w:r>
          </w:p>
        </w:tc>
      </w:tr>
      <w:tr w:rsidR="00EF27F9" w:rsidRPr="00C15736" w14:paraId="6CEE3D35" w14:textId="77777777" w:rsidTr="00A424C1">
        <w:trPr>
          <w:trHeight w:val="300"/>
        </w:trPr>
        <w:tc>
          <w:tcPr>
            <w:tcW w:w="2158" w:type="pct"/>
            <w:tcBorders>
              <w:top w:val="nil"/>
              <w:left w:val="nil"/>
              <w:bottom w:val="nil"/>
              <w:right w:val="nil"/>
            </w:tcBorders>
            <w:shd w:val="clear" w:color="auto" w:fill="auto"/>
            <w:noWrap/>
            <w:vAlign w:val="center"/>
            <w:hideMark/>
          </w:tcPr>
          <w:p w14:paraId="1E157EC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 Springs</w:t>
            </w:r>
          </w:p>
        </w:tc>
        <w:tc>
          <w:tcPr>
            <w:tcW w:w="638" w:type="pct"/>
            <w:tcBorders>
              <w:top w:val="nil"/>
              <w:left w:val="nil"/>
              <w:bottom w:val="nil"/>
              <w:right w:val="nil"/>
            </w:tcBorders>
            <w:shd w:val="clear" w:color="auto" w:fill="auto"/>
            <w:noWrap/>
            <w:vAlign w:val="bottom"/>
            <w:hideMark/>
          </w:tcPr>
          <w:p w14:paraId="39ACBF8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40.31124</w:t>
            </w:r>
          </w:p>
        </w:tc>
        <w:tc>
          <w:tcPr>
            <w:tcW w:w="638" w:type="pct"/>
            <w:tcBorders>
              <w:top w:val="nil"/>
              <w:left w:val="nil"/>
              <w:bottom w:val="nil"/>
              <w:right w:val="nil"/>
            </w:tcBorders>
            <w:shd w:val="clear" w:color="auto" w:fill="auto"/>
            <w:noWrap/>
            <w:vAlign w:val="bottom"/>
            <w:hideMark/>
          </w:tcPr>
          <w:p w14:paraId="333B885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-121.764275</w:t>
            </w:r>
          </w:p>
        </w:tc>
        <w:tc>
          <w:tcPr>
            <w:tcW w:w="249" w:type="pct"/>
            <w:tcBorders>
              <w:top w:val="nil"/>
              <w:left w:val="nil"/>
              <w:bottom w:val="nil"/>
              <w:right w:val="nil"/>
            </w:tcBorders>
            <w:shd w:val="clear" w:color="auto" w:fill="auto"/>
            <w:noWrap/>
            <w:vAlign w:val="bottom"/>
            <w:hideMark/>
          </w:tcPr>
          <w:p w14:paraId="0DEA283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1622D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B448AC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F8C859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1044</w:t>
            </w:r>
          </w:p>
        </w:tc>
      </w:tr>
      <w:tr w:rsidR="00EF27F9" w:rsidRPr="00C15736" w14:paraId="1E82CF2E" w14:textId="77777777" w:rsidTr="00A424C1">
        <w:trPr>
          <w:trHeight w:val="300"/>
        </w:trPr>
        <w:tc>
          <w:tcPr>
            <w:tcW w:w="2158" w:type="pct"/>
            <w:tcBorders>
              <w:top w:val="nil"/>
              <w:left w:val="nil"/>
              <w:bottom w:val="nil"/>
              <w:right w:val="nil"/>
            </w:tcBorders>
            <w:shd w:val="clear" w:color="auto" w:fill="auto"/>
            <w:noWrap/>
            <w:vAlign w:val="center"/>
            <w:hideMark/>
          </w:tcPr>
          <w:p w14:paraId="0AAF1969"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Petes</w:t>
            </w:r>
            <w:proofErr w:type="spellEnd"/>
            <w:r w:rsidRPr="00C15736">
              <w:rPr>
                <w:rFonts w:ascii="Times New Roman" w:eastAsia="Times New Roman" w:hAnsi="Times New Roman"/>
                <w:color w:val="000000"/>
                <w:sz w:val="20"/>
                <w:szCs w:val="20"/>
                <w:lang w:val="en-GB"/>
              </w:rPr>
              <w:t xml:space="preserve"> Valley</w:t>
            </w:r>
          </w:p>
        </w:tc>
        <w:tc>
          <w:tcPr>
            <w:tcW w:w="638" w:type="pct"/>
            <w:tcBorders>
              <w:top w:val="nil"/>
              <w:left w:val="nil"/>
              <w:bottom w:val="nil"/>
              <w:right w:val="nil"/>
            </w:tcBorders>
            <w:shd w:val="clear" w:color="auto" w:fill="auto"/>
            <w:noWrap/>
            <w:vAlign w:val="bottom"/>
            <w:hideMark/>
          </w:tcPr>
          <w:p w14:paraId="7A6E8E0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40.52613667</w:t>
            </w:r>
          </w:p>
        </w:tc>
        <w:tc>
          <w:tcPr>
            <w:tcW w:w="638" w:type="pct"/>
            <w:tcBorders>
              <w:top w:val="nil"/>
              <w:left w:val="nil"/>
              <w:bottom w:val="nil"/>
              <w:right w:val="nil"/>
            </w:tcBorders>
            <w:shd w:val="clear" w:color="auto" w:fill="auto"/>
            <w:noWrap/>
            <w:vAlign w:val="bottom"/>
            <w:hideMark/>
          </w:tcPr>
          <w:p w14:paraId="7E4CC92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-120.4655133</w:t>
            </w:r>
          </w:p>
        </w:tc>
        <w:tc>
          <w:tcPr>
            <w:tcW w:w="249" w:type="pct"/>
            <w:tcBorders>
              <w:top w:val="nil"/>
              <w:left w:val="nil"/>
              <w:bottom w:val="nil"/>
              <w:right w:val="nil"/>
            </w:tcBorders>
            <w:shd w:val="clear" w:color="auto" w:fill="auto"/>
            <w:noWrap/>
            <w:vAlign w:val="bottom"/>
            <w:hideMark/>
          </w:tcPr>
          <w:p w14:paraId="62CD2EE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8E845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A776DE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2BED87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1383</w:t>
            </w:r>
          </w:p>
        </w:tc>
      </w:tr>
      <w:tr w:rsidR="00EF27F9" w:rsidRPr="00C15736" w14:paraId="7F35EFCF" w14:textId="77777777" w:rsidTr="00A424C1">
        <w:trPr>
          <w:trHeight w:val="300"/>
        </w:trPr>
        <w:tc>
          <w:tcPr>
            <w:tcW w:w="2158" w:type="pct"/>
            <w:tcBorders>
              <w:top w:val="nil"/>
              <w:left w:val="nil"/>
              <w:bottom w:val="nil"/>
              <w:right w:val="nil"/>
            </w:tcBorders>
            <w:shd w:val="clear" w:color="auto" w:fill="auto"/>
            <w:noWrap/>
            <w:vAlign w:val="center"/>
            <w:hideMark/>
          </w:tcPr>
          <w:p w14:paraId="1B52E71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bottom"/>
            <w:hideMark/>
          </w:tcPr>
          <w:p w14:paraId="5677120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40.34945</w:t>
            </w:r>
          </w:p>
        </w:tc>
        <w:tc>
          <w:tcPr>
            <w:tcW w:w="638" w:type="pct"/>
            <w:tcBorders>
              <w:top w:val="nil"/>
              <w:left w:val="nil"/>
              <w:bottom w:val="nil"/>
              <w:right w:val="nil"/>
            </w:tcBorders>
            <w:shd w:val="clear" w:color="auto" w:fill="auto"/>
            <w:noWrap/>
            <w:vAlign w:val="bottom"/>
            <w:hideMark/>
          </w:tcPr>
          <w:p w14:paraId="30FA64E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-121.631705</w:t>
            </w:r>
          </w:p>
        </w:tc>
        <w:tc>
          <w:tcPr>
            <w:tcW w:w="249" w:type="pct"/>
            <w:tcBorders>
              <w:top w:val="nil"/>
              <w:left w:val="nil"/>
              <w:bottom w:val="nil"/>
              <w:right w:val="nil"/>
            </w:tcBorders>
            <w:shd w:val="clear" w:color="auto" w:fill="auto"/>
            <w:noWrap/>
            <w:vAlign w:val="bottom"/>
            <w:hideMark/>
          </w:tcPr>
          <w:p w14:paraId="10FD3E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E65762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7289A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617196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1459</w:t>
            </w:r>
          </w:p>
        </w:tc>
      </w:tr>
      <w:tr w:rsidR="00EF27F9" w:rsidRPr="00C15736" w14:paraId="4AD299EF" w14:textId="77777777" w:rsidTr="00A424C1">
        <w:trPr>
          <w:trHeight w:val="300"/>
        </w:trPr>
        <w:tc>
          <w:tcPr>
            <w:tcW w:w="2158" w:type="pct"/>
            <w:tcBorders>
              <w:top w:val="nil"/>
              <w:left w:val="nil"/>
              <w:bottom w:val="nil"/>
              <w:right w:val="nil"/>
            </w:tcBorders>
            <w:shd w:val="clear" w:color="auto" w:fill="auto"/>
            <w:noWrap/>
            <w:vAlign w:val="center"/>
            <w:hideMark/>
          </w:tcPr>
          <w:p w14:paraId="533DDA4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 Meadows</w:t>
            </w:r>
          </w:p>
        </w:tc>
        <w:tc>
          <w:tcPr>
            <w:tcW w:w="638" w:type="pct"/>
            <w:tcBorders>
              <w:top w:val="nil"/>
              <w:left w:val="nil"/>
              <w:bottom w:val="nil"/>
              <w:right w:val="nil"/>
            </w:tcBorders>
            <w:shd w:val="clear" w:color="auto" w:fill="auto"/>
            <w:noWrap/>
            <w:vAlign w:val="bottom"/>
            <w:hideMark/>
          </w:tcPr>
          <w:p w14:paraId="06EB95D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40.33948</w:t>
            </w:r>
          </w:p>
        </w:tc>
        <w:tc>
          <w:tcPr>
            <w:tcW w:w="638" w:type="pct"/>
            <w:tcBorders>
              <w:top w:val="nil"/>
              <w:left w:val="nil"/>
              <w:bottom w:val="nil"/>
              <w:right w:val="nil"/>
            </w:tcBorders>
            <w:shd w:val="clear" w:color="auto" w:fill="auto"/>
            <w:noWrap/>
            <w:vAlign w:val="bottom"/>
            <w:hideMark/>
          </w:tcPr>
          <w:p w14:paraId="16E0D80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-121.609185</w:t>
            </w:r>
          </w:p>
        </w:tc>
        <w:tc>
          <w:tcPr>
            <w:tcW w:w="249" w:type="pct"/>
            <w:tcBorders>
              <w:top w:val="nil"/>
              <w:left w:val="nil"/>
              <w:bottom w:val="nil"/>
              <w:right w:val="nil"/>
            </w:tcBorders>
            <w:shd w:val="clear" w:color="auto" w:fill="auto"/>
            <w:noWrap/>
            <w:vAlign w:val="bottom"/>
            <w:hideMark/>
          </w:tcPr>
          <w:p w14:paraId="4ACBC2A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5F8740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787790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33A9E2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1468</w:t>
            </w:r>
          </w:p>
        </w:tc>
      </w:tr>
      <w:tr w:rsidR="00EF27F9" w:rsidRPr="00C15736" w14:paraId="5C5C1344" w14:textId="77777777" w:rsidTr="00A424C1">
        <w:trPr>
          <w:trHeight w:val="300"/>
        </w:trPr>
        <w:tc>
          <w:tcPr>
            <w:tcW w:w="2158" w:type="pct"/>
            <w:tcBorders>
              <w:top w:val="nil"/>
              <w:left w:val="nil"/>
              <w:bottom w:val="nil"/>
              <w:right w:val="nil"/>
            </w:tcBorders>
            <w:shd w:val="clear" w:color="auto" w:fill="auto"/>
            <w:noWrap/>
            <w:vAlign w:val="center"/>
            <w:hideMark/>
          </w:tcPr>
          <w:p w14:paraId="0C68362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Merrill Creek</w:t>
            </w:r>
          </w:p>
        </w:tc>
        <w:tc>
          <w:tcPr>
            <w:tcW w:w="638" w:type="pct"/>
            <w:tcBorders>
              <w:top w:val="nil"/>
              <w:left w:val="nil"/>
              <w:bottom w:val="nil"/>
              <w:right w:val="nil"/>
            </w:tcBorders>
            <w:shd w:val="clear" w:color="auto" w:fill="auto"/>
            <w:noWrap/>
            <w:vAlign w:val="bottom"/>
            <w:hideMark/>
          </w:tcPr>
          <w:p w14:paraId="14F21ED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40.552305</w:t>
            </w:r>
          </w:p>
        </w:tc>
        <w:tc>
          <w:tcPr>
            <w:tcW w:w="638" w:type="pct"/>
            <w:tcBorders>
              <w:top w:val="nil"/>
              <w:left w:val="nil"/>
              <w:bottom w:val="nil"/>
              <w:right w:val="nil"/>
            </w:tcBorders>
            <w:shd w:val="clear" w:color="auto" w:fill="auto"/>
            <w:noWrap/>
            <w:vAlign w:val="bottom"/>
            <w:hideMark/>
          </w:tcPr>
          <w:p w14:paraId="2796833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-120.814665</w:t>
            </w:r>
          </w:p>
        </w:tc>
        <w:tc>
          <w:tcPr>
            <w:tcW w:w="249" w:type="pct"/>
            <w:tcBorders>
              <w:top w:val="nil"/>
              <w:left w:val="nil"/>
              <w:bottom w:val="nil"/>
              <w:right w:val="nil"/>
            </w:tcBorders>
            <w:shd w:val="clear" w:color="auto" w:fill="auto"/>
            <w:noWrap/>
            <w:vAlign w:val="bottom"/>
            <w:hideMark/>
          </w:tcPr>
          <w:p w14:paraId="5435802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382D6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708C4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1C20C3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1559</w:t>
            </w:r>
          </w:p>
        </w:tc>
      </w:tr>
      <w:tr w:rsidR="00EF27F9" w:rsidRPr="00C15736" w14:paraId="400CD10E" w14:textId="77777777" w:rsidTr="00A424C1">
        <w:trPr>
          <w:trHeight w:val="300"/>
        </w:trPr>
        <w:tc>
          <w:tcPr>
            <w:tcW w:w="2158" w:type="pct"/>
            <w:tcBorders>
              <w:top w:val="nil"/>
              <w:left w:val="nil"/>
              <w:bottom w:val="nil"/>
              <w:right w:val="nil"/>
            </w:tcBorders>
            <w:shd w:val="clear" w:color="auto" w:fill="auto"/>
            <w:noWrap/>
            <w:vAlign w:val="center"/>
            <w:hideMark/>
          </w:tcPr>
          <w:p w14:paraId="535BFDC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Pine Creek</w:t>
            </w:r>
          </w:p>
        </w:tc>
        <w:tc>
          <w:tcPr>
            <w:tcW w:w="638" w:type="pct"/>
            <w:tcBorders>
              <w:top w:val="nil"/>
              <w:left w:val="nil"/>
              <w:bottom w:val="nil"/>
              <w:right w:val="nil"/>
            </w:tcBorders>
            <w:shd w:val="clear" w:color="auto" w:fill="auto"/>
            <w:noWrap/>
            <w:vAlign w:val="bottom"/>
            <w:hideMark/>
          </w:tcPr>
          <w:p w14:paraId="0B22BE1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40.66796</w:t>
            </w:r>
          </w:p>
        </w:tc>
        <w:tc>
          <w:tcPr>
            <w:tcW w:w="638" w:type="pct"/>
            <w:tcBorders>
              <w:top w:val="nil"/>
              <w:left w:val="nil"/>
              <w:bottom w:val="nil"/>
              <w:right w:val="nil"/>
            </w:tcBorders>
            <w:shd w:val="clear" w:color="auto" w:fill="auto"/>
            <w:noWrap/>
            <w:vAlign w:val="bottom"/>
            <w:hideMark/>
          </w:tcPr>
          <w:p w14:paraId="4EE33E3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-120.78612</w:t>
            </w:r>
          </w:p>
        </w:tc>
        <w:tc>
          <w:tcPr>
            <w:tcW w:w="249" w:type="pct"/>
            <w:tcBorders>
              <w:top w:val="nil"/>
              <w:left w:val="nil"/>
              <w:bottom w:val="nil"/>
              <w:right w:val="nil"/>
            </w:tcBorders>
            <w:shd w:val="clear" w:color="auto" w:fill="auto"/>
            <w:noWrap/>
            <w:vAlign w:val="bottom"/>
            <w:hideMark/>
          </w:tcPr>
          <w:p w14:paraId="7ED59C5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3DC8F5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F73409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381A7B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1566</w:t>
            </w:r>
          </w:p>
        </w:tc>
      </w:tr>
      <w:tr w:rsidR="00EF27F9" w:rsidRPr="00C15736" w14:paraId="483D1976" w14:textId="77777777" w:rsidTr="00A424C1">
        <w:trPr>
          <w:trHeight w:val="300"/>
        </w:trPr>
        <w:tc>
          <w:tcPr>
            <w:tcW w:w="2158" w:type="pct"/>
            <w:tcBorders>
              <w:top w:val="nil"/>
              <w:left w:val="nil"/>
              <w:bottom w:val="nil"/>
              <w:right w:val="nil"/>
            </w:tcBorders>
            <w:shd w:val="clear" w:color="auto" w:fill="auto"/>
            <w:noWrap/>
            <w:vAlign w:val="center"/>
            <w:hideMark/>
          </w:tcPr>
          <w:p w14:paraId="46BCE64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Brockman</w:t>
            </w:r>
          </w:p>
        </w:tc>
        <w:tc>
          <w:tcPr>
            <w:tcW w:w="638" w:type="pct"/>
            <w:tcBorders>
              <w:top w:val="nil"/>
              <w:left w:val="nil"/>
              <w:bottom w:val="nil"/>
              <w:right w:val="nil"/>
            </w:tcBorders>
            <w:shd w:val="clear" w:color="auto" w:fill="auto"/>
            <w:noWrap/>
            <w:vAlign w:val="bottom"/>
            <w:hideMark/>
          </w:tcPr>
          <w:p w14:paraId="57DBADC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40.59293</w:t>
            </w:r>
          </w:p>
        </w:tc>
        <w:tc>
          <w:tcPr>
            <w:tcW w:w="638" w:type="pct"/>
            <w:tcBorders>
              <w:top w:val="nil"/>
              <w:left w:val="nil"/>
              <w:bottom w:val="nil"/>
              <w:right w:val="nil"/>
            </w:tcBorders>
            <w:shd w:val="clear" w:color="auto" w:fill="auto"/>
            <w:noWrap/>
            <w:vAlign w:val="bottom"/>
            <w:hideMark/>
          </w:tcPr>
          <w:p w14:paraId="21A67FA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-120.844295</w:t>
            </w:r>
          </w:p>
        </w:tc>
        <w:tc>
          <w:tcPr>
            <w:tcW w:w="249" w:type="pct"/>
            <w:tcBorders>
              <w:top w:val="nil"/>
              <w:left w:val="nil"/>
              <w:bottom w:val="nil"/>
              <w:right w:val="nil"/>
            </w:tcBorders>
            <w:shd w:val="clear" w:color="auto" w:fill="auto"/>
            <w:noWrap/>
            <w:vAlign w:val="bottom"/>
            <w:hideMark/>
          </w:tcPr>
          <w:p w14:paraId="0B7C64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E26FC8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8B3867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A3A438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1584</w:t>
            </w:r>
          </w:p>
        </w:tc>
      </w:tr>
      <w:tr w:rsidR="00EF27F9" w:rsidRPr="00C15736" w14:paraId="2F1FFE39" w14:textId="77777777" w:rsidTr="00A424C1">
        <w:trPr>
          <w:trHeight w:val="300"/>
        </w:trPr>
        <w:tc>
          <w:tcPr>
            <w:tcW w:w="2158" w:type="pct"/>
            <w:tcBorders>
              <w:top w:val="nil"/>
              <w:left w:val="nil"/>
              <w:bottom w:val="nil"/>
              <w:right w:val="nil"/>
            </w:tcBorders>
            <w:shd w:val="clear" w:color="auto" w:fill="auto"/>
            <w:noWrap/>
            <w:vAlign w:val="center"/>
            <w:hideMark/>
          </w:tcPr>
          <w:p w14:paraId="6B069D0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w:t>
            </w:r>
          </w:p>
        </w:tc>
        <w:tc>
          <w:tcPr>
            <w:tcW w:w="638" w:type="pct"/>
            <w:tcBorders>
              <w:top w:val="nil"/>
              <w:left w:val="nil"/>
              <w:bottom w:val="nil"/>
              <w:right w:val="nil"/>
            </w:tcBorders>
            <w:shd w:val="clear" w:color="auto" w:fill="auto"/>
            <w:noWrap/>
            <w:vAlign w:val="bottom"/>
            <w:hideMark/>
          </w:tcPr>
          <w:p w14:paraId="77C31B9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40.35804</w:t>
            </w:r>
          </w:p>
        </w:tc>
        <w:tc>
          <w:tcPr>
            <w:tcW w:w="638" w:type="pct"/>
            <w:tcBorders>
              <w:top w:val="nil"/>
              <w:left w:val="nil"/>
              <w:bottom w:val="nil"/>
              <w:right w:val="nil"/>
            </w:tcBorders>
            <w:shd w:val="clear" w:color="auto" w:fill="auto"/>
            <w:noWrap/>
            <w:vAlign w:val="bottom"/>
            <w:hideMark/>
          </w:tcPr>
          <w:p w14:paraId="1306480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-121.55757</w:t>
            </w:r>
          </w:p>
        </w:tc>
        <w:tc>
          <w:tcPr>
            <w:tcW w:w="249" w:type="pct"/>
            <w:tcBorders>
              <w:top w:val="nil"/>
              <w:left w:val="nil"/>
              <w:bottom w:val="nil"/>
              <w:right w:val="nil"/>
            </w:tcBorders>
            <w:shd w:val="clear" w:color="auto" w:fill="auto"/>
            <w:noWrap/>
            <w:vAlign w:val="bottom"/>
            <w:hideMark/>
          </w:tcPr>
          <w:p w14:paraId="7306C64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5F099E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A4D418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0D6E51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EF27F9" w:rsidRPr="00C15736" w14:paraId="6024B3A3" w14:textId="77777777" w:rsidTr="00A424C1">
        <w:trPr>
          <w:trHeight w:val="300"/>
        </w:trPr>
        <w:tc>
          <w:tcPr>
            <w:tcW w:w="2158" w:type="pct"/>
            <w:tcBorders>
              <w:top w:val="nil"/>
              <w:left w:val="nil"/>
              <w:bottom w:val="nil"/>
              <w:right w:val="nil"/>
            </w:tcBorders>
            <w:shd w:val="clear" w:color="auto" w:fill="auto"/>
            <w:noWrap/>
            <w:vAlign w:val="center"/>
            <w:hideMark/>
          </w:tcPr>
          <w:p w14:paraId="79689A2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Wilson Lake</w:t>
            </w:r>
          </w:p>
        </w:tc>
        <w:tc>
          <w:tcPr>
            <w:tcW w:w="638" w:type="pct"/>
            <w:tcBorders>
              <w:top w:val="nil"/>
              <w:left w:val="nil"/>
              <w:bottom w:val="nil"/>
              <w:right w:val="nil"/>
            </w:tcBorders>
            <w:shd w:val="clear" w:color="auto" w:fill="auto"/>
            <w:noWrap/>
            <w:vAlign w:val="bottom"/>
            <w:hideMark/>
          </w:tcPr>
          <w:p w14:paraId="3CEE0AD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40.344115</w:t>
            </w:r>
          </w:p>
        </w:tc>
        <w:tc>
          <w:tcPr>
            <w:tcW w:w="638" w:type="pct"/>
            <w:tcBorders>
              <w:top w:val="nil"/>
              <w:left w:val="nil"/>
              <w:bottom w:val="nil"/>
              <w:right w:val="nil"/>
            </w:tcBorders>
            <w:shd w:val="clear" w:color="auto" w:fill="auto"/>
            <w:noWrap/>
            <w:vAlign w:val="bottom"/>
            <w:hideMark/>
          </w:tcPr>
          <w:p w14:paraId="13233AD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-121.439425</w:t>
            </w:r>
          </w:p>
        </w:tc>
        <w:tc>
          <w:tcPr>
            <w:tcW w:w="249" w:type="pct"/>
            <w:tcBorders>
              <w:top w:val="nil"/>
              <w:left w:val="nil"/>
              <w:bottom w:val="nil"/>
              <w:right w:val="nil"/>
            </w:tcBorders>
            <w:shd w:val="clear" w:color="auto" w:fill="auto"/>
            <w:noWrap/>
            <w:vAlign w:val="bottom"/>
            <w:hideMark/>
          </w:tcPr>
          <w:p w14:paraId="499433C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5940B1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B79BC4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839E57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1620</w:t>
            </w:r>
          </w:p>
        </w:tc>
      </w:tr>
      <w:tr w:rsidR="00EF27F9" w:rsidRPr="00C15736" w14:paraId="4E48714A" w14:textId="77777777" w:rsidTr="00A424C1">
        <w:trPr>
          <w:trHeight w:val="300"/>
        </w:trPr>
        <w:tc>
          <w:tcPr>
            <w:tcW w:w="2158" w:type="pct"/>
            <w:tcBorders>
              <w:top w:val="nil"/>
              <w:left w:val="nil"/>
              <w:bottom w:val="nil"/>
              <w:right w:val="nil"/>
            </w:tcBorders>
            <w:shd w:val="clear" w:color="auto" w:fill="auto"/>
            <w:noWrap/>
            <w:vAlign w:val="center"/>
            <w:hideMark/>
          </w:tcPr>
          <w:p w14:paraId="7B0C510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Flat</w:t>
            </w:r>
          </w:p>
        </w:tc>
        <w:tc>
          <w:tcPr>
            <w:tcW w:w="638" w:type="pct"/>
            <w:tcBorders>
              <w:top w:val="nil"/>
              <w:left w:val="nil"/>
              <w:bottom w:val="nil"/>
              <w:right w:val="nil"/>
            </w:tcBorders>
            <w:shd w:val="clear" w:color="auto" w:fill="auto"/>
            <w:noWrap/>
            <w:vAlign w:val="bottom"/>
            <w:hideMark/>
          </w:tcPr>
          <w:p w14:paraId="228E3B9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40.88974</w:t>
            </w:r>
          </w:p>
        </w:tc>
        <w:tc>
          <w:tcPr>
            <w:tcW w:w="638" w:type="pct"/>
            <w:tcBorders>
              <w:top w:val="nil"/>
              <w:left w:val="nil"/>
              <w:bottom w:val="nil"/>
              <w:right w:val="nil"/>
            </w:tcBorders>
            <w:shd w:val="clear" w:color="auto" w:fill="auto"/>
            <w:noWrap/>
            <w:vAlign w:val="bottom"/>
            <w:hideMark/>
          </w:tcPr>
          <w:p w14:paraId="4590B7A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-120.26846</w:t>
            </w:r>
          </w:p>
        </w:tc>
        <w:tc>
          <w:tcPr>
            <w:tcW w:w="249" w:type="pct"/>
            <w:tcBorders>
              <w:top w:val="nil"/>
              <w:left w:val="nil"/>
              <w:bottom w:val="nil"/>
              <w:right w:val="nil"/>
            </w:tcBorders>
            <w:shd w:val="clear" w:color="auto" w:fill="auto"/>
            <w:noWrap/>
            <w:vAlign w:val="bottom"/>
            <w:hideMark/>
          </w:tcPr>
          <w:p w14:paraId="5BE1F9B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73624A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32994A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37BC8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1621</w:t>
            </w:r>
          </w:p>
        </w:tc>
      </w:tr>
      <w:tr w:rsidR="00EF27F9" w:rsidRPr="00C15736" w14:paraId="1F58F849" w14:textId="77777777" w:rsidTr="00A424C1">
        <w:trPr>
          <w:trHeight w:val="300"/>
        </w:trPr>
        <w:tc>
          <w:tcPr>
            <w:tcW w:w="2158" w:type="pct"/>
            <w:tcBorders>
              <w:top w:val="nil"/>
              <w:left w:val="nil"/>
              <w:bottom w:val="nil"/>
              <w:right w:val="nil"/>
            </w:tcBorders>
            <w:shd w:val="clear" w:color="auto" w:fill="auto"/>
            <w:noWrap/>
            <w:vAlign w:val="center"/>
            <w:hideMark/>
          </w:tcPr>
          <w:p w14:paraId="4C2F137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Papoose Meadow</w:t>
            </w:r>
          </w:p>
        </w:tc>
        <w:tc>
          <w:tcPr>
            <w:tcW w:w="638" w:type="pct"/>
            <w:tcBorders>
              <w:top w:val="nil"/>
              <w:left w:val="nil"/>
              <w:bottom w:val="nil"/>
              <w:right w:val="nil"/>
            </w:tcBorders>
            <w:shd w:val="clear" w:color="auto" w:fill="auto"/>
            <w:noWrap/>
            <w:vAlign w:val="bottom"/>
            <w:hideMark/>
          </w:tcPr>
          <w:p w14:paraId="450A0E6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40.525815</w:t>
            </w:r>
          </w:p>
        </w:tc>
        <w:tc>
          <w:tcPr>
            <w:tcW w:w="638" w:type="pct"/>
            <w:tcBorders>
              <w:top w:val="nil"/>
              <w:left w:val="nil"/>
              <w:bottom w:val="nil"/>
              <w:right w:val="nil"/>
            </w:tcBorders>
            <w:shd w:val="clear" w:color="auto" w:fill="auto"/>
            <w:noWrap/>
            <w:vAlign w:val="bottom"/>
            <w:hideMark/>
          </w:tcPr>
          <w:p w14:paraId="2DD64C6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-120.76727</w:t>
            </w:r>
          </w:p>
        </w:tc>
        <w:tc>
          <w:tcPr>
            <w:tcW w:w="249" w:type="pct"/>
            <w:tcBorders>
              <w:top w:val="nil"/>
              <w:left w:val="nil"/>
              <w:bottom w:val="nil"/>
              <w:right w:val="nil"/>
            </w:tcBorders>
            <w:shd w:val="clear" w:color="auto" w:fill="auto"/>
            <w:noWrap/>
            <w:vAlign w:val="bottom"/>
            <w:hideMark/>
          </w:tcPr>
          <w:p w14:paraId="113E930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89ADAB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C6802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52ECC1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EF27F9" w:rsidRPr="00C15736" w14:paraId="1BE202F1" w14:textId="77777777" w:rsidTr="00A424C1">
        <w:trPr>
          <w:trHeight w:val="300"/>
        </w:trPr>
        <w:tc>
          <w:tcPr>
            <w:tcW w:w="2158" w:type="pct"/>
            <w:tcBorders>
              <w:top w:val="nil"/>
              <w:left w:val="nil"/>
              <w:bottom w:val="nil"/>
              <w:right w:val="nil"/>
            </w:tcBorders>
            <w:shd w:val="clear" w:color="auto" w:fill="auto"/>
            <w:noWrap/>
            <w:vAlign w:val="bottom"/>
            <w:hideMark/>
          </w:tcPr>
          <w:p w14:paraId="3339BF4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1</w:t>
            </w:r>
          </w:p>
        </w:tc>
        <w:tc>
          <w:tcPr>
            <w:tcW w:w="638" w:type="pct"/>
            <w:tcBorders>
              <w:top w:val="nil"/>
              <w:left w:val="nil"/>
              <w:bottom w:val="nil"/>
              <w:right w:val="nil"/>
            </w:tcBorders>
            <w:shd w:val="clear" w:color="auto" w:fill="auto"/>
            <w:noWrap/>
            <w:vAlign w:val="bottom"/>
            <w:hideMark/>
          </w:tcPr>
          <w:p w14:paraId="496C719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40.86155</w:t>
            </w:r>
          </w:p>
        </w:tc>
        <w:tc>
          <w:tcPr>
            <w:tcW w:w="638" w:type="pct"/>
            <w:tcBorders>
              <w:top w:val="nil"/>
              <w:left w:val="nil"/>
              <w:bottom w:val="nil"/>
              <w:right w:val="nil"/>
            </w:tcBorders>
            <w:shd w:val="clear" w:color="auto" w:fill="auto"/>
            <w:noWrap/>
            <w:vAlign w:val="bottom"/>
            <w:hideMark/>
          </w:tcPr>
          <w:p w14:paraId="604F9E4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-120.1599</w:t>
            </w:r>
          </w:p>
        </w:tc>
        <w:tc>
          <w:tcPr>
            <w:tcW w:w="249" w:type="pct"/>
            <w:tcBorders>
              <w:top w:val="nil"/>
              <w:left w:val="nil"/>
              <w:bottom w:val="nil"/>
              <w:right w:val="nil"/>
            </w:tcBorders>
            <w:shd w:val="clear" w:color="auto" w:fill="auto"/>
            <w:noWrap/>
            <w:vAlign w:val="bottom"/>
            <w:hideMark/>
          </w:tcPr>
          <w:p w14:paraId="6977E88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1F671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7C3C3F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C419AF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1631</w:t>
            </w:r>
          </w:p>
        </w:tc>
      </w:tr>
      <w:tr w:rsidR="00EF27F9" w:rsidRPr="00C15736" w14:paraId="4E2DDCBE" w14:textId="77777777" w:rsidTr="00A424C1">
        <w:trPr>
          <w:trHeight w:val="300"/>
        </w:trPr>
        <w:tc>
          <w:tcPr>
            <w:tcW w:w="2158" w:type="pct"/>
            <w:tcBorders>
              <w:top w:val="nil"/>
              <w:left w:val="nil"/>
              <w:bottom w:val="nil"/>
              <w:right w:val="nil"/>
            </w:tcBorders>
            <w:shd w:val="clear" w:color="auto" w:fill="auto"/>
            <w:noWrap/>
            <w:vAlign w:val="bottom"/>
            <w:hideMark/>
          </w:tcPr>
          <w:p w14:paraId="4897A6E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2</w:t>
            </w:r>
          </w:p>
        </w:tc>
        <w:tc>
          <w:tcPr>
            <w:tcW w:w="638" w:type="pct"/>
            <w:tcBorders>
              <w:top w:val="nil"/>
              <w:left w:val="nil"/>
              <w:bottom w:val="nil"/>
              <w:right w:val="nil"/>
            </w:tcBorders>
            <w:shd w:val="clear" w:color="auto" w:fill="auto"/>
            <w:noWrap/>
            <w:vAlign w:val="bottom"/>
            <w:hideMark/>
          </w:tcPr>
          <w:p w14:paraId="7CEAAD1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40.84532</w:t>
            </w:r>
          </w:p>
        </w:tc>
        <w:tc>
          <w:tcPr>
            <w:tcW w:w="638" w:type="pct"/>
            <w:tcBorders>
              <w:top w:val="nil"/>
              <w:left w:val="nil"/>
              <w:bottom w:val="nil"/>
              <w:right w:val="nil"/>
            </w:tcBorders>
            <w:shd w:val="clear" w:color="auto" w:fill="auto"/>
            <w:noWrap/>
            <w:vAlign w:val="bottom"/>
            <w:hideMark/>
          </w:tcPr>
          <w:p w14:paraId="51FFBFB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-120.17653</w:t>
            </w:r>
          </w:p>
        </w:tc>
        <w:tc>
          <w:tcPr>
            <w:tcW w:w="249" w:type="pct"/>
            <w:tcBorders>
              <w:top w:val="nil"/>
              <w:left w:val="nil"/>
              <w:bottom w:val="nil"/>
              <w:right w:val="nil"/>
            </w:tcBorders>
            <w:shd w:val="clear" w:color="auto" w:fill="auto"/>
            <w:noWrap/>
            <w:vAlign w:val="bottom"/>
            <w:hideMark/>
          </w:tcPr>
          <w:p w14:paraId="5B69F63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B18758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462719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FABD59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EF27F9" w:rsidRPr="00C15736" w14:paraId="1B785F48" w14:textId="77777777" w:rsidTr="00A424C1">
        <w:trPr>
          <w:trHeight w:val="300"/>
        </w:trPr>
        <w:tc>
          <w:tcPr>
            <w:tcW w:w="2158" w:type="pct"/>
            <w:tcBorders>
              <w:top w:val="nil"/>
              <w:left w:val="nil"/>
              <w:bottom w:val="nil"/>
              <w:right w:val="nil"/>
            </w:tcBorders>
            <w:shd w:val="clear" w:color="auto" w:fill="auto"/>
            <w:noWrap/>
            <w:vAlign w:val="bottom"/>
            <w:hideMark/>
          </w:tcPr>
          <w:p w14:paraId="507A4B8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Ranch</w:t>
            </w:r>
          </w:p>
        </w:tc>
        <w:tc>
          <w:tcPr>
            <w:tcW w:w="638" w:type="pct"/>
            <w:tcBorders>
              <w:top w:val="nil"/>
              <w:left w:val="nil"/>
              <w:bottom w:val="nil"/>
              <w:right w:val="nil"/>
            </w:tcBorders>
            <w:shd w:val="clear" w:color="auto" w:fill="auto"/>
            <w:noWrap/>
            <w:vAlign w:val="bottom"/>
            <w:hideMark/>
          </w:tcPr>
          <w:p w14:paraId="7EB0401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40.89014</w:t>
            </w:r>
          </w:p>
        </w:tc>
        <w:tc>
          <w:tcPr>
            <w:tcW w:w="638" w:type="pct"/>
            <w:tcBorders>
              <w:top w:val="nil"/>
              <w:left w:val="nil"/>
              <w:bottom w:val="nil"/>
              <w:right w:val="nil"/>
            </w:tcBorders>
            <w:shd w:val="clear" w:color="auto" w:fill="auto"/>
            <w:noWrap/>
            <w:vAlign w:val="bottom"/>
            <w:hideMark/>
          </w:tcPr>
          <w:p w14:paraId="4A97F8E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-120.17355</w:t>
            </w:r>
          </w:p>
        </w:tc>
        <w:tc>
          <w:tcPr>
            <w:tcW w:w="249" w:type="pct"/>
            <w:tcBorders>
              <w:top w:val="nil"/>
              <w:left w:val="nil"/>
              <w:bottom w:val="nil"/>
              <w:right w:val="nil"/>
            </w:tcBorders>
            <w:shd w:val="clear" w:color="auto" w:fill="auto"/>
            <w:noWrap/>
            <w:vAlign w:val="bottom"/>
            <w:hideMark/>
          </w:tcPr>
          <w:p w14:paraId="4335105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5C0793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3F7729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6F3365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EF27F9" w:rsidRPr="00C15736" w14:paraId="139B4C38" w14:textId="77777777" w:rsidTr="00A424C1">
        <w:trPr>
          <w:trHeight w:val="300"/>
        </w:trPr>
        <w:tc>
          <w:tcPr>
            <w:tcW w:w="2158" w:type="pct"/>
            <w:tcBorders>
              <w:top w:val="nil"/>
              <w:left w:val="nil"/>
              <w:bottom w:val="nil"/>
              <w:right w:val="nil"/>
            </w:tcBorders>
            <w:shd w:val="clear" w:color="auto" w:fill="auto"/>
            <w:noWrap/>
            <w:vAlign w:val="bottom"/>
            <w:hideMark/>
          </w:tcPr>
          <w:p w14:paraId="73EBFF0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Horne Ranch</w:t>
            </w:r>
          </w:p>
        </w:tc>
        <w:tc>
          <w:tcPr>
            <w:tcW w:w="638" w:type="pct"/>
            <w:tcBorders>
              <w:top w:val="nil"/>
              <w:left w:val="nil"/>
              <w:bottom w:val="nil"/>
              <w:right w:val="nil"/>
            </w:tcBorders>
            <w:shd w:val="clear" w:color="auto" w:fill="auto"/>
            <w:noWrap/>
            <w:vAlign w:val="bottom"/>
            <w:hideMark/>
          </w:tcPr>
          <w:p w14:paraId="3FA4BB3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40.82822</w:t>
            </w:r>
          </w:p>
        </w:tc>
        <w:tc>
          <w:tcPr>
            <w:tcW w:w="638" w:type="pct"/>
            <w:tcBorders>
              <w:top w:val="nil"/>
              <w:left w:val="nil"/>
              <w:bottom w:val="nil"/>
              <w:right w:val="nil"/>
            </w:tcBorders>
            <w:shd w:val="clear" w:color="auto" w:fill="auto"/>
            <w:noWrap/>
            <w:vAlign w:val="bottom"/>
            <w:hideMark/>
          </w:tcPr>
          <w:p w14:paraId="2DAFF67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-120.13889</w:t>
            </w:r>
          </w:p>
        </w:tc>
        <w:tc>
          <w:tcPr>
            <w:tcW w:w="249" w:type="pct"/>
            <w:tcBorders>
              <w:top w:val="nil"/>
              <w:left w:val="nil"/>
              <w:bottom w:val="nil"/>
              <w:right w:val="nil"/>
            </w:tcBorders>
            <w:shd w:val="clear" w:color="auto" w:fill="auto"/>
            <w:noWrap/>
            <w:vAlign w:val="bottom"/>
            <w:hideMark/>
          </w:tcPr>
          <w:p w14:paraId="528E1A6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096C01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254562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79CC3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EF27F9" w:rsidRPr="00C15736" w14:paraId="5757EA68" w14:textId="77777777" w:rsidTr="00A424C1">
        <w:trPr>
          <w:trHeight w:val="300"/>
        </w:trPr>
        <w:tc>
          <w:tcPr>
            <w:tcW w:w="2158" w:type="pct"/>
            <w:tcBorders>
              <w:top w:val="nil"/>
              <w:left w:val="nil"/>
              <w:bottom w:val="nil"/>
              <w:right w:val="nil"/>
            </w:tcBorders>
            <w:shd w:val="clear" w:color="auto" w:fill="auto"/>
            <w:noWrap/>
            <w:vAlign w:val="center"/>
            <w:hideMark/>
          </w:tcPr>
          <w:p w14:paraId="47C7C0B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Slate Creek</w:t>
            </w:r>
          </w:p>
        </w:tc>
        <w:tc>
          <w:tcPr>
            <w:tcW w:w="638" w:type="pct"/>
            <w:tcBorders>
              <w:top w:val="nil"/>
              <w:left w:val="nil"/>
              <w:bottom w:val="nil"/>
              <w:right w:val="nil"/>
            </w:tcBorders>
            <w:shd w:val="clear" w:color="auto" w:fill="auto"/>
            <w:noWrap/>
            <w:vAlign w:val="bottom"/>
            <w:hideMark/>
          </w:tcPr>
          <w:p w14:paraId="5538BAB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40.842596</w:t>
            </w:r>
          </w:p>
        </w:tc>
        <w:tc>
          <w:tcPr>
            <w:tcW w:w="638" w:type="pct"/>
            <w:tcBorders>
              <w:top w:val="nil"/>
              <w:left w:val="nil"/>
              <w:bottom w:val="nil"/>
              <w:right w:val="nil"/>
            </w:tcBorders>
            <w:shd w:val="clear" w:color="auto" w:fill="auto"/>
            <w:noWrap/>
            <w:vAlign w:val="bottom"/>
            <w:hideMark/>
          </w:tcPr>
          <w:p w14:paraId="7C5FEBF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-120.769944</w:t>
            </w:r>
          </w:p>
        </w:tc>
        <w:tc>
          <w:tcPr>
            <w:tcW w:w="249" w:type="pct"/>
            <w:tcBorders>
              <w:top w:val="nil"/>
              <w:left w:val="nil"/>
              <w:bottom w:val="nil"/>
              <w:right w:val="nil"/>
            </w:tcBorders>
            <w:shd w:val="clear" w:color="auto" w:fill="auto"/>
            <w:noWrap/>
            <w:vAlign w:val="bottom"/>
            <w:hideMark/>
          </w:tcPr>
          <w:p w14:paraId="06EBB19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B084E9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8BC9A5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679525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1663</w:t>
            </w:r>
          </w:p>
        </w:tc>
      </w:tr>
      <w:tr w:rsidR="00EF27F9" w:rsidRPr="00C15736" w14:paraId="11357560" w14:textId="77777777" w:rsidTr="00A424C1">
        <w:trPr>
          <w:trHeight w:val="300"/>
        </w:trPr>
        <w:tc>
          <w:tcPr>
            <w:tcW w:w="2158" w:type="pct"/>
            <w:tcBorders>
              <w:top w:val="nil"/>
              <w:left w:val="nil"/>
              <w:bottom w:val="nil"/>
              <w:right w:val="nil"/>
            </w:tcBorders>
            <w:shd w:val="clear" w:color="auto" w:fill="auto"/>
            <w:noWrap/>
            <w:vAlign w:val="center"/>
            <w:hideMark/>
          </w:tcPr>
          <w:p w14:paraId="62C870B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bottom"/>
            <w:hideMark/>
          </w:tcPr>
          <w:p w14:paraId="3E9933F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40.40586</w:t>
            </w:r>
          </w:p>
        </w:tc>
        <w:tc>
          <w:tcPr>
            <w:tcW w:w="638" w:type="pct"/>
            <w:tcBorders>
              <w:top w:val="nil"/>
              <w:left w:val="nil"/>
              <w:bottom w:val="nil"/>
              <w:right w:val="nil"/>
            </w:tcBorders>
            <w:shd w:val="clear" w:color="auto" w:fill="auto"/>
            <w:noWrap/>
            <w:vAlign w:val="bottom"/>
            <w:hideMark/>
          </w:tcPr>
          <w:p w14:paraId="166C2F0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-121.362885</w:t>
            </w:r>
          </w:p>
        </w:tc>
        <w:tc>
          <w:tcPr>
            <w:tcW w:w="249" w:type="pct"/>
            <w:tcBorders>
              <w:top w:val="nil"/>
              <w:left w:val="nil"/>
              <w:bottom w:val="nil"/>
              <w:right w:val="nil"/>
            </w:tcBorders>
            <w:shd w:val="clear" w:color="auto" w:fill="auto"/>
            <w:noWrap/>
            <w:vAlign w:val="bottom"/>
            <w:hideMark/>
          </w:tcPr>
          <w:p w14:paraId="4F54E94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785F21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A4C65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4594EE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1680</w:t>
            </w:r>
          </w:p>
        </w:tc>
      </w:tr>
      <w:tr w:rsidR="00EF27F9" w:rsidRPr="00C15736" w14:paraId="3811E52D" w14:textId="77777777" w:rsidTr="00A424C1">
        <w:trPr>
          <w:trHeight w:val="300"/>
        </w:trPr>
        <w:tc>
          <w:tcPr>
            <w:tcW w:w="2158" w:type="pct"/>
            <w:tcBorders>
              <w:top w:val="nil"/>
              <w:left w:val="nil"/>
              <w:bottom w:val="nil"/>
              <w:right w:val="nil"/>
            </w:tcBorders>
            <w:shd w:val="clear" w:color="auto" w:fill="auto"/>
            <w:noWrap/>
            <w:vAlign w:val="center"/>
            <w:hideMark/>
          </w:tcPr>
          <w:p w14:paraId="4AE49BD9"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Tuledad</w:t>
            </w:r>
            <w:proofErr w:type="spellEnd"/>
            <w:r w:rsidRPr="00C15736">
              <w:rPr>
                <w:rFonts w:ascii="Times New Roman" w:eastAsia="Times New Roman" w:hAnsi="Times New Roman"/>
                <w:color w:val="000000"/>
                <w:sz w:val="20"/>
                <w:szCs w:val="20"/>
                <w:lang w:val="en-GB"/>
              </w:rPr>
              <w:t xml:space="preserve"> Road</w:t>
            </w:r>
          </w:p>
        </w:tc>
        <w:tc>
          <w:tcPr>
            <w:tcW w:w="638" w:type="pct"/>
            <w:tcBorders>
              <w:top w:val="nil"/>
              <w:left w:val="nil"/>
              <w:bottom w:val="nil"/>
              <w:right w:val="nil"/>
            </w:tcBorders>
            <w:shd w:val="clear" w:color="auto" w:fill="auto"/>
            <w:noWrap/>
            <w:vAlign w:val="bottom"/>
            <w:hideMark/>
          </w:tcPr>
          <w:p w14:paraId="3F3BA19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40.92563</w:t>
            </w:r>
          </w:p>
        </w:tc>
        <w:tc>
          <w:tcPr>
            <w:tcW w:w="638" w:type="pct"/>
            <w:tcBorders>
              <w:top w:val="nil"/>
              <w:left w:val="nil"/>
              <w:bottom w:val="nil"/>
              <w:right w:val="nil"/>
            </w:tcBorders>
            <w:shd w:val="clear" w:color="auto" w:fill="auto"/>
            <w:noWrap/>
            <w:vAlign w:val="bottom"/>
            <w:hideMark/>
          </w:tcPr>
          <w:p w14:paraId="6DB3A5F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-120.13857</w:t>
            </w:r>
          </w:p>
        </w:tc>
        <w:tc>
          <w:tcPr>
            <w:tcW w:w="249" w:type="pct"/>
            <w:tcBorders>
              <w:top w:val="nil"/>
              <w:left w:val="nil"/>
              <w:bottom w:val="nil"/>
              <w:right w:val="nil"/>
            </w:tcBorders>
            <w:shd w:val="clear" w:color="auto" w:fill="auto"/>
            <w:noWrap/>
            <w:vAlign w:val="bottom"/>
            <w:hideMark/>
          </w:tcPr>
          <w:p w14:paraId="1FF34C8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3CB8F5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345D9B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9BDF9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1696</w:t>
            </w:r>
          </w:p>
        </w:tc>
      </w:tr>
      <w:tr w:rsidR="00EF27F9" w:rsidRPr="00C15736" w14:paraId="0E50E374" w14:textId="77777777" w:rsidTr="00A424C1">
        <w:trPr>
          <w:trHeight w:val="300"/>
        </w:trPr>
        <w:tc>
          <w:tcPr>
            <w:tcW w:w="2158" w:type="pct"/>
            <w:tcBorders>
              <w:top w:val="nil"/>
              <w:left w:val="nil"/>
              <w:bottom w:val="nil"/>
              <w:right w:val="nil"/>
            </w:tcBorders>
            <w:shd w:val="clear" w:color="auto" w:fill="auto"/>
            <w:noWrap/>
            <w:vAlign w:val="center"/>
            <w:hideMark/>
          </w:tcPr>
          <w:p w14:paraId="2191BFE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Bailey Creek</w:t>
            </w:r>
          </w:p>
        </w:tc>
        <w:tc>
          <w:tcPr>
            <w:tcW w:w="638" w:type="pct"/>
            <w:tcBorders>
              <w:top w:val="nil"/>
              <w:left w:val="nil"/>
              <w:bottom w:val="nil"/>
              <w:right w:val="nil"/>
            </w:tcBorders>
            <w:shd w:val="clear" w:color="auto" w:fill="auto"/>
            <w:noWrap/>
            <w:vAlign w:val="bottom"/>
            <w:hideMark/>
          </w:tcPr>
          <w:p w14:paraId="6F7B982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40.805722</w:t>
            </w:r>
          </w:p>
        </w:tc>
        <w:tc>
          <w:tcPr>
            <w:tcW w:w="638" w:type="pct"/>
            <w:tcBorders>
              <w:top w:val="nil"/>
              <w:left w:val="nil"/>
              <w:bottom w:val="nil"/>
              <w:right w:val="nil"/>
            </w:tcBorders>
            <w:shd w:val="clear" w:color="auto" w:fill="auto"/>
            <w:noWrap/>
            <w:vAlign w:val="bottom"/>
            <w:hideMark/>
          </w:tcPr>
          <w:p w14:paraId="7388A91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-120.610026</w:t>
            </w:r>
          </w:p>
        </w:tc>
        <w:tc>
          <w:tcPr>
            <w:tcW w:w="249" w:type="pct"/>
            <w:tcBorders>
              <w:top w:val="nil"/>
              <w:left w:val="nil"/>
              <w:bottom w:val="nil"/>
              <w:right w:val="nil"/>
            </w:tcBorders>
            <w:shd w:val="clear" w:color="auto" w:fill="auto"/>
            <w:noWrap/>
            <w:vAlign w:val="bottom"/>
            <w:hideMark/>
          </w:tcPr>
          <w:p w14:paraId="5CCCD0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666D1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C7357C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FFC54D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1702</w:t>
            </w:r>
          </w:p>
        </w:tc>
      </w:tr>
      <w:tr w:rsidR="00EF27F9" w:rsidRPr="00C15736" w14:paraId="32C4D5D1" w14:textId="77777777" w:rsidTr="00A424C1">
        <w:trPr>
          <w:trHeight w:val="300"/>
        </w:trPr>
        <w:tc>
          <w:tcPr>
            <w:tcW w:w="2158" w:type="pct"/>
            <w:tcBorders>
              <w:top w:val="nil"/>
              <w:left w:val="nil"/>
              <w:bottom w:val="nil"/>
              <w:right w:val="nil"/>
            </w:tcBorders>
            <w:shd w:val="clear" w:color="auto" w:fill="auto"/>
            <w:noWrap/>
            <w:vAlign w:val="center"/>
            <w:hideMark/>
          </w:tcPr>
          <w:p w14:paraId="5032971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 North</w:t>
            </w:r>
          </w:p>
        </w:tc>
        <w:tc>
          <w:tcPr>
            <w:tcW w:w="638" w:type="pct"/>
            <w:tcBorders>
              <w:top w:val="nil"/>
              <w:left w:val="nil"/>
              <w:bottom w:val="nil"/>
              <w:right w:val="nil"/>
            </w:tcBorders>
            <w:shd w:val="clear" w:color="auto" w:fill="auto"/>
            <w:noWrap/>
            <w:vAlign w:val="bottom"/>
            <w:hideMark/>
          </w:tcPr>
          <w:p w14:paraId="3FDBC8F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40.3689</w:t>
            </w:r>
          </w:p>
        </w:tc>
        <w:tc>
          <w:tcPr>
            <w:tcW w:w="638" w:type="pct"/>
            <w:tcBorders>
              <w:top w:val="nil"/>
              <w:left w:val="nil"/>
              <w:bottom w:val="nil"/>
              <w:right w:val="nil"/>
            </w:tcBorders>
            <w:shd w:val="clear" w:color="auto" w:fill="auto"/>
            <w:noWrap/>
            <w:vAlign w:val="bottom"/>
            <w:hideMark/>
          </w:tcPr>
          <w:p w14:paraId="6DB9839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-121.53831</w:t>
            </w:r>
          </w:p>
        </w:tc>
        <w:tc>
          <w:tcPr>
            <w:tcW w:w="249" w:type="pct"/>
            <w:tcBorders>
              <w:top w:val="nil"/>
              <w:left w:val="nil"/>
              <w:bottom w:val="nil"/>
              <w:right w:val="nil"/>
            </w:tcBorders>
            <w:shd w:val="clear" w:color="auto" w:fill="auto"/>
            <w:noWrap/>
            <w:vAlign w:val="bottom"/>
            <w:hideMark/>
          </w:tcPr>
          <w:p w14:paraId="00FB471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2E2755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BCC22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87244C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1723</w:t>
            </w:r>
          </w:p>
        </w:tc>
      </w:tr>
      <w:tr w:rsidR="00EF27F9" w:rsidRPr="00C15736" w14:paraId="4139DB04" w14:textId="77777777" w:rsidTr="00A424C1">
        <w:trPr>
          <w:trHeight w:val="300"/>
        </w:trPr>
        <w:tc>
          <w:tcPr>
            <w:tcW w:w="2158" w:type="pct"/>
            <w:tcBorders>
              <w:top w:val="nil"/>
              <w:left w:val="nil"/>
              <w:bottom w:val="nil"/>
              <w:right w:val="nil"/>
            </w:tcBorders>
            <w:shd w:val="clear" w:color="auto" w:fill="auto"/>
            <w:noWrap/>
            <w:vAlign w:val="center"/>
            <w:hideMark/>
          </w:tcPr>
          <w:p w14:paraId="444B78C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Reservoir</w:t>
            </w:r>
          </w:p>
        </w:tc>
        <w:tc>
          <w:tcPr>
            <w:tcW w:w="638" w:type="pct"/>
            <w:tcBorders>
              <w:top w:val="nil"/>
              <w:left w:val="nil"/>
              <w:bottom w:val="nil"/>
              <w:right w:val="nil"/>
            </w:tcBorders>
            <w:shd w:val="clear" w:color="auto" w:fill="auto"/>
            <w:noWrap/>
            <w:vAlign w:val="bottom"/>
            <w:hideMark/>
          </w:tcPr>
          <w:p w14:paraId="1E648F6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40.96926</w:t>
            </w:r>
          </w:p>
        </w:tc>
        <w:tc>
          <w:tcPr>
            <w:tcW w:w="638" w:type="pct"/>
            <w:tcBorders>
              <w:top w:val="nil"/>
              <w:left w:val="nil"/>
              <w:bottom w:val="nil"/>
              <w:right w:val="nil"/>
            </w:tcBorders>
            <w:shd w:val="clear" w:color="auto" w:fill="auto"/>
            <w:noWrap/>
            <w:vAlign w:val="bottom"/>
            <w:hideMark/>
          </w:tcPr>
          <w:p w14:paraId="12DE55F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-120.135055</w:t>
            </w:r>
          </w:p>
        </w:tc>
        <w:tc>
          <w:tcPr>
            <w:tcW w:w="249" w:type="pct"/>
            <w:tcBorders>
              <w:top w:val="nil"/>
              <w:left w:val="nil"/>
              <w:bottom w:val="nil"/>
              <w:right w:val="nil"/>
            </w:tcBorders>
            <w:shd w:val="clear" w:color="auto" w:fill="auto"/>
            <w:noWrap/>
            <w:vAlign w:val="bottom"/>
            <w:hideMark/>
          </w:tcPr>
          <w:p w14:paraId="7694754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64773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13D6E7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CC29E2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1759</w:t>
            </w:r>
          </w:p>
        </w:tc>
      </w:tr>
      <w:tr w:rsidR="00EF27F9" w:rsidRPr="00C15736" w14:paraId="59F1AA4D" w14:textId="77777777" w:rsidTr="00A424C1">
        <w:trPr>
          <w:trHeight w:val="300"/>
        </w:trPr>
        <w:tc>
          <w:tcPr>
            <w:tcW w:w="2158" w:type="pct"/>
            <w:tcBorders>
              <w:top w:val="nil"/>
              <w:left w:val="nil"/>
              <w:bottom w:val="nil"/>
              <w:right w:val="nil"/>
            </w:tcBorders>
            <w:shd w:val="clear" w:color="auto" w:fill="auto"/>
            <w:noWrap/>
            <w:vAlign w:val="center"/>
            <w:hideMark/>
          </w:tcPr>
          <w:p w14:paraId="63940B2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Pole Spring</w:t>
            </w:r>
          </w:p>
        </w:tc>
        <w:tc>
          <w:tcPr>
            <w:tcW w:w="638" w:type="pct"/>
            <w:tcBorders>
              <w:top w:val="nil"/>
              <w:left w:val="nil"/>
              <w:bottom w:val="nil"/>
              <w:right w:val="nil"/>
            </w:tcBorders>
            <w:shd w:val="clear" w:color="auto" w:fill="auto"/>
            <w:noWrap/>
            <w:vAlign w:val="bottom"/>
            <w:hideMark/>
          </w:tcPr>
          <w:p w14:paraId="417D698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40.5872</w:t>
            </w:r>
          </w:p>
        </w:tc>
        <w:tc>
          <w:tcPr>
            <w:tcW w:w="638" w:type="pct"/>
            <w:tcBorders>
              <w:top w:val="nil"/>
              <w:left w:val="nil"/>
              <w:bottom w:val="nil"/>
              <w:right w:val="nil"/>
            </w:tcBorders>
            <w:shd w:val="clear" w:color="auto" w:fill="auto"/>
            <w:noWrap/>
            <w:vAlign w:val="bottom"/>
            <w:hideMark/>
          </w:tcPr>
          <w:p w14:paraId="03474CD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-121.2870167</w:t>
            </w:r>
          </w:p>
        </w:tc>
        <w:tc>
          <w:tcPr>
            <w:tcW w:w="249" w:type="pct"/>
            <w:tcBorders>
              <w:top w:val="nil"/>
              <w:left w:val="nil"/>
              <w:bottom w:val="nil"/>
              <w:right w:val="nil"/>
            </w:tcBorders>
            <w:shd w:val="clear" w:color="auto" w:fill="auto"/>
            <w:noWrap/>
            <w:vAlign w:val="bottom"/>
            <w:hideMark/>
          </w:tcPr>
          <w:p w14:paraId="615CCA2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C3E40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910CC2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4757AB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1783</w:t>
            </w:r>
          </w:p>
        </w:tc>
      </w:tr>
      <w:tr w:rsidR="00EF27F9" w:rsidRPr="00C15736" w14:paraId="62CAB3C4" w14:textId="77777777" w:rsidTr="00A424C1">
        <w:trPr>
          <w:trHeight w:val="300"/>
        </w:trPr>
        <w:tc>
          <w:tcPr>
            <w:tcW w:w="2158" w:type="pct"/>
            <w:tcBorders>
              <w:top w:val="nil"/>
              <w:left w:val="nil"/>
              <w:bottom w:val="nil"/>
              <w:right w:val="nil"/>
            </w:tcBorders>
            <w:shd w:val="clear" w:color="auto" w:fill="auto"/>
            <w:noWrap/>
            <w:vAlign w:val="center"/>
            <w:hideMark/>
          </w:tcPr>
          <w:p w14:paraId="271F3480"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Drakesbad</w:t>
            </w:r>
            <w:proofErr w:type="spellEnd"/>
          </w:p>
        </w:tc>
        <w:tc>
          <w:tcPr>
            <w:tcW w:w="638" w:type="pct"/>
            <w:tcBorders>
              <w:top w:val="nil"/>
              <w:left w:val="nil"/>
              <w:bottom w:val="nil"/>
              <w:right w:val="nil"/>
            </w:tcBorders>
            <w:shd w:val="clear" w:color="auto" w:fill="auto"/>
            <w:noWrap/>
            <w:vAlign w:val="bottom"/>
            <w:hideMark/>
          </w:tcPr>
          <w:p w14:paraId="732DD4E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40.444655</w:t>
            </w:r>
          </w:p>
        </w:tc>
        <w:tc>
          <w:tcPr>
            <w:tcW w:w="638" w:type="pct"/>
            <w:tcBorders>
              <w:top w:val="nil"/>
              <w:left w:val="nil"/>
              <w:bottom w:val="nil"/>
              <w:right w:val="nil"/>
            </w:tcBorders>
            <w:shd w:val="clear" w:color="auto" w:fill="auto"/>
            <w:noWrap/>
            <w:vAlign w:val="bottom"/>
            <w:hideMark/>
          </w:tcPr>
          <w:p w14:paraId="404CDFC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-121.4085</w:t>
            </w:r>
          </w:p>
        </w:tc>
        <w:tc>
          <w:tcPr>
            <w:tcW w:w="249" w:type="pct"/>
            <w:tcBorders>
              <w:top w:val="nil"/>
              <w:left w:val="nil"/>
              <w:bottom w:val="nil"/>
              <w:right w:val="nil"/>
            </w:tcBorders>
            <w:shd w:val="clear" w:color="auto" w:fill="auto"/>
            <w:noWrap/>
            <w:vAlign w:val="bottom"/>
            <w:hideMark/>
          </w:tcPr>
          <w:p w14:paraId="6030E07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E20A1B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4E85A1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0D6280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1785</w:t>
            </w:r>
          </w:p>
        </w:tc>
      </w:tr>
      <w:tr w:rsidR="00EF27F9" w:rsidRPr="00C15736" w14:paraId="7A29F404" w14:textId="77777777" w:rsidTr="00A424C1">
        <w:trPr>
          <w:trHeight w:val="300"/>
        </w:trPr>
        <w:tc>
          <w:tcPr>
            <w:tcW w:w="2158" w:type="pct"/>
            <w:tcBorders>
              <w:top w:val="nil"/>
              <w:left w:val="nil"/>
              <w:bottom w:val="nil"/>
              <w:right w:val="nil"/>
            </w:tcBorders>
            <w:shd w:val="clear" w:color="auto" w:fill="auto"/>
            <w:noWrap/>
            <w:vAlign w:val="center"/>
            <w:hideMark/>
          </w:tcPr>
          <w:p w14:paraId="155F3F9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bottom"/>
            <w:hideMark/>
          </w:tcPr>
          <w:p w14:paraId="0217787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40.53759</w:t>
            </w:r>
          </w:p>
        </w:tc>
        <w:tc>
          <w:tcPr>
            <w:tcW w:w="638" w:type="pct"/>
            <w:tcBorders>
              <w:top w:val="nil"/>
              <w:left w:val="nil"/>
              <w:bottom w:val="nil"/>
              <w:right w:val="nil"/>
            </w:tcBorders>
            <w:shd w:val="clear" w:color="auto" w:fill="auto"/>
            <w:noWrap/>
            <w:vAlign w:val="bottom"/>
            <w:hideMark/>
          </w:tcPr>
          <w:p w14:paraId="5974792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-121.57018</w:t>
            </w:r>
          </w:p>
        </w:tc>
        <w:tc>
          <w:tcPr>
            <w:tcW w:w="249" w:type="pct"/>
            <w:tcBorders>
              <w:top w:val="nil"/>
              <w:left w:val="nil"/>
              <w:bottom w:val="nil"/>
              <w:right w:val="nil"/>
            </w:tcBorders>
            <w:shd w:val="clear" w:color="auto" w:fill="auto"/>
            <w:noWrap/>
            <w:vAlign w:val="bottom"/>
            <w:hideMark/>
          </w:tcPr>
          <w:p w14:paraId="6459329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CF70F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193A0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BD4B4D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1791</w:t>
            </w:r>
          </w:p>
        </w:tc>
      </w:tr>
      <w:tr w:rsidR="00EF27F9" w:rsidRPr="00C15736" w14:paraId="60289C2F" w14:textId="77777777" w:rsidTr="00A424C1">
        <w:trPr>
          <w:trHeight w:val="300"/>
        </w:trPr>
        <w:tc>
          <w:tcPr>
            <w:tcW w:w="2158" w:type="pct"/>
            <w:tcBorders>
              <w:top w:val="nil"/>
              <w:left w:val="nil"/>
              <w:bottom w:val="nil"/>
              <w:right w:val="nil"/>
            </w:tcBorders>
            <w:shd w:val="clear" w:color="auto" w:fill="auto"/>
            <w:noWrap/>
            <w:vAlign w:val="center"/>
            <w:hideMark/>
          </w:tcPr>
          <w:p w14:paraId="368336D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bottom"/>
            <w:hideMark/>
          </w:tcPr>
          <w:p w14:paraId="62DB937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40.562405</w:t>
            </w:r>
          </w:p>
        </w:tc>
        <w:tc>
          <w:tcPr>
            <w:tcW w:w="638" w:type="pct"/>
            <w:tcBorders>
              <w:top w:val="nil"/>
              <w:left w:val="nil"/>
              <w:bottom w:val="nil"/>
              <w:right w:val="nil"/>
            </w:tcBorders>
            <w:shd w:val="clear" w:color="auto" w:fill="auto"/>
            <w:noWrap/>
            <w:vAlign w:val="bottom"/>
            <w:hideMark/>
          </w:tcPr>
          <w:p w14:paraId="1CB559B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-121.29966</w:t>
            </w:r>
          </w:p>
        </w:tc>
        <w:tc>
          <w:tcPr>
            <w:tcW w:w="249" w:type="pct"/>
            <w:tcBorders>
              <w:top w:val="nil"/>
              <w:left w:val="nil"/>
              <w:bottom w:val="nil"/>
              <w:right w:val="nil"/>
            </w:tcBorders>
            <w:shd w:val="clear" w:color="auto" w:fill="auto"/>
            <w:noWrap/>
            <w:vAlign w:val="bottom"/>
            <w:hideMark/>
          </w:tcPr>
          <w:p w14:paraId="74402D6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D1BAE4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9F9A10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8A43F9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1850</w:t>
            </w:r>
          </w:p>
        </w:tc>
      </w:tr>
      <w:tr w:rsidR="00EF27F9" w:rsidRPr="00C15736" w14:paraId="760284C1" w14:textId="77777777" w:rsidTr="00A424C1">
        <w:trPr>
          <w:trHeight w:val="300"/>
        </w:trPr>
        <w:tc>
          <w:tcPr>
            <w:tcW w:w="2158" w:type="pct"/>
            <w:tcBorders>
              <w:top w:val="nil"/>
              <w:left w:val="nil"/>
              <w:bottom w:val="nil"/>
              <w:right w:val="nil"/>
            </w:tcBorders>
            <w:shd w:val="clear" w:color="auto" w:fill="auto"/>
            <w:noWrap/>
            <w:vAlign w:val="center"/>
            <w:hideMark/>
          </w:tcPr>
          <w:p w14:paraId="10FC9B7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Bluff Falls</w:t>
            </w:r>
          </w:p>
        </w:tc>
        <w:tc>
          <w:tcPr>
            <w:tcW w:w="638" w:type="pct"/>
            <w:tcBorders>
              <w:top w:val="nil"/>
              <w:left w:val="nil"/>
              <w:bottom w:val="nil"/>
              <w:right w:val="nil"/>
            </w:tcBorders>
            <w:shd w:val="clear" w:color="auto" w:fill="auto"/>
            <w:noWrap/>
            <w:vAlign w:val="bottom"/>
            <w:hideMark/>
          </w:tcPr>
          <w:p w14:paraId="45E5807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40.4122025</w:t>
            </w:r>
          </w:p>
        </w:tc>
        <w:tc>
          <w:tcPr>
            <w:tcW w:w="638" w:type="pct"/>
            <w:tcBorders>
              <w:top w:val="nil"/>
              <w:left w:val="nil"/>
              <w:bottom w:val="nil"/>
              <w:right w:val="nil"/>
            </w:tcBorders>
            <w:shd w:val="clear" w:color="auto" w:fill="auto"/>
            <w:noWrap/>
            <w:vAlign w:val="bottom"/>
            <w:hideMark/>
          </w:tcPr>
          <w:p w14:paraId="107D693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-121.531905</w:t>
            </w:r>
          </w:p>
        </w:tc>
        <w:tc>
          <w:tcPr>
            <w:tcW w:w="249" w:type="pct"/>
            <w:tcBorders>
              <w:top w:val="nil"/>
              <w:left w:val="nil"/>
              <w:bottom w:val="nil"/>
              <w:right w:val="nil"/>
            </w:tcBorders>
            <w:shd w:val="clear" w:color="auto" w:fill="auto"/>
            <w:noWrap/>
            <w:vAlign w:val="bottom"/>
            <w:hideMark/>
          </w:tcPr>
          <w:p w14:paraId="36390CC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5AB62C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AF8CF7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63B24E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1990</w:t>
            </w:r>
          </w:p>
        </w:tc>
      </w:tr>
      <w:tr w:rsidR="00EF27F9" w:rsidRPr="00C15736" w14:paraId="3238EB42" w14:textId="77777777" w:rsidTr="00A424C1">
        <w:trPr>
          <w:trHeight w:val="300"/>
        </w:trPr>
        <w:tc>
          <w:tcPr>
            <w:tcW w:w="2158" w:type="pct"/>
            <w:tcBorders>
              <w:top w:val="nil"/>
              <w:left w:val="nil"/>
              <w:bottom w:val="nil"/>
              <w:right w:val="nil"/>
            </w:tcBorders>
            <w:shd w:val="clear" w:color="auto" w:fill="auto"/>
            <w:noWrap/>
            <w:vAlign w:val="center"/>
            <w:hideMark/>
          </w:tcPr>
          <w:p w14:paraId="59ABE91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Creek Falls</w:t>
            </w:r>
          </w:p>
        </w:tc>
        <w:tc>
          <w:tcPr>
            <w:tcW w:w="638" w:type="pct"/>
            <w:tcBorders>
              <w:top w:val="nil"/>
              <w:left w:val="nil"/>
              <w:bottom w:val="nil"/>
              <w:right w:val="nil"/>
            </w:tcBorders>
            <w:shd w:val="clear" w:color="auto" w:fill="auto"/>
            <w:noWrap/>
            <w:vAlign w:val="bottom"/>
            <w:hideMark/>
          </w:tcPr>
          <w:p w14:paraId="3319A5F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40.45971</w:t>
            </w:r>
          </w:p>
        </w:tc>
        <w:tc>
          <w:tcPr>
            <w:tcW w:w="638" w:type="pct"/>
            <w:tcBorders>
              <w:top w:val="nil"/>
              <w:left w:val="nil"/>
              <w:bottom w:val="nil"/>
              <w:right w:val="nil"/>
            </w:tcBorders>
            <w:shd w:val="clear" w:color="auto" w:fill="auto"/>
            <w:noWrap/>
            <w:vAlign w:val="bottom"/>
            <w:hideMark/>
          </w:tcPr>
          <w:p w14:paraId="7A00DEA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-121.44478</w:t>
            </w:r>
          </w:p>
        </w:tc>
        <w:tc>
          <w:tcPr>
            <w:tcW w:w="249" w:type="pct"/>
            <w:tcBorders>
              <w:top w:val="nil"/>
              <w:left w:val="nil"/>
              <w:bottom w:val="nil"/>
              <w:right w:val="nil"/>
            </w:tcBorders>
            <w:shd w:val="clear" w:color="auto" w:fill="auto"/>
            <w:noWrap/>
            <w:vAlign w:val="bottom"/>
            <w:hideMark/>
          </w:tcPr>
          <w:p w14:paraId="0E6B8CE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F09761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038FE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8B4FC1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2100</w:t>
            </w:r>
          </w:p>
        </w:tc>
      </w:tr>
      <w:tr w:rsidR="00EF27F9" w:rsidRPr="00C15736" w14:paraId="235F9997" w14:textId="77777777" w:rsidTr="00A424C1">
        <w:trPr>
          <w:trHeight w:val="300"/>
        </w:trPr>
        <w:tc>
          <w:tcPr>
            <w:tcW w:w="2158" w:type="pct"/>
            <w:tcBorders>
              <w:top w:val="nil"/>
              <w:left w:val="nil"/>
              <w:bottom w:val="nil"/>
              <w:right w:val="nil"/>
            </w:tcBorders>
            <w:shd w:val="clear" w:color="auto" w:fill="auto"/>
            <w:noWrap/>
            <w:vAlign w:val="center"/>
            <w:hideMark/>
          </w:tcPr>
          <w:p w14:paraId="4CA60D1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Upper Kings Creek Meadow</w:t>
            </w:r>
          </w:p>
        </w:tc>
        <w:tc>
          <w:tcPr>
            <w:tcW w:w="638" w:type="pct"/>
            <w:tcBorders>
              <w:top w:val="nil"/>
              <w:left w:val="nil"/>
              <w:bottom w:val="nil"/>
              <w:right w:val="nil"/>
            </w:tcBorders>
            <w:shd w:val="clear" w:color="auto" w:fill="auto"/>
            <w:noWrap/>
            <w:vAlign w:val="bottom"/>
            <w:hideMark/>
          </w:tcPr>
          <w:p w14:paraId="1950AAC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40.46521</w:t>
            </w:r>
          </w:p>
        </w:tc>
        <w:tc>
          <w:tcPr>
            <w:tcW w:w="638" w:type="pct"/>
            <w:tcBorders>
              <w:top w:val="nil"/>
              <w:left w:val="nil"/>
              <w:bottom w:val="nil"/>
              <w:right w:val="nil"/>
            </w:tcBorders>
            <w:shd w:val="clear" w:color="auto" w:fill="auto"/>
            <w:noWrap/>
            <w:vAlign w:val="bottom"/>
            <w:hideMark/>
          </w:tcPr>
          <w:p w14:paraId="46B39CE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-121.4764</w:t>
            </w:r>
          </w:p>
        </w:tc>
        <w:tc>
          <w:tcPr>
            <w:tcW w:w="249" w:type="pct"/>
            <w:tcBorders>
              <w:top w:val="nil"/>
              <w:left w:val="nil"/>
              <w:bottom w:val="nil"/>
              <w:right w:val="nil"/>
            </w:tcBorders>
            <w:shd w:val="clear" w:color="auto" w:fill="auto"/>
            <w:noWrap/>
            <w:vAlign w:val="bottom"/>
            <w:hideMark/>
          </w:tcPr>
          <w:p w14:paraId="7398491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43940D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3793C3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07E81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2276</w:t>
            </w:r>
          </w:p>
        </w:tc>
      </w:tr>
      <w:tr w:rsidR="00EF27F9" w:rsidRPr="00C15736" w14:paraId="3FB3C950" w14:textId="77777777" w:rsidTr="00A424C1">
        <w:trPr>
          <w:trHeight w:val="300"/>
        </w:trPr>
        <w:tc>
          <w:tcPr>
            <w:tcW w:w="2158" w:type="pct"/>
            <w:tcBorders>
              <w:top w:val="nil"/>
              <w:left w:val="nil"/>
              <w:bottom w:val="nil"/>
              <w:right w:val="nil"/>
            </w:tcBorders>
            <w:shd w:val="clear" w:color="auto" w:fill="auto"/>
            <w:noWrap/>
            <w:vAlign w:val="center"/>
            <w:hideMark/>
          </w:tcPr>
          <w:p w14:paraId="25940A8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Helen, Emerald Lakes</w:t>
            </w:r>
          </w:p>
        </w:tc>
        <w:tc>
          <w:tcPr>
            <w:tcW w:w="638" w:type="pct"/>
            <w:tcBorders>
              <w:top w:val="nil"/>
              <w:left w:val="nil"/>
              <w:bottom w:val="nil"/>
              <w:right w:val="nil"/>
            </w:tcBorders>
            <w:shd w:val="clear" w:color="auto" w:fill="auto"/>
            <w:noWrap/>
            <w:vAlign w:val="bottom"/>
            <w:hideMark/>
          </w:tcPr>
          <w:p w14:paraId="3B649A4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40.4697275</w:t>
            </w:r>
          </w:p>
        </w:tc>
        <w:tc>
          <w:tcPr>
            <w:tcW w:w="638" w:type="pct"/>
            <w:tcBorders>
              <w:top w:val="nil"/>
              <w:left w:val="nil"/>
              <w:bottom w:val="nil"/>
              <w:right w:val="nil"/>
            </w:tcBorders>
            <w:shd w:val="clear" w:color="auto" w:fill="auto"/>
            <w:noWrap/>
            <w:vAlign w:val="bottom"/>
            <w:hideMark/>
          </w:tcPr>
          <w:p w14:paraId="1D7EBF2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-121.5139775</w:t>
            </w:r>
          </w:p>
        </w:tc>
        <w:tc>
          <w:tcPr>
            <w:tcW w:w="249" w:type="pct"/>
            <w:tcBorders>
              <w:top w:val="nil"/>
              <w:left w:val="nil"/>
              <w:bottom w:val="nil"/>
              <w:right w:val="nil"/>
            </w:tcBorders>
            <w:shd w:val="clear" w:color="auto" w:fill="auto"/>
            <w:noWrap/>
            <w:vAlign w:val="bottom"/>
            <w:hideMark/>
          </w:tcPr>
          <w:p w14:paraId="2278FC1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66BB08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C612C4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6EB65F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2491</w:t>
            </w:r>
          </w:p>
        </w:tc>
      </w:tr>
      <w:tr w:rsidR="00EF27F9" w:rsidRPr="00C15736" w14:paraId="23A6FC5F" w14:textId="77777777" w:rsidTr="00A424C1">
        <w:trPr>
          <w:trHeight w:val="300"/>
        </w:trPr>
        <w:tc>
          <w:tcPr>
            <w:tcW w:w="2158" w:type="pct"/>
            <w:tcBorders>
              <w:top w:val="nil"/>
              <w:left w:val="nil"/>
              <w:bottom w:val="nil"/>
              <w:right w:val="nil"/>
            </w:tcBorders>
            <w:shd w:val="clear" w:color="auto" w:fill="auto"/>
            <w:noWrap/>
            <w:vAlign w:val="center"/>
            <w:hideMark/>
          </w:tcPr>
          <w:p w14:paraId="6F3EE364"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Minkler</w:t>
            </w:r>
            <w:proofErr w:type="spellEnd"/>
          </w:p>
        </w:tc>
        <w:tc>
          <w:tcPr>
            <w:tcW w:w="638" w:type="pct"/>
            <w:tcBorders>
              <w:top w:val="nil"/>
              <w:left w:val="nil"/>
              <w:bottom w:val="nil"/>
              <w:right w:val="nil"/>
            </w:tcBorders>
            <w:shd w:val="clear" w:color="auto" w:fill="auto"/>
            <w:noWrap/>
            <w:vAlign w:val="center"/>
            <w:hideMark/>
          </w:tcPr>
          <w:p w14:paraId="5AA671A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36.7166</w:t>
            </w:r>
          </w:p>
        </w:tc>
        <w:tc>
          <w:tcPr>
            <w:tcW w:w="638" w:type="pct"/>
            <w:tcBorders>
              <w:top w:val="nil"/>
              <w:left w:val="nil"/>
              <w:bottom w:val="nil"/>
              <w:right w:val="nil"/>
            </w:tcBorders>
            <w:shd w:val="clear" w:color="auto" w:fill="auto"/>
            <w:noWrap/>
            <w:vAlign w:val="center"/>
            <w:hideMark/>
          </w:tcPr>
          <w:p w14:paraId="3E631D7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-119.4641</w:t>
            </w:r>
          </w:p>
        </w:tc>
        <w:tc>
          <w:tcPr>
            <w:tcW w:w="249" w:type="pct"/>
            <w:tcBorders>
              <w:top w:val="nil"/>
              <w:left w:val="nil"/>
              <w:bottom w:val="nil"/>
              <w:right w:val="nil"/>
            </w:tcBorders>
            <w:shd w:val="clear" w:color="auto" w:fill="auto"/>
            <w:noWrap/>
            <w:vAlign w:val="center"/>
            <w:hideMark/>
          </w:tcPr>
          <w:p w14:paraId="7B6E132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E0BB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97F0F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004CFD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EF27F9" w:rsidRPr="00C15736" w14:paraId="623FC1B4" w14:textId="77777777" w:rsidTr="00A424C1">
        <w:trPr>
          <w:trHeight w:val="300"/>
        </w:trPr>
        <w:tc>
          <w:tcPr>
            <w:tcW w:w="2158" w:type="pct"/>
            <w:tcBorders>
              <w:top w:val="nil"/>
              <w:left w:val="nil"/>
              <w:bottom w:val="nil"/>
              <w:right w:val="nil"/>
            </w:tcBorders>
            <w:shd w:val="clear" w:color="auto" w:fill="auto"/>
            <w:noWrap/>
            <w:vAlign w:val="center"/>
            <w:hideMark/>
          </w:tcPr>
          <w:p w14:paraId="582C8CF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4029ED3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35.4198391</w:t>
            </w:r>
          </w:p>
        </w:tc>
        <w:tc>
          <w:tcPr>
            <w:tcW w:w="638" w:type="pct"/>
            <w:tcBorders>
              <w:top w:val="nil"/>
              <w:left w:val="nil"/>
              <w:bottom w:val="nil"/>
              <w:right w:val="nil"/>
            </w:tcBorders>
            <w:shd w:val="clear" w:color="auto" w:fill="auto"/>
            <w:noWrap/>
            <w:vAlign w:val="center"/>
            <w:hideMark/>
          </w:tcPr>
          <w:p w14:paraId="237E94B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-119.0087676</w:t>
            </w:r>
          </w:p>
        </w:tc>
        <w:tc>
          <w:tcPr>
            <w:tcW w:w="249" w:type="pct"/>
            <w:tcBorders>
              <w:top w:val="nil"/>
              <w:left w:val="nil"/>
              <w:bottom w:val="nil"/>
              <w:right w:val="nil"/>
            </w:tcBorders>
            <w:shd w:val="clear" w:color="auto" w:fill="auto"/>
            <w:noWrap/>
            <w:vAlign w:val="center"/>
            <w:hideMark/>
          </w:tcPr>
          <w:p w14:paraId="4A1B6D9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9474C0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F3BDDF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6C0170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w:t>
            </w:r>
          </w:p>
        </w:tc>
      </w:tr>
      <w:tr w:rsidR="00EF27F9" w:rsidRPr="00C15736" w14:paraId="61A90B80" w14:textId="77777777" w:rsidTr="00A424C1">
        <w:trPr>
          <w:trHeight w:val="300"/>
        </w:trPr>
        <w:tc>
          <w:tcPr>
            <w:tcW w:w="2158" w:type="pct"/>
            <w:tcBorders>
              <w:top w:val="nil"/>
              <w:left w:val="nil"/>
              <w:bottom w:val="nil"/>
              <w:right w:val="nil"/>
            </w:tcBorders>
            <w:shd w:val="clear" w:color="auto" w:fill="auto"/>
            <w:noWrap/>
            <w:vAlign w:val="center"/>
            <w:hideMark/>
          </w:tcPr>
          <w:p w14:paraId="42F6FAA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w:t>
            </w:r>
          </w:p>
        </w:tc>
        <w:tc>
          <w:tcPr>
            <w:tcW w:w="638" w:type="pct"/>
            <w:tcBorders>
              <w:top w:val="nil"/>
              <w:left w:val="nil"/>
              <w:bottom w:val="nil"/>
              <w:right w:val="nil"/>
            </w:tcBorders>
            <w:shd w:val="clear" w:color="auto" w:fill="auto"/>
            <w:noWrap/>
            <w:vAlign w:val="center"/>
            <w:hideMark/>
          </w:tcPr>
          <w:p w14:paraId="17FA672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36.717103</w:t>
            </w:r>
          </w:p>
        </w:tc>
        <w:tc>
          <w:tcPr>
            <w:tcW w:w="638" w:type="pct"/>
            <w:tcBorders>
              <w:top w:val="nil"/>
              <w:left w:val="nil"/>
              <w:bottom w:val="nil"/>
              <w:right w:val="nil"/>
            </w:tcBorders>
            <w:shd w:val="clear" w:color="auto" w:fill="auto"/>
            <w:noWrap/>
            <w:vAlign w:val="center"/>
            <w:hideMark/>
          </w:tcPr>
          <w:p w14:paraId="7C5338F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-119.132257</w:t>
            </w:r>
          </w:p>
        </w:tc>
        <w:tc>
          <w:tcPr>
            <w:tcW w:w="249" w:type="pct"/>
            <w:tcBorders>
              <w:top w:val="nil"/>
              <w:left w:val="nil"/>
              <w:bottom w:val="nil"/>
              <w:right w:val="nil"/>
            </w:tcBorders>
            <w:shd w:val="clear" w:color="auto" w:fill="auto"/>
            <w:noWrap/>
            <w:vAlign w:val="center"/>
            <w:hideMark/>
          </w:tcPr>
          <w:p w14:paraId="1FBE90F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CCB1C3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706E37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E522D8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636</w:t>
            </w:r>
          </w:p>
        </w:tc>
      </w:tr>
      <w:tr w:rsidR="00EF27F9" w:rsidRPr="00C15736" w14:paraId="6FD3969D" w14:textId="77777777" w:rsidTr="00A424C1">
        <w:trPr>
          <w:trHeight w:val="300"/>
        </w:trPr>
        <w:tc>
          <w:tcPr>
            <w:tcW w:w="2158" w:type="pct"/>
            <w:tcBorders>
              <w:top w:val="nil"/>
              <w:left w:val="nil"/>
              <w:bottom w:val="nil"/>
              <w:right w:val="nil"/>
            </w:tcBorders>
            <w:shd w:val="clear" w:color="auto" w:fill="auto"/>
            <w:noWrap/>
            <w:vAlign w:val="center"/>
            <w:hideMark/>
          </w:tcPr>
          <w:p w14:paraId="2D2B12BB"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p>
        </w:tc>
        <w:tc>
          <w:tcPr>
            <w:tcW w:w="638" w:type="pct"/>
            <w:tcBorders>
              <w:top w:val="nil"/>
              <w:left w:val="nil"/>
              <w:bottom w:val="nil"/>
              <w:right w:val="nil"/>
            </w:tcBorders>
            <w:shd w:val="clear" w:color="auto" w:fill="auto"/>
            <w:noWrap/>
            <w:vAlign w:val="center"/>
            <w:hideMark/>
          </w:tcPr>
          <w:p w14:paraId="687A529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35.600131</w:t>
            </w:r>
          </w:p>
        </w:tc>
        <w:tc>
          <w:tcPr>
            <w:tcW w:w="638" w:type="pct"/>
            <w:tcBorders>
              <w:top w:val="nil"/>
              <w:left w:val="nil"/>
              <w:bottom w:val="nil"/>
              <w:right w:val="nil"/>
            </w:tcBorders>
            <w:shd w:val="clear" w:color="auto" w:fill="auto"/>
            <w:noWrap/>
            <w:vAlign w:val="center"/>
            <w:hideMark/>
          </w:tcPr>
          <w:p w14:paraId="37C06A9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-118.496674</w:t>
            </w:r>
          </w:p>
        </w:tc>
        <w:tc>
          <w:tcPr>
            <w:tcW w:w="249" w:type="pct"/>
            <w:tcBorders>
              <w:top w:val="nil"/>
              <w:left w:val="nil"/>
              <w:bottom w:val="nil"/>
              <w:right w:val="nil"/>
            </w:tcBorders>
            <w:shd w:val="clear" w:color="auto" w:fill="auto"/>
            <w:noWrap/>
            <w:vAlign w:val="center"/>
            <w:hideMark/>
          </w:tcPr>
          <w:p w14:paraId="6BC4F71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E492DC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86F5E6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385672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721</w:t>
            </w:r>
          </w:p>
        </w:tc>
      </w:tr>
      <w:tr w:rsidR="00EF27F9" w:rsidRPr="00C15736" w14:paraId="260554B7" w14:textId="77777777" w:rsidTr="00A424C1">
        <w:trPr>
          <w:trHeight w:val="300"/>
        </w:trPr>
        <w:tc>
          <w:tcPr>
            <w:tcW w:w="2158" w:type="pct"/>
            <w:tcBorders>
              <w:top w:val="nil"/>
              <w:left w:val="nil"/>
              <w:bottom w:val="nil"/>
              <w:right w:val="nil"/>
            </w:tcBorders>
            <w:shd w:val="clear" w:color="auto" w:fill="auto"/>
            <w:noWrap/>
            <w:vAlign w:val="center"/>
            <w:hideMark/>
          </w:tcPr>
          <w:p w14:paraId="2345F58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DE8221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35.5305856</w:t>
            </w:r>
          </w:p>
        </w:tc>
        <w:tc>
          <w:tcPr>
            <w:tcW w:w="638" w:type="pct"/>
            <w:tcBorders>
              <w:top w:val="nil"/>
              <w:left w:val="nil"/>
              <w:bottom w:val="nil"/>
              <w:right w:val="nil"/>
            </w:tcBorders>
            <w:shd w:val="clear" w:color="auto" w:fill="auto"/>
            <w:noWrap/>
            <w:vAlign w:val="center"/>
            <w:hideMark/>
          </w:tcPr>
          <w:p w14:paraId="5D6FB59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-118.6221592</w:t>
            </w:r>
          </w:p>
        </w:tc>
        <w:tc>
          <w:tcPr>
            <w:tcW w:w="249" w:type="pct"/>
            <w:tcBorders>
              <w:top w:val="nil"/>
              <w:left w:val="nil"/>
              <w:bottom w:val="nil"/>
              <w:right w:val="nil"/>
            </w:tcBorders>
            <w:shd w:val="clear" w:color="auto" w:fill="auto"/>
            <w:noWrap/>
            <w:vAlign w:val="center"/>
            <w:hideMark/>
          </w:tcPr>
          <w:p w14:paraId="21969D1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A15C53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3B8F7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7FCBDA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787</w:t>
            </w:r>
          </w:p>
        </w:tc>
      </w:tr>
      <w:tr w:rsidR="00EF27F9" w:rsidRPr="00C15736" w14:paraId="528BAB2C" w14:textId="77777777" w:rsidTr="00A424C1">
        <w:trPr>
          <w:trHeight w:val="300"/>
        </w:trPr>
        <w:tc>
          <w:tcPr>
            <w:tcW w:w="2158" w:type="pct"/>
            <w:tcBorders>
              <w:top w:val="nil"/>
              <w:left w:val="nil"/>
              <w:bottom w:val="nil"/>
              <w:right w:val="nil"/>
            </w:tcBorders>
            <w:shd w:val="clear" w:color="auto" w:fill="auto"/>
            <w:noWrap/>
            <w:vAlign w:val="center"/>
            <w:hideMark/>
          </w:tcPr>
          <w:p w14:paraId="358FB32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South</w:t>
            </w:r>
          </w:p>
        </w:tc>
        <w:tc>
          <w:tcPr>
            <w:tcW w:w="638" w:type="pct"/>
            <w:tcBorders>
              <w:top w:val="nil"/>
              <w:left w:val="nil"/>
              <w:bottom w:val="nil"/>
              <w:right w:val="nil"/>
            </w:tcBorders>
            <w:shd w:val="clear" w:color="auto" w:fill="auto"/>
            <w:noWrap/>
            <w:vAlign w:val="center"/>
            <w:hideMark/>
          </w:tcPr>
          <w:p w14:paraId="64D9456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35.666083</w:t>
            </w:r>
          </w:p>
        </w:tc>
        <w:tc>
          <w:tcPr>
            <w:tcW w:w="638" w:type="pct"/>
            <w:tcBorders>
              <w:top w:val="nil"/>
              <w:left w:val="nil"/>
              <w:bottom w:val="nil"/>
              <w:right w:val="nil"/>
            </w:tcBorders>
            <w:shd w:val="clear" w:color="auto" w:fill="auto"/>
            <w:noWrap/>
            <w:vAlign w:val="center"/>
            <w:hideMark/>
          </w:tcPr>
          <w:p w14:paraId="7E49210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-118.28948</w:t>
            </w:r>
          </w:p>
        </w:tc>
        <w:tc>
          <w:tcPr>
            <w:tcW w:w="249" w:type="pct"/>
            <w:tcBorders>
              <w:top w:val="nil"/>
              <w:left w:val="nil"/>
              <w:bottom w:val="nil"/>
              <w:right w:val="nil"/>
            </w:tcBorders>
            <w:shd w:val="clear" w:color="auto" w:fill="auto"/>
            <w:noWrap/>
            <w:vAlign w:val="center"/>
            <w:hideMark/>
          </w:tcPr>
          <w:p w14:paraId="5685708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83B84B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5E98B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E14E46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809</w:t>
            </w:r>
          </w:p>
        </w:tc>
      </w:tr>
      <w:tr w:rsidR="00EF27F9" w:rsidRPr="00C15736" w14:paraId="21760006" w14:textId="77777777" w:rsidTr="00A424C1">
        <w:trPr>
          <w:trHeight w:val="300"/>
        </w:trPr>
        <w:tc>
          <w:tcPr>
            <w:tcW w:w="2158" w:type="pct"/>
            <w:tcBorders>
              <w:top w:val="nil"/>
              <w:left w:val="nil"/>
              <w:bottom w:val="nil"/>
              <w:right w:val="nil"/>
            </w:tcBorders>
            <w:shd w:val="clear" w:color="auto" w:fill="auto"/>
            <w:noWrap/>
            <w:vAlign w:val="center"/>
            <w:hideMark/>
          </w:tcPr>
          <w:p w14:paraId="533289B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w:t>
            </w:r>
          </w:p>
        </w:tc>
        <w:tc>
          <w:tcPr>
            <w:tcW w:w="638" w:type="pct"/>
            <w:tcBorders>
              <w:top w:val="nil"/>
              <w:left w:val="nil"/>
              <w:bottom w:val="nil"/>
              <w:right w:val="nil"/>
            </w:tcBorders>
            <w:shd w:val="clear" w:color="auto" w:fill="auto"/>
            <w:noWrap/>
            <w:vAlign w:val="center"/>
            <w:hideMark/>
          </w:tcPr>
          <w:p w14:paraId="54D9AC9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35.685739</w:t>
            </w:r>
          </w:p>
        </w:tc>
        <w:tc>
          <w:tcPr>
            <w:tcW w:w="638" w:type="pct"/>
            <w:tcBorders>
              <w:top w:val="nil"/>
              <w:left w:val="nil"/>
              <w:bottom w:val="nil"/>
              <w:right w:val="nil"/>
            </w:tcBorders>
            <w:shd w:val="clear" w:color="auto" w:fill="auto"/>
            <w:noWrap/>
            <w:vAlign w:val="center"/>
            <w:hideMark/>
          </w:tcPr>
          <w:p w14:paraId="3DBFBDE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-118.21827</w:t>
            </w:r>
          </w:p>
        </w:tc>
        <w:tc>
          <w:tcPr>
            <w:tcW w:w="249" w:type="pct"/>
            <w:tcBorders>
              <w:top w:val="nil"/>
              <w:left w:val="nil"/>
              <w:bottom w:val="nil"/>
              <w:right w:val="nil"/>
            </w:tcBorders>
            <w:shd w:val="clear" w:color="auto" w:fill="auto"/>
            <w:noWrap/>
            <w:vAlign w:val="center"/>
            <w:hideMark/>
          </w:tcPr>
          <w:p w14:paraId="7FE6247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B1183E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9FE283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65A4E2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865</w:t>
            </w:r>
          </w:p>
        </w:tc>
      </w:tr>
      <w:tr w:rsidR="00EF27F9" w:rsidRPr="00C15736" w14:paraId="3F3BB47F" w14:textId="77777777" w:rsidTr="00A424C1">
        <w:trPr>
          <w:trHeight w:val="300"/>
        </w:trPr>
        <w:tc>
          <w:tcPr>
            <w:tcW w:w="2158" w:type="pct"/>
            <w:tcBorders>
              <w:top w:val="nil"/>
              <w:left w:val="nil"/>
              <w:bottom w:val="nil"/>
              <w:right w:val="nil"/>
            </w:tcBorders>
            <w:shd w:val="clear" w:color="auto" w:fill="auto"/>
            <w:noWrap/>
            <w:vAlign w:val="center"/>
            <w:hideMark/>
          </w:tcPr>
          <w:p w14:paraId="46EB9A5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Fay Creek North</w:t>
            </w:r>
          </w:p>
        </w:tc>
        <w:tc>
          <w:tcPr>
            <w:tcW w:w="638" w:type="pct"/>
            <w:tcBorders>
              <w:top w:val="nil"/>
              <w:left w:val="nil"/>
              <w:bottom w:val="nil"/>
              <w:right w:val="nil"/>
            </w:tcBorders>
            <w:shd w:val="clear" w:color="auto" w:fill="auto"/>
            <w:noWrap/>
            <w:vAlign w:val="center"/>
            <w:hideMark/>
          </w:tcPr>
          <w:p w14:paraId="578C728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35.7412</w:t>
            </w:r>
          </w:p>
        </w:tc>
        <w:tc>
          <w:tcPr>
            <w:tcW w:w="638" w:type="pct"/>
            <w:tcBorders>
              <w:top w:val="nil"/>
              <w:left w:val="nil"/>
              <w:bottom w:val="nil"/>
              <w:right w:val="nil"/>
            </w:tcBorders>
            <w:shd w:val="clear" w:color="auto" w:fill="auto"/>
            <w:noWrap/>
            <w:vAlign w:val="center"/>
            <w:hideMark/>
          </w:tcPr>
          <w:p w14:paraId="4212F2C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w:t>
            </w:r>
          </w:p>
        </w:tc>
        <w:tc>
          <w:tcPr>
            <w:tcW w:w="249" w:type="pct"/>
            <w:tcBorders>
              <w:top w:val="nil"/>
              <w:left w:val="nil"/>
              <w:bottom w:val="nil"/>
              <w:right w:val="nil"/>
            </w:tcBorders>
            <w:shd w:val="clear" w:color="auto" w:fill="auto"/>
            <w:noWrap/>
            <w:vAlign w:val="center"/>
            <w:hideMark/>
          </w:tcPr>
          <w:p w14:paraId="6BF94DB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626EB2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18EFB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B04B0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1261</w:t>
            </w:r>
          </w:p>
        </w:tc>
      </w:tr>
      <w:tr w:rsidR="00EF27F9" w:rsidRPr="00C15736" w14:paraId="045ABBD2" w14:textId="77777777" w:rsidTr="00A424C1">
        <w:trPr>
          <w:trHeight w:val="300"/>
        </w:trPr>
        <w:tc>
          <w:tcPr>
            <w:tcW w:w="2158" w:type="pct"/>
            <w:tcBorders>
              <w:top w:val="nil"/>
              <w:left w:val="nil"/>
              <w:bottom w:val="nil"/>
              <w:right w:val="nil"/>
            </w:tcBorders>
            <w:shd w:val="clear" w:color="auto" w:fill="auto"/>
            <w:noWrap/>
            <w:vAlign w:val="center"/>
            <w:hideMark/>
          </w:tcPr>
          <w:p w14:paraId="70883B4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06</w:t>
            </w:r>
          </w:p>
        </w:tc>
        <w:tc>
          <w:tcPr>
            <w:tcW w:w="638" w:type="pct"/>
            <w:tcBorders>
              <w:top w:val="nil"/>
              <w:left w:val="nil"/>
              <w:bottom w:val="nil"/>
              <w:right w:val="nil"/>
            </w:tcBorders>
            <w:shd w:val="clear" w:color="auto" w:fill="auto"/>
            <w:noWrap/>
            <w:vAlign w:val="center"/>
            <w:hideMark/>
          </w:tcPr>
          <w:p w14:paraId="35564BF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35.6692</w:t>
            </w:r>
          </w:p>
        </w:tc>
        <w:tc>
          <w:tcPr>
            <w:tcW w:w="638" w:type="pct"/>
            <w:tcBorders>
              <w:top w:val="nil"/>
              <w:left w:val="nil"/>
              <w:bottom w:val="nil"/>
              <w:right w:val="nil"/>
            </w:tcBorders>
            <w:shd w:val="clear" w:color="auto" w:fill="auto"/>
            <w:noWrap/>
            <w:vAlign w:val="center"/>
            <w:hideMark/>
          </w:tcPr>
          <w:p w14:paraId="4AADE9D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-118.0371</w:t>
            </w:r>
          </w:p>
        </w:tc>
        <w:tc>
          <w:tcPr>
            <w:tcW w:w="249" w:type="pct"/>
            <w:tcBorders>
              <w:top w:val="nil"/>
              <w:left w:val="nil"/>
              <w:bottom w:val="nil"/>
              <w:right w:val="nil"/>
            </w:tcBorders>
            <w:shd w:val="clear" w:color="auto" w:fill="auto"/>
            <w:noWrap/>
            <w:vAlign w:val="center"/>
            <w:hideMark/>
          </w:tcPr>
          <w:p w14:paraId="0CF1FC5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A6B21E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B01460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AE87EF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1416</w:t>
            </w:r>
          </w:p>
        </w:tc>
      </w:tr>
      <w:tr w:rsidR="00EF27F9" w:rsidRPr="00C15736" w14:paraId="35AE3DEE" w14:textId="77777777" w:rsidTr="00A424C1">
        <w:trPr>
          <w:trHeight w:val="300"/>
        </w:trPr>
        <w:tc>
          <w:tcPr>
            <w:tcW w:w="2158" w:type="pct"/>
            <w:tcBorders>
              <w:top w:val="nil"/>
              <w:left w:val="nil"/>
              <w:bottom w:val="nil"/>
              <w:right w:val="nil"/>
            </w:tcBorders>
            <w:shd w:val="clear" w:color="auto" w:fill="auto"/>
            <w:noWrap/>
            <w:vAlign w:val="center"/>
            <w:hideMark/>
          </w:tcPr>
          <w:p w14:paraId="27E419B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05</w:t>
            </w:r>
          </w:p>
        </w:tc>
        <w:tc>
          <w:tcPr>
            <w:tcW w:w="638" w:type="pct"/>
            <w:tcBorders>
              <w:top w:val="nil"/>
              <w:left w:val="nil"/>
              <w:bottom w:val="nil"/>
              <w:right w:val="nil"/>
            </w:tcBorders>
            <w:shd w:val="clear" w:color="auto" w:fill="auto"/>
            <w:noWrap/>
            <w:vAlign w:val="center"/>
            <w:hideMark/>
          </w:tcPr>
          <w:p w14:paraId="74BB64A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35.6877503</w:t>
            </w:r>
          </w:p>
        </w:tc>
        <w:tc>
          <w:tcPr>
            <w:tcW w:w="638" w:type="pct"/>
            <w:tcBorders>
              <w:top w:val="nil"/>
              <w:left w:val="nil"/>
              <w:bottom w:val="nil"/>
              <w:right w:val="nil"/>
            </w:tcBorders>
            <w:shd w:val="clear" w:color="auto" w:fill="auto"/>
            <w:noWrap/>
            <w:vAlign w:val="center"/>
            <w:hideMark/>
          </w:tcPr>
          <w:p w14:paraId="54127A4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-118.0493023</w:t>
            </w:r>
          </w:p>
        </w:tc>
        <w:tc>
          <w:tcPr>
            <w:tcW w:w="249" w:type="pct"/>
            <w:tcBorders>
              <w:top w:val="nil"/>
              <w:left w:val="nil"/>
              <w:bottom w:val="nil"/>
              <w:right w:val="nil"/>
            </w:tcBorders>
            <w:shd w:val="clear" w:color="auto" w:fill="auto"/>
            <w:noWrap/>
            <w:vAlign w:val="center"/>
            <w:hideMark/>
          </w:tcPr>
          <w:p w14:paraId="63EA7EA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60A1D6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176DA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D6B36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EF27F9" w:rsidRPr="00C15736" w14:paraId="7ECA5EEB" w14:textId="77777777" w:rsidTr="00A424C1">
        <w:trPr>
          <w:trHeight w:val="300"/>
        </w:trPr>
        <w:tc>
          <w:tcPr>
            <w:tcW w:w="2158" w:type="pct"/>
            <w:tcBorders>
              <w:top w:val="nil"/>
              <w:left w:val="nil"/>
              <w:bottom w:val="nil"/>
              <w:right w:val="nil"/>
            </w:tcBorders>
            <w:shd w:val="clear" w:color="auto" w:fill="auto"/>
            <w:noWrap/>
            <w:vAlign w:val="center"/>
            <w:hideMark/>
          </w:tcPr>
          <w:p w14:paraId="788AAB6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07, Freeman</w:t>
            </w:r>
            <w:r>
              <w:rPr>
                <w:rFonts w:ascii="Times New Roman" w:eastAsia="Times New Roman" w:hAnsi="Times New Roman"/>
                <w:color w:val="000000"/>
                <w:sz w:val="20"/>
                <w:szCs w:val="20"/>
                <w:lang w:val="en-GB"/>
              </w:rPr>
              <w:t xml:space="preserve"> </w:t>
            </w:r>
            <w:r w:rsidRPr="00C15736">
              <w:rPr>
                <w:rFonts w:ascii="Times New Roman" w:eastAsia="Times New Roman" w:hAnsi="Times New Roman"/>
                <w:color w:val="000000"/>
                <w:sz w:val="20"/>
                <w:szCs w:val="20"/>
                <w:lang w:val="en-GB"/>
              </w:rPr>
              <w:t>Canyon</w:t>
            </w:r>
          </w:p>
        </w:tc>
        <w:tc>
          <w:tcPr>
            <w:tcW w:w="638" w:type="pct"/>
            <w:tcBorders>
              <w:top w:val="nil"/>
              <w:left w:val="nil"/>
              <w:bottom w:val="nil"/>
              <w:right w:val="nil"/>
            </w:tcBorders>
            <w:shd w:val="clear" w:color="auto" w:fill="auto"/>
            <w:noWrap/>
            <w:vAlign w:val="center"/>
            <w:hideMark/>
          </w:tcPr>
          <w:p w14:paraId="7ADF57E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35.6501</w:t>
            </w:r>
          </w:p>
        </w:tc>
        <w:tc>
          <w:tcPr>
            <w:tcW w:w="638" w:type="pct"/>
            <w:tcBorders>
              <w:top w:val="nil"/>
              <w:left w:val="nil"/>
              <w:bottom w:val="nil"/>
              <w:right w:val="nil"/>
            </w:tcBorders>
            <w:shd w:val="clear" w:color="auto" w:fill="auto"/>
            <w:noWrap/>
            <w:vAlign w:val="center"/>
            <w:hideMark/>
          </w:tcPr>
          <w:p w14:paraId="653B202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-118.0109</w:t>
            </w:r>
          </w:p>
        </w:tc>
        <w:tc>
          <w:tcPr>
            <w:tcW w:w="249" w:type="pct"/>
            <w:tcBorders>
              <w:top w:val="nil"/>
              <w:left w:val="nil"/>
              <w:bottom w:val="nil"/>
              <w:right w:val="nil"/>
            </w:tcBorders>
            <w:shd w:val="clear" w:color="auto" w:fill="auto"/>
            <w:noWrap/>
            <w:vAlign w:val="center"/>
            <w:hideMark/>
          </w:tcPr>
          <w:p w14:paraId="284CD0F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5FA071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03EF22B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813E87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1481</w:t>
            </w:r>
          </w:p>
        </w:tc>
      </w:tr>
      <w:tr w:rsidR="00EF27F9" w:rsidRPr="00C15736" w14:paraId="1108CABE" w14:textId="77777777" w:rsidTr="00A424C1">
        <w:trPr>
          <w:trHeight w:val="300"/>
        </w:trPr>
        <w:tc>
          <w:tcPr>
            <w:tcW w:w="2158" w:type="pct"/>
            <w:tcBorders>
              <w:top w:val="nil"/>
              <w:left w:val="nil"/>
              <w:bottom w:val="nil"/>
              <w:right w:val="nil"/>
            </w:tcBorders>
            <w:shd w:val="clear" w:color="auto" w:fill="auto"/>
            <w:noWrap/>
            <w:vAlign w:val="center"/>
            <w:hideMark/>
          </w:tcPr>
          <w:p w14:paraId="34A84BF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3777207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36.7938</w:t>
            </w:r>
          </w:p>
        </w:tc>
        <w:tc>
          <w:tcPr>
            <w:tcW w:w="638" w:type="pct"/>
            <w:tcBorders>
              <w:top w:val="nil"/>
              <w:left w:val="nil"/>
              <w:bottom w:val="nil"/>
              <w:right w:val="nil"/>
            </w:tcBorders>
            <w:shd w:val="clear" w:color="auto" w:fill="auto"/>
            <w:noWrap/>
            <w:vAlign w:val="center"/>
            <w:hideMark/>
          </w:tcPr>
          <w:p w14:paraId="702557F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-118.581</w:t>
            </w:r>
          </w:p>
        </w:tc>
        <w:tc>
          <w:tcPr>
            <w:tcW w:w="249" w:type="pct"/>
            <w:tcBorders>
              <w:top w:val="nil"/>
              <w:left w:val="nil"/>
              <w:bottom w:val="nil"/>
              <w:right w:val="nil"/>
            </w:tcBorders>
            <w:shd w:val="clear" w:color="auto" w:fill="auto"/>
            <w:noWrap/>
            <w:vAlign w:val="center"/>
            <w:hideMark/>
          </w:tcPr>
          <w:p w14:paraId="63AD47D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9A9251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FFFEF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FE4A13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1529</w:t>
            </w:r>
          </w:p>
        </w:tc>
      </w:tr>
      <w:tr w:rsidR="00EF27F9" w:rsidRPr="00C15736" w14:paraId="3AF397C0" w14:textId="77777777" w:rsidTr="00A424C1">
        <w:trPr>
          <w:trHeight w:val="300"/>
        </w:trPr>
        <w:tc>
          <w:tcPr>
            <w:tcW w:w="2158" w:type="pct"/>
            <w:tcBorders>
              <w:top w:val="nil"/>
              <w:left w:val="nil"/>
              <w:bottom w:val="nil"/>
              <w:right w:val="nil"/>
            </w:tcBorders>
            <w:shd w:val="clear" w:color="auto" w:fill="auto"/>
            <w:noWrap/>
            <w:vAlign w:val="center"/>
            <w:hideMark/>
          </w:tcPr>
          <w:p w14:paraId="19568AC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2815DCA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36.787727</w:t>
            </w:r>
          </w:p>
        </w:tc>
        <w:tc>
          <w:tcPr>
            <w:tcW w:w="638" w:type="pct"/>
            <w:tcBorders>
              <w:top w:val="nil"/>
              <w:left w:val="nil"/>
              <w:bottom w:val="nil"/>
              <w:right w:val="nil"/>
            </w:tcBorders>
            <w:shd w:val="clear" w:color="auto" w:fill="auto"/>
            <w:noWrap/>
            <w:vAlign w:val="center"/>
            <w:hideMark/>
          </w:tcPr>
          <w:p w14:paraId="69BE40D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-118.913013</w:t>
            </w:r>
          </w:p>
        </w:tc>
        <w:tc>
          <w:tcPr>
            <w:tcW w:w="249" w:type="pct"/>
            <w:tcBorders>
              <w:top w:val="nil"/>
              <w:left w:val="nil"/>
              <w:bottom w:val="nil"/>
              <w:right w:val="nil"/>
            </w:tcBorders>
            <w:shd w:val="clear" w:color="auto" w:fill="auto"/>
            <w:noWrap/>
            <w:vAlign w:val="center"/>
            <w:hideMark/>
          </w:tcPr>
          <w:p w14:paraId="42CA59F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7EA14B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A2AD02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7816B0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1592</w:t>
            </w:r>
          </w:p>
        </w:tc>
      </w:tr>
      <w:tr w:rsidR="00EF27F9" w:rsidRPr="00C15736" w14:paraId="54B81D65" w14:textId="77777777" w:rsidTr="00A424C1">
        <w:trPr>
          <w:trHeight w:val="300"/>
        </w:trPr>
        <w:tc>
          <w:tcPr>
            <w:tcW w:w="2158" w:type="pct"/>
            <w:tcBorders>
              <w:top w:val="nil"/>
              <w:left w:val="nil"/>
              <w:bottom w:val="nil"/>
              <w:right w:val="nil"/>
            </w:tcBorders>
            <w:shd w:val="clear" w:color="auto" w:fill="auto"/>
            <w:noWrap/>
            <w:vAlign w:val="center"/>
            <w:hideMark/>
          </w:tcPr>
          <w:p w14:paraId="2E11812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7095B92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36.5051</w:t>
            </w:r>
          </w:p>
        </w:tc>
        <w:tc>
          <w:tcPr>
            <w:tcW w:w="638" w:type="pct"/>
            <w:tcBorders>
              <w:top w:val="nil"/>
              <w:left w:val="nil"/>
              <w:bottom w:val="nil"/>
              <w:right w:val="nil"/>
            </w:tcBorders>
            <w:shd w:val="clear" w:color="auto" w:fill="auto"/>
            <w:noWrap/>
            <w:vAlign w:val="center"/>
            <w:hideMark/>
          </w:tcPr>
          <w:p w14:paraId="3AECAED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-118.10244</w:t>
            </w:r>
          </w:p>
        </w:tc>
        <w:tc>
          <w:tcPr>
            <w:tcW w:w="249" w:type="pct"/>
            <w:tcBorders>
              <w:top w:val="nil"/>
              <w:left w:val="nil"/>
              <w:bottom w:val="nil"/>
              <w:right w:val="nil"/>
            </w:tcBorders>
            <w:shd w:val="clear" w:color="auto" w:fill="auto"/>
            <w:noWrap/>
            <w:vAlign w:val="center"/>
            <w:hideMark/>
          </w:tcPr>
          <w:p w14:paraId="24FB2A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2990D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4A0C07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040EC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1699</w:t>
            </w:r>
          </w:p>
        </w:tc>
      </w:tr>
      <w:tr w:rsidR="00EF27F9" w:rsidRPr="00C15736" w14:paraId="4737E190" w14:textId="77777777" w:rsidTr="00A424C1">
        <w:trPr>
          <w:trHeight w:val="300"/>
        </w:trPr>
        <w:tc>
          <w:tcPr>
            <w:tcW w:w="2158" w:type="pct"/>
            <w:tcBorders>
              <w:top w:val="nil"/>
              <w:left w:val="nil"/>
              <w:bottom w:val="nil"/>
              <w:right w:val="nil"/>
            </w:tcBorders>
            <w:shd w:val="clear" w:color="auto" w:fill="auto"/>
            <w:noWrap/>
            <w:vAlign w:val="center"/>
            <w:hideMark/>
          </w:tcPr>
          <w:p w14:paraId="364C868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30D0E26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35.96474</w:t>
            </w:r>
          </w:p>
        </w:tc>
        <w:tc>
          <w:tcPr>
            <w:tcW w:w="638" w:type="pct"/>
            <w:tcBorders>
              <w:top w:val="nil"/>
              <w:left w:val="nil"/>
              <w:bottom w:val="nil"/>
              <w:right w:val="nil"/>
            </w:tcBorders>
            <w:shd w:val="clear" w:color="auto" w:fill="auto"/>
            <w:noWrap/>
            <w:vAlign w:val="center"/>
            <w:hideMark/>
          </w:tcPr>
          <w:p w14:paraId="588A2D3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-118.22947</w:t>
            </w:r>
          </w:p>
        </w:tc>
        <w:tc>
          <w:tcPr>
            <w:tcW w:w="249" w:type="pct"/>
            <w:tcBorders>
              <w:top w:val="nil"/>
              <w:left w:val="nil"/>
              <w:bottom w:val="nil"/>
              <w:right w:val="nil"/>
            </w:tcBorders>
            <w:shd w:val="clear" w:color="auto" w:fill="auto"/>
            <w:noWrap/>
            <w:vAlign w:val="center"/>
            <w:hideMark/>
          </w:tcPr>
          <w:p w14:paraId="47F629E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B1FA8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BE4D9B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580548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1860</w:t>
            </w:r>
          </w:p>
        </w:tc>
      </w:tr>
      <w:tr w:rsidR="00EF27F9" w:rsidRPr="00C15736" w14:paraId="75915273" w14:textId="77777777" w:rsidTr="00A424C1">
        <w:trPr>
          <w:trHeight w:val="300"/>
        </w:trPr>
        <w:tc>
          <w:tcPr>
            <w:tcW w:w="2158" w:type="pct"/>
            <w:tcBorders>
              <w:top w:val="nil"/>
              <w:left w:val="nil"/>
              <w:bottom w:val="nil"/>
              <w:right w:val="nil"/>
            </w:tcBorders>
            <w:shd w:val="clear" w:color="auto" w:fill="auto"/>
            <w:noWrap/>
            <w:vAlign w:val="center"/>
            <w:hideMark/>
          </w:tcPr>
          <w:p w14:paraId="45D52A54"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Kiavah</w:t>
            </w:r>
            <w:proofErr w:type="spellEnd"/>
            <w:r w:rsidRPr="00C15736">
              <w:rPr>
                <w:rFonts w:ascii="Times New Roman" w:eastAsia="Times New Roman" w:hAnsi="Times New Roman"/>
                <w:color w:val="000000"/>
                <w:sz w:val="20"/>
                <w:szCs w:val="20"/>
                <w:lang w:val="en-GB"/>
              </w:rPr>
              <w:t xml:space="preserve"> Mountain, </w:t>
            </w:r>
            <w:proofErr w:type="spellStart"/>
            <w:r w:rsidRPr="00C15736">
              <w:rPr>
                <w:rFonts w:ascii="Times New Roman" w:eastAsia="Times New Roman" w:hAnsi="Times New Roman"/>
                <w:color w:val="000000"/>
                <w:sz w:val="20"/>
                <w:szCs w:val="20"/>
                <w:lang w:val="en-GB"/>
              </w:rPr>
              <w:t>Scodie</w:t>
            </w:r>
            <w:proofErr w:type="spellEnd"/>
            <w:r w:rsidRPr="00C15736">
              <w:rPr>
                <w:rFonts w:ascii="Times New Roman" w:eastAsia="Times New Roman" w:hAnsi="Times New Roman"/>
                <w:color w:val="000000"/>
                <w:sz w:val="20"/>
                <w:szCs w:val="20"/>
                <w:lang w:val="en-GB"/>
              </w:rPr>
              <w:t xml:space="preserve"> Mountains</w:t>
            </w:r>
          </w:p>
        </w:tc>
        <w:tc>
          <w:tcPr>
            <w:tcW w:w="638" w:type="pct"/>
            <w:tcBorders>
              <w:top w:val="nil"/>
              <w:left w:val="nil"/>
              <w:bottom w:val="nil"/>
              <w:right w:val="nil"/>
            </w:tcBorders>
            <w:shd w:val="clear" w:color="auto" w:fill="auto"/>
            <w:noWrap/>
            <w:vAlign w:val="center"/>
            <w:hideMark/>
          </w:tcPr>
          <w:p w14:paraId="1DC5AA4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35.682227</w:t>
            </w:r>
          </w:p>
        </w:tc>
        <w:tc>
          <w:tcPr>
            <w:tcW w:w="638" w:type="pct"/>
            <w:tcBorders>
              <w:top w:val="nil"/>
              <w:left w:val="nil"/>
              <w:bottom w:val="nil"/>
              <w:right w:val="nil"/>
            </w:tcBorders>
            <w:shd w:val="clear" w:color="auto" w:fill="auto"/>
            <w:noWrap/>
            <w:vAlign w:val="center"/>
            <w:hideMark/>
          </w:tcPr>
          <w:p w14:paraId="4321ACB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-118.085094</w:t>
            </w:r>
          </w:p>
        </w:tc>
        <w:tc>
          <w:tcPr>
            <w:tcW w:w="249" w:type="pct"/>
            <w:tcBorders>
              <w:top w:val="nil"/>
              <w:left w:val="nil"/>
              <w:bottom w:val="nil"/>
              <w:right w:val="nil"/>
            </w:tcBorders>
            <w:shd w:val="clear" w:color="auto" w:fill="auto"/>
            <w:noWrap/>
            <w:vAlign w:val="center"/>
            <w:hideMark/>
          </w:tcPr>
          <w:p w14:paraId="7DEB192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F2FF97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E82AC2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612AD5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1959</w:t>
            </w:r>
          </w:p>
        </w:tc>
      </w:tr>
      <w:tr w:rsidR="00EF27F9" w:rsidRPr="00C15736" w14:paraId="55308F5F" w14:textId="77777777" w:rsidTr="00A424C1">
        <w:trPr>
          <w:trHeight w:val="300"/>
        </w:trPr>
        <w:tc>
          <w:tcPr>
            <w:tcW w:w="2158" w:type="pct"/>
            <w:tcBorders>
              <w:top w:val="nil"/>
              <w:left w:val="nil"/>
              <w:bottom w:val="nil"/>
              <w:right w:val="nil"/>
            </w:tcBorders>
            <w:shd w:val="clear" w:color="auto" w:fill="auto"/>
            <w:noWrap/>
            <w:vAlign w:val="center"/>
            <w:hideMark/>
          </w:tcPr>
          <w:p w14:paraId="6314F02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Jordan Hot Springs</w:t>
            </w:r>
          </w:p>
        </w:tc>
        <w:tc>
          <w:tcPr>
            <w:tcW w:w="638" w:type="pct"/>
            <w:tcBorders>
              <w:top w:val="nil"/>
              <w:left w:val="nil"/>
              <w:bottom w:val="nil"/>
              <w:right w:val="nil"/>
            </w:tcBorders>
            <w:shd w:val="clear" w:color="auto" w:fill="auto"/>
            <w:noWrap/>
            <w:vAlign w:val="center"/>
            <w:hideMark/>
          </w:tcPr>
          <w:p w14:paraId="354EC57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36.229654</w:t>
            </w:r>
          </w:p>
        </w:tc>
        <w:tc>
          <w:tcPr>
            <w:tcW w:w="638" w:type="pct"/>
            <w:tcBorders>
              <w:top w:val="nil"/>
              <w:left w:val="nil"/>
              <w:bottom w:val="nil"/>
              <w:right w:val="nil"/>
            </w:tcBorders>
            <w:shd w:val="clear" w:color="auto" w:fill="auto"/>
            <w:noWrap/>
            <w:vAlign w:val="center"/>
            <w:hideMark/>
          </w:tcPr>
          <w:p w14:paraId="29FB2FC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-118.30169</w:t>
            </w:r>
          </w:p>
        </w:tc>
        <w:tc>
          <w:tcPr>
            <w:tcW w:w="249" w:type="pct"/>
            <w:tcBorders>
              <w:top w:val="nil"/>
              <w:left w:val="nil"/>
              <w:bottom w:val="nil"/>
              <w:right w:val="nil"/>
            </w:tcBorders>
            <w:shd w:val="clear" w:color="auto" w:fill="auto"/>
            <w:noWrap/>
            <w:vAlign w:val="center"/>
            <w:hideMark/>
          </w:tcPr>
          <w:p w14:paraId="2464468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F15D3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792C49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48D20D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1984</w:t>
            </w:r>
          </w:p>
        </w:tc>
      </w:tr>
      <w:tr w:rsidR="00EF27F9" w:rsidRPr="00C15736" w14:paraId="0C50C9A5" w14:textId="77777777" w:rsidTr="00A424C1">
        <w:trPr>
          <w:trHeight w:val="300"/>
        </w:trPr>
        <w:tc>
          <w:tcPr>
            <w:tcW w:w="2158" w:type="pct"/>
            <w:tcBorders>
              <w:top w:val="nil"/>
              <w:left w:val="nil"/>
              <w:bottom w:val="nil"/>
              <w:right w:val="nil"/>
            </w:tcBorders>
            <w:shd w:val="clear" w:color="auto" w:fill="auto"/>
            <w:noWrap/>
            <w:vAlign w:val="center"/>
            <w:hideMark/>
          </w:tcPr>
          <w:p w14:paraId="42F9181D"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1</w:t>
            </w:r>
          </w:p>
        </w:tc>
        <w:tc>
          <w:tcPr>
            <w:tcW w:w="638" w:type="pct"/>
            <w:tcBorders>
              <w:top w:val="nil"/>
              <w:left w:val="nil"/>
              <w:bottom w:val="nil"/>
              <w:right w:val="nil"/>
            </w:tcBorders>
            <w:shd w:val="clear" w:color="auto" w:fill="auto"/>
            <w:noWrap/>
            <w:vAlign w:val="center"/>
            <w:hideMark/>
          </w:tcPr>
          <w:p w14:paraId="691ED9E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36.49339</w:t>
            </w:r>
          </w:p>
        </w:tc>
        <w:tc>
          <w:tcPr>
            <w:tcW w:w="638" w:type="pct"/>
            <w:tcBorders>
              <w:top w:val="nil"/>
              <w:left w:val="nil"/>
              <w:bottom w:val="nil"/>
              <w:right w:val="nil"/>
            </w:tcBorders>
            <w:shd w:val="clear" w:color="auto" w:fill="auto"/>
            <w:noWrap/>
            <w:vAlign w:val="center"/>
            <w:hideMark/>
          </w:tcPr>
          <w:p w14:paraId="5F99D2F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-118.13676</w:t>
            </w:r>
          </w:p>
        </w:tc>
        <w:tc>
          <w:tcPr>
            <w:tcW w:w="249" w:type="pct"/>
            <w:tcBorders>
              <w:top w:val="nil"/>
              <w:left w:val="nil"/>
              <w:bottom w:val="nil"/>
              <w:right w:val="nil"/>
            </w:tcBorders>
            <w:shd w:val="clear" w:color="auto" w:fill="auto"/>
            <w:noWrap/>
            <w:vAlign w:val="center"/>
            <w:hideMark/>
          </w:tcPr>
          <w:p w14:paraId="2B40724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26DE2D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CA531E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877F07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2000</w:t>
            </w:r>
          </w:p>
        </w:tc>
      </w:tr>
      <w:tr w:rsidR="00EF27F9" w:rsidRPr="00C15736" w14:paraId="6C9A646F" w14:textId="77777777" w:rsidTr="00A424C1">
        <w:trPr>
          <w:trHeight w:val="300"/>
        </w:trPr>
        <w:tc>
          <w:tcPr>
            <w:tcW w:w="2158" w:type="pct"/>
            <w:tcBorders>
              <w:top w:val="nil"/>
              <w:left w:val="nil"/>
              <w:bottom w:val="nil"/>
              <w:right w:val="nil"/>
            </w:tcBorders>
            <w:shd w:val="clear" w:color="auto" w:fill="auto"/>
            <w:noWrap/>
            <w:vAlign w:val="center"/>
            <w:hideMark/>
          </w:tcPr>
          <w:p w14:paraId="12546C34"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4</w:t>
            </w:r>
          </w:p>
        </w:tc>
        <w:tc>
          <w:tcPr>
            <w:tcW w:w="638" w:type="pct"/>
            <w:tcBorders>
              <w:top w:val="nil"/>
              <w:left w:val="nil"/>
              <w:bottom w:val="nil"/>
              <w:right w:val="nil"/>
            </w:tcBorders>
            <w:shd w:val="clear" w:color="auto" w:fill="auto"/>
            <w:noWrap/>
            <w:vAlign w:val="center"/>
            <w:hideMark/>
          </w:tcPr>
          <w:p w14:paraId="4BC7AF4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36.49577</w:t>
            </w:r>
          </w:p>
        </w:tc>
        <w:tc>
          <w:tcPr>
            <w:tcW w:w="638" w:type="pct"/>
            <w:tcBorders>
              <w:top w:val="nil"/>
              <w:left w:val="nil"/>
              <w:bottom w:val="nil"/>
              <w:right w:val="nil"/>
            </w:tcBorders>
            <w:shd w:val="clear" w:color="auto" w:fill="auto"/>
            <w:noWrap/>
            <w:vAlign w:val="center"/>
            <w:hideMark/>
          </w:tcPr>
          <w:p w14:paraId="469C0CF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-118.1123</w:t>
            </w:r>
          </w:p>
        </w:tc>
        <w:tc>
          <w:tcPr>
            <w:tcW w:w="249" w:type="pct"/>
            <w:tcBorders>
              <w:top w:val="nil"/>
              <w:left w:val="nil"/>
              <w:bottom w:val="nil"/>
              <w:right w:val="nil"/>
            </w:tcBorders>
            <w:shd w:val="clear" w:color="auto" w:fill="auto"/>
            <w:noWrap/>
            <w:vAlign w:val="center"/>
            <w:hideMark/>
          </w:tcPr>
          <w:p w14:paraId="6BAA0ED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608F16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022C4D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0E5D7F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2142</w:t>
            </w:r>
          </w:p>
        </w:tc>
      </w:tr>
      <w:tr w:rsidR="00EF27F9" w:rsidRPr="00C15736" w14:paraId="22550EE4" w14:textId="77777777" w:rsidTr="00A424C1">
        <w:trPr>
          <w:trHeight w:val="300"/>
        </w:trPr>
        <w:tc>
          <w:tcPr>
            <w:tcW w:w="2158" w:type="pct"/>
            <w:tcBorders>
              <w:top w:val="nil"/>
              <w:left w:val="nil"/>
              <w:bottom w:val="nil"/>
              <w:right w:val="nil"/>
            </w:tcBorders>
            <w:shd w:val="clear" w:color="auto" w:fill="auto"/>
            <w:noWrap/>
            <w:vAlign w:val="center"/>
            <w:hideMark/>
          </w:tcPr>
          <w:p w14:paraId="7A0BEA6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362BBFB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35.830658</w:t>
            </w:r>
          </w:p>
        </w:tc>
        <w:tc>
          <w:tcPr>
            <w:tcW w:w="638" w:type="pct"/>
            <w:tcBorders>
              <w:top w:val="nil"/>
              <w:left w:val="nil"/>
              <w:bottom w:val="nil"/>
              <w:right w:val="nil"/>
            </w:tcBorders>
            <w:shd w:val="clear" w:color="auto" w:fill="auto"/>
            <w:noWrap/>
            <w:vAlign w:val="center"/>
            <w:hideMark/>
          </w:tcPr>
          <w:p w14:paraId="4767A58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-118.29175</w:t>
            </w:r>
          </w:p>
        </w:tc>
        <w:tc>
          <w:tcPr>
            <w:tcW w:w="249" w:type="pct"/>
            <w:tcBorders>
              <w:top w:val="nil"/>
              <w:left w:val="nil"/>
              <w:bottom w:val="nil"/>
              <w:right w:val="nil"/>
            </w:tcBorders>
            <w:shd w:val="clear" w:color="auto" w:fill="auto"/>
            <w:noWrap/>
            <w:vAlign w:val="center"/>
            <w:hideMark/>
          </w:tcPr>
          <w:p w14:paraId="6E460D2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73543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37324C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3572C8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2147</w:t>
            </w:r>
          </w:p>
        </w:tc>
      </w:tr>
      <w:tr w:rsidR="00EF27F9" w:rsidRPr="00C15736" w14:paraId="4DE7F911" w14:textId="77777777" w:rsidTr="00A424C1">
        <w:trPr>
          <w:trHeight w:val="300"/>
        </w:trPr>
        <w:tc>
          <w:tcPr>
            <w:tcW w:w="2158" w:type="pct"/>
            <w:tcBorders>
              <w:top w:val="nil"/>
              <w:left w:val="nil"/>
              <w:bottom w:val="nil"/>
              <w:right w:val="nil"/>
            </w:tcBorders>
            <w:shd w:val="clear" w:color="auto" w:fill="auto"/>
            <w:noWrap/>
            <w:vAlign w:val="center"/>
            <w:hideMark/>
          </w:tcPr>
          <w:p w14:paraId="3429095C"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Cannell</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2558E1A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35.825082</w:t>
            </w:r>
          </w:p>
        </w:tc>
        <w:tc>
          <w:tcPr>
            <w:tcW w:w="638" w:type="pct"/>
            <w:tcBorders>
              <w:top w:val="nil"/>
              <w:left w:val="nil"/>
              <w:bottom w:val="nil"/>
              <w:right w:val="nil"/>
            </w:tcBorders>
            <w:shd w:val="clear" w:color="auto" w:fill="auto"/>
            <w:noWrap/>
            <w:vAlign w:val="center"/>
            <w:hideMark/>
          </w:tcPr>
          <w:p w14:paraId="5DD62F6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-118.36717</w:t>
            </w:r>
          </w:p>
        </w:tc>
        <w:tc>
          <w:tcPr>
            <w:tcW w:w="249" w:type="pct"/>
            <w:tcBorders>
              <w:top w:val="nil"/>
              <w:left w:val="nil"/>
              <w:bottom w:val="nil"/>
              <w:right w:val="nil"/>
            </w:tcBorders>
            <w:shd w:val="clear" w:color="auto" w:fill="auto"/>
            <w:noWrap/>
            <w:vAlign w:val="center"/>
            <w:hideMark/>
          </w:tcPr>
          <w:p w14:paraId="7CE4FA1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75B8B1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F2D9E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89F2F5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2268</w:t>
            </w:r>
          </w:p>
        </w:tc>
      </w:tr>
      <w:tr w:rsidR="00EF27F9" w:rsidRPr="00C15736" w14:paraId="7F1F849D" w14:textId="77777777" w:rsidTr="00A424C1">
        <w:trPr>
          <w:trHeight w:val="300"/>
        </w:trPr>
        <w:tc>
          <w:tcPr>
            <w:tcW w:w="2158" w:type="pct"/>
            <w:tcBorders>
              <w:top w:val="nil"/>
              <w:left w:val="nil"/>
              <w:bottom w:val="nil"/>
              <w:right w:val="nil"/>
            </w:tcBorders>
            <w:shd w:val="clear" w:color="auto" w:fill="auto"/>
            <w:noWrap/>
            <w:vAlign w:val="center"/>
            <w:hideMark/>
          </w:tcPr>
          <w:p w14:paraId="574AE08F"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Hockett</w:t>
            </w:r>
            <w:proofErr w:type="spellEnd"/>
            <w:r w:rsidRPr="00C15736">
              <w:rPr>
                <w:rFonts w:ascii="Times New Roman" w:eastAsia="Times New Roman" w:hAnsi="Times New Roman"/>
                <w:color w:val="000000"/>
                <w:sz w:val="20"/>
                <w:szCs w:val="20"/>
                <w:lang w:val="en-GB"/>
              </w:rPr>
              <w:t xml:space="preserve"> Trail 3</w:t>
            </w:r>
          </w:p>
        </w:tc>
        <w:tc>
          <w:tcPr>
            <w:tcW w:w="638" w:type="pct"/>
            <w:tcBorders>
              <w:top w:val="nil"/>
              <w:left w:val="nil"/>
              <w:bottom w:val="nil"/>
              <w:right w:val="nil"/>
            </w:tcBorders>
            <w:shd w:val="clear" w:color="auto" w:fill="auto"/>
            <w:noWrap/>
            <w:vAlign w:val="center"/>
            <w:hideMark/>
          </w:tcPr>
          <w:p w14:paraId="6E95B08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36.477695</w:t>
            </w:r>
          </w:p>
        </w:tc>
        <w:tc>
          <w:tcPr>
            <w:tcW w:w="638" w:type="pct"/>
            <w:tcBorders>
              <w:top w:val="nil"/>
              <w:left w:val="nil"/>
              <w:bottom w:val="nil"/>
              <w:right w:val="nil"/>
            </w:tcBorders>
            <w:shd w:val="clear" w:color="auto" w:fill="auto"/>
            <w:noWrap/>
            <w:vAlign w:val="center"/>
            <w:hideMark/>
          </w:tcPr>
          <w:p w14:paraId="7FA312E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-118.137275</w:t>
            </w:r>
          </w:p>
        </w:tc>
        <w:tc>
          <w:tcPr>
            <w:tcW w:w="249" w:type="pct"/>
            <w:tcBorders>
              <w:top w:val="nil"/>
              <w:left w:val="nil"/>
              <w:bottom w:val="nil"/>
              <w:right w:val="nil"/>
            </w:tcBorders>
            <w:shd w:val="clear" w:color="auto" w:fill="auto"/>
            <w:noWrap/>
            <w:vAlign w:val="center"/>
            <w:hideMark/>
          </w:tcPr>
          <w:p w14:paraId="2E19D1C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F90DA3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310488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BBF12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2281</w:t>
            </w:r>
          </w:p>
        </w:tc>
      </w:tr>
      <w:tr w:rsidR="00EF27F9" w:rsidRPr="00C15736" w14:paraId="3597686E" w14:textId="77777777" w:rsidTr="00A424C1">
        <w:trPr>
          <w:trHeight w:val="300"/>
        </w:trPr>
        <w:tc>
          <w:tcPr>
            <w:tcW w:w="2158" w:type="pct"/>
            <w:tcBorders>
              <w:top w:val="nil"/>
              <w:left w:val="nil"/>
              <w:bottom w:val="nil"/>
              <w:right w:val="nil"/>
            </w:tcBorders>
            <w:shd w:val="clear" w:color="auto" w:fill="auto"/>
            <w:noWrap/>
            <w:vAlign w:val="center"/>
            <w:hideMark/>
          </w:tcPr>
          <w:p w14:paraId="772F6941"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5</w:t>
            </w:r>
          </w:p>
        </w:tc>
        <w:tc>
          <w:tcPr>
            <w:tcW w:w="638" w:type="pct"/>
            <w:tcBorders>
              <w:top w:val="nil"/>
              <w:left w:val="nil"/>
              <w:bottom w:val="nil"/>
              <w:right w:val="nil"/>
            </w:tcBorders>
            <w:shd w:val="clear" w:color="auto" w:fill="auto"/>
            <w:noWrap/>
            <w:vAlign w:val="center"/>
            <w:hideMark/>
          </w:tcPr>
          <w:p w14:paraId="70E5DAD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36.49732</w:t>
            </w:r>
          </w:p>
        </w:tc>
        <w:tc>
          <w:tcPr>
            <w:tcW w:w="638" w:type="pct"/>
            <w:tcBorders>
              <w:top w:val="nil"/>
              <w:left w:val="nil"/>
              <w:bottom w:val="nil"/>
              <w:right w:val="nil"/>
            </w:tcBorders>
            <w:shd w:val="clear" w:color="auto" w:fill="auto"/>
            <w:noWrap/>
            <w:vAlign w:val="center"/>
            <w:hideMark/>
          </w:tcPr>
          <w:p w14:paraId="3D0A8B6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-118.11483</w:t>
            </w:r>
          </w:p>
        </w:tc>
        <w:tc>
          <w:tcPr>
            <w:tcW w:w="249" w:type="pct"/>
            <w:tcBorders>
              <w:top w:val="nil"/>
              <w:left w:val="nil"/>
              <w:bottom w:val="nil"/>
              <w:right w:val="nil"/>
            </w:tcBorders>
            <w:shd w:val="clear" w:color="auto" w:fill="auto"/>
            <w:noWrap/>
            <w:vAlign w:val="center"/>
            <w:hideMark/>
          </w:tcPr>
          <w:p w14:paraId="5891F78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2D105F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7DE1F4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F63E00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2313</w:t>
            </w:r>
          </w:p>
        </w:tc>
      </w:tr>
      <w:tr w:rsidR="00EF27F9" w:rsidRPr="00C15736" w14:paraId="3DD7DD4C" w14:textId="77777777" w:rsidTr="00A424C1">
        <w:trPr>
          <w:trHeight w:val="300"/>
        </w:trPr>
        <w:tc>
          <w:tcPr>
            <w:tcW w:w="2158" w:type="pct"/>
            <w:tcBorders>
              <w:top w:val="nil"/>
              <w:left w:val="nil"/>
              <w:bottom w:val="nil"/>
              <w:right w:val="nil"/>
            </w:tcBorders>
            <w:shd w:val="clear" w:color="auto" w:fill="auto"/>
            <w:noWrap/>
            <w:vAlign w:val="center"/>
            <w:hideMark/>
          </w:tcPr>
          <w:p w14:paraId="0C8E1AC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42A7185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36.74744</w:t>
            </w:r>
          </w:p>
        </w:tc>
        <w:tc>
          <w:tcPr>
            <w:tcW w:w="638" w:type="pct"/>
            <w:tcBorders>
              <w:top w:val="nil"/>
              <w:left w:val="nil"/>
              <w:bottom w:val="nil"/>
              <w:right w:val="nil"/>
            </w:tcBorders>
            <w:shd w:val="clear" w:color="auto" w:fill="auto"/>
            <w:noWrap/>
            <w:vAlign w:val="center"/>
            <w:hideMark/>
          </w:tcPr>
          <w:p w14:paraId="1F5CC03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-118.75404</w:t>
            </w:r>
          </w:p>
        </w:tc>
        <w:tc>
          <w:tcPr>
            <w:tcW w:w="249" w:type="pct"/>
            <w:tcBorders>
              <w:top w:val="nil"/>
              <w:left w:val="nil"/>
              <w:bottom w:val="nil"/>
              <w:right w:val="nil"/>
            </w:tcBorders>
            <w:shd w:val="clear" w:color="auto" w:fill="auto"/>
            <w:noWrap/>
            <w:vAlign w:val="center"/>
            <w:hideMark/>
          </w:tcPr>
          <w:p w14:paraId="4446707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D56774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92BA38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A2D7B1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2314</w:t>
            </w:r>
          </w:p>
        </w:tc>
      </w:tr>
      <w:tr w:rsidR="00EF27F9" w:rsidRPr="00C15736" w14:paraId="7869C588" w14:textId="77777777" w:rsidTr="00A424C1">
        <w:trPr>
          <w:trHeight w:val="300"/>
        </w:trPr>
        <w:tc>
          <w:tcPr>
            <w:tcW w:w="2158" w:type="pct"/>
            <w:tcBorders>
              <w:top w:val="nil"/>
              <w:left w:val="nil"/>
              <w:bottom w:val="nil"/>
              <w:right w:val="nil"/>
            </w:tcBorders>
            <w:shd w:val="clear" w:color="auto" w:fill="auto"/>
            <w:noWrap/>
            <w:vAlign w:val="center"/>
            <w:hideMark/>
          </w:tcPr>
          <w:p w14:paraId="1D51927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5D6BA6C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36.092861</w:t>
            </w:r>
          </w:p>
        </w:tc>
        <w:tc>
          <w:tcPr>
            <w:tcW w:w="638" w:type="pct"/>
            <w:tcBorders>
              <w:top w:val="nil"/>
              <w:left w:val="nil"/>
              <w:bottom w:val="nil"/>
              <w:right w:val="nil"/>
            </w:tcBorders>
            <w:shd w:val="clear" w:color="auto" w:fill="auto"/>
            <w:noWrap/>
            <w:vAlign w:val="center"/>
            <w:hideMark/>
          </w:tcPr>
          <w:p w14:paraId="05E932A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-118.2262</w:t>
            </w:r>
          </w:p>
        </w:tc>
        <w:tc>
          <w:tcPr>
            <w:tcW w:w="249" w:type="pct"/>
            <w:tcBorders>
              <w:top w:val="nil"/>
              <w:left w:val="nil"/>
              <w:bottom w:val="nil"/>
              <w:right w:val="nil"/>
            </w:tcBorders>
            <w:shd w:val="clear" w:color="auto" w:fill="auto"/>
            <w:noWrap/>
            <w:vAlign w:val="center"/>
            <w:hideMark/>
          </w:tcPr>
          <w:p w14:paraId="5E49D44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161F2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A5B28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0BDB23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2364</w:t>
            </w:r>
          </w:p>
        </w:tc>
      </w:tr>
      <w:tr w:rsidR="00EF27F9" w:rsidRPr="00C15736" w14:paraId="19FC3883" w14:textId="77777777" w:rsidTr="00A424C1">
        <w:trPr>
          <w:trHeight w:val="300"/>
        </w:trPr>
        <w:tc>
          <w:tcPr>
            <w:tcW w:w="2158" w:type="pct"/>
            <w:tcBorders>
              <w:top w:val="nil"/>
              <w:left w:val="nil"/>
              <w:bottom w:val="nil"/>
              <w:right w:val="nil"/>
            </w:tcBorders>
            <w:shd w:val="clear" w:color="auto" w:fill="auto"/>
            <w:noWrap/>
            <w:vAlign w:val="center"/>
            <w:hideMark/>
          </w:tcPr>
          <w:p w14:paraId="0CCBFA68"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Broder</w:t>
            </w:r>
            <w:proofErr w:type="spellEnd"/>
            <w:r w:rsidRPr="00C15736">
              <w:rPr>
                <w:rFonts w:ascii="Times New Roman" w:eastAsia="Times New Roman" w:hAnsi="Times New Roman"/>
                <w:color w:val="000000"/>
                <w:sz w:val="20"/>
                <w:szCs w:val="20"/>
                <w:lang w:val="en-GB"/>
              </w:rPr>
              <w:t>/</w:t>
            </w:r>
            <w:proofErr w:type="spellStart"/>
            <w:r w:rsidRPr="00C15736">
              <w:rPr>
                <w:rFonts w:ascii="Times New Roman" w:eastAsia="Times New Roman" w:hAnsi="Times New Roman"/>
                <w:color w:val="000000"/>
                <w:sz w:val="20"/>
                <w:szCs w:val="20"/>
                <w:lang w:val="en-GB"/>
              </w:rPr>
              <w:t>Monache</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08520EF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36.16332</w:t>
            </w:r>
          </w:p>
        </w:tc>
        <w:tc>
          <w:tcPr>
            <w:tcW w:w="638" w:type="pct"/>
            <w:tcBorders>
              <w:top w:val="nil"/>
              <w:left w:val="nil"/>
              <w:bottom w:val="nil"/>
              <w:right w:val="nil"/>
            </w:tcBorders>
            <w:shd w:val="clear" w:color="auto" w:fill="auto"/>
            <w:noWrap/>
            <w:vAlign w:val="center"/>
            <w:hideMark/>
          </w:tcPr>
          <w:p w14:paraId="4F1519D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-118.18188</w:t>
            </w:r>
          </w:p>
        </w:tc>
        <w:tc>
          <w:tcPr>
            <w:tcW w:w="249" w:type="pct"/>
            <w:tcBorders>
              <w:top w:val="nil"/>
              <w:left w:val="nil"/>
              <w:bottom w:val="nil"/>
              <w:right w:val="nil"/>
            </w:tcBorders>
            <w:shd w:val="clear" w:color="auto" w:fill="auto"/>
            <w:noWrap/>
            <w:vAlign w:val="center"/>
            <w:hideMark/>
          </w:tcPr>
          <w:p w14:paraId="778DD79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795F2A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E8A251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4BCCC7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2424</w:t>
            </w:r>
          </w:p>
        </w:tc>
      </w:tr>
      <w:tr w:rsidR="00EF27F9" w:rsidRPr="00C15736" w14:paraId="7B3A2118" w14:textId="77777777" w:rsidTr="00A424C1">
        <w:trPr>
          <w:trHeight w:val="300"/>
        </w:trPr>
        <w:tc>
          <w:tcPr>
            <w:tcW w:w="2158" w:type="pct"/>
            <w:tcBorders>
              <w:top w:val="nil"/>
              <w:left w:val="nil"/>
              <w:bottom w:val="nil"/>
              <w:right w:val="nil"/>
            </w:tcBorders>
            <w:shd w:val="clear" w:color="auto" w:fill="auto"/>
            <w:noWrap/>
            <w:vAlign w:val="center"/>
            <w:hideMark/>
          </w:tcPr>
          <w:p w14:paraId="7C10C02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Meadows</w:t>
            </w:r>
          </w:p>
        </w:tc>
        <w:tc>
          <w:tcPr>
            <w:tcW w:w="638" w:type="pct"/>
            <w:tcBorders>
              <w:top w:val="nil"/>
              <w:left w:val="nil"/>
              <w:bottom w:val="nil"/>
              <w:right w:val="nil"/>
            </w:tcBorders>
            <w:shd w:val="clear" w:color="auto" w:fill="auto"/>
            <w:noWrap/>
            <w:vAlign w:val="center"/>
            <w:hideMark/>
          </w:tcPr>
          <w:p w14:paraId="29A935D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36.214523</w:t>
            </w:r>
          </w:p>
        </w:tc>
        <w:tc>
          <w:tcPr>
            <w:tcW w:w="638" w:type="pct"/>
            <w:tcBorders>
              <w:top w:val="nil"/>
              <w:left w:val="nil"/>
              <w:bottom w:val="nil"/>
              <w:right w:val="nil"/>
            </w:tcBorders>
            <w:shd w:val="clear" w:color="auto" w:fill="auto"/>
            <w:noWrap/>
            <w:vAlign w:val="center"/>
            <w:hideMark/>
          </w:tcPr>
          <w:p w14:paraId="5B84766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-118.25257</w:t>
            </w:r>
          </w:p>
        </w:tc>
        <w:tc>
          <w:tcPr>
            <w:tcW w:w="249" w:type="pct"/>
            <w:tcBorders>
              <w:top w:val="nil"/>
              <w:left w:val="nil"/>
              <w:bottom w:val="nil"/>
              <w:right w:val="nil"/>
            </w:tcBorders>
            <w:shd w:val="clear" w:color="auto" w:fill="auto"/>
            <w:noWrap/>
            <w:vAlign w:val="center"/>
            <w:hideMark/>
          </w:tcPr>
          <w:p w14:paraId="03BFA88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AB0618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B9B9F1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C32FDA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2624</w:t>
            </w:r>
          </w:p>
        </w:tc>
      </w:tr>
      <w:tr w:rsidR="00EF27F9" w:rsidRPr="00C15736" w14:paraId="6D404606" w14:textId="77777777" w:rsidTr="00A424C1">
        <w:trPr>
          <w:trHeight w:val="300"/>
        </w:trPr>
        <w:tc>
          <w:tcPr>
            <w:tcW w:w="2158" w:type="pct"/>
            <w:tcBorders>
              <w:top w:val="nil"/>
              <w:left w:val="nil"/>
              <w:bottom w:val="nil"/>
              <w:right w:val="nil"/>
            </w:tcBorders>
            <w:shd w:val="clear" w:color="auto" w:fill="auto"/>
            <w:noWrap/>
            <w:vAlign w:val="center"/>
            <w:hideMark/>
          </w:tcPr>
          <w:p w14:paraId="00149AB8"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Redrocks</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3180483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36.270108</w:t>
            </w:r>
          </w:p>
        </w:tc>
        <w:tc>
          <w:tcPr>
            <w:tcW w:w="638" w:type="pct"/>
            <w:tcBorders>
              <w:top w:val="nil"/>
              <w:left w:val="nil"/>
              <w:bottom w:val="nil"/>
              <w:right w:val="nil"/>
            </w:tcBorders>
            <w:shd w:val="clear" w:color="auto" w:fill="auto"/>
            <w:noWrap/>
            <w:vAlign w:val="center"/>
            <w:hideMark/>
          </w:tcPr>
          <w:p w14:paraId="215ED80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-118.271385</w:t>
            </w:r>
          </w:p>
        </w:tc>
        <w:tc>
          <w:tcPr>
            <w:tcW w:w="249" w:type="pct"/>
            <w:tcBorders>
              <w:top w:val="nil"/>
              <w:left w:val="nil"/>
              <w:bottom w:val="nil"/>
              <w:right w:val="nil"/>
            </w:tcBorders>
            <w:shd w:val="clear" w:color="auto" w:fill="auto"/>
            <w:noWrap/>
            <w:vAlign w:val="center"/>
            <w:hideMark/>
          </w:tcPr>
          <w:p w14:paraId="4E930DB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A81F8A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72CE9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18BE1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2657</w:t>
            </w:r>
          </w:p>
        </w:tc>
      </w:tr>
      <w:tr w:rsidR="00EF27F9" w:rsidRPr="00C15736" w14:paraId="4204206D" w14:textId="77777777" w:rsidTr="00A424C1">
        <w:trPr>
          <w:trHeight w:val="300"/>
        </w:trPr>
        <w:tc>
          <w:tcPr>
            <w:tcW w:w="2158" w:type="pct"/>
            <w:tcBorders>
              <w:top w:val="nil"/>
              <w:left w:val="nil"/>
              <w:bottom w:val="nil"/>
              <w:right w:val="nil"/>
            </w:tcBorders>
            <w:shd w:val="clear" w:color="auto" w:fill="auto"/>
            <w:noWrap/>
            <w:vAlign w:val="center"/>
            <w:hideMark/>
          </w:tcPr>
          <w:p w14:paraId="55CB48B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72B0998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36.77438267</w:t>
            </w:r>
          </w:p>
        </w:tc>
        <w:tc>
          <w:tcPr>
            <w:tcW w:w="638" w:type="pct"/>
            <w:tcBorders>
              <w:top w:val="nil"/>
              <w:left w:val="nil"/>
              <w:bottom w:val="nil"/>
              <w:right w:val="nil"/>
            </w:tcBorders>
            <w:shd w:val="clear" w:color="auto" w:fill="auto"/>
            <w:noWrap/>
            <w:vAlign w:val="center"/>
            <w:hideMark/>
          </w:tcPr>
          <w:p w14:paraId="7BFE80B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-118.3310457</w:t>
            </w:r>
          </w:p>
        </w:tc>
        <w:tc>
          <w:tcPr>
            <w:tcW w:w="249" w:type="pct"/>
            <w:tcBorders>
              <w:top w:val="nil"/>
              <w:left w:val="nil"/>
              <w:bottom w:val="nil"/>
              <w:right w:val="nil"/>
            </w:tcBorders>
            <w:shd w:val="clear" w:color="auto" w:fill="auto"/>
            <w:noWrap/>
            <w:vAlign w:val="center"/>
            <w:hideMark/>
          </w:tcPr>
          <w:p w14:paraId="6D9DFBE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0D6732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0CD16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CCAFAC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2732</w:t>
            </w:r>
          </w:p>
        </w:tc>
      </w:tr>
      <w:tr w:rsidR="00EF27F9" w:rsidRPr="00C15736" w14:paraId="498BD137" w14:textId="77777777" w:rsidTr="00A424C1">
        <w:trPr>
          <w:trHeight w:val="300"/>
        </w:trPr>
        <w:tc>
          <w:tcPr>
            <w:tcW w:w="2158" w:type="pct"/>
            <w:tcBorders>
              <w:top w:val="nil"/>
              <w:left w:val="nil"/>
              <w:bottom w:val="nil"/>
              <w:right w:val="nil"/>
            </w:tcBorders>
            <w:shd w:val="clear" w:color="auto" w:fill="auto"/>
            <w:noWrap/>
            <w:vAlign w:val="center"/>
            <w:hideMark/>
          </w:tcPr>
          <w:p w14:paraId="335CD7FB"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Sirretta</w:t>
            </w:r>
            <w:proofErr w:type="spellEnd"/>
            <w:r w:rsidRPr="00C15736">
              <w:rPr>
                <w:rFonts w:ascii="Times New Roman" w:eastAsia="Times New Roman" w:hAnsi="Times New Roman"/>
                <w:color w:val="000000"/>
                <w:sz w:val="20"/>
                <w:szCs w:val="20"/>
                <w:lang w:val="en-GB"/>
              </w:rPr>
              <w:t xml:space="preserve"> Meadows</w:t>
            </w:r>
          </w:p>
        </w:tc>
        <w:tc>
          <w:tcPr>
            <w:tcW w:w="638" w:type="pct"/>
            <w:tcBorders>
              <w:top w:val="nil"/>
              <w:left w:val="nil"/>
              <w:bottom w:val="nil"/>
              <w:right w:val="nil"/>
            </w:tcBorders>
            <w:shd w:val="clear" w:color="auto" w:fill="auto"/>
            <w:noWrap/>
            <w:vAlign w:val="center"/>
            <w:hideMark/>
          </w:tcPr>
          <w:p w14:paraId="0BD67E9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35.942</w:t>
            </w:r>
          </w:p>
        </w:tc>
        <w:tc>
          <w:tcPr>
            <w:tcW w:w="638" w:type="pct"/>
            <w:tcBorders>
              <w:top w:val="nil"/>
              <w:left w:val="nil"/>
              <w:bottom w:val="nil"/>
              <w:right w:val="nil"/>
            </w:tcBorders>
            <w:shd w:val="clear" w:color="auto" w:fill="auto"/>
            <w:noWrap/>
            <w:vAlign w:val="center"/>
            <w:hideMark/>
          </w:tcPr>
          <w:p w14:paraId="3EC4435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-118.328</w:t>
            </w:r>
          </w:p>
        </w:tc>
        <w:tc>
          <w:tcPr>
            <w:tcW w:w="249" w:type="pct"/>
            <w:tcBorders>
              <w:top w:val="nil"/>
              <w:left w:val="nil"/>
              <w:bottom w:val="nil"/>
              <w:right w:val="nil"/>
            </w:tcBorders>
            <w:shd w:val="clear" w:color="auto" w:fill="auto"/>
            <w:noWrap/>
            <w:vAlign w:val="center"/>
            <w:hideMark/>
          </w:tcPr>
          <w:p w14:paraId="0A587FE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02FA1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480B0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CDBDBC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2755</w:t>
            </w:r>
          </w:p>
        </w:tc>
      </w:tr>
      <w:tr w:rsidR="00EF27F9" w:rsidRPr="00C15736" w14:paraId="10EBD314" w14:textId="77777777" w:rsidTr="00A424C1">
        <w:trPr>
          <w:trHeight w:val="300"/>
        </w:trPr>
        <w:tc>
          <w:tcPr>
            <w:tcW w:w="2158" w:type="pct"/>
            <w:tcBorders>
              <w:top w:val="nil"/>
              <w:left w:val="nil"/>
              <w:bottom w:val="nil"/>
              <w:right w:val="nil"/>
            </w:tcBorders>
            <w:shd w:val="clear" w:color="auto" w:fill="auto"/>
            <w:noWrap/>
            <w:vAlign w:val="center"/>
            <w:hideMark/>
          </w:tcPr>
          <w:p w14:paraId="13E5F62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Pete Meadow</w:t>
            </w:r>
          </w:p>
        </w:tc>
        <w:tc>
          <w:tcPr>
            <w:tcW w:w="638" w:type="pct"/>
            <w:tcBorders>
              <w:top w:val="nil"/>
              <w:left w:val="nil"/>
              <w:bottom w:val="nil"/>
              <w:right w:val="nil"/>
            </w:tcBorders>
            <w:shd w:val="clear" w:color="auto" w:fill="auto"/>
            <w:noWrap/>
            <w:vAlign w:val="center"/>
            <w:hideMark/>
          </w:tcPr>
          <w:p w14:paraId="7820574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37.101522</w:t>
            </w:r>
          </w:p>
        </w:tc>
        <w:tc>
          <w:tcPr>
            <w:tcW w:w="638" w:type="pct"/>
            <w:tcBorders>
              <w:top w:val="nil"/>
              <w:left w:val="nil"/>
              <w:bottom w:val="nil"/>
              <w:right w:val="nil"/>
            </w:tcBorders>
            <w:shd w:val="clear" w:color="auto" w:fill="auto"/>
            <w:noWrap/>
            <w:vAlign w:val="center"/>
            <w:hideMark/>
          </w:tcPr>
          <w:p w14:paraId="0BC24D3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-118.5958</w:t>
            </w:r>
          </w:p>
        </w:tc>
        <w:tc>
          <w:tcPr>
            <w:tcW w:w="249" w:type="pct"/>
            <w:tcBorders>
              <w:top w:val="nil"/>
              <w:left w:val="nil"/>
              <w:bottom w:val="nil"/>
              <w:right w:val="nil"/>
            </w:tcBorders>
            <w:shd w:val="clear" w:color="auto" w:fill="auto"/>
            <w:noWrap/>
            <w:vAlign w:val="center"/>
            <w:hideMark/>
          </w:tcPr>
          <w:p w14:paraId="3817FC0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B2CB7B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D8FD3A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1B752A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2761</w:t>
            </w:r>
          </w:p>
        </w:tc>
      </w:tr>
      <w:tr w:rsidR="00EF27F9" w:rsidRPr="00C15736" w14:paraId="42F893FD" w14:textId="77777777" w:rsidTr="00A424C1">
        <w:trPr>
          <w:trHeight w:val="300"/>
        </w:trPr>
        <w:tc>
          <w:tcPr>
            <w:tcW w:w="2158" w:type="pct"/>
            <w:tcBorders>
              <w:top w:val="nil"/>
              <w:left w:val="nil"/>
              <w:bottom w:val="nil"/>
              <w:right w:val="nil"/>
            </w:tcBorders>
            <w:shd w:val="clear" w:color="auto" w:fill="auto"/>
            <w:noWrap/>
            <w:vAlign w:val="center"/>
            <w:hideMark/>
          </w:tcPr>
          <w:p w14:paraId="420D4F0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139D923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36.6001448</w:t>
            </w:r>
          </w:p>
        </w:tc>
        <w:tc>
          <w:tcPr>
            <w:tcW w:w="638" w:type="pct"/>
            <w:tcBorders>
              <w:top w:val="nil"/>
              <w:left w:val="nil"/>
              <w:bottom w:val="nil"/>
              <w:right w:val="nil"/>
            </w:tcBorders>
            <w:shd w:val="clear" w:color="auto" w:fill="auto"/>
            <w:noWrap/>
            <w:vAlign w:val="center"/>
            <w:hideMark/>
          </w:tcPr>
          <w:p w14:paraId="1EFE22B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-118.6748248</w:t>
            </w:r>
          </w:p>
        </w:tc>
        <w:tc>
          <w:tcPr>
            <w:tcW w:w="249" w:type="pct"/>
            <w:tcBorders>
              <w:top w:val="nil"/>
              <w:left w:val="nil"/>
              <w:bottom w:val="nil"/>
              <w:right w:val="nil"/>
            </w:tcBorders>
            <w:shd w:val="clear" w:color="auto" w:fill="auto"/>
            <w:noWrap/>
            <w:vAlign w:val="center"/>
            <w:hideMark/>
          </w:tcPr>
          <w:p w14:paraId="16859F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F3DB70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DA4324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F29D5B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2796</w:t>
            </w:r>
          </w:p>
        </w:tc>
      </w:tr>
      <w:tr w:rsidR="00EF27F9" w:rsidRPr="00C15736" w14:paraId="657B974D" w14:textId="77777777" w:rsidTr="00A424C1">
        <w:trPr>
          <w:trHeight w:val="300"/>
        </w:trPr>
        <w:tc>
          <w:tcPr>
            <w:tcW w:w="2158" w:type="pct"/>
            <w:tcBorders>
              <w:top w:val="nil"/>
              <w:left w:val="nil"/>
              <w:bottom w:val="nil"/>
              <w:right w:val="nil"/>
            </w:tcBorders>
            <w:shd w:val="clear" w:color="auto" w:fill="auto"/>
            <w:noWrap/>
            <w:vAlign w:val="center"/>
            <w:hideMark/>
          </w:tcPr>
          <w:p w14:paraId="555227D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McClure/Colby Meadows</w:t>
            </w:r>
          </w:p>
        </w:tc>
        <w:tc>
          <w:tcPr>
            <w:tcW w:w="638" w:type="pct"/>
            <w:tcBorders>
              <w:top w:val="nil"/>
              <w:left w:val="nil"/>
              <w:bottom w:val="nil"/>
              <w:right w:val="nil"/>
            </w:tcBorders>
            <w:shd w:val="clear" w:color="auto" w:fill="auto"/>
            <w:noWrap/>
            <w:vAlign w:val="center"/>
            <w:hideMark/>
          </w:tcPr>
          <w:p w14:paraId="4BCEBE7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37.1713</w:t>
            </w:r>
          </w:p>
        </w:tc>
        <w:tc>
          <w:tcPr>
            <w:tcW w:w="638" w:type="pct"/>
            <w:tcBorders>
              <w:top w:val="nil"/>
              <w:left w:val="nil"/>
              <w:bottom w:val="nil"/>
              <w:right w:val="nil"/>
            </w:tcBorders>
            <w:shd w:val="clear" w:color="auto" w:fill="auto"/>
            <w:noWrap/>
            <w:vAlign w:val="center"/>
            <w:hideMark/>
          </w:tcPr>
          <w:p w14:paraId="556DBBE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-118.7024</w:t>
            </w:r>
          </w:p>
        </w:tc>
        <w:tc>
          <w:tcPr>
            <w:tcW w:w="249" w:type="pct"/>
            <w:tcBorders>
              <w:top w:val="nil"/>
              <w:left w:val="nil"/>
              <w:bottom w:val="nil"/>
              <w:right w:val="nil"/>
            </w:tcBorders>
            <w:shd w:val="clear" w:color="auto" w:fill="auto"/>
            <w:noWrap/>
            <w:vAlign w:val="center"/>
            <w:hideMark/>
          </w:tcPr>
          <w:p w14:paraId="6DCDD97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1BA60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8BE576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2BEEF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2952</w:t>
            </w:r>
          </w:p>
        </w:tc>
      </w:tr>
      <w:tr w:rsidR="00EF27F9" w:rsidRPr="00C15736" w14:paraId="6F77D043" w14:textId="77777777" w:rsidTr="00A424C1">
        <w:trPr>
          <w:trHeight w:val="300"/>
        </w:trPr>
        <w:tc>
          <w:tcPr>
            <w:tcW w:w="2158" w:type="pct"/>
            <w:tcBorders>
              <w:top w:val="nil"/>
              <w:left w:val="nil"/>
              <w:bottom w:val="nil"/>
              <w:right w:val="nil"/>
            </w:tcBorders>
            <w:shd w:val="clear" w:color="auto" w:fill="auto"/>
            <w:noWrap/>
            <w:vAlign w:val="center"/>
            <w:hideMark/>
          </w:tcPr>
          <w:p w14:paraId="516864C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 Creek</w:t>
            </w:r>
          </w:p>
        </w:tc>
        <w:tc>
          <w:tcPr>
            <w:tcW w:w="638" w:type="pct"/>
            <w:tcBorders>
              <w:top w:val="nil"/>
              <w:left w:val="nil"/>
              <w:bottom w:val="nil"/>
              <w:right w:val="nil"/>
            </w:tcBorders>
            <w:shd w:val="clear" w:color="auto" w:fill="auto"/>
            <w:noWrap/>
            <w:vAlign w:val="center"/>
            <w:hideMark/>
          </w:tcPr>
          <w:p w14:paraId="2CEFE1A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36.496066</w:t>
            </w:r>
          </w:p>
        </w:tc>
        <w:tc>
          <w:tcPr>
            <w:tcW w:w="638" w:type="pct"/>
            <w:tcBorders>
              <w:top w:val="nil"/>
              <w:left w:val="nil"/>
              <w:bottom w:val="nil"/>
              <w:right w:val="nil"/>
            </w:tcBorders>
            <w:shd w:val="clear" w:color="auto" w:fill="auto"/>
            <w:noWrap/>
            <w:vAlign w:val="center"/>
            <w:hideMark/>
          </w:tcPr>
          <w:p w14:paraId="09B124C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-118.326482</w:t>
            </w:r>
          </w:p>
        </w:tc>
        <w:tc>
          <w:tcPr>
            <w:tcW w:w="249" w:type="pct"/>
            <w:tcBorders>
              <w:top w:val="nil"/>
              <w:left w:val="nil"/>
              <w:bottom w:val="nil"/>
              <w:right w:val="nil"/>
            </w:tcBorders>
            <w:shd w:val="clear" w:color="auto" w:fill="auto"/>
            <w:noWrap/>
            <w:vAlign w:val="center"/>
            <w:hideMark/>
          </w:tcPr>
          <w:p w14:paraId="6BDBCC7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A3FCE9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CE55D4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638789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2954</w:t>
            </w:r>
          </w:p>
        </w:tc>
      </w:tr>
      <w:tr w:rsidR="00EF27F9" w:rsidRPr="00C15736" w14:paraId="19D40FD4" w14:textId="77777777" w:rsidTr="00A424C1">
        <w:trPr>
          <w:trHeight w:val="300"/>
        </w:trPr>
        <w:tc>
          <w:tcPr>
            <w:tcW w:w="2158" w:type="pct"/>
            <w:tcBorders>
              <w:top w:val="nil"/>
              <w:left w:val="nil"/>
              <w:bottom w:val="nil"/>
              <w:right w:val="nil"/>
            </w:tcBorders>
            <w:shd w:val="clear" w:color="auto" w:fill="auto"/>
            <w:noWrap/>
            <w:vAlign w:val="center"/>
            <w:hideMark/>
          </w:tcPr>
          <w:p w14:paraId="627D813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14:paraId="03D303F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36.434131</w:t>
            </w:r>
          </w:p>
        </w:tc>
        <w:tc>
          <w:tcPr>
            <w:tcW w:w="638" w:type="pct"/>
            <w:tcBorders>
              <w:top w:val="nil"/>
              <w:left w:val="nil"/>
              <w:bottom w:val="nil"/>
              <w:right w:val="nil"/>
            </w:tcBorders>
            <w:shd w:val="clear" w:color="auto" w:fill="auto"/>
            <w:noWrap/>
            <w:vAlign w:val="center"/>
            <w:hideMark/>
          </w:tcPr>
          <w:p w14:paraId="514B93D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-118.2671</w:t>
            </w:r>
          </w:p>
        </w:tc>
        <w:tc>
          <w:tcPr>
            <w:tcW w:w="249" w:type="pct"/>
            <w:tcBorders>
              <w:top w:val="nil"/>
              <w:left w:val="nil"/>
              <w:bottom w:val="nil"/>
              <w:right w:val="nil"/>
            </w:tcBorders>
            <w:shd w:val="clear" w:color="auto" w:fill="auto"/>
            <w:noWrap/>
            <w:vAlign w:val="center"/>
            <w:hideMark/>
          </w:tcPr>
          <w:p w14:paraId="5B735DA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DD5CA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E389CA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DF9E9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2969</w:t>
            </w:r>
          </w:p>
        </w:tc>
      </w:tr>
      <w:tr w:rsidR="00EF27F9" w:rsidRPr="00C15736" w14:paraId="0AD06905" w14:textId="77777777" w:rsidTr="00A424C1">
        <w:trPr>
          <w:trHeight w:val="300"/>
        </w:trPr>
        <w:tc>
          <w:tcPr>
            <w:tcW w:w="2158" w:type="pct"/>
            <w:tcBorders>
              <w:top w:val="nil"/>
              <w:left w:val="nil"/>
              <w:bottom w:val="nil"/>
              <w:right w:val="nil"/>
            </w:tcBorders>
            <w:shd w:val="clear" w:color="auto" w:fill="auto"/>
            <w:noWrap/>
            <w:vAlign w:val="center"/>
            <w:hideMark/>
          </w:tcPr>
          <w:p w14:paraId="776FECF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w:t>
            </w:r>
          </w:p>
        </w:tc>
        <w:tc>
          <w:tcPr>
            <w:tcW w:w="638" w:type="pct"/>
            <w:tcBorders>
              <w:top w:val="nil"/>
              <w:left w:val="nil"/>
              <w:bottom w:val="nil"/>
              <w:right w:val="nil"/>
            </w:tcBorders>
            <w:shd w:val="clear" w:color="auto" w:fill="auto"/>
            <w:noWrap/>
            <w:vAlign w:val="center"/>
            <w:hideMark/>
          </w:tcPr>
          <w:p w14:paraId="1BE38FD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36.47914</w:t>
            </w:r>
          </w:p>
        </w:tc>
        <w:tc>
          <w:tcPr>
            <w:tcW w:w="638" w:type="pct"/>
            <w:tcBorders>
              <w:top w:val="nil"/>
              <w:left w:val="nil"/>
              <w:bottom w:val="nil"/>
              <w:right w:val="nil"/>
            </w:tcBorders>
            <w:shd w:val="clear" w:color="auto" w:fill="auto"/>
            <w:noWrap/>
            <w:vAlign w:val="center"/>
            <w:hideMark/>
          </w:tcPr>
          <w:p w14:paraId="0412BEC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-118.128635</w:t>
            </w:r>
          </w:p>
        </w:tc>
        <w:tc>
          <w:tcPr>
            <w:tcW w:w="249" w:type="pct"/>
            <w:tcBorders>
              <w:top w:val="nil"/>
              <w:left w:val="nil"/>
              <w:bottom w:val="nil"/>
              <w:right w:val="nil"/>
            </w:tcBorders>
            <w:shd w:val="clear" w:color="auto" w:fill="auto"/>
            <w:noWrap/>
            <w:vAlign w:val="center"/>
            <w:hideMark/>
          </w:tcPr>
          <w:p w14:paraId="5E2D48D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A50E9B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D235B3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06E196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EF27F9" w:rsidRPr="00C15736" w14:paraId="2A7ABBA4" w14:textId="77777777" w:rsidTr="00A424C1">
        <w:trPr>
          <w:trHeight w:val="300"/>
        </w:trPr>
        <w:tc>
          <w:tcPr>
            <w:tcW w:w="2158" w:type="pct"/>
            <w:tcBorders>
              <w:top w:val="nil"/>
              <w:left w:val="nil"/>
              <w:bottom w:val="nil"/>
              <w:right w:val="nil"/>
            </w:tcBorders>
            <w:shd w:val="clear" w:color="auto" w:fill="auto"/>
            <w:noWrap/>
            <w:vAlign w:val="center"/>
            <w:hideMark/>
          </w:tcPr>
          <w:p w14:paraId="7859A2E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Little Brush Meadow, </w:t>
            </w: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21CC748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36.2541</w:t>
            </w:r>
          </w:p>
        </w:tc>
        <w:tc>
          <w:tcPr>
            <w:tcW w:w="638" w:type="pct"/>
            <w:tcBorders>
              <w:top w:val="nil"/>
              <w:left w:val="nil"/>
              <w:bottom w:val="nil"/>
              <w:right w:val="nil"/>
            </w:tcBorders>
            <w:shd w:val="clear" w:color="auto" w:fill="auto"/>
            <w:noWrap/>
            <w:vAlign w:val="center"/>
            <w:hideMark/>
          </w:tcPr>
          <w:p w14:paraId="3BA03B3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w:t>
            </w:r>
          </w:p>
        </w:tc>
        <w:tc>
          <w:tcPr>
            <w:tcW w:w="249" w:type="pct"/>
            <w:tcBorders>
              <w:top w:val="nil"/>
              <w:left w:val="nil"/>
              <w:bottom w:val="nil"/>
              <w:right w:val="nil"/>
            </w:tcBorders>
            <w:shd w:val="clear" w:color="auto" w:fill="auto"/>
            <w:noWrap/>
            <w:vAlign w:val="center"/>
            <w:hideMark/>
          </w:tcPr>
          <w:p w14:paraId="0D0D49D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1D7475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AD8232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0C96D8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3005</w:t>
            </w:r>
          </w:p>
        </w:tc>
      </w:tr>
      <w:tr w:rsidR="00EF27F9" w:rsidRPr="00C15736" w14:paraId="2B8A8E8C" w14:textId="77777777" w:rsidTr="00A424C1">
        <w:trPr>
          <w:trHeight w:val="300"/>
        </w:trPr>
        <w:tc>
          <w:tcPr>
            <w:tcW w:w="2158" w:type="pct"/>
            <w:tcBorders>
              <w:top w:val="nil"/>
              <w:left w:val="nil"/>
              <w:bottom w:val="nil"/>
              <w:right w:val="nil"/>
            </w:tcBorders>
            <w:shd w:val="clear" w:color="auto" w:fill="auto"/>
            <w:noWrap/>
            <w:vAlign w:val="center"/>
            <w:hideMark/>
          </w:tcPr>
          <w:p w14:paraId="417D4AE2"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2</w:t>
            </w:r>
          </w:p>
        </w:tc>
        <w:tc>
          <w:tcPr>
            <w:tcW w:w="638" w:type="pct"/>
            <w:tcBorders>
              <w:top w:val="nil"/>
              <w:left w:val="nil"/>
              <w:bottom w:val="nil"/>
              <w:right w:val="nil"/>
            </w:tcBorders>
            <w:shd w:val="clear" w:color="auto" w:fill="auto"/>
            <w:noWrap/>
            <w:vAlign w:val="center"/>
            <w:hideMark/>
          </w:tcPr>
          <w:p w14:paraId="7EAEA4C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36.49415</w:t>
            </w:r>
          </w:p>
        </w:tc>
        <w:tc>
          <w:tcPr>
            <w:tcW w:w="638" w:type="pct"/>
            <w:tcBorders>
              <w:top w:val="nil"/>
              <w:left w:val="nil"/>
              <w:bottom w:val="nil"/>
              <w:right w:val="nil"/>
            </w:tcBorders>
            <w:shd w:val="clear" w:color="auto" w:fill="auto"/>
            <w:noWrap/>
            <w:vAlign w:val="center"/>
            <w:hideMark/>
          </w:tcPr>
          <w:p w14:paraId="0CF5517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-118.09586</w:t>
            </w:r>
          </w:p>
        </w:tc>
        <w:tc>
          <w:tcPr>
            <w:tcW w:w="249" w:type="pct"/>
            <w:tcBorders>
              <w:top w:val="nil"/>
              <w:left w:val="nil"/>
              <w:bottom w:val="nil"/>
              <w:right w:val="nil"/>
            </w:tcBorders>
            <w:shd w:val="clear" w:color="auto" w:fill="auto"/>
            <w:noWrap/>
            <w:vAlign w:val="center"/>
            <w:hideMark/>
          </w:tcPr>
          <w:p w14:paraId="3A4352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3B9D29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AD059D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13AAC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3036</w:t>
            </w:r>
          </w:p>
        </w:tc>
      </w:tr>
      <w:tr w:rsidR="00EF27F9" w:rsidRPr="00C15736" w14:paraId="2B0965FF" w14:textId="77777777" w:rsidTr="00A424C1">
        <w:trPr>
          <w:trHeight w:val="300"/>
        </w:trPr>
        <w:tc>
          <w:tcPr>
            <w:tcW w:w="2158" w:type="pct"/>
            <w:tcBorders>
              <w:top w:val="nil"/>
              <w:left w:val="nil"/>
              <w:bottom w:val="nil"/>
              <w:right w:val="nil"/>
            </w:tcBorders>
            <w:shd w:val="clear" w:color="auto" w:fill="auto"/>
            <w:noWrap/>
            <w:vAlign w:val="center"/>
            <w:hideMark/>
          </w:tcPr>
          <w:p w14:paraId="7D8B61EE"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Bubbs</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center"/>
            <w:hideMark/>
          </w:tcPr>
          <w:p w14:paraId="6738D5D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36.763891</w:t>
            </w:r>
          </w:p>
        </w:tc>
        <w:tc>
          <w:tcPr>
            <w:tcW w:w="638" w:type="pct"/>
            <w:tcBorders>
              <w:top w:val="nil"/>
              <w:left w:val="nil"/>
              <w:bottom w:val="nil"/>
              <w:right w:val="nil"/>
            </w:tcBorders>
            <w:shd w:val="clear" w:color="auto" w:fill="auto"/>
            <w:noWrap/>
            <w:vAlign w:val="center"/>
            <w:hideMark/>
          </w:tcPr>
          <w:p w14:paraId="0A70154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-118.406272</w:t>
            </w:r>
          </w:p>
        </w:tc>
        <w:tc>
          <w:tcPr>
            <w:tcW w:w="249" w:type="pct"/>
            <w:tcBorders>
              <w:top w:val="nil"/>
              <w:left w:val="nil"/>
              <w:bottom w:val="nil"/>
              <w:right w:val="nil"/>
            </w:tcBorders>
            <w:shd w:val="clear" w:color="auto" w:fill="auto"/>
            <w:noWrap/>
            <w:vAlign w:val="center"/>
            <w:hideMark/>
          </w:tcPr>
          <w:p w14:paraId="08ED613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5B86B8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F02ECD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E45E90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3040</w:t>
            </w:r>
          </w:p>
        </w:tc>
      </w:tr>
      <w:tr w:rsidR="00EF27F9" w:rsidRPr="00C15736" w14:paraId="50EA99D5" w14:textId="77777777" w:rsidTr="00A424C1">
        <w:trPr>
          <w:trHeight w:val="300"/>
        </w:trPr>
        <w:tc>
          <w:tcPr>
            <w:tcW w:w="2158" w:type="pct"/>
            <w:tcBorders>
              <w:top w:val="nil"/>
              <w:left w:val="nil"/>
              <w:bottom w:val="nil"/>
              <w:right w:val="nil"/>
            </w:tcBorders>
            <w:shd w:val="clear" w:color="auto" w:fill="auto"/>
            <w:noWrap/>
            <w:vAlign w:val="center"/>
            <w:hideMark/>
          </w:tcPr>
          <w:p w14:paraId="229AA0C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Mitchell Peak</w:t>
            </w:r>
          </w:p>
        </w:tc>
        <w:tc>
          <w:tcPr>
            <w:tcW w:w="638" w:type="pct"/>
            <w:tcBorders>
              <w:top w:val="nil"/>
              <w:left w:val="nil"/>
              <w:bottom w:val="nil"/>
              <w:right w:val="nil"/>
            </w:tcBorders>
            <w:shd w:val="clear" w:color="auto" w:fill="auto"/>
            <w:noWrap/>
            <w:vAlign w:val="center"/>
            <w:hideMark/>
          </w:tcPr>
          <w:p w14:paraId="2117EF6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36.732308</w:t>
            </w:r>
          </w:p>
        </w:tc>
        <w:tc>
          <w:tcPr>
            <w:tcW w:w="638" w:type="pct"/>
            <w:tcBorders>
              <w:top w:val="nil"/>
              <w:left w:val="nil"/>
              <w:bottom w:val="nil"/>
              <w:right w:val="nil"/>
            </w:tcBorders>
            <w:shd w:val="clear" w:color="auto" w:fill="auto"/>
            <w:noWrap/>
            <w:vAlign w:val="center"/>
            <w:hideMark/>
          </w:tcPr>
          <w:p w14:paraId="2E472F5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-118.713693</w:t>
            </w:r>
          </w:p>
        </w:tc>
        <w:tc>
          <w:tcPr>
            <w:tcW w:w="249" w:type="pct"/>
            <w:tcBorders>
              <w:top w:val="nil"/>
              <w:left w:val="nil"/>
              <w:bottom w:val="nil"/>
              <w:right w:val="nil"/>
            </w:tcBorders>
            <w:shd w:val="clear" w:color="auto" w:fill="auto"/>
            <w:noWrap/>
            <w:vAlign w:val="center"/>
            <w:hideMark/>
          </w:tcPr>
          <w:p w14:paraId="7BEFBA9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6D58C6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978B7D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730A9A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3128</w:t>
            </w:r>
          </w:p>
        </w:tc>
      </w:tr>
      <w:tr w:rsidR="00EF27F9" w:rsidRPr="00C15736" w14:paraId="4EEB2B19" w14:textId="77777777" w:rsidTr="00A424C1">
        <w:trPr>
          <w:trHeight w:val="300"/>
        </w:trPr>
        <w:tc>
          <w:tcPr>
            <w:tcW w:w="2158" w:type="pct"/>
            <w:tcBorders>
              <w:top w:val="nil"/>
              <w:left w:val="nil"/>
              <w:bottom w:val="nil"/>
              <w:right w:val="nil"/>
            </w:tcBorders>
            <w:shd w:val="clear" w:color="auto" w:fill="auto"/>
            <w:noWrap/>
            <w:vAlign w:val="center"/>
            <w:hideMark/>
          </w:tcPr>
          <w:p w14:paraId="531C528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0095D55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36.551234</w:t>
            </w:r>
          </w:p>
        </w:tc>
        <w:tc>
          <w:tcPr>
            <w:tcW w:w="638" w:type="pct"/>
            <w:tcBorders>
              <w:top w:val="nil"/>
              <w:left w:val="nil"/>
              <w:bottom w:val="nil"/>
              <w:right w:val="nil"/>
            </w:tcBorders>
            <w:shd w:val="clear" w:color="auto" w:fill="auto"/>
            <w:noWrap/>
            <w:vAlign w:val="center"/>
            <w:hideMark/>
          </w:tcPr>
          <w:p w14:paraId="0F26201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-118.35854</w:t>
            </w:r>
          </w:p>
        </w:tc>
        <w:tc>
          <w:tcPr>
            <w:tcW w:w="249" w:type="pct"/>
            <w:tcBorders>
              <w:top w:val="nil"/>
              <w:left w:val="nil"/>
              <w:bottom w:val="nil"/>
              <w:right w:val="nil"/>
            </w:tcBorders>
            <w:shd w:val="clear" w:color="auto" w:fill="auto"/>
            <w:noWrap/>
            <w:vAlign w:val="center"/>
            <w:hideMark/>
          </w:tcPr>
          <w:p w14:paraId="44AA79C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B0FE2E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B80EB9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DB161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3147</w:t>
            </w:r>
          </w:p>
        </w:tc>
      </w:tr>
      <w:tr w:rsidR="00EF27F9" w:rsidRPr="00C15736" w14:paraId="716DD782" w14:textId="77777777" w:rsidTr="00A424C1">
        <w:trPr>
          <w:trHeight w:val="300"/>
        </w:trPr>
        <w:tc>
          <w:tcPr>
            <w:tcW w:w="2158" w:type="pct"/>
            <w:tcBorders>
              <w:top w:val="nil"/>
              <w:left w:val="nil"/>
              <w:bottom w:val="nil"/>
              <w:right w:val="nil"/>
            </w:tcBorders>
            <w:shd w:val="clear" w:color="auto" w:fill="auto"/>
            <w:noWrap/>
            <w:vAlign w:val="center"/>
            <w:hideMark/>
          </w:tcPr>
          <w:p w14:paraId="2EE1478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Flower/Heart Lake</w:t>
            </w:r>
          </w:p>
        </w:tc>
        <w:tc>
          <w:tcPr>
            <w:tcW w:w="638" w:type="pct"/>
            <w:tcBorders>
              <w:top w:val="nil"/>
              <w:left w:val="nil"/>
              <w:bottom w:val="nil"/>
              <w:right w:val="nil"/>
            </w:tcBorders>
            <w:shd w:val="clear" w:color="auto" w:fill="auto"/>
            <w:noWrap/>
            <w:vAlign w:val="center"/>
            <w:hideMark/>
          </w:tcPr>
          <w:p w14:paraId="13810F8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36.7695434</w:t>
            </w:r>
          </w:p>
        </w:tc>
        <w:tc>
          <w:tcPr>
            <w:tcW w:w="638" w:type="pct"/>
            <w:tcBorders>
              <w:top w:val="nil"/>
              <w:left w:val="nil"/>
              <w:bottom w:val="nil"/>
              <w:right w:val="nil"/>
            </w:tcBorders>
            <w:shd w:val="clear" w:color="auto" w:fill="auto"/>
            <w:noWrap/>
            <w:vAlign w:val="center"/>
            <w:hideMark/>
          </w:tcPr>
          <w:p w14:paraId="593CBA6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-118.3561116</w:t>
            </w:r>
          </w:p>
        </w:tc>
        <w:tc>
          <w:tcPr>
            <w:tcW w:w="249" w:type="pct"/>
            <w:tcBorders>
              <w:top w:val="nil"/>
              <w:left w:val="nil"/>
              <w:bottom w:val="nil"/>
              <w:right w:val="nil"/>
            </w:tcBorders>
            <w:shd w:val="clear" w:color="auto" w:fill="auto"/>
            <w:noWrap/>
            <w:vAlign w:val="center"/>
            <w:hideMark/>
          </w:tcPr>
          <w:p w14:paraId="09C8DD6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9E1E71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A6C670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BB95E9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3177</w:t>
            </w:r>
          </w:p>
        </w:tc>
      </w:tr>
      <w:tr w:rsidR="00EF27F9" w:rsidRPr="00C15736" w14:paraId="7CD4955A" w14:textId="77777777" w:rsidTr="00A424C1">
        <w:trPr>
          <w:trHeight w:val="300"/>
        </w:trPr>
        <w:tc>
          <w:tcPr>
            <w:tcW w:w="2158" w:type="pct"/>
            <w:tcBorders>
              <w:top w:val="nil"/>
              <w:left w:val="nil"/>
              <w:bottom w:val="nil"/>
              <w:right w:val="nil"/>
            </w:tcBorders>
            <w:shd w:val="clear" w:color="auto" w:fill="auto"/>
            <w:noWrap/>
            <w:vAlign w:val="center"/>
            <w:hideMark/>
          </w:tcPr>
          <w:p w14:paraId="1DF1999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589D864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36.600674</w:t>
            </w:r>
          </w:p>
        </w:tc>
        <w:tc>
          <w:tcPr>
            <w:tcW w:w="638" w:type="pct"/>
            <w:tcBorders>
              <w:top w:val="nil"/>
              <w:left w:val="nil"/>
              <w:bottom w:val="nil"/>
              <w:right w:val="nil"/>
            </w:tcBorders>
            <w:shd w:val="clear" w:color="auto" w:fill="auto"/>
            <w:noWrap/>
            <w:vAlign w:val="center"/>
            <w:hideMark/>
          </w:tcPr>
          <w:p w14:paraId="2E351E8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-118.637441</w:t>
            </w:r>
          </w:p>
        </w:tc>
        <w:tc>
          <w:tcPr>
            <w:tcW w:w="249" w:type="pct"/>
            <w:tcBorders>
              <w:top w:val="nil"/>
              <w:left w:val="nil"/>
              <w:bottom w:val="nil"/>
              <w:right w:val="nil"/>
            </w:tcBorders>
            <w:shd w:val="clear" w:color="auto" w:fill="auto"/>
            <w:noWrap/>
            <w:vAlign w:val="center"/>
            <w:hideMark/>
          </w:tcPr>
          <w:p w14:paraId="46E0AE2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48606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4A8D24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B97E26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3214</w:t>
            </w:r>
          </w:p>
        </w:tc>
      </w:tr>
      <w:tr w:rsidR="00EF27F9" w:rsidRPr="00C15736" w14:paraId="5DC9B585" w14:textId="77777777" w:rsidTr="00A424C1">
        <w:trPr>
          <w:trHeight w:val="300"/>
        </w:trPr>
        <w:tc>
          <w:tcPr>
            <w:tcW w:w="2158" w:type="pct"/>
            <w:tcBorders>
              <w:top w:val="nil"/>
              <w:left w:val="nil"/>
              <w:bottom w:val="nil"/>
              <w:right w:val="nil"/>
            </w:tcBorders>
            <w:shd w:val="clear" w:color="auto" w:fill="auto"/>
            <w:noWrap/>
            <w:vAlign w:val="center"/>
            <w:hideMark/>
          </w:tcPr>
          <w:p w14:paraId="0272900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000C8A4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36.772973</w:t>
            </w:r>
          </w:p>
        </w:tc>
        <w:tc>
          <w:tcPr>
            <w:tcW w:w="638" w:type="pct"/>
            <w:tcBorders>
              <w:top w:val="nil"/>
              <w:left w:val="nil"/>
              <w:bottom w:val="nil"/>
              <w:right w:val="nil"/>
            </w:tcBorders>
            <w:shd w:val="clear" w:color="auto" w:fill="auto"/>
            <w:noWrap/>
            <w:vAlign w:val="center"/>
            <w:hideMark/>
          </w:tcPr>
          <w:p w14:paraId="7C228E6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-118.403983</w:t>
            </w:r>
          </w:p>
        </w:tc>
        <w:tc>
          <w:tcPr>
            <w:tcW w:w="249" w:type="pct"/>
            <w:tcBorders>
              <w:top w:val="nil"/>
              <w:left w:val="nil"/>
              <w:bottom w:val="nil"/>
              <w:right w:val="nil"/>
            </w:tcBorders>
            <w:shd w:val="clear" w:color="auto" w:fill="auto"/>
            <w:noWrap/>
            <w:vAlign w:val="center"/>
            <w:hideMark/>
          </w:tcPr>
          <w:p w14:paraId="54BEF65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CFDFF9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743FBD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621E7E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3249</w:t>
            </w:r>
          </w:p>
        </w:tc>
      </w:tr>
      <w:tr w:rsidR="00EF27F9" w:rsidRPr="00C15736" w14:paraId="7D69840D" w14:textId="77777777" w:rsidTr="00A424C1">
        <w:trPr>
          <w:trHeight w:val="300"/>
        </w:trPr>
        <w:tc>
          <w:tcPr>
            <w:tcW w:w="2158" w:type="pct"/>
            <w:tcBorders>
              <w:top w:val="nil"/>
              <w:left w:val="nil"/>
              <w:bottom w:val="nil"/>
              <w:right w:val="nil"/>
            </w:tcBorders>
            <w:shd w:val="clear" w:color="auto" w:fill="auto"/>
            <w:noWrap/>
            <w:vAlign w:val="center"/>
            <w:hideMark/>
          </w:tcPr>
          <w:p w14:paraId="1E45A927"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 West Slope</w:t>
            </w:r>
          </w:p>
        </w:tc>
        <w:tc>
          <w:tcPr>
            <w:tcW w:w="638" w:type="pct"/>
            <w:tcBorders>
              <w:top w:val="nil"/>
              <w:left w:val="nil"/>
              <w:bottom w:val="nil"/>
              <w:right w:val="nil"/>
            </w:tcBorders>
            <w:shd w:val="clear" w:color="auto" w:fill="auto"/>
            <w:noWrap/>
            <w:vAlign w:val="center"/>
            <w:hideMark/>
          </w:tcPr>
          <w:p w14:paraId="7176FDF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36.259758</w:t>
            </w:r>
          </w:p>
        </w:tc>
        <w:tc>
          <w:tcPr>
            <w:tcW w:w="638" w:type="pct"/>
            <w:tcBorders>
              <w:top w:val="nil"/>
              <w:left w:val="nil"/>
              <w:bottom w:val="nil"/>
              <w:right w:val="nil"/>
            </w:tcBorders>
            <w:shd w:val="clear" w:color="auto" w:fill="auto"/>
            <w:noWrap/>
            <w:vAlign w:val="center"/>
            <w:hideMark/>
          </w:tcPr>
          <w:p w14:paraId="7CFA649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-118.123273</w:t>
            </w:r>
          </w:p>
        </w:tc>
        <w:tc>
          <w:tcPr>
            <w:tcW w:w="249" w:type="pct"/>
            <w:tcBorders>
              <w:top w:val="nil"/>
              <w:left w:val="nil"/>
              <w:bottom w:val="nil"/>
              <w:right w:val="nil"/>
            </w:tcBorders>
            <w:shd w:val="clear" w:color="auto" w:fill="auto"/>
            <w:noWrap/>
            <w:vAlign w:val="center"/>
            <w:hideMark/>
          </w:tcPr>
          <w:p w14:paraId="2CF1EFF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88F9AF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839C7F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BB8D8F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3287</w:t>
            </w:r>
          </w:p>
        </w:tc>
      </w:tr>
      <w:tr w:rsidR="00EF27F9" w:rsidRPr="00C15736" w14:paraId="632A818E" w14:textId="77777777" w:rsidTr="00A424C1">
        <w:trPr>
          <w:trHeight w:val="300"/>
        </w:trPr>
        <w:tc>
          <w:tcPr>
            <w:tcW w:w="2158" w:type="pct"/>
            <w:tcBorders>
              <w:top w:val="nil"/>
              <w:left w:val="nil"/>
              <w:bottom w:val="nil"/>
              <w:right w:val="nil"/>
            </w:tcBorders>
            <w:shd w:val="clear" w:color="auto" w:fill="auto"/>
            <w:noWrap/>
            <w:vAlign w:val="center"/>
            <w:hideMark/>
          </w:tcPr>
          <w:p w14:paraId="53FBE99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Lake</w:t>
            </w:r>
          </w:p>
        </w:tc>
        <w:tc>
          <w:tcPr>
            <w:tcW w:w="638" w:type="pct"/>
            <w:tcBorders>
              <w:top w:val="nil"/>
              <w:left w:val="nil"/>
              <w:bottom w:val="nil"/>
              <w:right w:val="nil"/>
            </w:tcBorders>
            <w:shd w:val="clear" w:color="auto" w:fill="auto"/>
            <w:noWrap/>
            <w:vAlign w:val="center"/>
            <w:hideMark/>
          </w:tcPr>
          <w:p w14:paraId="023E5F3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37.1686</w:t>
            </w:r>
          </w:p>
        </w:tc>
        <w:tc>
          <w:tcPr>
            <w:tcW w:w="638" w:type="pct"/>
            <w:tcBorders>
              <w:top w:val="nil"/>
              <w:left w:val="nil"/>
              <w:bottom w:val="nil"/>
              <w:right w:val="nil"/>
            </w:tcBorders>
            <w:shd w:val="clear" w:color="auto" w:fill="auto"/>
            <w:noWrap/>
            <w:vAlign w:val="center"/>
            <w:hideMark/>
          </w:tcPr>
          <w:p w14:paraId="2DD699E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-118.6933</w:t>
            </w:r>
          </w:p>
        </w:tc>
        <w:tc>
          <w:tcPr>
            <w:tcW w:w="249" w:type="pct"/>
            <w:tcBorders>
              <w:top w:val="nil"/>
              <w:left w:val="nil"/>
              <w:bottom w:val="nil"/>
              <w:right w:val="nil"/>
            </w:tcBorders>
            <w:shd w:val="clear" w:color="auto" w:fill="auto"/>
            <w:noWrap/>
            <w:vAlign w:val="center"/>
            <w:hideMark/>
          </w:tcPr>
          <w:p w14:paraId="1CDA976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8EFE1A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B182B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5F06A4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3313</w:t>
            </w:r>
          </w:p>
        </w:tc>
      </w:tr>
      <w:tr w:rsidR="00EF27F9" w:rsidRPr="00C15736" w14:paraId="061A01A7" w14:textId="77777777" w:rsidTr="00A424C1">
        <w:trPr>
          <w:trHeight w:val="300"/>
        </w:trPr>
        <w:tc>
          <w:tcPr>
            <w:tcW w:w="2158" w:type="pct"/>
            <w:tcBorders>
              <w:top w:val="nil"/>
              <w:left w:val="nil"/>
              <w:bottom w:val="nil"/>
              <w:right w:val="nil"/>
            </w:tcBorders>
            <w:shd w:val="clear" w:color="auto" w:fill="auto"/>
            <w:noWrap/>
            <w:vAlign w:val="center"/>
            <w:hideMark/>
          </w:tcPr>
          <w:p w14:paraId="70B91B4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08581B7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36.498147</w:t>
            </w:r>
          </w:p>
        </w:tc>
        <w:tc>
          <w:tcPr>
            <w:tcW w:w="638" w:type="pct"/>
            <w:tcBorders>
              <w:top w:val="nil"/>
              <w:left w:val="nil"/>
              <w:bottom w:val="nil"/>
              <w:right w:val="nil"/>
            </w:tcBorders>
            <w:shd w:val="clear" w:color="auto" w:fill="auto"/>
            <w:noWrap/>
            <w:vAlign w:val="center"/>
            <w:hideMark/>
          </w:tcPr>
          <w:p w14:paraId="3723097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-118.220007</w:t>
            </w:r>
          </w:p>
        </w:tc>
        <w:tc>
          <w:tcPr>
            <w:tcW w:w="249" w:type="pct"/>
            <w:tcBorders>
              <w:top w:val="nil"/>
              <w:left w:val="nil"/>
              <w:bottom w:val="nil"/>
              <w:right w:val="nil"/>
            </w:tcBorders>
            <w:shd w:val="clear" w:color="auto" w:fill="auto"/>
            <w:noWrap/>
            <w:vAlign w:val="center"/>
            <w:hideMark/>
          </w:tcPr>
          <w:p w14:paraId="562DD9A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8042FA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A47B1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81343B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3384</w:t>
            </w:r>
          </w:p>
        </w:tc>
      </w:tr>
      <w:tr w:rsidR="00EF27F9" w:rsidRPr="00C15736" w14:paraId="6E4BD85C" w14:textId="77777777" w:rsidTr="00A424C1">
        <w:trPr>
          <w:trHeight w:val="300"/>
        </w:trPr>
        <w:tc>
          <w:tcPr>
            <w:tcW w:w="2158" w:type="pct"/>
            <w:tcBorders>
              <w:top w:val="nil"/>
              <w:left w:val="nil"/>
              <w:bottom w:val="nil"/>
              <w:right w:val="nil"/>
            </w:tcBorders>
            <w:shd w:val="clear" w:color="auto" w:fill="auto"/>
            <w:noWrap/>
            <w:vAlign w:val="center"/>
            <w:hideMark/>
          </w:tcPr>
          <w:p w14:paraId="2EBE174C"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Dusy</w:t>
            </w:r>
            <w:proofErr w:type="spellEnd"/>
            <w:r w:rsidRPr="00C15736">
              <w:rPr>
                <w:rFonts w:ascii="Times New Roman" w:eastAsia="Times New Roman" w:hAnsi="Times New Roman"/>
                <w:color w:val="000000"/>
                <w:sz w:val="20"/>
                <w:szCs w:val="20"/>
                <w:lang w:val="en-GB"/>
              </w:rPr>
              <w:t xml:space="preserve"> Lake</w:t>
            </w:r>
          </w:p>
        </w:tc>
        <w:tc>
          <w:tcPr>
            <w:tcW w:w="638" w:type="pct"/>
            <w:tcBorders>
              <w:top w:val="nil"/>
              <w:left w:val="nil"/>
              <w:bottom w:val="nil"/>
              <w:right w:val="nil"/>
            </w:tcBorders>
            <w:shd w:val="clear" w:color="auto" w:fill="auto"/>
            <w:noWrap/>
            <w:vAlign w:val="center"/>
            <w:hideMark/>
          </w:tcPr>
          <w:p w14:paraId="4D9077D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37.102299</w:t>
            </w:r>
          </w:p>
        </w:tc>
        <w:tc>
          <w:tcPr>
            <w:tcW w:w="638" w:type="pct"/>
            <w:tcBorders>
              <w:top w:val="nil"/>
              <w:left w:val="nil"/>
              <w:bottom w:val="nil"/>
              <w:right w:val="nil"/>
            </w:tcBorders>
            <w:shd w:val="clear" w:color="auto" w:fill="auto"/>
            <w:noWrap/>
            <w:vAlign w:val="center"/>
            <w:hideMark/>
          </w:tcPr>
          <w:p w14:paraId="3A52DDB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-118.555</w:t>
            </w:r>
          </w:p>
        </w:tc>
        <w:tc>
          <w:tcPr>
            <w:tcW w:w="249" w:type="pct"/>
            <w:tcBorders>
              <w:top w:val="nil"/>
              <w:left w:val="nil"/>
              <w:bottom w:val="nil"/>
              <w:right w:val="nil"/>
            </w:tcBorders>
            <w:shd w:val="clear" w:color="auto" w:fill="auto"/>
            <w:noWrap/>
            <w:vAlign w:val="center"/>
            <w:hideMark/>
          </w:tcPr>
          <w:p w14:paraId="181037B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36C5A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49141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793DB2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3392</w:t>
            </w:r>
          </w:p>
        </w:tc>
      </w:tr>
      <w:tr w:rsidR="00EF27F9" w:rsidRPr="00C15736" w14:paraId="125E63D0" w14:textId="77777777" w:rsidTr="00A424C1">
        <w:trPr>
          <w:trHeight w:val="300"/>
        </w:trPr>
        <w:tc>
          <w:tcPr>
            <w:tcW w:w="2158" w:type="pct"/>
            <w:tcBorders>
              <w:top w:val="nil"/>
              <w:left w:val="nil"/>
              <w:bottom w:val="nil"/>
              <w:right w:val="nil"/>
            </w:tcBorders>
            <w:shd w:val="clear" w:color="auto" w:fill="auto"/>
            <w:noWrap/>
            <w:vAlign w:val="center"/>
            <w:hideMark/>
          </w:tcPr>
          <w:p w14:paraId="6EB8362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Humphreys Basin</w:t>
            </w:r>
          </w:p>
        </w:tc>
        <w:tc>
          <w:tcPr>
            <w:tcW w:w="638" w:type="pct"/>
            <w:tcBorders>
              <w:top w:val="nil"/>
              <w:left w:val="nil"/>
              <w:bottom w:val="nil"/>
              <w:right w:val="nil"/>
            </w:tcBorders>
            <w:shd w:val="clear" w:color="auto" w:fill="auto"/>
            <w:noWrap/>
            <w:vAlign w:val="center"/>
            <w:hideMark/>
          </w:tcPr>
          <w:p w14:paraId="2C029CB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37.2653</w:t>
            </w:r>
          </w:p>
        </w:tc>
        <w:tc>
          <w:tcPr>
            <w:tcW w:w="638" w:type="pct"/>
            <w:tcBorders>
              <w:top w:val="nil"/>
              <w:left w:val="nil"/>
              <w:bottom w:val="nil"/>
              <w:right w:val="nil"/>
            </w:tcBorders>
            <w:shd w:val="clear" w:color="auto" w:fill="auto"/>
            <w:noWrap/>
            <w:vAlign w:val="center"/>
            <w:hideMark/>
          </w:tcPr>
          <w:p w14:paraId="7B43AA0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-118.7056</w:t>
            </w:r>
          </w:p>
        </w:tc>
        <w:tc>
          <w:tcPr>
            <w:tcW w:w="249" w:type="pct"/>
            <w:tcBorders>
              <w:top w:val="nil"/>
              <w:left w:val="nil"/>
              <w:bottom w:val="nil"/>
              <w:right w:val="nil"/>
            </w:tcBorders>
            <w:shd w:val="clear" w:color="auto" w:fill="auto"/>
            <w:noWrap/>
            <w:vAlign w:val="center"/>
            <w:hideMark/>
          </w:tcPr>
          <w:p w14:paraId="6DDF485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9E7955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457F8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DD9AA1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3460</w:t>
            </w:r>
          </w:p>
        </w:tc>
      </w:tr>
      <w:tr w:rsidR="00EF27F9" w:rsidRPr="00C15736" w14:paraId="513F5058" w14:textId="77777777" w:rsidTr="00A424C1">
        <w:trPr>
          <w:trHeight w:val="300"/>
        </w:trPr>
        <w:tc>
          <w:tcPr>
            <w:tcW w:w="2158" w:type="pct"/>
            <w:tcBorders>
              <w:top w:val="nil"/>
              <w:left w:val="nil"/>
              <w:bottom w:val="nil"/>
              <w:right w:val="nil"/>
            </w:tcBorders>
            <w:shd w:val="clear" w:color="auto" w:fill="auto"/>
            <w:noWrap/>
            <w:vAlign w:val="center"/>
            <w:hideMark/>
          </w:tcPr>
          <w:p w14:paraId="4A27CBEC"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Piute</w:t>
            </w:r>
            <w:proofErr w:type="spellEnd"/>
            <w:r w:rsidRPr="00C15736">
              <w:rPr>
                <w:rFonts w:ascii="Times New Roman" w:eastAsia="Times New Roman" w:hAnsi="Times New Roman"/>
                <w:color w:val="000000"/>
                <w:sz w:val="20"/>
                <w:szCs w:val="20"/>
                <w:lang w:val="en-GB"/>
              </w:rPr>
              <w:t xml:space="preserve"> Pass, off trapline</w:t>
            </w:r>
          </w:p>
        </w:tc>
        <w:tc>
          <w:tcPr>
            <w:tcW w:w="638" w:type="pct"/>
            <w:tcBorders>
              <w:top w:val="nil"/>
              <w:left w:val="nil"/>
              <w:bottom w:val="nil"/>
              <w:right w:val="nil"/>
            </w:tcBorders>
            <w:shd w:val="clear" w:color="auto" w:fill="auto"/>
            <w:noWrap/>
            <w:vAlign w:val="center"/>
            <w:hideMark/>
          </w:tcPr>
          <w:p w14:paraId="73C700C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37.231039</w:t>
            </w:r>
          </w:p>
        </w:tc>
        <w:tc>
          <w:tcPr>
            <w:tcW w:w="638" w:type="pct"/>
            <w:tcBorders>
              <w:top w:val="nil"/>
              <w:left w:val="nil"/>
              <w:bottom w:val="nil"/>
              <w:right w:val="nil"/>
            </w:tcBorders>
            <w:shd w:val="clear" w:color="auto" w:fill="auto"/>
            <w:noWrap/>
            <w:vAlign w:val="center"/>
            <w:hideMark/>
          </w:tcPr>
          <w:p w14:paraId="3475257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-118.68916</w:t>
            </w:r>
          </w:p>
        </w:tc>
        <w:tc>
          <w:tcPr>
            <w:tcW w:w="249" w:type="pct"/>
            <w:tcBorders>
              <w:top w:val="nil"/>
              <w:left w:val="nil"/>
              <w:bottom w:val="nil"/>
              <w:right w:val="nil"/>
            </w:tcBorders>
            <w:shd w:val="clear" w:color="auto" w:fill="auto"/>
            <w:noWrap/>
            <w:vAlign w:val="center"/>
            <w:hideMark/>
          </w:tcPr>
          <w:p w14:paraId="0D2BEE9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96C3FC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8D7FFA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1785AC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3474</w:t>
            </w:r>
          </w:p>
        </w:tc>
      </w:tr>
      <w:tr w:rsidR="00EF27F9" w:rsidRPr="00C15736" w14:paraId="535E7D01" w14:textId="77777777" w:rsidTr="00A424C1">
        <w:trPr>
          <w:trHeight w:val="300"/>
        </w:trPr>
        <w:tc>
          <w:tcPr>
            <w:tcW w:w="2158" w:type="pct"/>
            <w:tcBorders>
              <w:top w:val="nil"/>
              <w:left w:val="nil"/>
              <w:bottom w:val="nil"/>
              <w:right w:val="nil"/>
            </w:tcBorders>
            <w:shd w:val="clear" w:color="auto" w:fill="auto"/>
            <w:noWrap/>
            <w:vAlign w:val="center"/>
            <w:hideMark/>
          </w:tcPr>
          <w:p w14:paraId="04FA27D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Cirque Peak</w:t>
            </w:r>
          </w:p>
        </w:tc>
        <w:tc>
          <w:tcPr>
            <w:tcW w:w="638" w:type="pct"/>
            <w:tcBorders>
              <w:top w:val="nil"/>
              <w:left w:val="nil"/>
              <w:bottom w:val="nil"/>
              <w:right w:val="nil"/>
            </w:tcBorders>
            <w:shd w:val="clear" w:color="auto" w:fill="auto"/>
            <w:noWrap/>
            <w:vAlign w:val="center"/>
            <w:hideMark/>
          </w:tcPr>
          <w:p w14:paraId="0BD673B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36.461735</w:t>
            </w:r>
          </w:p>
        </w:tc>
        <w:tc>
          <w:tcPr>
            <w:tcW w:w="638" w:type="pct"/>
            <w:tcBorders>
              <w:top w:val="nil"/>
              <w:left w:val="nil"/>
              <w:bottom w:val="nil"/>
              <w:right w:val="nil"/>
            </w:tcBorders>
            <w:shd w:val="clear" w:color="auto" w:fill="auto"/>
            <w:noWrap/>
            <w:vAlign w:val="center"/>
            <w:hideMark/>
          </w:tcPr>
          <w:p w14:paraId="3D20FCF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-118.238346</w:t>
            </w:r>
          </w:p>
        </w:tc>
        <w:tc>
          <w:tcPr>
            <w:tcW w:w="249" w:type="pct"/>
            <w:tcBorders>
              <w:top w:val="nil"/>
              <w:left w:val="nil"/>
              <w:bottom w:val="nil"/>
              <w:right w:val="nil"/>
            </w:tcBorders>
            <w:shd w:val="clear" w:color="auto" w:fill="auto"/>
            <w:noWrap/>
            <w:vAlign w:val="center"/>
            <w:hideMark/>
          </w:tcPr>
          <w:p w14:paraId="35950A9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1C2FBB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3EBD2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1EB1A5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3503</w:t>
            </w:r>
          </w:p>
        </w:tc>
      </w:tr>
      <w:tr w:rsidR="00EF27F9" w:rsidRPr="00C15736" w14:paraId="7F18E947" w14:textId="77777777" w:rsidTr="00A424C1">
        <w:trPr>
          <w:trHeight w:val="300"/>
        </w:trPr>
        <w:tc>
          <w:tcPr>
            <w:tcW w:w="2158" w:type="pct"/>
            <w:tcBorders>
              <w:top w:val="nil"/>
              <w:left w:val="nil"/>
              <w:bottom w:val="nil"/>
              <w:right w:val="nil"/>
            </w:tcBorders>
            <w:shd w:val="clear" w:color="auto" w:fill="auto"/>
            <w:noWrap/>
            <w:vAlign w:val="center"/>
            <w:hideMark/>
          </w:tcPr>
          <w:p w14:paraId="6AEE83CD"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Kearsarge</w:t>
            </w:r>
            <w:proofErr w:type="spellEnd"/>
            <w:r w:rsidRPr="00C15736">
              <w:rPr>
                <w:rFonts w:ascii="Times New Roman" w:eastAsia="Times New Roman" w:hAnsi="Times New Roman"/>
                <w:color w:val="000000"/>
                <w:sz w:val="20"/>
                <w:szCs w:val="20"/>
                <w:lang w:val="en-GB"/>
              </w:rPr>
              <w:t xml:space="preserve"> Pass</w:t>
            </w:r>
          </w:p>
        </w:tc>
        <w:tc>
          <w:tcPr>
            <w:tcW w:w="638" w:type="pct"/>
            <w:tcBorders>
              <w:top w:val="nil"/>
              <w:left w:val="nil"/>
              <w:bottom w:val="nil"/>
              <w:right w:val="nil"/>
            </w:tcBorders>
            <w:shd w:val="clear" w:color="auto" w:fill="auto"/>
            <w:noWrap/>
            <w:vAlign w:val="center"/>
            <w:hideMark/>
          </w:tcPr>
          <w:p w14:paraId="5B4333A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36.7725</w:t>
            </w:r>
          </w:p>
        </w:tc>
        <w:tc>
          <w:tcPr>
            <w:tcW w:w="638" w:type="pct"/>
            <w:tcBorders>
              <w:top w:val="nil"/>
              <w:left w:val="nil"/>
              <w:bottom w:val="nil"/>
              <w:right w:val="nil"/>
            </w:tcBorders>
            <w:shd w:val="clear" w:color="auto" w:fill="auto"/>
            <w:noWrap/>
            <w:vAlign w:val="center"/>
            <w:hideMark/>
          </w:tcPr>
          <w:p w14:paraId="3C2161F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-118.3761</w:t>
            </w:r>
          </w:p>
        </w:tc>
        <w:tc>
          <w:tcPr>
            <w:tcW w:w="249" w:type="pct"/>
            <w:tcBorders>
              <w:top w:val="nil"/>
              <w:left w:val="nil"/>
              <w:bottom w:val="nil"/>
              <w:right w:val="nil"/>
            </w:tcBorders>
            <w:shd w:val="clear" w:color="auto" w:fill="auto"/>
            <w:noWrap/>
            <w:vAlign w:val="center"/>
            <w:hideMark/>
          </w:tcPr>
          <w:p w14:paraId="67B8017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91D300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0FC8A22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F00DC8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3575</w:t>
            </w:r>
          </w:p>
        </w:tc>
      </w:tr>
      <w:tr w:rsidR="00EF27F9" w:rsidRPr="00C15736" w14:paraId="4E6EEE9A" w14:textId="77777777" w:rsidTr="00A424C1">
        <w:trPr>
          <w:trHeight w:val="300"/>
        </w:trPr>
        <w:tc>
          <w:tcPr>
            <w:tcW w:w="2158" w:type="pct"/>
            <w:tcBorders>
              <w:top w:val="nil"/>
              <w:left w:val="nil"/>
              <w:bottom w:val="nil"/>
              <w:right w:val="nil"/>
            </w:tcBorders>
            <w:shd w:val="clear" w:color="auto" w:fill="auto"/>
            <w:noWrap/>
            <w:vAlign w:val="center"/>
            <w:hideMark/>
          </w:tcPr>
          <w:p w14:paraId="79BA388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Gould</w:t>
            </w:r>
          </w:p>
        </w:tc>
        <w:tc>
          <w:tcPr>
            <w:tcW w:w="638" w:type="pct"/>
            <w:tcBorders>
              <w:top w:val="nil"/>
              <w:left w:val="nil"/>
              <w:bottom w:val="nil"/>
              <w:right w:val="nil"/>
            </w:tcBorders>
            <w:shd w:val="clear" w:color="auto" w:fill="auto"/>
            <w:noWrap/>
            <w:vAlign w:val="center"/>
            <w:hideMark/>
          </w:tcPr>
          <w:p w14:paraId="7816CCD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36.78039</w:t>
            </w:r>
          </w:p>
        </w:tc>
        <w:tc>
          <w:tcPr>
            <w:tcW w:w="638" w:type="pct"/>
            <w:tcBorders>
              <w:top w:val="nil"/>
              <w:left w:val="nil"/>
              <w:bottom w:val="nil"/>
              <w:right w:val="nil"/>
            </w:tcBorders>
            <w:shd w:val="clear" w:color="auto" w:fill="auto"/>
            <w:noWrap/>
            <w:vAlign w:val="center"/>
            <w:hideMark/>
          </w:tcPr>
          <w:p w14:paraId="1DBD001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-118.37854</w:t>
            </w:r>
          </w:p>
        </w:tc>
        <w:tc>
          <w:tcPr>
            <w:tcW w:w="249" w:type="pct"/>
            <w:tcBorders>
              <w:top w:val="nil"/>
              <w:left w:val="nil"/>
              <w:bottom w:val="nil"/>
              <w:right w:val="nil"/>
            </w:tcBorders>
            <w:shd w:val="clear" w:color="auto" w:fill="auto"/>
            <w:noWrap/>
            <w:vAlign w:val="center"/>
            <w:hideMark/>
          </w:tcPr>
          <w:p w14:paraId="76B93DC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B8504A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910DF4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52616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3940</w:t>
            </w:r>
          </w:p>
        </w:tc>
      </w:tr>
      <w:tr w:rsidR="00EF27F9" w:rsidRPr="00C15736" w14:paraId="67F1ECFF" w14:textId="77777777" w:rsidTr="00A424C1">
        <w:trPr>
          <w:trHeight w:val="300"/>
        </w:trPr>
        <w:tc>
          <w:tcPr>
            <w:tcW w:w="2158" w:type="pct"/>
            <w:tcBorders>
              <w:top w:val="nil"/>
              <w:left w:val="nil"/>
              <w:bottom w:val="nil"/>
              <w:right w:val="nil"/>
            </w:tcBorders>
            <w:shd w:val="clear" w:color="auto" w:fill="auto"/>
            <w:noWrap/>
            <w:vAlign w:val="center"/>
            <w:hideMark/>
          </w:tcPr>
          <w:p w14:paraId="10C46968"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Minkler</w:t>
            </w:r>
            <w:proofErr w:type="spellEnd"/>
            <w:r w:rsidRPr="00C15736">
              <w:rPr>
                <w:rFonts w:ascii="Times New Roman" w:eastAsia="Times New Roman" w:hAnsi="Times New Roman"/>
                <w:color w:val="000000"/>
                <w:sz w:val="20"/>
                <w:szCs w:val="20"/>
                <w:lang w:val="en-GB"/>
              </w:rPr>
              <w:t xml:space="preserve"> 04, Jesse Morrow Mountain</w:t>
            </w:r>
          </w:p>
        </w:tc>
        <w:tc>
          <w:tcPr>
            <w:tcW w:w="638" w:type="pct"/>
            <w:tcBorders>
              <w:top w:val="nil"/>
              <w:left w:val="nil"/>
              <w:bottom w:val="nil"/>
              <w:right w:val="nil"/>
            </w:tcBorders>
            <w:shd w:val="clear" w:color="auto" w:fill="auto"/>
            <w:noWrap/>
            <w:vAlign w:val="center"/>
            <w:hideMark/>
          </w:tcPr>
          <w:p w14:paraId="5A0C7DF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36.712887</w:t>
            </w:r>
          </w:p>
        </w:tc>
        <w:tc>
          <w:tcPr>
            <w:tcW w:w="638" w:type="pct"/>
            <w:tcBorders>
              <w:top w:val="nil"/>
              <w:left w:val="nil"/>
              <w:bottom w:val="nil"/>
              <w:right w:val="nil"/>
            </w:tcBorders>
            <w:shd w:val="clear" w:color="auto" w:fill="auto"/>
            <w:noWrap/>
            <w:vAlign w:val="center"/>
            <w:hideMark/>
          </w:tcPr>
          <w:p w14:paraId="2C4A507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-119.416629</w:t>
            </w:r>
          </w:p>
        </w:tc>
        <w:tc>
          <w:tcPr>
            <w:tcW w:w="249" w:type="pct"/>
            <w:tcBorders>
              <w:top w:val="nil"/>
              <w:left w:val="nil"/>
              <w:bottom w:val="nil"/>
              <w:right w:val="nil"/>
            </w:tcBorders>
            <w:shd w:val="clear" w:color="auto" w:fill="auto"/>
            <w:noWrap/>
            <w:vAlign w:val="center"/>
            <w:hideMark/>
          </w:tcPr>
          <w:p w14:paraId="39FEB5B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B8EBD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078C1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295628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w:t>
            </w:r>
          </w:p>
        </w:tc>
      </w:tr>
      <w:tr w:rsidR="00EF27F9" w:rsidRPr="00C15736" w14:paraId="47FE96F5" w14:textId="77777777" w:rsidTr="00A424C1">
        <w:trPr>
          <w:trHeight w:val="300"/>
        </w:trPr>
        <w:tc>
          <w:tcPr>
            <w:tcW w:w="2158" w:type="pct"/>
            <w:tcBorders>
              <w:top w:val="nil"/>
              <w:left w:val="nil"/>
              <w:bottom w:val="nil"/>
              <w:right w:val="nil"/>
            </w:tcBorders>
            <w:shd w:val="clear" w:color="auto" w:fill="auto"/>
            <w:noWrap/>
            <w:vAlign w:val="center"/>
            <w:hideMark/>
          </w:tcPr>
          <w:p w14:paraId="471DDA90"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Minkler</w:t>
            </w:r>
            <w:proofErr w:type="spellEnd"/>
            <w:r w:rsidRPr="00C15736">
              <w:rPr>
                <w:rFonts w:ascii="Times New Roman" w:eastAsia="Times New Roman" w:hAnsi="Times New Roman"/>
                <w:color w:val="000000"/>
                <w:sz w:val="20"/>
                <w:szCs w:val="20"/>
                <w:lang w:val="en-GB"/>
              </w:rPr>
              <w:t xml:space="preserve"> 01, 02, 03</w:t>
            </w:r>
          </w:p>
        </w:tc>
        <w:tc>
          <w:tcPr>
            <w:tcW w:w="638" w:type="pct"/>
            <w:tcBorders>
              <w:top w:val="nil"/>
              <w:left w:val="nil"/>
              <w:bottom w:val="nil"/>
              <w:right w:val="nil"/>
            </w:tcBorders>
            <w:shd w:val="clear" w:color="auto" w:fill="auto"/>
            <w:noWrap/>
            <w:vAlign w:val="center"/>
            <w:hideMark/>
          </w:tcPr>
          <w:p w14:paraId="5F569DA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36.7504894</w:t>
            </w:r>
          </w:p>
        </w:tc>
        <w:tc>
          <w:tcPr>
            <w:tcW w:w="638" w:type="pct"/>
            <w:tcBorders>
              <w:top w:val="nil"/>
              <w:left w:val="nil"/>
              <w:bottom w:val="nil"/>
              <w:right w:val="nil"/>
            </w:tcBorders>
            <w:shd w:val="clear" w:color="auto" w:fill="auto"/>
            <w:noWrap/>
            <w:vAlign w:val="center"/>
            <w:hideMark/>
          </w:tcPr>
          <w:p w14:paraId="18EBEE1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-119.4403854</w:t>
            </w:r>
          </w:p>
        </w:tc>
        <w:tc>
          <w:tcPr>
            <w:tcW w:w="249" w:type="pct"/>
            <w:tcBorders>
              <w:top w:val="nil"/>
              <w:left w:val="nil"/>
              <w:bottom w:val="nil"/>
              <w:right w:val="nil"/>
            </w:tcBorders>
            <w:shd w:val="clear" w:color="auto" w:fill="auto"/>
            <w:noWrap/>
            <w:vAlign w:val="center"/>
            <w:hideMark/>
          </w:tcPr>
          <w:p w14:paraId="2E1A701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74B7DA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20FC5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7E3D3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w:t>
            </w:r>
          </w:p>
        </w:tc>
      </w:tr>
      <w:tr w:rsidR="00EF27F9" w:rsidRPr="00C15736" w14:paraId="4C9EC0D1" w14:textId="77777777" w:rsidTr="00A424C1">
        <w:trPr>
          <w:trHeight w:val="300"/>
        </w:trPr>
        <w:tc>
          <w:tcPr>
            <w:tcW w:w="2158" w:type="pct"/>
            <w:tcBorders>
              <w:top w:val="nil"/>
              <w:left w:val="nil"/>
              <w:bottom w:val="nil"/>
              <w:right w:val="nil"/>
            </w:tcBorders>
            <w:shd w:val="clear" w:color="auto" w:fill="auto"/>
            <w:noWrap/>
            <w:vAlign w:val="center"/>
            <w:hideMark/>
          </w:tcPr>
          <w:p w14:paraId="0CF20F2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3D3BC5A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35.5138617</w:t>
            </w:r>
          </w:p>
        </w:tc>
        <w:tc>
          <w:tcPr>
            <w:tcW w:w="638" w:type="pct"/>
            <w:tcBorders>
              <w:top w:val="nil"/>
              <w:left w:val="nil"/>
              <w:bottom w:val="nil"/>
              <w:right w:val="nil"/>
            </w:tcBorders>
            <w:shd w:val="clear" w:color="auto" w:fill="auto"/>
            <w:noWrap/>
            <w:vAlign w:val="center"/>
            <w:hideMark/>
          </w:tcPr>
          <w:p w14:paraId="3919540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-118.8709479</w:t>
            </w:r>
          </w:p>
        </w:tc>
        <w:tc>
          <w:tcPr>
            <w:tcW w:w="249" w:type="pct"/>
            <w:tcBorders>
              <w:top w:val="nil"/>
              <w:left w:val="nil"/>
              <w:bottom w:val="nil"/>
              <w:right w:val="nil"/>
            </w:tcBorders>
            <w:shd w:val="clear" w:color="auto" w:fill="auto"/>
            <w:noWrap/>
            <w:vAlign w:val="center"/>
            <w:hideMark/>
          </w:tcPr>
          <w:p w14:paraId="1BB986A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76EB28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CC35E9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E10FBF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w:t>
            </w:r>
          </w:p>
        </w:tc>
      </w:tr>
      <w:tr w:rsidR="00EF27F9" w:rsidRPr="00C15736" w14:paraId="5E5A51AE" w14:textId="77777777" w:rsidTr="00A424C1">
        <w:trPr>
          <w:trHeight w:val="300"/>
        </w:trPr>
        <w:tc>
          <w:tcPr>
            <w:tcW w:w="2158" w:type="pct"/>
            <w:tcBorders>
              <w:top w:val="nil"/>
              <w:left w:val="nil"/>
              <w:bottom w:val="nil"/>
              <w:right w:val="nil"/>
            </w:tcBorders>
            <w:shd w:val="clear" w:color="auto" w:fill="auto"/>
            <w:noWrap/>
            <w:vAlign w:val="center"/>
            <w:hideMark/>
          </w:tcPr>
          <w:p w14:paraId="0157F17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 Jackrabbit Flat</w:t>
            </w:r>
          </w:p>
        </w:tc>
        <w:tc>
          <w:tcPr>
            <w:tcW w:w="638" w:type="pct"/>
            <w:tcBorders>
              <w:top w:val="nil"/>
              <w:left w:val="nil"/>
              <w:bottom w:val="nil"/>
              <w:right w:val="nil"/>
            </w:tcBorders>
            <w:shd w:val="clear" w:color="auto" w:fill="auto"/>
            <w:noWrap/>
            <w:vAlign w:val="center"/>
            <w:hideMark/>
          </w:tcPr>
          <w:p w14:paraId="25D7060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35.49501</w:t>
            </w:r>
          </w:p>
        </w:tc>
        <w:tc>
          <w:tcPr>
            <w:tcW w:w="638" w:type="pct"/>
            <w:tcBorders>
              <w:top w:val="nil"/>
              <w:left w:val="nil"/>
              <w:bottom w:val="nil"/>
              <w:right w:val="nil"/>
            </w:tcBorders>
            <w:shd w:val="clear" w:color="auto" w:fill="auto"/>
            <w:noWrap/>
            <w:vAlign w:val="center"/>
            <w:hideMark/>
          </w:tcPr>
          <w:p w14:paraId="450FCD7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-119.0572608</w:t>
            </w:r>
          </w:p>
        </w:tc>
        <w:tc>
          <w:tcPr>
            <w:tcW w:w="249" w:type="pct"/>
            <w:tcBorders>
              <w:top w:val="nil"/>
              <w:left w:val="nil"/>
              <w:bottom w:val="nil"/>
              <w:right w:val="nil"/>
            </w:tcBorders>
            <w:shd w:val="clear" w:color="auto" w:fill="auto"/>
            <w:noWrap/>
            <w:vAlign w:val="center"/>
            <w:hideMark/>
          </w:tcPr>
          <w:p w14:paraId="0A49D15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CF0D1D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DB014A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7143C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250</w:t>
            </w:r>
          </w:p>
        </w:tc>
      </w:tr>
      <w:tr w:rsidR="00EF27F9" w:rsidRPr="00C15736" w14:paraId="02209727" w14:textId="77777777" w:rsidTr="00A424C1">
        <w:trPr>
          <w:trHeight w:val="300"/>
        </w:trPr>
        <w:tc>
          <w:tcPr>
            <w:tcW w:w="2158" w:type="pct"/>
            <w:tcBorders>
              <w:top w:val="nil"/>
              <w:left w:val="nil"/>
              <w:bottom w:val="nil"/>
              <w:right w:val="nil"/>
            </w:tcBorders>
            <w:shd w:val="clear" w:color="auto" w:fill="auto"/>
            <w:noWrap/>
            <w:vAlign w:val="center"/>
            <w:hideMark/>
          </w:tcPr>
          <w:p w14:paraId="49FC55D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 Mill Creek</w:t>
            </w:r>
          </w:p>
        </w:tc>
        <w:tc>
          <w:tcPr>
            <w:tcW w:w="638" w:type="pct"/>
            <w:tcBorders>
              <w:top w:val="nil"/>
              <w:left w:val="nil"/>
              <w:bottom w:val="nil"/>
              <w:right w:val="nil"/>
            </w:tcBorders>
            <w:shd w:val="clear" w:color="auto" w:fill="auto"/>
            <w:noWrap/>
            <w:vAlign w:val="center"/>
            <w:hideMark/>
          </w:tcPr>
          <w:p w14:paraId="70767DA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36.7301617</w:t>
            </w:r>
          </w:p>
        </w:tc>
        <w:tc>
          <w:tcPr>
            <w:tcW w:w="638" w:type="pct"/>
            <w:tcBorders>
              <w:top w:val="nil"/>
              <w:left w:val="nil"/>
              <w:bottom w:val="nil"/>
              <w:right w:val="nil"/>
            </w:tcBorders>
            <w:shd w:val="clear" w:color="auto" w:fill="auto"/>
            <w:noWrap/>
            <w:vAlign w:val="center"/>
            <w:hideMark/>
          </w:tcPr>
          <w:p w14:paraId="0CBEB03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-119.1186399</w:t>
            </w:r>
          </w:p>
        </w:tc>
        <w:tc>
          <w:tcPr>
            <w:tcW w:w="249" w:type="pct"/>
            <w:tcBorders>
              <w:top w:val="nil"/>
              <w:left w:val="nil"/>
              <w:bottom w:val="nil"/>
              <w:right w:val="nil"/>
            </w:tcBorders>
            <w:shd w:val="clear" w:color="auto" w:fill="auto"/>
            <w:noWrap/>
            <w:vAlign w:val="center"/>
            <w:hideMark/>
          </w:tcPr>
          <w:p w14:paraId="0A7A9A9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C88D18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7DAA62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25AB1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EF27F9" w:rsidRPr="00C15736" w14:paraId="4991434B" w14:textId="77777777" w:rsidTr="00A424C1">
        <w:trPr>
          <w:trHeight w:val="300"/>
        </w:trPr>
        <w:tc>
          <w:tcPr>
            <w:tcW w:w="2158" w:type="pct"/>
            <w:tcBorders>
              <w:top w:val="nil"/>
              <w:left w:val="nil"/>
              <w:bottom w:val="nil"/>
              <w:right w:val="nil"/>
            </w:tcBorders>
            <w:shd w:val="clear" w:color="auto" w:fill="auto"/>
            <w:noWrap/>
            <w:vAlign w:val="center"/>
            <w:hideMark/>
          </w:tcPr>
          <w:p w14:paraId="37535CD4"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04, Sandy Flat Campground</w:t>
            </w:r>
          </w:p>
        </w:tc>
        <w:tc>
          <w:tcPr>
            <w:tcW w:w="638" w:type="pct"/>
            <w:tcBorders>
              <w:top w:val="nil"/>
              <w:left w:val="nil"/>
              <w:bottom w:val="nil"/>
              <w:right w:val="nil"/>
            </w:tcBorders>
            <w:shd w:val="clear" w:color="auto" w:fill="auto"/>
            <w:noWrap/>
            <w:vAlign w:val="center"/>
            <w:hideMark/>
          </w:tcPr>
          <w:p w14:paraId="141D0A8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392ADCC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3C63928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2FA458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49194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D5B106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705</w:t>
            </w:r>
          </w:p>
        </w:tc>
      </w:tr>
      <w:tr w:rsidR="00EF27F9" w:rsidRPr="00C15736" w14:paraId="3DA519C4" w14:textId="77777777" w:rsidTr="00A424C1">
        <w:trPr>
          <w:trHeight w:val="300"/>
        </w:trPr>
        <w:tc>
          <w:tcPr>
            <w:tcW w:w="2158" w:type="pct"/>
            <w:tcBorders>
              <w:top w:val="nil"/>
              <w:left w:val="nil"/>
              <w:bottom w:val="nil"/>
              <w:right w:val="nil"/>
            </w:tcBorders>
            <w:shd w:val="clear" w:color="auto" w:fill="auto"/>
            <w:noWrap/>
            <w:vAlign w:val="center"/>
            <w:hideMark/>
          </w:tcPr>
          <w:p w14:paraId="64CF6218"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01, 02</w:t>
            </w:r>
          </w:p>
        </w:tc>
        <w:tc>
          <w:tcPr>
            <w:tcW w:w="638" w:type="pct"/>
            <w:tcBorders>
              <w:top w:val="nil"/>
              <w:left w:val="nil"/>
              <w:bottom w:val="nil"/>
              <w:right w:val="nil"/>
            </w:tcBorders>
            <w:shd w:val="clear" w:color="auto" w:fill="auto"/>
            <w:noWrap/>
            <w:vAlign w:val="center"/>
            <w:hideMark/>
          </w:tcPr>
          <w:p w14:paraId="02F3285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35.599554</w:t>
            </w:r>
          </w:p>
        </w:tc>
        <w:tc>
          <w:tcPr>
            <w:tcW w:w="638" w:type="pct"/>
            <w:tcBorders>
              <w:top w:val="nil"/>
              <w:left w:val="nil"/>
              <w:bottom w:val="nil"/>
              <w:right w:val="nil"/>
            </w:tcBorders>
            <w:shd w:val="clear" w:color="auto" w:fill="auto"/>
            <w:noWrap/>
            <w:vAlign w:val="center"/>
            <w:hideMark/>
          </w:tcPr>
          <w:p w14:paraId="45600BA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-118.4967251</w:t>
            </w:r>
          </w:p>
        </w:tc>
        <w:tc>
          <w:tcPr>
            <w:tcW w:w="249" w:type="pct"/>
            <w:tcBorders>
              <w:top w:val="nil"/>
              <w:left w:val="nil"/>
              <w:bottom w:val="nil"/>
              <w:right w:val="nil"/>
            </w:tcBorders>
            <w:shd w:val="clear" w:color="auto" w:fill="auto"/>
            <w:noWrap/>
            <w:vAlign w:val="center"/>
            <w:hideMark/>
          </w:tcPr>
          <w:p w14:paraId="10AB719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C3184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2B9AEA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6D8C1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732</w:t>
            </w:r>
          </w:p>
        </w:tc>
      </w:tr>
      <w:tr w:rsidR="00EF27F9" w:rsidRPr="00C15736" w14:paraId="0064865B" w14:textId="77777777" w:rsidTr="00A424C1">
        <w:trPr>
          <w:trHeight w:val="300"/>
        </w:trPr>
        <w:tc>
          <w:tcPr>
            <w:tcW w:w="2158" w:type="pct"/>
            <w:tcBorders>
              <w:top w:val="nil"/>
              <w:left w:val="nil"/>
              <w:bottom w:val="nil"/>
              <w:right w:val="nil"/>
            </w:tcBorders>
            <w:shd w:val="clear" w:color="auto" w:fill="auto"/>
            <w:noWrap/>
            <w:vAlign w:val="center"/>
            <w:hideMark/>
          </w:tcPr>
          <w:p w14:paraId="01DA36E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2B7895A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35.5353281</w:t>
            </w:r>
          </w:p>
        </w:tc>
        <w:tc>
          <w:tcPr>
            <w:tcW w:w="638" w:type="pct"/>
            <w:tcBorders>
              <w:top w:val="nil"/>
              <w:left w:val="nil"/>
              <w:bottom w:val="nil"/>
              <w:right w:val="nil"/>
            </w:tcBorders>
            <w:shd w:val="clear" w:color="auto" w:fill="auto"/>
            <w:noWrap/>
            <w:vAlign w:val="center"/>
            <w:hideMark/>
          </w:tcPr>
          <w:p w14:paraId="4C11224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-118.6173197</w:t>
            </w:r>
          </w:p>
        </w:tc>
        <w:tc>
          <w:tcPr>
            <w:tcW w:w="249" w:type="pct"/>
            <w:tcBorders>
              <w:top w:val="nil"/>
              <w:left w:val="nil"/>
              <w:bottom w:val="nil"/>
              <w:right w:val="nil"/>
            </w:tcBorders>
            <w:shd w:val="clear" w:color="auto" w:fill="auto"/>
            <w:noWrap/>
            <w:vAlign w:val="center"/>
            <w:hideMark/>
          </w:tcPr>
          <w:p w14:paraId="485DA22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B22F5F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742838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DBCD5D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741</w:t>
            </w:r>
          </w:p>
        </w:tc>
      </w:tr>
      <w:tr w:rsidR="00EF27F9" w:rsidRPr="00C15736" w14:paraId="3B234437" w14:textId="77777777" w:rsidTr="00A424C1">
        <w:trPr>
          <w:trHeight w:val="300"/>
        </w:trPr>
        <w:tc>
          <w:tcPr>
            <w:tcW w:w="2158" w:type="pct"/>
            <w:tcBorders>
              <w:top w:val="nil"/>
              <w:left w:val="nil"/>
              <w:bottom w:val="nil"/>
              <w:right w:val="nil"/>
            </w:tcBorders>
            <w:shd w:val="clear" w:color="auto" w:fill="auto"/>
            <w:noWrap/>
            <w:vAlign w:val="center"/>
            <w:hideMark/>
          </w:tcPr>
          <w:p w14:paraId="2B82FE3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02, 03, 06, 08, South</w:t>
            </w:r>
          </w:p>
        </w:tc>
        <w:tc>
          <w:tcPr>
            <w:tcW w:w="638" w:type="pct"/>
            <w:tcBorders>
              <w:top w:val="nil"/>
              <w:left w:val="nil"/>
              <w:bottom w:val="nil"/>
              <w:right w:val="nil"/>
            </w:tcBorders>
            <w:shd w:val="clear" w:color="auto" w:fill="auto"/>
            <w:noWrap/>
            <w:vAlign w:val="center"/>
            <w:hideMark/>
          </w:tcPr>
          <w:p w14:paraId="5B60584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35.6785335</w:t>
            </w:r>
          </w:p>
        </w:tc>
        <w:tc>
          <w:tcPr>
            <w:tcW w:w="638" w:type="pct"/>
            <w:tcBorders>
              <w:top w:val="nil"/>
              <w:left w:val="nil"/>
              <w:bottom w:val="nil"/>
              <w:right w:val="nil"/>
            </w:tcBorders>
            <w:shd w:val="clear" w:color="auto" w:fill="auto"/>
            <w:noWrap/>
            <w:vAlign w:val="center"/>
            <w:hideMark/>
          </w:tcPr>
          <w:p w14:paraId="1A28910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-118.2953012</w:t>
            </w:r>
          </w:p>
        </w:tc>
        <w:tc>
          <w:tcPr>
            <w:tcW w:w="249" w:type="pct"/>
            <w:tcBorders>
              <w:top w:val="nil"/>
              <w:left w:val="nil"/>
              <w:bottom w:val="nil"/>
              <w:right w:val="nil"/>
            </w:tcBorders>
            <w:shd w:val="clear" w:color="auto" w:fill="auto"/>
            <w:noWrap/>
            <w:vAlign w:val="center"/>
            <w:hideMark/>
          </w:tcPr>
          <w:p w14:paraId="214FF06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2C6E18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2C7F6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4D437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810</w:t>
            </w:r>
          </w:p>
        </w:tc>
      </w:tr>
      <w:tr w:rsidR="00EF27F9" w:rsidRPr="00C15736" w14:paraId="7DACDC3F" w14:textId="77777777" w:rsidTr="00A424C1">
        <w:trPr>
          <w:trHeight w:val="300"/>
        </w:trPr>
        <w:tc>
          <w:tcPr>
            <w:tcW w:w="2158" w:type="pct"/>
            <w:tcBorders>
              <w:top w:val="nil"/>
              <w:left w:val="nil"/>
              <w:bottom w:val="nil"/>
              <w:right w:val="nil"/>
            </w:tcBorders>
            <w:shd w:val="clear" w:color="auto" w:fill="auto"/>
            <w:noWrap/>
            <w:vAlign w:val="center"/>
            <w:hideMark/>
          </w:tcPr>
          <w:p w14:paraId="52FCCD2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Kelso Creek Road</w:t>
            </w:r>
          </w:p>
        </w:tc>
        <w:tc>
          <w:tcPr>
            <w:tcW w:w="638" w:type="pct"/>
            <w:tcBorders>
              <w:top w:val="nil"/>
              <w:left w:val="nil"/>
              <w:bottom w:val="nil"/>
              <w:right w:val="nil"/>
            </w:tcBorders>
            <w:shd w:val="clear" w:color="auto" w:fill="auto"/>
            <w:noWrap/>
            <w:vAlign w:val="center"/>
            <w:hideMark/>
          </w:tcPr>
          <w:p w14:paraId="4757C6A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35.63622</w:t>
            </w:r>
          </w:p>
        </w:tc>
        <w:tc>
          <w:tcPr>
            <w:tcW w:w="638" w:type="pct"/>
            <w:tcBorders>
              <w:top w:val="nil"/>
              <w:left w:val="nil"/>
              <w:bottom w:val="nil"/>
              <w:right w:val="nil"/>
            </w:tcBorders>
            <w:shd w:val="clear" w:color="auto" w:fill="auto"/>
            <w:noWrap/>
            <w:vAlign w:val="center"/>
            <w:hideMark/>
          </w:tcPr>
          <w:p w14:paraId="0D6C10C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-118.24572</w:t>
            </w:r>
          </w:p>
        </w:tc>
        <w:tc>
          <w:tcPr>
            <w:tcW w:w="249" w:type="pct"/>
            <w:tcBorders>
              <w:top w:val="nil"/>
              <w:left w:val="nil"/>
              <w:bottom w:val="nil"/>
              <w:right w:val="nil"/>
            </w:tcBorders>
            <w:shd w:val="clear" w:color="auto" w:fill="auto"/>
            <w:noWrap/>
            <w:vAlign w:val="center"/>
            <w:hideMark/>
          </w:tcPr>
          <w:p w14:paraId="05CCEA5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4757C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8FF92B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FAD128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861</w:t>
            </w:r>
          </w:p>
        </w:tc>
      </w:tr>
      <w:tr w:rsidR="00EF27F9" w:rsidRPr="00C15736" w14:paraId="6CEF4FC7" w14:textId="77777777" w:rsidTr="00A424C1">
        <w:trPr>
          <w:trHeight w:val="300"/>
        </w:trPr>
        <w:tc>
          <w:tcPr>
            <w:tcW w:w="2158" w:type="pct"/>
            <w:tcBorders>
              <w:top w:val="nil"/>
              <w:left w:val="nil"/>
              <w:bottom w:val="nil"/>
              <w:right w:val="nil"/>
            </w:tcBorders>
            <w:shd w:val="clear" w:color="auto" w:fill="auto"/>
            <w:noWrap/>
            <w:vAlign w:val="center"/>
            <w:hideMark/>
          </w:tcPr>
          <w:p w14:paraId="6B8A4BD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01, 03, Canebrake Ecological Reserve</w:t>
            </w:r>
          </w:p>
        </w:tc>
        <w:tc>
          <w:tcPr>
            <w:tcW w:w="638" w:type="pct"/>
            <w:tcBorders>
              <w:top w:val="nil"/>
              <w:left w:val="nil"/>
              <w:bottom w:val="nil"/>
              <w:right w:val="nil"/>
            </w:tcBorders>
            <w:shd w:val="clear" w:color="auto" w:fill="auto"/>
            <w:noWrap/>
            <w:vAlign w:val="center"/>
            <w:hideMark/>
          </w:tcPr>
          <w:p w14:paraId="338CEAD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35.7284779</w:t>
            </w:r>
          </w:p>
        </w:tc>
        <w:tc>
          <w:tcPr>
            <w:tcW w:w="638" w:type="pct"/>
            <w:tcBorders>
              <w:top w:val="nil"/>
              <w:left w:val="nil"/>
              <w:bottom w:val="nil"/>
              <w:right w:val="nil"/>
            </w:tcBorders>
            <w:shd w:val="clear" w:color="auto" w:fill="auto"/>
            <w:noWrap/>
            <w:vAlign w:val="center"/>
            <w:hideMark/>
          </w:tcPr>
          <w:p w14:paraId="401A5C0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-118.1716634</w:t>
            </w:r>
          </w:p>
        </w:tc>
        <w:tc>
          <w:tcPr>
            <w:tcW w:w="249" w:type="pct"/>
            <w:tcBorders>
              <w:top w:val="nil"/>
              <w:left w:val="nil"/>
              <w:bottom w:val="nil"/>
              <w:right w:val="nil"/>
            </w:tcBorders>
            <w:shd w:val="clear" w:color="auto" w:fill="auto"/>
            <w:noWrap/>
            <w:vAlign w:val="center"/>
            <w:hideMark/>
          </w:tcPr>
          <w:p w14:paraId="4E49402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B2FCAB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80126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34E466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866</w:t>
            </w:r>
          </w:p>
        </w:tc>
      </w:tr>
      <w:tr w:rsidR="00EF27F9" w:rsidRPr="00C15736" w14:paraId="21620C29" w14:textId="77777777" w:rsidTr="00A424C1">
        <w:trPr>
          <w:trHeight w:val="300"/>
        </w:trPr>
        <w:tc>
          <w:tcPr>
            <w:tcW w:w="2158" w:type="pct"/>
            <w:tcBorders>
              <w:top w:val="nil"/>
              <w:left w:val="nil"/>
              <w:bottom w:val="nil"/>
              <w:right w:val="nil"/>
            </w:tcBorders>
            <w:shd w:val="clear" w:color="auto" w:fill="auto"/>
            <w:noWrap/>
            <w:vAlign w:val="center"/>
            <w:hideMark/>
          </w:tcPr>
          <w:p w14:paraId="33D4834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Onyx 02, 04, </w:t>
            </w:r>
            <w:proofErr w:type="spellStart"/>
            <w:r w:rsidRPr="00C15736">
              <w:rPr>
                <w:rFonts w:ascii="Times New Roman" w:eastAsia="Times New Roman" w:hAnsi="Times New Roman"/>
                <w:color w:val="000000"/>
                <w:sz w:val="20"/>
                <w:szCs w:val="20"/>
                <w:lang w:val="en-GB"/>
              </w:rPr>
              <w:t>Scodie</w:t>
            </w:r>
            <w:proofErr w:type="spellEnd"/>
            <w:r w:rsidRPr="00C15736">
              <w:rPr>
                <w:rFonts w:ascii="Times New Roman" w:eastAsia="Times New Roman" w:hAnsi="Times New Roman"/>
                <w:color w:val="000000"/>
                <w:sz w:val="20"/>
                <w:szCs w:val="20"/>
                <w:lang w:val="en-GB"/>
              </w:rPr>
              <w:t xml:space="preserve"> Canyon</w:t>
            </w:r>
          </w:p>
        </w:tc>
        <w:tc>
          <w:tcPr>
            <w:tcW w:w="638" w:type="pct"/>
            <w:tcBorders>
              <w:top w:val="nil"/>
              <w:left w:val="nil"/>
              <w:bottom w:val="nil"/>
              <w:right w:val="nil"/>
            </w:tcBorders>
            <w:shd w:val="clear" w:color="auto" w:fill="auto"/>
            <w:noWrap/>
            <w:vAlign w:val="center"/>
            <w:hideMark/>
          </w:tcPr>
          <w:p w14:paraId="7ABC05B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35.6794096</w:t>
            </w:r>
          </w:p>
        </w:tc>
        <w:tc>
          <w:tcPr>
            <w:tcW w:w="638" w:type="pct"/>
            <w:tcBorders>
              <w:top w:val="nil"/>
              <w:left w:val="nil"/>
              <w:bottom w:val="nil"/>
              <w:right w:val="nil"/>
            </w:tcBorders>
            <w:shd w:val="clear" w:color="auto" w:fill="auto"/>
            <w:noWrap/>
            <w:vAlign w:val="center"/>
            <w:hideMark/>
          </w:tcPr>
          <w:p w14:paraId="1A33302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-118.2144064</w:t>
            </w:r>
          </w:p>
        </w:tc>
        <w:tc>
          <w:tcPr>
            <w:tcW w:w="249" w:type="pct"/>
            <w:tcBorders>
              <w:top w:val="nil"/>
              <w:left w:val="nil"/>
              <w:bottom w:val="nil"/>
              <w:right w:val="nil"/>
            </w:tcBorders>
            <w:shd w:val="clear" w:color="auto" w:fill="auto"/>
            <w:noWrap/>
            <w:vAlign w:val="center"/>
            <w:hideMark/>
          </w:tcPr>
          <w:p w14:paraId="38CBA59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79C154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9EA127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3D299C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906</w:t>
            </w:r>
          </w:p>
        </w:tc>
      </w:tr>
      <w:tr w:rsidR="00EF27F9" w:rsidRPr="00C15736" w14:paraId="4FC593F4" w14:textId="77777777" w:rsidTr="00A424C1">
        <w:trPr>
          <w:trHeight w:val="300"/>
        </w:trPr>
        <w:tc>
          <w:tcPr>
            <w:tcW w:w="2158" w:type="pct"/>
            <w:tcBorders>
              <w:top w:val="nil"/>
              <w:left w:val="nil"/>
              <w:bottom w:val="nil"/>
              <w:right w:val="nil"/>
            </w:tcBorders>
            <w:shd w:val="clear" w:color="auto" w:fill="auto"/>
            <w:noWrap/>
            <w:vAlign w:val="center"/>
            <w:hideMark/>
          </w:tcPr>
          <w:p w14:paraId="49794275"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03, Erskine Creek</w:t>
            </w:r>
          </w:p>
        </w:tc>
        <w:tc>
          <w:tcPr>
            <w:tcW w:w="638" w:type="pct"/>
            <w:tcBorders>
              <w:top w:val="nil"/>
              <w:left w:val="nil"/>
              <w:bottom w:val="nil"/>
              <w:right w:val="nil"/>
            </w:tcBorders>
            <w:shd w:val="clear" w:color="auto" w:fill="auto"/>
            <w:noWrap/>
            <w:vAlign w:val="center"/>
            <w:hideMark/>
          </w:tcPr>
          <w:p w14:paraId="4BF759D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6B3F91E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00CD5F9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1D872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7B2575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FCE7E0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932</w:t>
            </w:r>
          </w:p>
        </w:tc>
      </w:tr>
      <w:tr w:rsidR="00EF27F9" w:rsidRPr="00C15736" w14:paraId="1D186A38" w14:textId="77777777" w:rsidTr="00A424C1">
        <w:trPr>
          <w:trHeight w:val="300"/>
        </w:trPr>
        <w:tc>
          <w:tcPr>
            <w:tcW w:w="2158" w:type="pct"/>
            <w:tcBorders>
              <w:top w:val="nil"/>
              <w:left w:val="nil"/>
              <w:bottom w:val="nil"/>
              <w:right w:val="nil"/>
            </w:tcBorders>
            <w:shd w:val="clear" w:color="auto" w:fill="auto"/>
            <w:noWrap/>
            <w:vAlign w:val="center"/>
            <w:hideMark/>
          </w:tcPr>
          <w:p w14:paraId="69C9E76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01, 05, 07, 09, Fay Ranch Road, Fay Creek North</w:t>
            </w:r>
          </w:p>
        </w:tc>
        <w:tc>
          <w:tcPr>
            <w:tcW w:w="638" w:type="pct"/>
            <w:tcBorders>
              <w:top w:val="nil"/>
              <w:left w:val="nil"/>
              <w:bottom w:val="nil"/>
              <w:right w:val="nil"/>
            </w:tcBorders>
            <w:shd w:val="clear" w:color="auto" w:fill="auto"/>
            <w:noWrap/>
            <w:vAlign w:val="center"/>
            <w:hideMark/>
          </w:tcPr>
          <w:p w14:paraId="01C0677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35.7163161</w:t>
            </w:r>
          </w:p>
        </w:tc>
        <w:tc>
          <w:tcPr>
            <w:tcW w:w="638" w:type="pct"/>
            <w:tcBorders>
              <w:top w:val="nil"/>
              <w:left w:val="nil"/>
              <w:bottom w:val="nil"/>
              <w:right w:val="nil"/>
            </w:tcBorders>
            <w:shd w:val="clear" w:color="auto" w:fill="auto"/>
            <w:noWrap/>
            <w:vAlign w:val="center"/>
            <w:hideMark/>
          </w:tcPr>
          <w:p w14:paraId="4D4E076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-118.3052221</w:t>
            </w:r>
          </w:p>
        </w:tc>
        <w:tc>
          <w:tcPr>
            <w:tcW w:w="249" w:type="pct"/>
            <w:tcBorders>
              <w:top w:val="nil"/>
              <w:left w:val="nil"/>
              <w:bottom w:val="nil"/>
              <w:right w:val="nil"/>
            </w:tcBorders>
            <w:shd w:val="clear" w:color="auto" w:fill="auto"/>
            <w:noWrap/>
            <w:vAlign w:val="center"/>
            <w:hideMark/>
          </w:tcPr>
          <w:p w14:paraId="457F366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C57673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02043C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D456F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999</w:t>
            </w:r>
          </w:p>
        </w:tc>
      </w:tr>
      <w:tr w:rsidR="00EF27F9" w:rsidRPr="00C15736" w14:paraId="36AB4105" w14:textId="77777777" w:rsidTr="00A424C1">
        <w:trPr>
          <w:trHeight w:val="300"/>
        </w:trPr>
        <w:tc>
          <w:tcPr>
            <w:tcW w:w="2158" w:type="pct"/>
            <w:tcBorders>
              <w:top w:val="nil"/>
              <w:left w:val="nil"/>
              <w:bottom w:val="nil"/>
              <w:right w:val="nil"/>
            </w:tcBorders>
            <w:shd w:val="clear" w:color="auto" w:fill="auto"/>
            <w:noWrap/>
            <w:vAlign w:val="center"/>
            <w:hideMark/>
          </w:tcPr>
          <w:p w14:paraId="4CAFA236"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center"/>
            <w:hideMark/>
          </w:tcPr>
          <w:p w14:paraId="08EED07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36.27383</w:t>
            </w:r>
          </w:p>
        </w:tc>
        <w:tc>
          <w:tcPr>
            <w:tcW w:w="638" w:type="pct"/>
            <w:tcBorders>
              <w:top w:val="nil"/>
              <w:left w:val="nil"/>
              <w:bottom w:val="nil"/>
              <w:right w:val="nil"/>
            </w:tcBorders>
            <w:shd w:val="clear" w:color="auto" w:fill="auto"/>
            <w:noWrap/>
            <w:vAlign w:val="center"/>
            <w:hideMark/>
          </w:tcPr>
          <w:p w14:paraId="4CC0B08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-118.02917</w:t>
            </w:r>
          </w:p>
        </w:tc>
        <w:tc>
          <w:tcPr>
            <w:tcW w:w="249" w:type="pct"/>
            <w:tcBorders>
              <w:top w:val="nil"/>
              <w:left w:val="nil"/>
              <w:bottom w:val="nil"/>
              <w:right w:val="nil"/>
            </w:tcBorders>
            <w:shd w:val="clear" w:color="auto" w:fill="auto"/>
            <w:noWrap/>
            <w:vAlign w:val="center"/>
            <w:hideMark/>
          </w:tcPr>
          <w:p w14:paraId="1740636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C329A7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C5CD9F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121BF0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w:t>
            </w:r>
          </w:p>
        </w:tc>
      </w:tr>
      <w:tr w:rsidR="00EF27F9" w:rsidRPr="00C15736" w14:paraId="6578149F" w14:textId="77777777" w:rsidTr="00A424C1">
        <w:trPr>
          <w:trHeight w:val="300"/>
        </w:trPr>
        <w:tc>
          <w:tcPr>
            <w:tcW w:w="2158" w:type="pct"/>
            <w:tcBorders>
              <w:top w:val="nil"/>
              <w:left w:val="nil"/>
              <w:bottom w:val="nil"/>
              <w:right w:val="nil"/>
            </w:tcBorders>
            <w:shd w:val="clear" w:color="auto" w:fill="auto"/>
            <w:noWrap/>
            <w:vAlign w:val="center"/>
            <w:hideMark/>
          </w:tcPr>
          <w:p w14:paraId="62EA3AD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04</w:t>
            </w:r>
          </w:p>
        </w:tc>
        <w:tc>
          <w:tcPr>
            <w:tcW w:w="638" w:type="pct"/>
            <w:tcBorders>
              <w:top w:val="nil"/>
              <w:left w:val="nil"/>
              <w:bottom w:val="nil"/>
              <w:right w:val="nil"/>
            </w:tcBorders>
            <w:shd w:val="clear" w:color="auto" w:fill="auto"/>
            <w:noWrap/>
            <w:vAlign w:val="center"/>
            <w:hideMark/>
          </w:tcPr>
          <w:p w14:paraId="4EE0957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35.725013</w:t>
            </w:r>
          </w:p>
        </w:tc>
        <w:tc>
          <w:tcPr>
            <w:tcW w:w="638" w:type="pct"/>
            <w:tcBorders>
              <w:top w:val="nil"/>
              <w:left w:val="nil"/>
              <w:bottom w:val="nil"/>
              <w:right w:val="nil"/>
            </w:tcBorders>
            <w:shd w:val="clear" w:color="auto" w:fill="auto"/>
            <w:noWrap/>
            <w:vAlign w:val="center"/>
            <w:hideMark/>
          </w:tcPr>
          <w:p w14:paraId="18D2A8A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-118.075586</w:t>
            </w:r>
          </w:p>
        </w:tc>
        <w:tc>
          <w:tcPr>
            <w:tcW w:w="249" w:type="pct"/>
            <w:tcBorders>
              <w:top w:val="nil"/>
              <w:left w:val="nil"/>
              <w:bottom w:val="nil"/>
              <w:right w:val="nil"/>
            </w:tcBorders>
            <w:shd w:val="clear" w:color="auto" w:fill="auto"/>
            <w:noWrap/>
            <w:vAlign w:val="center"/>
            <w:hideMark/>
          </w:tcPr>
          <w:p w14:paraId="649D183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9B7A28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4E2914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2ECE77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1226</w:t>
            </w:r>
          </w:p>
        </w:tc>
      </w:tr>
      <w:tr w:rsidR="00EF27F9" w:rsidRPr="00C15736" w14:paraId="477883F5" w14:textId="77777777" w:rsidTr="00A424C1">
        <w:trPr>
          <w:trHeight w:val="300"/>
        </w:trPr>
        <w:tc>
          <w:tcPr>
            <w:tcW w:w="2158" w:type="pct"/>
            <w:tcBorders>
              <w:top w:val="nil"/>
              <w:left w:val="nil"/>
              <w:bottom w:val="nil"/>
              <w:right w:val="nil"/>
            </w:tcBorders>
            <w:shd w:val="clear" w:color="auto" w:fill="auto"/>
            <w:noWrap/>
            <w:vAlign w:val="center"/>
            <w:hideMark/>
          </w:tcPr>
          <w:p w14:paraId="4ABBFC8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28D41FB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36.791109</w:t>
            </w:r>
          </w:p>
        </w:tc>
        <w:tc>
          <w:tcPr>
            <w:tcW w:w="638" w:type="pct"/>
            <w:tcBorders>
              <w:top w:val="nil"/>
              <w:left w:val="nil"/>
              <w:bottom w:val="nil"/>
              <w:right w:val="nil"/>
            </w:tcBorders>
            <w:shd w:val="clear" w:color="auto" w:fill="auto"/>
            <w:noWrap/>
            <w:vAlign w:val="center"/>
            <w:hideMark/>
          </w:tcPr>
          <w:p w14:paraId="6CD254D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-118.600285</w:t>
            </w:r>
          </w:p>
        </w:tc>
        <w:tc>
          <w:tcPr>
            <w:tcW w:w="249" w:type="pct"/>
            <w:tcBorders>
              <w:top w:val="nil"/>
              <w:left w:val="nil"/>
              <w:bottom w:val="nil"/>
              <w:right w:val="nil"/>
            </w:tcBorders>
            <w:shd w:val="clear" w:color="auto" w:fill="auto"/>
            <w:noWrap/>
            <w:vAlign w:val="center"/>
            <w:hideMark/>
          </w:tcPr>
          <w:p w14:paraId="5C0D013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9F4577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DCBA0A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7DF2AC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1507</w:t>
            </w:r>
          </w:p>
        </w:tc>
      </w:tr>
      <w:tr w:rsidR="00EF27F9" w:rsidRPr="00C15736" w14:paraId="0CD5977E" w14:textId="77777777" w:rsidTr="00A424C1">
        <w:trPr>
          <w:trHeight w:val="300"/>
        </w:trPr>
        <w:tc>
          <w:tcPr>
            <w:tcW w:w="2158" w:type="pct"/>
            <w:tcBorders>
              <w:top w:val="nil"/>
              <w:left w:val="nil"/>
              <w:bottom w:val="nil"/>
              <w:right w:val="nil"/>
            </w:tcBorders>
            <w:shd w:val="clear" w:color="auto" w:fill="auto"/>
            <w:noWrap/>
            <w:vAlign w:val="center"/>
            <w:hideMark/>
          </w:tcPr>
          <w:p w14:paraId="756B376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01, Freeman Canyon</w:t>
            </w:r>
          </w:p>
        </w:tc>
        <w:tc>
          <w:tcPr>
            <w:tcW w:w="638" w:type="pct"/>
            <w:tcBorders>
              <w:top w:val="nil"/>
              <w:left w:val="nil"/>
              <w:bottom w:val="nil"/>
              <w:right w:val="nil"/>
            </w:tcBorders>
            <w:shd w:val="clear" w:color="auto" w:fill="auto"/>
            <w:noWrap/>
            <w:vAlign w:val="center"/>
            <w:hideMark/>
          </w:tcPr>
          <w:p w14:paraId="2D3A403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35.6556102</w:t>
            </w:r>
          </w:p>
        </w:tc>
        <w:tc>
          <w:tcPr>
            <w:tcW w:w="638" w:type="pct"/>
            <w:tcBorders>
              <w:top w:val="nil"/>
              <w:left w:val="nil"/>
              <w:bottom w:val="nil"/>
              <w:right w:val="nil"/>
            </w:tcBorders>
            <w:shd w:val="clear" w:color="auto" w:fill="auto"/>
            <w:noWrap/>
            <w:vAlign w:val="center"/>
            <w:hideMark/>
          </w:tcPr>
          <w:p w14:paraId="2EBF56E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-118.0138127</w:t>
            </w:r>
          </w:p>
        </w:tc>
        <w:tc>
          <w:tcPr>
            <w:tcW w:w="249" w:type="pct"/>
            <w:tcBorders>
              <w:top w:val="nil"/>
              <w:left w:val="nil"/>
              <w:bottom w:val="nil"/>
              <w:right w:val="nil"/>
            </w:tcBorders>
            <w:shd w:val="clear" w:color="auto" w:fill="auto"/>
            <w:noWrap/>
            <w:vAlign w:val="center"/>
            <w:hideMark/>
          </w:tcPr>
          <w:p w14:paraId="7D74ACB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0138E9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095174F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5021B1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1514</w:t>
            </w:r>
          </w:p>
        </w:tc>
      </w:tr>
      <w:tr w:rsidR="00EF27F9" w:rsidRPr="00C15736" w14:paraId="60DE2CD2" w14:textId="77777777" w:rsidTr="00A424C1">
        <w:trPr>
          <w:trHeight w:val="300"/>
        </w:trPr>
        <w:tc>
          <w:tcPr>
            <w:tcW w:w="2158" w:type="pct"/>
            <w:tcBorders>
              <w:top w:val="nil"/>
              <w:left w:val="nil"/>
              <w:bottom w:val="nil"/>
              <w:right w:val="nil"/>
            </w:tcBorders>
            <w:shd w:val="clear" w:color="auto" w:fill="auto"/>
            <w:noWrap/>
            <w:vAlign w:val="center"/>
            <w:hideMark/>
          </w:tcPr>
          <w:p w14:paraId="79217A2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14583FD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35.965359</w:t>
            </w:r>
          </w:p>
        </w:tc>
        <w:tc>
          <w:tcPr>
            <w:tcW w:w="638" w:type="pct"/>
            <w:tcBorders>
              <w:top w:val="nil"/>
              <w:left w:val="nil"/>
              <w:bottom w:val="nil"/>
              <w:right w:val="nil"/>
            </w:tcBorders>
            <w:shd w:val="clear" w:color="auto" w:fill="auto"/>
            <w:noWrap/>
            <w:vAlign w:val="center"/>
            <w:hideMark/>
          </w:tcPr>
          <w:p w14:paraId="1895234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-118.2266916</w:t>
            </w:r>
          </w:p>
        </w:tc>
        <w:tc>
          <w:tcPr>
            <w:tcW w:w="249" w:type="pct"/>
            <w:tcBorders>
              <w:top w:val="nil"/>
              <w:left w:val="nil"/>
              <w:bottom w:val="nil"/>
              <w:right w:val="nil"/>
            </w:tcBorders>
            <w:shd w:val="clear" w:color="auto" w:fill="auto"/>
            <w:noWrap/>
            <w:vAlign w:val="center"/>
            <w:hideMark/>
          </w:tcPr>
          <w:p w14:paraId="2C77E37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E5D2EC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7D97CF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D9CBBD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1542</w:t>
            </w:r>
          </w:p>
        </w:tc>
      </w:tr>
      <w:tr w:rsidR="00EF27F9" w:rsidRPr="00C15736" w14:paraId="4088267C" w14:textId="77777777" w:rsidTr="00A424C1">
        <w:trPr>
          <w:trHeight w:val="300"/>
        </w:trPr>
        <w:tc>
          <w:tcPr>
            <w:tcW w:w="2158" w:type="pct"/>
            <w:tcBorders>
              <w:top w:val="nil"/>
              <w:left w:val="nil"/>
              <w:bottom w:val="nil"/>
              <w:right w:val="nil"/>
            </w:tcBorders>
            <w:shd w:val="clear" w:color="auto" w:fill="auto"/>
            <w:noWrap/>
            <w:vAlign w:val="center"/>
            <w:hideMark/>
          </w:tcPr>
          <w:p w14:paraId="466A63B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7A7FF46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36.7919836</w:t>
            </w:r>
          </w:p>
        </w:tc>
        <w:tc>
          <w:tcPr>
            <w:tcW w:w="638" w:type="pct"/>
            <w:tcBorders>
              <w:top w:val="nil"/>
              <w:left w:val="nil"/>
              <w:bottom w:val="nil"/>
              <w:right w:val="nil"/>
            </w:tcBorders>
            <w:shd w:val="clear" w:color="auto" w:fill="auto"/>
            <w:noWrap/>
            <w:vAlign w:val="center"/>
            <w:hideMark/>
          </w:tcPr>
          <w:p w14:paraId="19D0624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-118.9040388</w:t>
            </w:r>
          </w:p>
        </w:tc>
        <w:tc>
          <w:tcPr>
            <w:tcW w:w="249" w:type="pct"/>
            <w:tcBorders>
              <w:top w:val="nil"/>
              <w:left w:val="nil"/>
              <w:bottom w:val="nil"/>
              <w:right w:val="nil"/>
            </w:tcBorders>
            <w:shd w:val="clear" w:color="auto" w:fill="auto"/>
            <w:noWrap/>
            <w:vAlign w:val="center"/>
            <w:hideMark/>
          </w:tcPr>
          <w:p w14:paraId="6A57C4B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42288C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BE6347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978F62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1614</w:t>
            </w:r>
          </w:p>
        </w:tc>
      </w:tr>
      <w:tr w:rsidR="00EF27F9" w:rsidRPr="00C15736" w14:paraId="2CADD108" w14:textId="77777777" w:rsidTr="00A424C1">
        <w:trPr>
          <w:trHeight w:val="300"/>
        </w:trPr>
        <w:tc>
          <w:tcPr>
            <w:tcW w:w="2158" w:type="pct"/>
            <w:tcBorders>
              <w:top w:val="nil"/>
              <w:left w:val="nil"/>
              <w:bottom w:val="nil"/>
              <w:right w:val="nil"/>
            </w:tcBorders>
            <w:shd w:val="clear" w:color="auto" w:fill="auto"/>
            <w:noWrap/>
            <w:vAlign w:val="center"/>
            <w:hideMark/>
          </w:tcPr>
          <w:p w14:paraId="4239479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02</w:t>
            </w:r>
          </w:p>
        </w:tc>
        <w:tc>
          <w:tcPr>
            <w:tcW w:w="638" w:type="pct"/>
            <w:tcBorders>
              <w:top w:val="nil"/>
              <w:left w:val="nil"/>
              <w:bottom w:val="nil"/>
              <w:right w:val="nil"/>
            </w:tcBorders>
            <w:shd w:val="clear" w:color="auto" w:fill="auto"/>
            <w:noWrap/>
            <w:vAlign w:val="center"/>
            <w:hideMark/>
          </w:tcPr>
          <w:p w14:paraId="2A7CAFA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35.663848</w:t>
            </w:r>
          </w:p>
        </w:tc>
        <w:tc>
          <w:tcPr>
            <w:tcW w:w="638" w:type="pct"/>
            <w:tcBorders>
              <w:top w:val="nil"/>
              <w:left w:val="nil"/>
              <w:bottom w:val="nil"/>
              <w:right w:val="nil"/>
            </w:tcBorders>
            <w:shd w:val="clear" w:color="auto" w:fill="auto"/>
            <w:noWrap/>
            <w:vAlign w:val="center"/>
            <w:hideMark/>
          </w:tcPr>
          <w:p w14:paraId="0C6B187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-118.026011</w:t>
            </w:r>
          </w:p>
        </w:tc>
        <w:tc>
          <w:tcPr>
            <w:tcW w:w="249" w:type="pct"/>
            <w:tcBorders>
              <w:top w:val="nil"/>
              <w:left w:val="nil"/>
              <w:bottom w:val="nil"/>
              <w:right w:val="nil"/>
            </w:tcBorders>
            <w:shd w:val="clear" w:color="auto" w:fill="auto"/>
            <w:noWrap/>
            <w:vAlign w:val="center"/>
            <w:hideMark/>
          </w:tcPr>
          <w:p w14:paraId="0396910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246A6C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B7966C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68C08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1625</w:t>
            </w:r>
          </w:p>
        </w:tc>
      </w:tr>
      <w:tr w:rsidR="00EF27F9" w:rsidRPr="00C15736" w14:paraId="2CCBB85A" w14:textId="77777777" w:rsidTr="00A424C1">
        <w:trPr>
          <w:trHeight w:val="300"/>
        </w:trPr>
        <w:tc>
          <w:tcPr>
            <w:tcW w:w="2158" w:type="pct"/>
            <w:tcBorders>
              <w:top w:val="nil"/>
              <w:left w:val="nil"/>
              <w:bottom w:val="nil"/>
              <w:right w:val="nil"/>
            </w:tcBorders>
            <w:shd w:val="clear" w:color="auto" w:fill="auto"/>
            <w:noWrap/>
            <w:vAlign w:val="center"/>
            <w:hideMark/>
          </w:tcPr>
          <w:p w14:paraId="2338F45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5B02EF5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36.510223</w:t>
            </w:r>
          </w:p>
        </w:tc>
        <w:tc>
          <w:tcPr>
            <w:tcW w:w="638" w:type="pct"/>
            <w:tcBorders>
              <w:top w:val="nil"/>
              <w:left w:val="nil"/>
              <w:bottom w:val="nil"/>
              <w:right w:val="nil"/>
            </w:tcBorders>
            <w:shd w:val="clear" w:color="auto" w:fill="auto"/>
            <w:noWrap/>
            <w:vAlign w:val="center"/>
            <w:hideMark/>
          </w:tcPr>
          <w:p w14:paraId="1AA5DEB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-118.1029541</w:t>
            </w:r>
          </w:p>
        </w:tc>
        <w:tc>
          <w:tcPr>
            <w:tcW w:w="249" w:type="pct"/>
            <w:tcBorders>
              <w:top w:val="nil"/>
              <w:left w:val="nil"/>
              <w:bottom w:val="nil"/>
              <w:right w:val="nil"/>
            </w:tcBorders>
            <w:shd w:val="clear" w:color="auto" w:fill="auto"/>
            <w:noWrap/>
            <w:vAlign w:val="center"/>
            <w:hideMark/>
          </w:tcPr>
          <w:p w14:paraId="685DC5B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0777A1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2929D9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DB390E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EF27F9" w:rsidRPr="00C15736" w14:paraId="260CD827" w14:textId="77777777" w:rsidTr="00A424C1">
        <w:trPr>
          <w:trHeight w:val="300"/>
        </w:trPr>
        <w:tc>
          <w:tcPr>
            <w:tcW w:w="2158" w:type="pct"/>
            <w:tcBorders>
              <w:top w:val="nil"/>
              <w:left w:val="nil"/>
              <w:bottom w:val="nil"/>
              <w:right w:val="nil"/>
            </w:tcBorders>
            <w:shd w:val="clear" w:color="auto" w:fill="auto"/>
            <w:noWrap/>
            <w:vAlign w:val="center"/>
            <w:hideMark/>
          </w:tcPr>
          <w:p w14:paraId="1E6C2FE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03</w:t>
            </w:r>
          </w:p>
        </w:tc>
        <w:tc>
          <w:tcPr>
            <w:tcW w:w="638" w:type="pct"/>
            <w:tcBorders>
              <w:top w:val="nil"/>
              <w:left w:val="nil"/>
              <w:bottom w:val="nil"/>
              <w:right w:val="nil"/>
            </w:tcBorders>
            <w:shd w:val="clear" w:color="auto" w:fill="auto"/>
            <w:noWrap/>
            <w:vAlign w:val="center"/>
            <w:hideMark/>
          </w:tcPr>
          <w:p w14:paraId="3775CD1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35.6663777</w:t>
            </w:r>
          </w:p>
        </w:tc>
        <w:tc>
          <w:tcPr>
            <w:tcW w:w="638" w:type="pct"/>
            <w:tcBorders>
              <w:top w:val="nil"/>
              <w:left w:val="nil"/>
              <w:bottom w:val="nil"/>
              <w:right w:val="nil"/>
            </w:tcBorders>
            <w:shd w:val="clear" w:color="auto" w:fill="auto"/>
            <w:noWrap/>
            <w:vAlign w:val="center"/>
            <w:hideMark/>
          </w:tcPr>
          <w:p w14:paraId="3D4AAD7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-118.040982</w:t>
            </w:r>
          </w:p>
        </w:tc>
        <w:tc>
          <w:tcPr>
            <w:tcW w:w="249" w:type="pct"/>
            <w:tcBorders>
              <w:top w:val="nil"/>
              <w:left w:val="nil"/>
              <w:bottom w:val="nil"/>
              <w:right w:val="nil"/>
            </w:tcBorders>
            <w:shd w:val="clear" w:color="auto" w:fill="auto"/>
            <w:noWrap/>
            <w:vAlign w:val="center"/>
            <w:hideMark/>
          </w:tcPr>
          <w:p w14:paraId="74EDCFE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24E903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AFE5A3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AD8464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2071</w:t>
            </w:r>
          </w:p>
        </w:tc>
      </w:tr>
      <w:tr w:rsidR="00EF27F9" w:rsidRPr="00C15736" w14:paraId="0DF441E0" w14:textId="77777777" w:rsidTr="00A424C1">
        <w:trPr>
          <w:trHeight w:val="300"/>
        </w:trPr>
        <w:tc>
          <w:tcPr>
            <w:tcW w:w="2158" w:type="pct"/>
            <w:tcBorders>
              <w:top w:val="nil"/>
              <w:left w:val="nil"/>
              <w:bottom w:val="nil"/>
              <w:right w:val="nil"/>
            </w:tcBorders>
            <w:shd w:val="clear" w:color="auto" w:fill="auto"/>
            <w:noWrap/>
            <w:vAlign w:val="center"/>
            <w:hideMark/>
          </w:tcPr>
          <w:p w14:paraId="55CD192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384A9D7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35.8300014</w:t>
            </w:r>
          </w:p>
        </w:tc>
        <w:tc>
          <w:tcPr>
            <w:tcW w:w="638" w:type="pct"/>
            <w:tcBorders>
              <w:top w:val="nil"/>
              <w:left w:val="nil"/>
              <w:bottom w:val="nil"/>
              <w:right w:val="nil"/>
            </w:tcBorders>
            <w:shd w:val="clear" w:color="auto" w:fill="auto"/>
            <w:noWrap/>
            <w:vAlign w:val="center"/>
            <w:hideMark/>
          </w:tcPr>
          <w:p w14:paraId="2188F10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-118.2957237</w:t>
            </w:r>
          </w:p>
        </w:tc>
        <w:tc>
          <w:tcPr>
            <w:tcW w:w="249" w:type="pct"/>
            <w:tcBorders>
              <w:top w:val="nil"/>
              <w:left w:val="nil"/>
              <w:bottom w:val="nil"/>
              <w:right w:val="nil"/>
            </w:tcBorders>
            <w:shd w:val="clear" w:color="auto" w:fill="auto"/>
            <w:noWrap/>
            <w:vAlign w:val="center"/>
            <w:hideMark/>
          </w:tcPr>
          <w:p w14:paraId="1D94200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69D1E4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4A082E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CADFA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EF27F9" w:rsidRPr="00C15736" w14:paraId="56A52290" w14:textId="77777777" w:rsidTr="00A424C1">
        <w:trPr>
          <w:trHeight w:val="300"/>
        </w:trPr>
        <w:tc>
          <w:tcPr>
            <w:tcW w:w="2158" w:type="pct"/>
            <w:tcBorders>
              <w:top w:val="nil"/>
              <w:left w:val="nil"/>
              <w:bottom w:val="nil"/>
              <w:right w:val="nil"/>
            </w:tcBorders>
            <w:shd w:val="clear" w:color="auto" w:fill="auto"/>
            <w:noWrap/>
            <w:vAlign w:val="center"/>
            <w:hideMark/>
          </w:tcPr>
          <w:p w14:paraId="6E8FE73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21A7308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36.746714</w:t>
            </w:r>
          </w:p>
        </w:tc>
        <w:tc>
          <w:tcPr>
            <w:tcW w:w="638" w:type="pct"/>
            <w:tcBorders>
              <w:top w:val="nil"/>
              <w:left w:val="nil"/>
              <w:bottom w:val="nil"/>
              <w:right w:val="nil"/>
            </w:tcBorders>
            <w:shd w:val="clear" w:color="auto" w:fill="auto"/>
            <w:noWrap/>
            <w:vAlign w:val="center"/>
            <w:hideMark/>
          </w:tcPr>
          <w:p w14:paraId="25FE9B5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-118.7664448</w:t>
            </w:r>
          </w:p>
        </w:tc>
        <w:tc>
          <w:tcPr>
            <w:tcW w:w="249" w:type="pct"/>
            <w:tcBorders>
              <w:top w:val="nil"/>
              <w:left w:val="nil"/>
              <w:bottom w:val="nil"/>
              <w:right w:val="nil"/>
            </w:tcBorders>
            <w:shd w:val="clear" w:color="auto" w:fill="auto"/>
            <w:noWrap/>
            <w:vAlign w:val="center"/>
            <w:hideMark/>
          </w:tcPr>
          <w:p w14:paraId="3399433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9B3CE0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1F3957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BAF06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2262</w:t>
            </w:r>
          </w:p>
        </w:tc>
      </w:tr>
      <w:tr w:rsidR="00EF27F9" w:rsidRPr="00C15736" w14:paraId="09622D25" w14:textId="77777777" w:rsidTr="00A424C1">
        <w:trPr>
          <w:trHeight w:val="300"/>
        </w:trPr>
        <w:tc>
          <w:tcPr>
            <w:tcW w:w="2158" w:type="pct"/>
            <w:tcBorders>
              <w:top w:val="nil"/>
              <w:left w:val="nil"/>
              <w:bottom w:val="nil"/>
              <w:right w:val="nil"/>
            </w:tcBorders>
            <w:shd w:val="clear" w:color="auto" w:fill="auto"/>
            <w:noWrap/>
            <w:vAlign w:val="center"/>
            <w:hideMark/>
          </w:tcPr>
          <w:p w14:paraId="182BE048"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Cannell</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6647E83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35.8334444</w:t>
            </w:r>
          </w:p>
        </w:tc>
        <w:tc>
          <w:tcPr>
            <w:tcW w:w="638" w:type="pct"/>
            <w:tcBorders>
              <w:top w:val="nil"/>
              <w:left w:val="nil"/>
              <w:bottom w:val="nil"/>
              <w:right w:val="nil"/>
            </w:tcBorders>
            <w:shd w:val="clear" w:color="auto" w:fill="auto"/>
            <w:noWrap/>
            <w:vAlign w:val="center"/>
            <w:hideMark/>
          </w:tcPr>
          <w:p w14:paraId="6FA3AF4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-118.3707494</w:t>
            </w:r>
          </w:p>
        </w:tc>
        <w:tc>
          <w:tcPr>
            <w:tcW w:w="249" w:type="pct"/>
            <w:tcBorders>
              <w:top w:val="nil"/>
              <w:left w:val="nil"/>
              <w:bottom w:val="nil"/>
              <w:right w:val="nil"/>
            </w:tcBorders>
            <w:shd w:val="clear" w:color="auto" w:fill="auto"/>
            <w:noWrap/>
            <w:vAlign w:val="center"/>
            <w:hideMark/>
          </w:tcPr>
          <w:p w14:paraId="75887DA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0494C8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708CCC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7A5A97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2282</w:t>
            </w:r>
          </w:p>
        </w:tc>
      </w:tr>
      <w:tr w:rsidR="00EF27F9" w:rsidRPr="00C15736" w14:paraId="482506D6" w14:textId="77777777" w:rsidTr="00A424C1">
        <w:trPr>
          <w:trHeight w:val="300"/>
        </w:trPr>
        <w:tc>
          <w:tcPr>
            <w:tcW w:w="2158" w:type="pct"/>
            <w:tcBorders>
              <w:top w:val="nil"/>
              <w:left w:val="nil"/>
              <w:bottom w:val="nil"/>
              <w:right w:val="nil"/>
            </w:tcBorders>
            <w:shd w:val="clear" w:color="auto" w:fill="auto"/>
            <w:noWrap/>
            <w:vAlign w:val="center"/>
            <w:hideMark/>
          </w:tcPr>
          <w:p w14:paraId="166A96C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1227C5F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36.0929196</w:t>
            </w:r>
          </w:p>
        </w:tc>
        <w:tc>
          <w:tcPr>
            <w:tcW w:w="638" w:type="pct"/>
            <w:tcBorders>
              <w:top w:val="nil"/>
              <w:left w:val="nil"/>
              <w:bottom w:val="nil"/>
              <w:right w:val="nil"/>
            </w:tcBorders>
            <w:shd w:val="clear" w:color="auto" w:fill="auto"/>
            <w:noWrap/>
            <w:vAlign w:val="center"/>
            <w:hideMark/>
          </w:tcPr>
          <w:p w14:paraId="1AE31F0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-118.2269272</w:t>
            </w:r>
          </w:p>
        </w:tc>
        <w:tc>
          <w:tcPr>
            <w:tcW w:w="249" w:type="pct"/>
            <w:tcBorders>
              <w:top w:val="nil"/>
              <w:left w:val="nil"/>
              <w:bottom w:val="nil"/>
              <w:right w:val="nil"/>
            </w:tcBorders>
            <w:shd w:val="clear" w:color="auto" w:fill="auto"/>
            <w:noWrap/>
            <w:vAlign w:val="center"/>
            <w:hideMark/>
          </w:tcPr>
          <w:p w14:paraId="162A182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7ED440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45741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28A8BE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2373</w:t>
            </w:r>
          </w:p>
        </w:tc>
      </w:tr>
      <w:tr w:rsidR="00EF27F9" w:rsidRPr="00C15736" w14:paraId="2EAE0CB6" w14:textId="77777777" w:rsidTr="00A424C1">
        <w:trPr>
          <w:trHeight w:val="300"/>
        </w:trPr>
        <w:tc>
          <w:tcPr>
            <w:tcW w:w="2158" w:type="pct"/>
            <w:tcBorders>
              <w:top w:val="nil"/>
              <w:left w:val="nil"/>
              <w:bottom w:val="nil"/>
              <w:right w:val="nil"/>
            </w:tcBorders>
            <w:shd w:val="clear" w:color="auto" w:fill="auto"/>
            <w:noWrap/>
            <w:vAlign w:val="center"/>
            <w:hideMark/>
          </w:tcPr>
          <w:p w14:paraId="4F842053"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Broder</w:t>
            </w:r>
            <w:proofErr w:type="spellEnd"/>
            <w:r w:rsidRPr="00C15736">
              <w:rPr>
                <w:rFonts w:ascii="Times New Roman" w:eastAsia="Times New Roman" w:hAnsi="Times New Roman"/>
                <w:color w:val="000000"/>
                <w:sz w:val="20"/>
                <w:szCs w:val="20"/>
                <w:lang w:val="en-GB"/>
              </w:rPr>
              <w:t>/</w:t>
            </w:r>
            <w:proofErr w:type="spellStart"/>
            <w:r w:rsidRPr="00C15736">
              <w:rPr>
                <w:rFonts w:ascii="Times New Roman" w:eastAsia="Times New Roman" w:hAnsi="Times New Roman"/>
                <w:color w:val="000000"/>
                <w:sz w:val="20"/>
                <w:szCs w:val="20"/>
                <w:lang w:val="en-GB"/>
              </w:rPr>
              <w:t>Monache</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1AD8EF2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36.1660483</w:t>
            </w:r>
          </w:p>
        </w:tc>
        <w:tc>
          <w:tcPr>
            <w:tcW w:w="638" w:type="pct"/>
            <w:tcBorders>
              <w:top w:val="nil"/>
              <w:left w:val="nil"/>
              <w:bottom w:val="nil"/>
              <w:right w:val="nil"/>
            </w:tcBorders>
            <w:shd w:val="clear" w:color="auto" w:fill="auto"/>
            <w:noWrap/>
            <w:vAlign w:val="center"/>
            <w:hideMark/>
          </w:tcPr>
          <w:p w14:paraId="0F5BDE0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-118.1919061</w:t>
            </w:r>
          </w:p>
        </w:tc>
        <w:tc>
          <w:tcPr>
            <w:tcW w:w="249" w:type="pct"/>
            <w:tcBorders>
              <w:top w:val="nil"/>
              <w:left w:val="nil"/>
              <w:bottom w:val="nil"/>
              <w:right w:val="nil"/>
            </w:tcBorders>
            <w:shd w:val="clear" w:color="auto" w:fill="auto"/>
            <w:noWrap/>
            <w:vAlign w:val="center"/>
            <w:hideMark/>
          </w:tcPr>
          <w:p w14:paraId="526155C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B23DB8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9AA958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03725B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2413</w:t>
            </w:r>
          </w:p>
        </w:tc>
      </w:tr>
      <w:tr w:rsidR="00EF27F9" w:rsidRPr="00C15736" w14:paraId="20577B97" w14:textId="77777777" w:rsidTr="00A424C1">
        <w:trPr>
          <w:trHeight w:val="300"/>
        </w:trPr>
        <w:tc>
          <w:tcPr>
            <w:tcW w:w="2158" w:type="pct"/>
            <w:tcBorders>
              <w:top w:val="nil"/>
              <w:left w:val="nil"/>
              <w:bottom w:val="nil"/>
              <w:right w:val="nil"/>
            </w:tcBorders>
            <w:shd w:val="clear" w:color="auto" w:fill="auto"/>
            <w:noWrap/>
            <w:vAlign w:val="center"/>
            <w:hideMark/>
          </w:tcPr>
          <w:p w14:paraId="662A5CE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5</w:t>
            </w:r>
          </w:p>
        </w:tc>
        <w:tc>
          <w:tcPr>
            <w:tcW w:w="638" w:type="pct"/>
            <w:tcBorders>
              <w:top w:val="nil"/>
              <w:left w:val="nil"/>
              <w:bottom w:val="nil"/>
              <w:right w:val="nil"/>
            </w:tcBorders>
            <w:shd w:val="clear" w:color="auto" w:fill="auto"/>
            <w:noWrap/>
            <w:vAlign w:val="center"/>
            <w:hideMark/>
          </w:tcPr>
          <w:p w14:paraId="023C2D3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37.0991</w:t>
            </w:r>
          </w:p>
        </w:tc>
        <w:tc>
          <w:tcPr>
            <w:tcW w:w="638" w:type="pct"/>
            <w:tcBorders>
              <w:top w:val="nil"/>
              <w:left w:val="nil"/>
              <w:bottom w:val="nil"/>
              <w:right w:val="nil"/>
            </w:tcBorders>
            <w:shd w:val="clear" w:color="auto" w:fill="auto"/>
            <w:noWrap/>
            <w:vAlign w:val="center"/>
            <w:hideMark/>
          </w:tcPr>
          <w:p w14:paraId="599F828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-118.597</w:t>
            </w:r>
          </w:p>
        </w:tc>
        <w:tc>
          <w:tcPr>
            <w:tcW w:w="249" w:type="pct"/>
            <w:tcBorders>
              <w:top w:val="nil"/>
              <w:left w:val="nil"/>
              <w:bottom w:val="nil"/>
              <w:right w:val="nil"/>
            </w:tcBorders>
            <w:shd w:val="clear" w:color="auto" w:fill="auto"/>
            <w:noWrap/>
            <w:vAlign w:val="center"/>
            <w:hideMark/>
          </w:tcPr>
          <w:p w14:paraId="575E5B7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9E6E0F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950E7D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FDB6FA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2710</w:t>
            </w:r>
          </w:p>
        </w:tc>
      </w:tr>
      <w:tr w:rsidR="00EF27F9" w:rsidRPr="00C15736" w14:paraId="60A3F6EE" w14:textId="77777777" w:rsidTr="00A424C1">
        <w:trPr>
          <w:trHeight w:val="300"/>
        </w:trPr>
        <w:tc>
          <w:tcPr>
            <w:tcW w:w="2158" w:type="pct"/>
            <w:tcBorders>
              <w:top w:val="nil"/>
              <w:left w:val="nil"/>
              <w:bottom w:val="nil"/>
              <w:right w:val="nil"/>
            </w:tcBorders>
            <w:shd w:val="clear" w:color="auto" w:fill="auto"/>
            <w:noWrap/>
            <w:vAlign w:val="center"/>
            <w:hideMark/>
          </w:tcPr>
          <w:p w14:paraId="572D1790"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Sirretta</w:t>
            </w:r>
            <w:proofErr w:type="spellEnd"/>
            <w:r w:rsidRPr="00C15736">
              <w:rPr>
                <w:rFonts w:ascii="Times New Roman" w:eastAsia="Times New Roman" w:hAnsi="Times New Roman"/>
                <w:color w:val="000000"/>
                <w:sz w:val="20"/>
                <w:szCs w:val="20"/>
                <w:lang w:val="en-GB"/>
              </w:rPr>
              <w:t xml:space="preserve"> Meadows</w:t>
            </w:r>
          </w:p>
        </w:tc>
        <w:tc>
          <w:tcPr>
            <w:tcW w:w="638" w:type="pct"/>
            <w:tcBorders>
              <w:top w:val="nil"/>
              <w:left w:val="nil"/>
              <w:bottom w:val="nil"/>
              <w:right w:val="nil"/>
            </w:tcBorders>
            <w:shd w:val="clear" w:color="auto" w:fill="auto"/>
            <w:noWrap/>
            <w:vAlign w:val="center"/>
            <w:hideMark/>
          </w:tcPr>
          <w:p w14:paraId="77EDC2A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35.9447078</w:t>
            </w:r>
          </w:p>
        </w:tc>
        <w:tc>
          <w:tcPr>
            <w:tcW w:w="638" w:type="pct"/>
            <w:tcBorders>
              <w:top w:val="nil"/>
              <w:left w:val="nil"/>
              <w:bottom w:val="nil"/>
              <w:right w:val="nil"/>
            </w:tcBorders>
            <w:shd w:val="clear" w:color="auto" w:fill="auto"/>
            <w:noWrap/>
            <w:vAlign w:val="center"/>
            <w:hideMark/>
          </w:tcPr>
          <w:p w14:paraId="77509A1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-118.3274356</w:t>
            </w:r>
          </w:p>
        </w:tc>
        <w:tc>
          <w:tcPr>
            <w:tcW w:w="249" w:type="pct"/>
            <w:tcBorders>
              <w:top w:val="nil"/>
              <w:left w:val="nil"/>
              <w:bottom w:val="nil"/>
              <w:right w:val="nil"/>
            </w:tcBorders>
            <w:shd w:val="clear" w:color="auto" w:fill="auto"/>
            <w:noWrap/>
            <w:vAlign w:val="center"/>
            <w:hideMark/>
          </w:tcPr>
          <w:p w14:paraId="6A344B1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3313FA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364513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A8BCF7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2760</w:t>
            </w:r>
          </w:p>
        </w:tc>
      </w:tr>
      <w:tr w:rsidR="00EF27F9" w:rsidRPr="00C15736" w14:paraId="24744A92" w14:textId="77777777" w:rsidTr="00A424C1">
        <w:trPr>
          <w:trHeight w:val="300"/>
        </w:trPr>
        <w:tc>
          <w:tcPr>
            <w:tcW w:w="2158" w:type="pct"/>
            <w:tcBorders>
              <w:top w:val="nil"/>
              <w:left w:val="nil"/>
              <w:bottom w:val="nil"/>
              <w:right w:val="nil"/>
            </w:tcBorders>
            <w:shd w:val="clear" w:color="auto" w:fill="auto"/>
            <w:noWrap/>
            <w:vAlign w:val="center"/>
            <w:hideMark/>
          </w:tcPr>
          <w:p w14:paraId="0D44E08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266578C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36.77509</w:t>
            </w:r>
          </w:p>
        </w:tc>
        <w:tc>
          <w:tcPr>
            <w:tcW w:w="638" w:type="pct"/>
            <w:tcBorders>
              <w:top w:val="nil"/>
              <w:left w:val="nil"/>
              <w:bottom w:val="nil"/>
              <w:right w:val="nil"/>
            </w:tcBorders>
            <w:shd w:val="clear" w:color="auto" w:fill="auto"/>
            <w:noWrap/>
            <w:vAlign w:val="center"/>
            <w:hideMark/>
          </w:tcPr>
          <w:p w14:paraId="1DD626F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-118.334185</w:t>
            </w:r>
          </w:p>
        </w:tc>
        <w:tc>
          <w:tcPr>
            <w:tcW w:w="249" w:type="pct"/>
            <w:tcBorders>
              <w:top w:val="nil"/>
              <w:left w:val="nil"/>
              <w:bottom w:val="nil"/>
              <w:right w:val="nil"/>
            </w:tcBorders>
            <w:shd w:val="clear" w:color="auto" w:fill="auto"/>
            <w:noWrap/>
            <w:vAlign w:val="center"/>
            <w:hideMark/>
          </w:tcPr>
          <w:p w14:paraId="3BA14A3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5A9D9B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11BC8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37AAE0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2772</w:t>
            </w:r>
          </w:p>
        </w:tc>
      </w:tr>
      <w:tr w:rsidR="00EF27F9" w:rsidRPr="00C15736" w14:paraId="05F484B4" w14:textId="77777777" w:rsidTr="00A424C1">
        <w:trPr>
          <w:trHeight w:val="300"/>
        </w:trPr>
        <w:tc>
          <w:tcPr>
            <w:tcW w:w="2158" w:type="pct"/>
            <w:tcBorders>
              <w:top w:val="nil"/>
              <w:left w:val="nil"/>
              <w:bottom w:val="nil"/>
              <w:right w:val="nil"/>
            </w:tcBorders>
            <w:shd w:val="clear" w:color="auto" w:fill="auto"/>
            <w:noWrap/>
            <w:vAlign w:val="center"/>
            <w:hideMark/>
          </w:tcPr>
          <w:p w14:paraId="1C5D83B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4A9260D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36.60162</w:t>
            </w:r>
          </w:p>
        </w:tc>
        <w:tc>
          <w:tcPr>
            <w:tcW w:w="638" w:type="pct"/>
            <w:tcBorders>
              <w:top w:val="nil"/>
              <w:left w:val="nil"/>
              <w:bottom w:val="nil"/>
              <w:right w:val="nil"/>
            </w:tcBorders>
            <w:shd w:val="clear" w:color="auto" w:fill="auto"/>
            <w:noWrap/>
            <w:vAlign w:val="center"/>
            <w:hideMark/>
          </w:tcPr>
          <w:p w14:paraId="6C9ADB4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-118.6779</w:t>
            </w:r>
          </w:p>
        </w:tc>
        <w:tc>
          <w:tcPr>
            <w:tcW w:w="249" w:type="pct"/>
            <w:tcBorders>
              <w:top w:val="nil"/>
              <w:left w:val="nil"/>
              <w:bottom w:val="nil"/>
              <w:right w:val="nil"/>
            </w:tcBorders>
            <w:shd w:val="clear" w:color="auto" w:fill="auto"/>
            <w:noWrap/>
            <w:vAlign w:val="center"/>
            <w:hideMark/>
          </w:tcPr>
          <w:p w14:paraId="0BDACFD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4653D6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AF19CB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216F65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2785</w:t>
            </w:r>
          </w:p>
        </w:tc>
      </w:tr>
      <w:tr w:rsidR="00EF27F9" w:rsidRPr="00C15736" w14:paraId="7109F063" w14:textId="77777777" w:rsidTr="00A424C1">
        <w:trPr>
          <w:trHeight w:val="300"/>
        </w:trPr>
        <w:tc>
          <w:tcPr>
            <w:tcW w:w="2158" w:type="pct"/>
            <w:tcBorders>
              <w:top w:val="nil"/>
              <w:left w:val="nil"/>
              <w:bottom w:val="nil"/>
              <w:right w:val="nil"/>
            </w:tcBorders>
            <w:shd w:val="clear" w:color="auto" w:fill="auto"/>
            <w:noWrap/>
            <w:vAlign w:val="center"/>
            <w:hideMark/>
          </w:tcPr>
          <w:p w14:paraId="1093A9D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01, 02</w:t>
            </w:r>
          </w:p>
        </w:tc>
        <w:tc>
          <w:tcPr>
            <w:tcW w:w="638" w:type="pct"/>
            <w:tcBorders>
              <w:top w:val="nil"/>
              <w:left w:val="nil"/>
              <w:bottom w:val="nil"/>
              <w:right w:val="nil"/>
            </w:tcBorders>
            <w:shd w:val="clear" w:color="auto" w:fill="auto"/>
            <w:noWrap/>
            <w:vAlign w:val="center"/>
            <w:hideMark/>
          </w:tcPr>
          <w:p w14:paraId="0BE826C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36.4753532</w:t>
            </w:r>
          </w:p>
        </w:tc>
        <w:tc>
          <w:tcPr>
            <w:tcW w:w="638" w:type="pct"/>
            <w:tcBorders>
              <w:top w:val="nil"/>
              <w:left w:val="nil"/>
              <w:bottom w:val="nil"/>
              <w:right w:val="nil"/>
            </w:tcBorders>
            <w:shd w:val="clear" w:color="auto" w:fill="auto"/>
            <w:noWrap/>
            <w:vAlign w:val="center"/>
            <w:hideMark/>
          </w:tcPr>
          <w:p w14:paraId="6425640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-118.120386</w:t>
            </w:r>
          </w:p>
        </w:tc>
        <w:tc>
          <w:tcPr>
            <w:tcW w:w="249" w:type="pct"/>
            <w:tcBorders>
              <w:top w:val="nil"/>
              <w:left w:val="nil"/>
              <w:bottom w:val="nil"/>
              <w:right w:val="nil"/>
            </w:tcBorders>
            <w:shd w:val="clear" w:color="auto" w:fill="auto"/>
            <w:noWrap/>
            <w:vAlign w:val="center"/>
            <w:hideMark/>
          </w:tcPr>
          <w:p w14:paraId="097C684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4B8EA3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4FE474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A02307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2905</w:t>
            </w:r>
          </w:p>
        </w:tc>
      </w:tr>
      <w:tr w:rsidR="00EF27F9" w:rsidRPr="00C15736" w14:paraId="3BE5E2B9" w14:textId="77777777" w:rsidTr="00A424C1">
        <w:trPr>
          <w:trHeight w:val="300"/>
        </w:trPr>
        <w:tc>
          <w:tcPr>
            <w:tcW w:w="2158" w:type="pct"/>
            <w:tcBorders>
              <w:top w:val="nil"/>
              <w:left w:val="nil"/>
              <w:bottom w:val="nil"/>
              <w:right w:val="nil"/>
            </w:tcBorders>
            <w:shd w:val="clear" w:color="auto" w:fill="auto"/>
            <w:noWrap/>
            <w:vAlign w:val="center"/>
            <w:hideMark/>
          </w:tcPr>
          <w:p w14:paraId="2557F7C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Little Brush Meadow, </w:t>
            </w: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3AC98A3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36.2532438</w:t>
            </w:r>
          </w:p>
        </w:tc>
        <w:tc>
          <w:tcPr>
            <w:tcW w:w="638" w:type="pct"/>
            <w:tcBorders>
              <w:top w:val="nil"/>
              <w:left w:val="nil"/>
              <w:bottom w:val="nil"/>
              <w:right w:val="nil"/>
            </w:tcBorders>
            <w:shd w:val="clear" w:color="auto" w:fill="auto"/>
            <w:noWrap/>
            <w:vAlign w:val="center"/>
            <w:hideMark/>
          </w:tcPr>
          <w:p w14:paraId="60C7987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-118.1341831</w:t>
            </w:r>
          </w:p>
        </w:tc>
        <w:tc>
          <w:tcPr>
            <w:tcW w:w="249" w:type="pct"/>
            <w:tcBorders>
              <w:top w:val="nil"/>
              <w:left w:val="nil"/>
              <w:bottom w:val="nil"/>
              <w:right w:val="nil"/>
            </w:tcBorders>
            <w:shd w:val="clear" w:color="auto" w:fill="auto"/>
            <w:noWrap/>
            <w:vAlign w:val="center"/>
            <w:hideMark/>
          </w:tcPr>
          <w:p w14:paraId="6432356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5376E2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A89E82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79BB7C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2940</w:t>
            </w:r>
          </w:p>
        </w:tc>
      </w:tr>
      <w:tr w:rsidR="00EF27F9" w:rsidRPr="00C15736" w14:paraId="20508377" w14:textId="77777777" w:rsidTr="00A424C1">
        <w:trPr>
          <w:trHeight w:val="300"/>
        </w:trPr>
        <w:tc>
          <w:tcPr>
            <w:tcW w:w="2158" w:type="pct"/>
            <w:tcBorders>
              <w:top w:val="nil"/>
              <w:left w:val="nil"/>
              <w:bottom w:val="nil"/>
              <w:right w:val="nil"/>
            </w:tcBorders>
            <w:shd w:val="clear" w:color="auto" w:fill="auto"/>
            <w:noWrap/>
            <w:vAlign w:val="center"/>
            <w:hideMark/>
          </w:tcPr>
          <w:p w14:paraId="7D37AB1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Whitney Meadow</w:t>
            </w:r>
          </w:p>
        </w:tc>
        <w:tc>
          <w:tcPr>
            <w:tcW w:w="638" w:type="pct"/>
            <w:tcBorders>
              <w:top w:val="nil"/>
              <w:left w:val="nil"/>
              <w:bottom w:val="nil"/>
              <w:right w:val="nil"/>
            </w:tcBorders>
            <w:shd w:val="clear" w:color="auto" w:fill="auto"/>
            <w:noWrap/>
            <w:vAlign w:val="center"/>
            <w:hideMark/>
          </w:tcPr>
          <w:p w14:paraId="5BABBA6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36.4314867</w:t>
            </w:r>
          </w:p>
        </w:tc>
        <w:tc>
          <w:tcPr>
            <w:tcW w:w="638" w:type="pct"/>
            <w:tcBorders>
              <w:top w:val="nil"/>
              <w:left w:val="nil"/>
              <w:bottom w:val="nil"/>
              <w:right w:val="nil"/>
            </w:tcBorders>
            <w:shd w:val="clear" w:color="auto" w:fill="auto"/>
            <w:noWrap/>
            <w:vAlign w:val="center"/>
            <w:hideMark/>
          </w:tcPr>
          <w:p w14:paraId="661A862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-118.2748239</w:t>
            </w:r>
          </w:p>
        </w:tc>
        <w:tc>
          <w:tcPr>
            <w:tcW w:w="249" w:type="pct"/>
            <w:tcBorders>
              <w:top w:val="nil"/>
              <w:left w:val="nil"/>
              <w:bottom w:val="nil"/>
              <w:right w:val="nil"/>
            </w:tcBorders>
            <w:shd w:val="clear" w:color="auto" w:fill="auto"/>
            <w:noWrap/>
            <w:vAlign w:val="center"/>
            <w:hideMark/>
          </w:tcPr>
          <w:p w14:paraId="2298D79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C9289E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CC12D8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9FD2A6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2990</w:t>
            </w:r>
          </w:p>
        </w:tc>
      </w:tr>
      <w:tr w:rsidR="00EF27F9" w:rsidRPr="00C15736" w14:paraId="29FC47EC" w14:textId="77777777" w:rsidTr="00A424C1">
        <w:trPr>
          <w:trHeight w:val="300"/>
        </w:trPr>
        <w:tc>
          <w:tcPr>
            <w:tcW w:w="2158" w:type="pct"/>
            <w:tcBorders>
              <w:top w:val="nil"/>
              <w:left w:val="nil"/>
              <w:bottom w:val="nil"/>
              <w:right w:val="nil"/>
            </w:tcBorders>
            <w:shd w:val="clear" w:color="auto" w:fill="auto"/>
            <w:noWrap/>
            <w:vAlign w:val="center"/>
            <w:hideMark/>
          </w:tcPr>
          <w:p w14:paraId="4BD0421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03</w:t>
            </w:r>
          </w:p>
        </w:tc>
        <w:tc>
          <w:tcPr>
            <w:tcW w:w="638" w:type="pct"/>
            <w:tcBorders>
              <w:top w:val="nil"/>
              <w:left w:val="nil"/>
              <w:bottom w:val="nil"/>
              <w:right w:val="nil"/>
            </w:tcBorders>
            <w:shd w:val="clear" w:color="auto" w:fill="auto"/>
            <w:noWrap/>
            <w:vAlign w:val="center"/>
            <w:hideMark/>
          </w:tcPr>
          <w:p w14:paraId="0F84991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36.47915687</w:t>
            </w:r>
          </w:p>
        </w:tc>
        <w:tc>
          <w:tcPr>
            <w:tcW w:w="638" w:type="pct"/>
            <w:tcBorders>
              <w:top w:val="nil"/>
              <w:left w:val="nil"/>
              <w:bottom w:val="nil"/>
              <w:right w:val="nil"/>
            </w:tcBorders>
            <w:shd w:val="clear" w:color="auto" w:fill="auto"/>
            <w:noWrap/>
            <w:vAlign w:val="center"/>
            <w:hideMark/>
          </w:tcPr>
          <w:p w14:paraId="6CF0EEC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-118.1286138</w:t>
            </w:r>
          </w:p>
        </w:tc>
        <w:tc>
          <w:tcPr>
            <w:tcW w:w="249" w:type="pct"/>
            <w:tcBorders>
              <w:top w:val="nil"/>
              <w:left w:val="nil"/>
              <w:bottom w:val="nil"/>
              <w:right w:val="nil"/>
            </w:tcBorders>
            <w:shd w:val="clear" w:color="auto" w:fill="auto"/>
            <w:noWrap/>
            <w:vAlign w:val="center"/>
            <w:hideMark/>
          </w:tcPr>
          <w:p w14:paraId="72060F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D822AE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B5119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E7001A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EF27F9" w:rsidRPr="00C15736" w14:paraId="1A5542EE" w14:textId="77777777" w:rsidTr="00A424C1">
        <w:trPr>
          <w:trHeight w:val="300"/>
        </w:trPr>
        <w:tc>
          <w:tcPr>
            <w:tcW w:w="2158" w:type="pct"/>
            <w:tcBorders>
              <w:top w:val="nil"/>
              <w:left w:val="nil"/>
              <w:bottom w:val="nil"/>
              <w:right w:val="nil"/>
            </w:tcBorders>
            <w:shd w:val="clear" w:color="auto" w:fill="auto"/>
            <w:noWrap/>
            <w:vAlign w:val="center"/>
            <w:hideMark/>
          </w:tcPr>
          <w:p w14:paraId="4E60041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2</w:t>
            </w:r>
          </w:p>
        </w:tc>
        <w:tc>
          <w:tcPr>
            <w:tcW w:w="638" w:type="pct"/>
            <w:tcBorders>
              <w:top w:val="nil"/>
              <w:left w:val="nil"/>
              <w:bottom w:val="nil"/>
              <w:right w:val="nil"/>
            </w:tcBorders>
            <w:shd w:val="clear" w:color="auto" w:fill="auto"/>
            <w:noWrap/>
            <w:vAlign w:val="center"/>
            <w:hideMark/>
          </w:tcPr>
          <w:p w14:paraId="5489107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37.1717</w:t>
            </w:r>
          </w:p>
        </w:tc>
        <w:tc>
          <w:tcPr>
            <w:tcW w:w="638" w:type="pct"/>
            <w:tcBorders>
              <w:top w:val="nil"/>
              <w:left w:val="nil"/>
              <w:bottom w:val="nil"/>
              <w:right w:val="nil"/>
            </w:tcBorders>
            <w:shd w:val="clear" w:color="auto" w:fill="auto"/>
            <w:noWrap/>
            <w:vAlign w:val="center"/>
            <w:hideMark/>
          </w:tcPr>
          <w:p w14:paraId="294A5F1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-118.716</w:t>
            </w:r>
          </w:p>
        </w:tc>
        <w:tc>
          <w:tcPr>
            <w:tcW w:w="249" w:type="pct"/>
            <w:tcBorders>
              <w:top w:val="nil"/>
              <w:left w:val="nil"/>
              <w:bottom w:val="nil"/>
              <w:right w:val="nil"/>
            </w:tcBorders>
            <w:shd w:val="clear" w:color="auto" w:fill="auto"/>
            <w:noWrap/>
            <w:vAlign w:val="center"/>
            <w:hideMark/>
          </w:tcPr>
          <w:p w14:paraId="252F648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30611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909853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D48BBB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3012</w:t>
            </w:r>
          </w:p>
        </w:tc>
      </w:tr>
      <w:tr w:rsidR="00EF27F9" w:rsidRPr="00C15736" w14:paraId="54D59918" w14:textId="77777777" w:rsidTr="00A424C1">
        <w:trPr>
          <w:trHeight w:val="300"/>
        </w:trPr>
        <w:tc>
          <w:tcPr>
            <w:tcW w:w="2158" w:type="pct"/>
            <w:tcBorders>
              <w:top w:val="nil"/>
              <w:left w:val="nil"/>
              <w:bottom w:val="nil"/>
              <w:right w:val="nil"/>
            </w:tcBorders>
            <w:shd w:val="clear" w:color="auto" w:fill="auto"/>
            <w:noWrap/>
            <w:vAlign w:val="center"/>
            <w:hideMark/>
          </w:tcPr>
          <w:p w14:paraId="53F55ED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camp</w:t>
            </w:r>
          </w:p>
        </w:tc>
        <w:tc>
          <w:tcPr>
            <w:tcW w:w="638" w:type="pct"/>
            <w:tcBorders>
              <w:top w:val="nil"/>
              <w:left w:val="nil"/>
              <w:bottom w:val="nil"/>
              <w:right w:val="nil"/>
            </w:tcBorders>
            <w:shd w:val="clear" w:color="auto" w:fill="auto"/>
            <w:noWrap/>
            <w:vAlign w:val="center"/>
            <w:hideMark/>
          </w:tcPr>
          <w:p w14:paraId="0743D7F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36.45175</w:t>
            </w:r>
          </w:p>
        </w:tc>
        <w:tc>
          <w:tcPr>
            <w:tcW w:w="638" w:type="pct"/>
            <w:tcBorders>
              <w:top w:val="nil"/>
              <w:left w:val="nil"/>
              <w:bottom w:val="nil"/>
              <w:right w:val="nil"/>
            </w:tcBorders>
            <w:shd w:val="clear" w:color="auto" w:fill="auto"/>
            <w:noWrap/>
            <w:vAlign w:val="center"/>
            <w:hideMark/>
          </w:tcPr>
          <w:p w14:paraId="50C0D64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-118.17046</w:t>
            </w:r>
          </w:p>
        </w:tc>
        <w:tc>
          <w:tcPr>
            <w:tcW w:w="249" w:type="pct"/>
            <w:tcBorders>
              <w:top w:val="nil"/>
              <w:left w:val="nil"/>
              <w:bottom w:val="nil"/>
              <w:right w:val="nil"/>
            </w:tcBorders>
            <w:shd w:val="clear" w:color="auto" w:fill="auto"/>
            <w:noWrap/>
            <w:vAlign w:val="center"/>
            <w:hideMark/>
          </w:tcPr>
          <w:p w14:paraId="10E845F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9D00F9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DF2A99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160ACE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3072</w:t>
            </w:r>
          </w:p>
        </w:tc>
      </w:tr>
      <w:tr w:rsidR="00EF27F9" w:rsidRPr="00C15736" w14:paraId="63A09A0F" w14:textId="77777777" w:rsidTr="00A424C1">
        <w:trPr>
          <w:trHeight w:val="300"/>
        </w:trPr>
        <w:tc>
          <w:tcPr>
            <w:tcW w:w="2158" w:type="pct"/>
            <w:tcBorders>
              <w:top w:val="nil"/>
              <w:left w:val="nil"/>
              <w:bottom w:val="nil"/>
              <w:right w:val="nil"/>
            </w:tcBorders>
            <w:shd w:val="clear" w:color="auto" w:fill="auto"/>
            <w:noWrap/>
            <w:vAlign w:val="center"/>
            <w:hideMark/>
          </w:tcPr>
          <w:p w14:paraId="215F07A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55B4AA7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36.552653</w:t>
            </w:r>
          </w:p>
        </w:tc>
        <w:tc>
          <w:tcPr>
            <w:tcW w:w="638" w:type="pct"/>
            <w:tcBorders>
              <w:top w:val="nil"/>
              <w:left w:val="nil"/>
              <w:bottom w:val="nil"/>
              <w:right w:val="nil"/>
            </w:tcBorders>
            <w:shd w:val="clear" w:color="auto" w:fill="auto"/>
            <w:noWrap/>
            <w:vAlign w:val="center"/>
            <w:hideMark/>
          </w:tcPr>
          <w:p w14:paraId="0EFD790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-118.3576782</w:t>
            </w:r>
          </w:p>
        </w:tc>
        <w:tc>
          <w:tcPr>
            <w:tcW w:w="249" w:type="pct"/>
            <w:tcBorders>
              <w:top w:val="nil"/>
              <w:left w:val="nil"/>
              <w:bottom w:val="nil"/>
              <w:right w:val="nil"/>
            </w:tcBorders>
            <w:shd w:val="clear" w:color="auto" w:fill="auto"/>
            <w:noWrap/>
            <w:vAlign w:val="center"/>
            <w:hideMark/>
          </w:tcPr>
          <w:p w14:paraId="2D19699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2F4DAD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67B3B4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09EB55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3166</w:t>
            </w:r>
          </w:p>
        </w:tc>
      </w:tr>
      <w:tr w:rsidR="00EF27F9" w:rsidRPr="00C15736" w14:paraId="35071EED" w14:textId="77777777" w:rsidTr="00A424C1">
        <w:trPr>
          <w:trHeight w:val="300"/>
        </w:trPr>
        <w:tc>
          <w:tcPr>
            <w:tcW w:w="2158" w:type="pct"/>
            <w:tcBorders>
              <w:top w:val="nil"/>
              <w:left w:val="nil"/>
              <w:bottom w:val="nil"/>
              <w:right w:val="nil"/>
            </w:tcBorders>
            <w:shd w:val="clear" w:color="auto" w:fill="auto"/>
            <w:noWrap/>
            <w:vAlign w:val="center"/>
            <w:hideMark/>
          </w:tcPr>
          <w:p w14:paraId="2343132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5F42C57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36.7701135</w:t>
            </w:r>
          </w:p>
        </w:tc>
        <w:tc>
          <w:tcPr>
            <w:tcW w:w="638" w:type="pct"/>
            <w:tcBorders>
              <w:top w:val="nil"/>
              <w:left w:val="nil"/>
              <w:bottom w:val="nil"/>
              <w:right w:val="nil"/>
            </w:tcBorders>
            <w:shd w:val="clear" w:color="auto" w:fill="auto"/>
            <w:noWrap/>
            <w:vAlign w:val="center"/>
            <w:hideMark/>
          </w:tcPr>
          <w:p w14:paraId="1F9D46B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-118.4040739</w:t>
            </w:r>
          </w:p>
        </w:tc>
        <w:tc>
          <w:tcPr>
            <w:tcW w:w="249" w:type="pct"/>
            <w:tcBorders>
              <w:top w:val="nil"/>
              <w:left w:val="nil"/>
              <w:bottom w:val="nil"/>
              <w:right w:val="nil"/>
            </w:tcBorders>
            <w:shd w:val="clear" w:color="auto" w:fill="auto"/>
            <w:noWrap/>
            <w:vAlign w:val="center"/>
            <w:hideMark/>
          </w:tcPr>
          <w:p w14:paraId="6FAE729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26F90E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D15E93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A0EF3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3240</w:t>
            </w:r>
          </w:p>
        </w:tc>
      </w:tr>
      <w:tr w:rsidR="00EF27F9" w:rsidRPr="00C15736" w14:paraId="7918DD97" w14:textId="77777777" w:rsidTr="00A424C1">
        <w:trPr>
          <w:trHeight w:val="300"/>
        </w:trPr>
        <w:tc>
          <w:tcPr>
            <w:tcW w:w="2158" w:type="pct"/>
            <w:tcBorders>
              <w:top w:val="nil"/>
              <w:left w:val="nil"/>
              <w:bottom w:val="nil"/>
              <w:right w:val="nil"/>
            </w:tcBorders>
            <w:shd w:val="clear" w:color="auto" w:fill="auto"/>
            <w:noWrap/>
            <w:vAlign w:val="center"/>
            <w:hideMark/>
          </w:tcPr>
          <w:p w14:paraId="6D3A382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6D89D42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36.603901</w:t>
            </w:r>
          </w:p>
        </w:tc>
        <w:tc>
          <w:tcPr>
            <w:tcW w:w="638" w:type="pct"/>
            <w:tcBorders>
              <w:top w:val="nil"/>
              <w:left w:val="nil"/>
              <w:bottom w:val="nil"/>
              <w:right w:val="nil"/>
            </w:tcBorders>
            <w:shd w:val="clear" w:color="auto" w:fill="auto"/>
            <w:noWrap/>
            <w:vAlign w:val="center"/>
            <w:hideMark/>
          </w:tcPr>
          <w:p w14:paraId="5B9D238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-118.641</w:t>
            </w:r>
          </w:p>
        </w:tc>
        <w:tc>
          <w:tcPr>
            <w:tcW w:w="249" w:type="pct"/>
            <w:tcBorders>
              <w:top w:val="nil"/>
              <w:left w:val="nil"/>
              <w:bottom w:val="nil"/>
              <w:right w:val="nil"/>
            </w:tcBorders>
            <w:shd w:val="clear" w:color="auto" w:fill="auto"/>
            <w:noWrap/>
            <w:vAlign w:val="center"/>
            <w:hideMark/>
          </w:tcPr>
          <w:p w14:paraId="3669BF6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1E08A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E2CCBF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799FA0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3269</w:t>
            </w:r>
          </w:p>
        </w:tc>
      </w:tr>
      <w:tr w:rsidR="00EF27F9" w:rsidRPr="00C15736" w14:paraId="5568C8DB" w14:textId="77777777" w:rsidTr="00A424C1">
        <w:trPr>
          <w:trHeight w:val="300"/>
        </w:trPr>
        <w:tc>
          <w:tcPr>
            <w:tcW w:w="2158" w:type="pct"/>
            <w:tcBorders>
              <w:top w:val="nil"/>
              <w:left w:val="nil"/>
              <w:bottom w:val="nil"/>
              <w:right w:val="nil"/>
            </w:tcBorders>
            <w:shd w:val="clear" w:color="auto" w:fill="auto"/>
            <w:noWrap/>
            <w:vAlign w:val="center"/>
            <w:hideMark/>
          </w:tcPr>
          <w:p w14:paraId="49F9D2E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Rocky Basin Lakes</w:t>
            </w:r>
          </w:p>
        </w:tc>
        <w:tc>
          <w:tcPr>
            <w:tcW w:w="638" w:type="pct"/>
            <w:tcBorders>
              <w:top w:val="nil"/>
              <w:left w:val="nil"/>
              <w:bottom w:val="nil"/>
              <w:right w:val="nil"/>
            </w:tcBorders>
            <w:shd w:val="clear" w:color="auto" w:fill="auto"/>
            <w:noWrap/>
            <w:vAlign w:val="center"/>
            <w:hideMark/>
          </w:tcPr>
          <w:p w14:paraId="101CDB3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36.4444875</w:t>
            </w:r>
          </w:p>
        </w:tc>
        <w:tc>
          <w:tcPr>
            <w:tcW w:w="638" w:type="pct"/>
            <w:tcBorders>
              <w:top w:val="nil"/>
              <w:left w:val="nil"/>
              <w:bottom w:val="nil"/>
              <w:right w:val="nil"/>
            </w:tcBorders>
            <w:shd w:val="clear" w:color="auto" w:fill="auto"/>
            <w:noWrap/>
            <w:vAlign w:val="center"/>
            <w:hideMark/>
          </w:tcPr>
          <w:p w14:paraId="3E13552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-118.3181318</w:t>
            </w:r>
          </w:p>
        </w:tc>
        <w:tc>
          <w:tcPr>
            <w:tcW w:w="249" w:type="pct"/>
            <w:tcBorders>
              <w:top w:val="nil"/>
              <w:left w:val="nil"/>
              <w:bottom w:val="nil"/>
              <w:right w:val="nil"/>
            </w:tcBorders>
            <w:shd w:val="clear" w:color="auto" w:fill="auto"/>
            <w:noWrap/>
            <w:vAlign w:val="center"/>
            <w:hideMark/>
          </w:tcPr>
          <w:p w14:paraId="06B78B0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A5D195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A1958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1F2A9C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3298</w:t>
            </w:r>
          </w:p>
        </w:tc>
      </w:tr>
      <w:tr w:rsidR="00EF27F9" w:rsidRPr="00C15736" w14:paraId="796FB280" w14:textId="77777777" w:rsidTr="00A424C1">
        <w:trPr>
          <w:trHeight w:val="300"/>
        </w:trPr>
        <w:tc>
          <w:tcPr>
            <w:tcW w:w="2158" w:type="pct"/>
            <w:tcBorders>
              <w:top w:val="nil"/>
              <w:left w:val="nil"/>
              <w:bottom w:val="nil"/>
              <w:right w:val="nil"/>
            </w:tcBorders>
            <w:shd w:val="clear" w:color="auto" w:fill="auto"/>
            <w:noWrap/>
            <w:vAlign w:val="center"/>
            <w:hideMark/>
          </w:tcPr>
          <w:p w14:paraId="2FEE59E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4</w:t>
            </w:r>
          </w:p>
        </w:tc>
        <w:tc>
          <w:tcPr>
            <w:tcW w:w="638" w:type="pct"/>
            <w:tcBorders>
              <w:top w:val="nil"/>
              <w:left w:val="nil"/>
              <w:bottom w:val="nil"/>
              <w:right w:val="nil"/>
            </w:tcBorders>
            <w:shd w:val="clear" w:color="auto" w:fill="auto"/>
            <w:noWrap/>
            <w:vAlign w:val="center"/>
            <w:hideMark/>
          </w:tcPr>
          <w:p w14:paraId="65FC6D7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37.1623</w:t>
            </w:r>
          </w:p>
        </w:tc>
        <w:tc>
          <w:tcPr>
            <w:tcW w:w="638" w:type="pct"/>
            <w:tcBorders>
              <w:top w:val="nil"/>
              <w:left w:val="nil"/>
              <w:bottom w:val="nil"/>
              <w:right w:val="nil"/>
            </w:tcBorders>
            <w:shd w:val="clear" w:color="auto" w:fill="auto"/>
            <w:noWrap/>
            <w:vAlign w:val="center"/>
            <w:hideMark/>
          </w:tcPr>
          <w:p w14:paraId="2000CAB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-118.691</w:t>
            </w:r>
          </w:p>
        </w:tc>
        <w:tc>
          <w:tcPr>
            <w:tcW w:w="249" w:type="pct"/>
            <w:tcBorders>
              <w:top w:val="nil"/>
              <w:left w:val="nil"/>
              <w:bottom w:val="nil"/>
              <w:right w:val="nil"/>
            </w:tcBorders>
            <w:shd w:val="clear" w:color="auto" w:fill="auto"/>
            <w:noWrap/>
            <w:vAlign w:val="center"/>
            <w:hideMark/>
          </w:tcPr>
          <w:p w14:paraId="596ECAA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A61CE5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535159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08996E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3316</w:t>
            </w:r>
          </w:p>
        </w:tc>
      </w:tr>
      <w:tr w:rsidR="00EF27F9" w:rsidRPr="00C15736" w14:paraId="44A13B32" w14:textId="77777777" w:rsidTr="00A424C1">
        <w:trPr>
          <w:trHeight w:val="300"/>
        </w:trPr>
        <w:tc>
          <w:tcPr>
            <w:tcW w:w="2158" w:type="pct"/>
            <w:tcBorders>
              <w:top w:val="nil"/>
              <w:left w:val="nil"/>
              <w:bottom w:val="nil"/>
              <w:right w:val="nil"/>
            </w:tcBorders>
            <w:shd w:val="clear" w:color="auto" w:fill="auto"/>
            <w:noWrap/>
            <w:vAlign w:val="center"/>
            <w:hideMark/>
          </w:tcPr>
          <w:p w14:paraId="4D1FBF6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55FDAED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36.49873</w:t>
            </w:r>
          </w:p>
        </w:tc>
        <w:tc>
          <w:tcPr>
            <w:tcW w:w="638" w:type="pct"/>
            <w:tcBorders>
              <w:top w:val="nil"/>
              <w:left w:val="nil"/>
              <w:bottom w:val="nil"/>
              <w:right w:val="nil"/>
            </w:tcBorders>
            <w:shd w:val="clear" w:color="auto" w:fill="auto"/>
            <w:noWrap/>
            <w:vAlign w:val="center"/>
            <w:hideMark/>
          </w:tcPr>
          <w:p w14:paraId="0029A70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-118.20772</w:t>
            </w:r>
          </w:p>
        </w:tc>
        <w:tc>
          <w:tcPr>
            <w:tcW w:w="249" w:type="pct"/>
            <w:tcBorders>
              <w:top w:val="nil"/>
              <w:left w:val="nil"/>
              <w:bottom w:val="nil"/>
              <w:right w:val="nil"/>
            </w:tcBorders>
            <w:shd w:val="clear" w:color="auto" w:fill="auto"/>
            <w:noWrap/>
            <w:vAlign w:val="center"/>
            <w:hideMark/>
          </w:tcPr>
          <w:p w14:paraId="58F99C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AF49B2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4F0530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ADE7C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3398</w:t>
            </w:r>
          </w:p>
        </w:tc>
      </w:tr>
      <w:tr w:rsidR="00EF27F9" w:rsidRPr="00C15736" w14:paraId="638C9CAF" w14:textId="77777777" w:rsidTr="00A424C1">
        <w:trPr>
          <w:trHeight w:val="300"/>
        </w:trPr>
        <w:tc>
          <w:tcPr>
            <w:tcW w:w="2158" w:type="pct"/>
            <w:tcBorders>
              <w:top w:val="nil"/>
              <w:left w:val="nil"/>
              <w:bottom w:val="nil"/>
              <w:right w:val="nil"/>
            </w:tcBorders>
            <w:shd w:val="clear" w:color="auto" w:fill="auto"/>
            <w:noWrap/>
            <w:vAlign w:val="center"/>
            <w:hideMark/>
          </w:tcPr>
          <w:p w14:paraId="7868C3B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3</w:t>
            </w:r>
          </w:p>
        </w:tc>
        <w:tc>
          <w:tcPr>
            <w:tcW w:w="638" w:type="pct"/>
            <w:tcBorders>
              <w:top w:val="nil"/>
              <w:left w:val="nil"/>
              <w:bottom w:val="nil"/>
              <w:right w:val="nil"/>
            </w:tcBorders>
            <w:shd w:val="clear" w:color="auto" w:fill="auto"/>
            <w:noWrap/>
            <w:vAlign w:val="center"/>
            <w:hideMark/>
          </w:tcPr>
          <w:p w14:paraId="6628C8B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37.188599</w:t>
            </w:r>
          </w:p>
        </w:tc>
        <w:tc>
          <w:tcPr>
            <w:tcW w:w="638" w:type="pct"/>
            <w:tcBorders>
              <w:top w:val="nil"/>
              <w:left w:val="nil"/>
              <w:bottom w:val="nil"/>
              <w:right w:val="nil"/>
            </w:tcBorders>
            <w:shd w:val="clear" w:color="auto" w:fill="auto"/>
            <w:noWrap/>
            <w:vAlign w:val="center"/>
            <w:hideMark/>
          </w:tcPr>
          <w:p w14:paraId="45A9569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w:t>
            </w:r>
          </w:p>
        </w:tc>
        <w:tc>
          <w:tcPr>
            <w:tcW w:w="249" w:type="pct"/>
            <w:tcBorders>
              <w:top w:val="nil"/>
              <w:left w:val="nil"/>
              <w:bottom w:val="nil"/>
              <w:right w:val="nil"/>
            </w:tcBorders>
            <w:shd w:val="clear" w:color="auto" w:fill="auto"/>
            <w:noWrap/>
            <w:vAlign w:val="center"/>
            <w:hideMark/>
          </w:tcPr>
          <w:p w14:paraId="0C6CDD7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777FD0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1340D7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4F4EF4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3441</w:t>
            </w:r>
          </w:p>
        </w:tc>
      </w:tr>
      <w:tr w:rsidR="00EF27F9" w:rsidRPr="00C15736" w14:paraId="2BF7471B" w14:textId="77777777" w:rsidTr="00A424C1">
        <w:trPr>
          <w:trHeight w:val="300"/>
        </w:trPr>
        <w:tc>
          <w:tcPr>
            <w:tcW w:w="2158" w:type="pct"/>
            <w:tcBorders>
              <w:top w:val="nil"/>
              <w:left w:val="nil"/>
              <w:bottom w:val="nil"/>
              <w:right w:val="nil"/>
            </w:tcBorders>
            <w:shd w:val="clear" w:color="auto" w:fill="auto"/>
            <w:noWrap/>
            <w:vAlign w:val="center"/>
            <w:hideMark/>
          </w:tcPr>
          <w:p w14:paraId="2463C54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6</w:t>
            </w:r>
          </w:p>
        </w:tc>
        <w:tc>
          <w:tcPr>
            <w:tcW w:w="638" w:type="pct"/>
            <w:tcBorders>
              <w:top w:val="nil"/>
              <w:left w:val="nil"/>
              <w:bottom w:val="nil"/>
              <w:right w:val="nil"/>
            </w:tcBorders>
            <w:shd w:val="clear" w:color="auto" w:fill="auto"/>
            <w:noWrap/>
            <w:vAlign w:val="center"/>
            <w:hideMark/>
          </w:tcPr>
          <w:p w14:paraId="22934D1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37.1027</w:t>
            </w:r>
          </w:p>
        </w:tc>
        <w:tc>
          <w:tcPr>
            <w:tcW w:w="638" w:type="pct"/>
            <w:tcBorders>
              <w:top w:val="nil"/>
              <w:left w:val="nil"/>
              <w:bottom w:val="nil"/>
              <w:right w:val="nil"/>
            </w:tcBorders>
            <w:shd w:val="clear" w:color="auto" w:fill="auto"/>
            <w:noWrap/>
            <w:vAlign w:val="center"/>
            <w:hideMark/>
          </w:tcPr>
          <w:p w14:paraId="08015C9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-118.556</w:t>
            </w:r>
          </w:p>
        </w:tc>
        <w:tc>
          <w:tcPr>
            <w:tcW w:w="249" w:type="pct"/>
            <w:tcBorders>
              <w:top w:val="nil"/>
              <w:left w:val="nil"/>
              <w:bottom w:val="nil"/>
              <w:right w:val="nil"/>
            </w:tcBorders>
            <w:shd w:val="clear" w:color="auto" w:fill="auto"/>
            <w:noWrap/>
            <w:vAlign w:val="center"/>
            <w:hideMark/>
          </w:tcPr>
          <w:p w14:paraId="3749387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F08D90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17A64D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7B65A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3454</w:t>
            </w:r>
          </w:p>
        </w:tc>
      </w:tr>
      <w:tr w:rsidR="00EF27F9" w:rsidRPr="00C15736" w14:paraId="5201512D" w14:textId="77777777" w:rsidTr="00A424C1">
        <w:trPr>
          <w:trHeight w:val="300"/>
        </w:trPr>
        <w:tc>
          <w:tcPr>
            <w:tcW w:w="2158" w:type="pct"/>
            <w:tcBorders>
              <w:top w:val="nil"/>
              <w:left w:val="nil"/>
              <w:bottom w:val="nil"/>
              <w:right w:val="nil"/>
            </w:tcBorders>
            <w:shd w:val="clear" w:color="auto" w:fill="auto"/>
            <w:noWrap/>
            <w:vAlign w:val="center"/>
            <w:hideMark/>
          </w:tcPr>
          <w:p w14:paraId="486F9A5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1</w:t>
            </w:r>
          </w:p>
        </w:tc>
        <w:tc>
          <w:tcPr>
            <w:tcW w:w="638" w:type="pct"/>
            <w:tcBorders>
              <w:top w:val="nil"/>
              <w:left w:val="nil"/>
              <w:bottom w:val="nil"/>
              <w:right w:val="nil"/>
            </w:tcBorders>
            <w:shd w:val="clear" w:color="auto" w:fill="auto"/>
            <w:noWrap/>
            <w:vAlign w:val="center"/>
            <w:hideMark/>
          </w:tcPr>
          <w:p w14:paraId="7C80088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37.2099</w:t>
            </w:r>
          </w:p>
        </w:tc>
        <w:tc>
          <w:tcPr>
            <w:tcW w:w="638" w:type="pct"/>
            <w:tcBorders>
              <w:top w:val="nil"/>
              <w:left w:val="nil"/>
              <w:bottom w:val="nil"/>
              <w:right w:val="nil"/>
            </w:tcBorders>
            <w:shd w:val="clear" w:color="auto" w:fill="auto"/>
            <w:noWrap/>
            <w:vAlign w:val="center"/>
            <w:hideMark/>
          </w:tcPr>
          <w:p w14:paraId="56D389C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w:t>
            </w:r>
          </w:p>
        </w:tc>
        <w:tc>
          <w:tcPr>
            <w:tcW w:w="249" w:type="pct"/>
            <w:tcBorders>
              <w:top w:val="nil"/>
              <w:left w:val="nil"/>
              <w:bottom w:val="nil"/>
              <w:right w:val="nil"/>
            </w:tcBorders>
            <w:shd w:val="clear" w:color="auto" w:fill="auto"/>
            <w:noWrap/>
            <w:vAlign w:val="center"/>
            <w:hideMark/>
          </w:tcPr>
          <w:p w14:paraId="0C5A027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41E7C2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8CEE7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9A4CAB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3640</w:t>
            </w:r>
          </w:p>
        </w:tc>
      </w:tr>
      <w:tr w:rsidR="00EF27F9" w:rsidRPr="00C15736" w14:paraId="2B94D91F" w14:textId="77777777" w:rsidTr="00A424C1">
        <w:trPr>
          <w:trHeight w:val="300"/>
        </w:trPr>
        <w:tc>
          <w:tcPr>
            <w:tcW w:w="2158" w:type="pct"/>
            <w:tcBorders>
              <w:top w:val="nil"/>
              <w:left w:val="nil"/>
              <w:bottom w:val="nil"/>
              <w:right w:val="nil"/>
            </w:tcBorders>
            <w:shd w:val="clear" w:color="auto" w:fill="auto"/>
            <w:noWrap/>
            <w:vAlign w:val="center"/>
            <w:hideMark/>
          </w:tcPr>
          <w:p w14:paraId="179419D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 Grange 1</w:t>
            </w:r>
          </w:p>
        </w:tc>
        <w:tc>
          <w:tcPr>
            <w:tcW w:w="638" w:type="pct"/>
            <w:tcBorders>
              <w:top w:val="nil"/>
              <w:left w:val="nil"/>
              <w:bottom w:val="nil"/>
              <w:right w:val="nil"/>
            </w:tcBorders>
            <w:shd w:val="clear" w:color="auto" w:fill="auto"/>
            <w:noWrap/>
            <w:vAlign w:val="bottom"/>
            <w:hideMark/>
          </w:tcPr>
          <w:p w14:paraId="27B1306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37.6661</w:t>
            </w:r>
          </w:p>
        </w:tc>
        <w:tc>
          <w:tcPr>
            <w:tcW w:w="638" w:type="pct"/>
            <w:tcBorders>
              <w:top w:val="nil"/>
              <w:left w:val="nil"/>
              <w:bottom w:val="nil"/>
              <w:right w:val="nil"/>
            </w:tcBorders>
            <w:shd w:val="clear" w:color="auto" w:fill="auto"/>
            <w:noWrap/>
            <w:vAlign w:val="bottom"/>
            <w:hideMark/>
          </w:tcPr>
          <w:p w14:paraId="539B396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-120.469857</w:t>
            </w:r>
          </w:p>
        </w:tc>
        <w:tc>
          <w:tcPr>
            <w:tcW w:w="249" w:type="pct"/>
            <w:tcBorders>
              <w:top w:val="nil"/>
              <w:left w:val="nil"/>
              <w:bottom w:val="nil"/>
              <w:right w:val="nil"/>
            </w:tcBorders>
            <w:shd w:val="clear" w:color="auto" w:fill="auto"/>
            <w:noWrap/>
            <w:vAlign w:val="bottom"/>
            <w:hideMark/>
          </w:tcPr>
          <w:p w14:paraId="04F54D8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1AB0CB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14249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1CDB49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52</w:t>
            </w:r>
          </w:p>
        </w:tc>
      </w:tr>
      <w:tr w:rsidR="00EF27F9" w:rsidRPr="00C15736" w14:paraId="7888BC0A" w14:textId="77777777" w:rsidTr="00A424C1">
        <w:trPr>
          <w:trHeight w:val="300"/>
        </w:trPr>
        <w:tc>
          <w:tcPr>
            <w:tcW w:w="2158" w:type="pct"/>
            <w:tcBorders>
              <w:top w:val="nil"/>
              <w:left w:val="nil"/>
              <w:bottom w:val="nil"/>
              <w:right w:val="nil"/>
            </w:tcBorders>
            <w:shd w:val="clear" w:color="auto" w:fill="auto"/>
            <w:noWrap/>
            <w:vAlign w:val="center"/>
            <w:hideMark/>
          </w:tcPr>
          <w:p w14:paraId="085A47D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Snelling 1</w:t>
            </w:r>
          </w:p>
        </w:tc>
        <w:tc>
          <w:tcPr>
            <w:tcW w:w="638" w:type="pct"/>
            <w:tcBorders>
              <w:top w:val="nil"/>
              <w:left w:val="nil"/>
              <w:bottom w:val="nil"/>
              <w:right w:val="nil"/>
            </w:tcBorders>
            <w:shd w:val="clear" w:color="auto" w:fill="auto"/>
            <w:noWrap/>
            <w:vAlign w:val="bottom"/>
            <w:hideMark/>
          </w:tcPr>
          <w:p w14:paraId="0A81D05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37.52686909</w:t>
            </w:r>
          </w:p>
        </w:tc>
        <w:tc>
          <w:tcPr>
            <w:tcW w:w="638" w:type="pct"/>
            <w:tcBorders>
              <w:top w:val="nil"/>
              <w:left w:val="nil"/>
              <w:bottom w:val="nil"/>
              <w:right w:val="nil"/>
            </w:tcBorders>
            <w:shd w:val="clear" w:color="auto" w:fill="auto"/>
            <w:noWrap/>
            <w:vAlign w:val="bottom"/>
            <w:hideMark/>
          </w:tcPr>
          <w:p w14:paraId="3121F13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-120.4374364</w:t>
            </w:r>
          </w:p>
        </w:tc>
        <w:tc>
          <w:tcPr>
            <w:tcW w:w="249" w:type="pct"/>
            <w:tcBorders>
              <w:top w:val="nil"/>
              <w:left w:val="nil"/>
              <w:bottom w:val="nil"/>
              <w:right w:val="nil"/>
            </w:tcBorders>
            <w:shd w:val="clear" w:color="auto" w:fill="auto"/>
            <w:noWrap/>
            <w:vAlign w:val="bottom"/>
            <w:hideMark/>
          </w:tcPr>
          <w:p w14:paraId="7E2FCED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B1F756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E80C7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34255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EF27F9" w:rsidRPr="00C15736" w14:paraId="79588C48" w14:textId="77777777" w:rsidTr="00A424C1">
        <w:trPr>
          <w:trHeight w:val="300"/>
        </w:trPr>
        <w:tc>
          <w:tcPr>
            <w:tcW w:w="2158" w:type="pct"/>
            <w:tcBorders>
              <w:top w:val="nil"/>
              <w:left w:val="nil"/>
              <w:bottom w:val="nil"/>
              <w:right w:val="nil"/>
            </w:tcBorders>
            <w:shd w:val="clear" w:color="auto" w:fill="auto"/>
            <w:noWrap/>
            <w:vAlign w:val="center"/>
            <w:hideMark/>
          </w:tcPr>
          <w:p w14:paraId="30A2B23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1</w:t>
            </w:r>
          </w:p>
        </w:tc>
        <w:tc>
          <w:tcPr>
            <w:tcW w:w="638" w:type="pct"/>
            <w:tcBorders>
              <w:top w:val="nil"/>
              <w:left w:val="nil"/>
              <w:bottom w:val="nil"/>
              <w:right w:val="nil"/>
            </w:tcBorders>
            <w:shd w:val="clear" w:color="auto" w:fill="auto"/>
            <w:noWrap/>
            <w:vAlign w:val="bottom"/>
            <w:hideMark/>
          </w:tcPr>
          <w:p w14:paraId="6C9B8EB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37.65638</w:t>
            </w:r>
          </w:p>
        </w:tc>
        <w:tc>
          <w:tcPr>
            <w:tcW w:w="638" w:type="pct"/>
            <w:tcBorders>
              <w:top w:val="nil"/>
              <w:left w:val="nil"/>
              <w:bottom w:val="nil"/>
              <w:right w:val="nil"/>
            </w:tcBorders>
            <w:shd w:val="clear" w:color="auto" w:fill="auto"/>
            <w:noWrap/>
            <w:vAlign w:val="bottom"/>
            <w:hideMark/>
          </w:tcPr>
          <w:p w14:paraId="26BEFF2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-120.29042</w:t>
            </w:r>
          </w:p>
        </w:tc>
        <w:tc>
          <w:tcPr>
            <w:tcW w:w="249" w:type="pct"/>
            <w:tcBorders>
              <w:top w:val="nil"/>
              <w:left w:val="nil"/>
              <w:bottom w:val="nil"/>
              <w:right w:val="nil"/>
            </w:tcBorders>
            <w:shd w:val="clear" w:color="auto" w:fill="auto"/>
            <w:noWrap/>
            <w:vAlign w:val="bottom"/>
            <w:hideMark/>
          </w:tcPr>
          <w:p w14:paraId="084FAB5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36C6A6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3B477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325E4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w:t>
            </w:r>
          </w:p>
        </w:tc>
      </w:tr>
      <w:tr w:rsidR="00EF27F9" w:rsidRPr="00C15736" w14:paraId="2B5F4FB9" w14:textId="77777777" w:rsidTr="00A424C1">
        <w:trPr>
          <w:trHeight w:val="300"/>
        </w:trPr>
        <w:tc>
          <w:tcPr>
            <w:tcW w:w="2158" w:type="pct"/>
            <w:tcBorders>
              <w:top w:val="nil"/>
              <w:left w:val="nil"/>
              <w:bottom w:val="nil"/>
              <w:right w:val="nil"/>
            </w:tcBorders>
            <w:shd w:val="clear" w:color="auto" w:fill="auto"/>
            <w:noWrap/>
            <w:vAlign w:val="center"/>
            <w:hideMark/>
          </w:tcPr>
          <w:p w14:paraId="550A9DF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2</w:t>
            </w:r>
          </w:p>
        </w:tc>
        <w:tc>
          <w:tcPr>
            <w:tcW w:w="638" w:type="pct"/>
            <w:tcBorders>
              <w:top w:val="nil"/>
              <w:left w:val="nil"/>
              <w:bottom w:val="nil"/>
              <w:right w:val="nil"/>
            </w:tcBorders>
            <w:shd w:val="clear" w:color="auto" w:fill="auto"/>
            <w:noWrap/>
            <w:vAlign w:val="bottom"/>
            <w:hideMark/>
          </w:tcPr>
          <w:p w14:paraId="135AF7A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37.64441</w:t>
            </w:r>
          </w:p>
        </w:tc>
        <w:tc>
          <w:tcPr>
            <w:tcW w:w="638" w:type="pct"/>
            <w:tcBorders>
              <w:top w:val="nil"/>
              <w:left w:val="nil"/>
              <w:bottom w:val="nil"/>
              <w:right w:val="nil"/>
            </w:tcBorders>
            <w:shd w:val="clear" w:color="auto" w:fill="auto"/>
            <w:noWrap/>
            <w:vAlign w:val="bottom"/>
            <w:hideMark/>
          </w:tcPr>
          <w:p w14:paraId="23DBA33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-120.30118</w:t>
            </w:r>
          </w:p>
        </w:tc>
        <w:tc>
          <w:tcPr>
            <w:tcW w:w="249" w:type="pct"/>
            <w:tcBorders>
              <w:top w:val="nil"/>
              <w:left w:val="nil"/>
              <w:bottom w:val="nil"/>
              <w:right w:val="nil"/>
            </w:tcBorders>
            <w:shd w:val="clear" w:color="auto" w:fill="auto"/>
            <w:noWrap/>
            <w:vAlign w:val="bottom"/>
            <w:hideMark/>
          </w:tcPr>
          <w:p w14:paraId="3C11AE9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D633AB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2CF1A0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2638D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335</w:t>
            </w:r>
          </w:p>
        </w:tc>
      </w:tr>
      <w:tr w:rsidR="00EF27F9" w:rsidRPr="00C15736" w14:paraId="7D72AEA8" w14:textId="77777777" w:rsidTr="00A424C1">
        <w:trPr>
          <w:trHeight w:val="300"/>
        </w:trPr>
        <w:tc>
          <w:tcPr>
            <w:tcW w:w="2158" w:type="pct"/>
            <w:tcBorders>
              <w:top w:val="nil"/>
              <w:left w:val="nil"/>
              <w:bottom w:val="nil"/>
              <w:right w:val="nil"/>
            </w:tcBorders>
            <w:shd w:val="clear" w:color="auto" w:fill="auto"/>
            <w:noWrap/>
            <w:vAlign w:val="center"/>
            <w:hideMark/>
          </w:tcPr>
          <w:p w14:paraId="028227D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1</w:t>
            </w:r>
          </w:p>
        </w:tc>
        <w:tc>
          <w:tcPr>
            <w:tcW w:w="638" w:type="pct"/>
            <w:tcBorders>
              <w:top w:val="nil"/>
              <w:left w:val="nil"/>
              <w:bottom w:val="nil"/>
              <w:right w:val="nil"/>
            </w:tcBorders>
            <w:shd w:val="clear" w:color="auto" w:fill="auto"/>
            <w:noWrap/>
            <w:vAlign w:val="bottom"/>
            <w:hideMark/>
          </w:tcPr>
          <w:p w14:paraId="563FA02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37.710817</w:t>
            </w:r>
          </w:p>
        </w:tc>
        <w:tc>
          <w:tcPr>
            <w:tcW w:w="638" w:type="pct"/>
            <w:tcBorders>
              <w:top w:val="nil"/>
              <w:left w:val="nil"/>
              <w:bottom w:val="nil"/>
              <w:right w:val="nil"/>
            </w:tcBorders>
            <w:shd w:val="clear" w:color="auto" w:fill="auto"/>
            <w:noWrap/>
            <w:vAlign w:val="bottom"/>
            <w:hideMark/>
          </w:tcPr>
          <w:p w14:paraId="61EFB65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-120.214514</w:t>
            </w:r>
          </w:p>
        </w:tc>
        <w:tc>
          <w:tcPr>
            <w:tcW w:w="249" w:type="pct"/>
            <w:tcBorders>
              <w:top w:val="nil"/>
              <w:left w:val="nil"/>
              <w:bottom w:val="nil"/>
              <w:right w:val="nil"/>
            </w:tcBorders>
            <w:shd w:val="clear" w:color="auto" w:fill="auto"/>
            <w:noWrap/>
            <w:vAlign w:val="bottom"/>
            <w:hideMark/>
          </w:tcPr>
          <w:p w14:paraId="4433CF1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29DC11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905474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8B4F6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493</w:t>
            </w:r>
          </w:p>
        </w:tc>
      </w:tr>
      <w:tr w:rsidR="00EF27F9" w:rsidRPr="00C15736" w14:paraId="439E26DE" w14:textId="77777777" w:rsidTr="00A424C1">
        <w:trPr>
          <w:trHeight w:val="300"/>
        </w:trPr>
        <w:tc>
          <w:tcPr>
            <w:tcW w:w="2158" w:type="pct"/>
            <w:tcBorders>
              <w:top w:val="nil"/>
              <w:left w:val="nil"/>
              <w:bottom w:val="nil"/>
              <w:right w:val="nil"/>
            </w:tcBorders>
            <w:shd w:val="clear" w:color="auto" w:fill="auto"/>
            <w:noWrap/>
            <w:vAlign w:val="center"/>
            <w:hideMark/>
          </w:tcPr>
          <w:p w14:paraId="33A36DB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2</w:t>
            </w:r>
          </w:p>
        </w:tc>
        <w:tc>
          <w:tcPr>
            <w:tcW w:w="638" w:type="pct"/>
            <w:tcBorders>
              <w:top w:val="nil"/>
              <w:left w:val="nil"/>
              <w:bottom w:val="nil"/>
              <w:right w:val="nil"/>
            </w:tcBorders>
            <w:shd w:val="clear" w:color="auto" w:fill="auto"/>
            <w:noWrap/>
            <w:vAlign w:val="bottom"/>
            <w:hideMark/>
          </w:tcPr>
          <w:p w14:paraId="1FB5347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37.673726</w:t>
            </w:r>
          </w:p>
        </w:tc>
        <w:tc>
          <w:tcPr>
            <w:tcW w:w="638" w:type="pct"/>
            <w:tcBorders>
              <w:top w:val="nil"/>
              <w:left w:val="nil"/>
              <w:bottom w:val="nil"/>
              <w:right w:val="nil"/>
            </w:tcBorders>
            <w:shd w:val="clear" w:color="auto" w:fill="auto"/>
            <w:noWrap/>
            <w:vAlign w:val="bottom"/>
            <w:hideMark/>
          </w:tcPr>
          <w:p w14:paraId="05A98B8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-119.7935365</w:t>
            </w:r>
          </w:p>
        </w:tc>
        <w:tc>
          <w:tcPr>
            <w:tcW w:w="249" w:type="pct"/>
            <w:tcBorders>
              <w:top w:val="nil"/>
              <w:left w:val="nil"/>
              <w:bottom w:val="nil"/>
              <w:right w:val="nil"/>
            </w:tcBorders>
            <w:shd w:val="clear" w:color="auto" w:fill="auto"/>
            <w:noWrap/>
            <w:vAlign w:val="bottom"/>
            <w:hideMark/>
          </w:tcPr>
          <w:p w14:paraId="545B520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E678E8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D451D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D53D1A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EF27F9" w:rsidRPr="00C15736" w14:paraId="468501BC" w14:textId="77777777" w:rsidTr="00A424C1">
        <w:trPr>
          <w:trHeight w:val="300"/>
        </w:trPr>
        <w:tc>
          <w:tcPr>
            <w:tcW w:w="2158" w:type="pct"/>
            <w:tcBorders>
              <w:top w:val="nil"/>
              <w:left w:val="nil"/>
              <w:bottom w:val="nil"/>
              <w:right w:val="nil"/>
            </w:tcBorders>
            <w:shd w:val="clear" w:color="auto" w:fill="auto"/>
            <w:noWrap/>
            <w:vAlign w:val="center"/>
            <w:hideMark/>
          </w:tcPr>
          <w:p w14:paraId="2545E59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Bullion 1</w:t>
            </w:r>
          </w:p>
        </w:tc>
        <w:tc>
          <w:tcPr>
            <w:tcW w:w="638" w:type="pct"/>
            <w:tcBorders>
              <w:top w:val="nil"/>
              <w:left w:val="nil"/>
              <w:bottom w:val="nil"/>
              <w:right w:val="nil"/>
            </w:tcBorders>
            <w:shd w:val="clear" w:color="auto" w:fill="auto"/>
            <w:noWrap/>
            <w:vAlign w:val="bottom"/>
            <w:hideMark/>
          </w:tcPr>
          <w:p w14:paraId="0585D4F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37.50822</w:t>
            </w:r>
          </w:p>
        </w:tc>
        <w:tc>
          <w:tcPr>
            <w:tcW w:w="638" w:type="pct"/>
            <w:tcBorders>
              <w:top w:val="nil"/>
              <w:left w:val="nil"/>
              <w:bottom w:val="nil"/>
              <w:right w:val="nil"/>
            </w:tcBorders>
            <w:shd w:val="clear" w:color="auto" w:fill="auto"/>
            <w:noWrap/>
            <w:vAlign w:val="bottom"/>
            <w:hideMark/>
          </w:tcPr>
          <w:p w14:paraId="7A48761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-120.043898</w:t>
            </w:r>
          </w:p>
        </w:tc>
        <w:tc>
          <w:tcPr>
            <w:tcW w:w="249" w:type="pct"/>
            <w:tcBorders>
              <w:top w:val="nil"/>
              <w:left w:val="nil"/>
              <w:bottom w:val="nil"/>
              <w:right w:val="nil"/>
            </w:tcBorders>
            <w:shd w:val="clear" w:color="auto" w:fill="auto"/>
            <w:noWrap/>
            <w:vAlign w:val="bottom"/>
            <w:hideMark/>
          </w:tcPr>
          <w:p w14:paraId="48E6AF6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4E345C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DF9A55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D48A23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661</w:t>
            </w:r>
          </w:p>
        </w:tc>
      </w:tr>
      <w:tr w:rsidR="00EF27F9" w:rsidRPr="00C15736" w14:paraId="08C31FA2" w14:textId="77777777" w:rsidTr="00A424C1">
        <w:trPr>
          <w:trHeight w:val="300"/>
        </w:trPr>
        <w:tc>
          <w:tcPr>
            <w:tcW w:w="2158" w:type="pct"/>
            <w:tcBorders>
              <w:top w:val="nil"/>
              <w:left w:val="nil"/>
              <w:bottom w:val="nil"/>
              <w:right w:val="nil"/>
            </w:tcBorders>
            <w:shd w:val="clear" w:color="auto" w:fill="auto"/>
            <w:noWrap/>
            <w:vAlign w:val="center"/>
            <w:hideMark/>
          </w:tcPr>
          <w:p w14:paraId="77A061A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1</w:t>
            </w:r>
          </w:p>
        </w:tc>
        <w:tc>
          <w:tcPr>
            <w:tcW w:w="638" w:type="pct"/>
            <w:tcBorders>
              <w:top w:val="nil"/>
              <w:left w:val="nil"/>
              <w:bottom w:val="nil"/>
              <w:right w:val="nil"/>
            </w:tcBorders>
            <w:shd w:val="clear" w:color="auto" w:fill="auto"/>
            <w:noWrap/>
            <w:vAlign w:val="bottom"/>
            <w:hideMark/>
          </w:tcPr>
          <w:p w14:paraId="5ECE89F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37.67989</w:t>
            </w:r>
          </w:p>
        </w:tc>
        <w:tc>
          <w:tcPr>
            <w:tcW w:w="638" w:type="pct"/>
            <w:tcBorders>
              <w:top w:val="nil"/>
              <w:left w:val="nil"/>
              <w:bottom w:val="nil"/>
              <w:right w:val="nil"/>
            </w:tcBorders>
            <w:shd w:val="clear" w:color="auto" w:fill="auto"/>
            <w:noWrap/>
            <w:vAlign w:val="bottom"/>
            <w:hideMark/>
          </w:tcPr>
          <w:p w14:paraId="348FF4B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-119.783175</w:t>
            </w:r>
          </w:p>
        </w:tc>
        <w:tc>
          <w:tcPr>
            <w:tcW w:w="249" w:type="pct"/>
            <w:tcBorders>
              <w:top w:val="nil"/>
              <w:left w:val="nil"/>
              <w:bottom w:val="nil"/>
              <w:right w:val="nil"/>
            </w:tcBorders>
            <w:shd w:val="clear" w:color="auto" w:fill="auto"/>
            <w:noWrap/>
            <w:vAlign w:val="bottom"/>
            <w:hideMark/>
          </w:tcPr>
          <w:p w14:paraId="11AAFEF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80453A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90AD6B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FDAD24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752</w:t>
            </w:r>
          </w:p>
        </w:tc>
      </w:tr>
      <w:tr w:rsidR="00EF27F9" w:rsidRPr="00C15736" w14:paraId="27ABE672" w14:textId="77777777" w:rsidTr="00A424C1">
        <w:trPr>
          <w:trHeight w:val="300"/>
        </w:trPr>
        <w:tc>
          <w:tcPr>
            <w:tcW w:w="2158" w:type="pct"/>
            <w:tcBorders>
              <w:top w:val="nil"/>
              <w:left w:val="nil"/>
              <w:bottom w:val="nil"/>
              <w:right w:val="nil"/>
            </w:tcBorders>
            <w:shd w:val="clear" w:color="auto" w:fill="auto"/>
            <w:noWrap/>
            <w:vAlign w:val="center"/>
            <w:hideMark/>
          </w:tcPr>
          <w:p w14:paraId="40A131F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3</w:t>
            </w:r>
          </w:p>
        </w:tc>
        <w:tc>
          <w:tcPr>
            <w:tcW w:w="638" w:type="pct"/>
            <w:tcBorders>
              <w:top w:val="nil"/>
              <w:left w:val="nil"/>
              <w:bottom w:val="nil"/>
              <w:right w:val="nil"/>
            </w:tcBorders>
            <w:shd w:val="clear" w:color="auto" w:fill="auto"/>
            <w:noWrap/>
            <w:vAlign w:val="bottom"/>
            <w:hideMark/>
          </w:tcPr>
          <w:p w14:paraId="0305A4D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37.753536</w:t>
            </w:r>
          </w:p>
        </w:tc>
        <w:tc>
          <w:tcPr>
            <w:tcW w:w="638" w:type="pct"/>
            <w:tcBorders>
              <w:top w:val="nil"/>
              <w:left w:val="nil"/>
              <w:bottom w:val="nil"/>
              <w:right w:val="nil"/>
            </w:tcBorders>
            <w:shd w:val="clear" w:color="auto" w:fill="auto"/>
            <w:noWrap/>
            <w:vAlign w:val="bottom"/>
            <w:hideMark/>
          </w:tcPr>
          <w:p w14:paraId="0A91D87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-120.1058</w:t>
            </w:r>
          </w:p>
        </w:tc>
        <w:tc>
          <w:tcPr>
            <w:tcW w:w="249" w:type="pct"/>
            <w:tcBorders>
              <w:top w:val="nil"/>
              <w:left w:val="nil"/>
              <w:bottom w:val="nil"/>
              <w:right w:val="nil"/>
            </w:tcBorders>
            <w:shd w:val="clear" w:color="auto" w:fill="auto"/>
            <w:noWrap/>
            <w:vAlign w:val="bottom"/>
            <w:hideMark/>
          </w:tcPr>
          <w:p w14:paraId="18296F6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8A4633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57DCE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660B92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904</w:t>
            </w:r>
          </w:p>
        </w:tc>
      </w:tr>
      <w:tr w:rsidR="00EF27F9" w:rsidRPr="00C15736" w14:paraId="5D822ABC" w14:textId="77777777" w:rsidTr="00A424C1">
        <w:trPr>
          <w:trHeight w:val="300"/>
        </w:trPr>
        <w:tc>
          <w:tcPr>
            <w:tcW w:w="2158" w:type="pct"/>
            <w:tcBorders>
              <w:top w:val="nil"/>
              <w:left w:val="nil"/>
              <w:bottom w:val="nil"/>
              <w:right w:val="nil"/>
            </w:tcBorders>
            <w:shd w:val="clear" w:color="auto" w:fill="auto"/>
            <w:noWrap/>
            <w:vAlign w:val="center"/>
            <w:hideMark/>
          </w:tcPr>
          <w:p w14:paraId="08B47A5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2</w:t>
            </w:r>
          </w:p>
        </w:tc>
        <w:tc>
          <w:tcPr>
            <w:tcW w:w="638" w:type="pct"/>
            <w:tcBorders>
              <w:top w:val="nil"/>
              <w:left w:val="nil"/>
              <w:bottom w:val="nil"/>
              <w:right w:val="nil"/>
            </w:tcBorders>
            <w:shd w:val="clear" w:color="auto" w:fill="auto"/>
            <w:noWrap/>
            <w:vAlign w:val="bottom"/>
            <w:hideMark/>
          </w:tcPr>
          <w:p w14:paraId="0EC5DD5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37.73845</w:t>
            </w:r>
          </w:p>
        </w:tc>
        <w:tc>
          <w:tcPr>
            <w:tcW w:w="638" w:type="pct"/>
            <w:tcBorders>
              <w:top w:val="nil"/>
              <w:left w:val="nil"/>
              <w:bottom w:val="nil"/>
              <w:right w:val="nil"/>
            </w:tcBorders>
            <w:shd w:val="clear" w:color="auto" w:fill="auto"/>
            <w:noWrap/>
            <w:vAlign w:val="bottom"/>
            <w:hideMark/>
          </w:tcPr>
          <w:p w14:paraId="57C8C02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-120.14187</w:t>
            </w:r>
          </w:p>
        </w:tc>
        <w:tc>
          <w:tcPr>
            <w:tcW w:w="249" w:type="pct"/>
            <w:tcBorders>
              <w:top w:val="nil"/>
              <w:left w:val="nil"/>
              <w:bottom w:val="nil"/>
              <w:right w:val="nil"/>
            </w:tcBorders>
            <w:shd w:val="clear" w:color="auto" w:fill="auto"/>
            <w:noWrap/>
            <w:vAlign w:val="bottom"/>
            <w:hideMark/>
          </w:tcPr>
          <w:p w14:paraId="4B813DF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832E86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40974D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9D3CD9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975</w:t>
            </w:r>
          </w:p>
        </w:tc>
      </w:tr>
      <w:tr w:rsidR="00EF27F9" w:rsidRPr="00C15736" w14:paraId="51EB4833" w14:textId="77777777" w:rsidTr="00A424C1">
        <w:trPr>
          <w:trHeight w:val="300"/>
        </w:trPr>
        <w:tc>
          <w:tcPr>
            <w:tcW w:w="2158" w:type="pct"/>
            <w:tcBorders>
              <w:top w:val="nil"/>
              <w:left w:val="nil"/>
              <w:bottom w:val="nil"/>
              <w:right w:val="nil"/>
            </w:tcBorders>
            <w:shd w:val="clear" w:color="auto" w:fill="auto"/>
            <w:noWrap/>
            <w:vAlign w:val="center"/>
            <w:hideMark/>
          </w:tcPr>
          <w:p w14:paraId="65AE603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Sweetwater 1</w:t>
            </w:r>
          </w:p>
        </w:tc>
        <w:tc>
          <w:tcPr>
            <w:tcW w:w="638" w:type="pct"/>
            <w:tcBorders>
              <w:top w:val="nil"/>
              <w:left w:val="nil"/>
              <w:bottom w:val="nil"/>
              <w:right w:val="nil"/>
            </w:tcBorders>
            <w:shd w:val="clear" w:color="auto" w:fill="auto"/>
            <w:noWrap/>
            <w:vAlign w:val="bottom"/>
            <w:hideMark/>
          </w:tcPr>
          <w:p w14:paraId="6DACEED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37.588966</w:t>
            </w:r>
          </w:p>
        </w:tc>
        <w:tc>
          <w:tcPr>
            <w:tcW w:w="638" w:type="pct"/>
            <w:tcBorders>
              <w:top w:val="nil"/>
              <w:left w:val="nil"/>
              <w:bottom w:val="nil"/>
              <w:right w:val="nil"/>
            </w:tcBorders>
            <w:shd w:val="clear" w:color="auto" w:fill="auto"/>
            <w:noWrap/>
            <w:vAlign w:val="bottom"/>
            <w:hideMark/>
          </w:tcPr>
          <w:p w14:paraId="1E54CE4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-119.881282</w:t>
            </w:r>
          </w:p>
        </w:tc>
        <w:tc>
          <w:tcPr>
            <w:tcW w:w="249" w:type="pct"/>
            <w:tcBorders>
              <w:top w:val="nil"/>
              <w:left w:val="nil"/>
              <w:bottom w:val="nil"/>
              <w:right w:val="nil"/>
            </w:tcBorders>
            <w:shd w:val="clear" w:color="auto" w:fill="auto"/>
            <w:noWrap/>
            <w:vAlign w:val="bottom"/>
            <w:hideMark/>
          </w:tcPr>
          <w:p w14:paraId="36798D8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037157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3F2A2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E4115B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1068</w:t>
            </w:r>
          </w:p>
        </w:tc>
      </w:tr>
      <w:tr w:rsidR="00EF27F9" w:rsidRPr="00C15736" w14:paraId="0CAFD755" w14:textId="77777777" w:rsidTr="00A424C1">
        <w:trPr>
          <w:trHeight w:val="300"/>
        </w:trPr>
        <w:tc>
          <w:tcPr>
            <w:tcW w:w="2158" w:type="pct"/>
            <w:tcBorders>
              <w:top w:val="nil"/>
              <w:left w:val="nil"/>
              <w:bottom w:val="nil"/>
              <w:right w:val="nil"/>
            </w:tcBorders>
            <w:shd w:val="clear" w:color="auto" w:fill="auto"/>
            <w:noWrap/>
            <w:vAlign w:val="center"/>
            <w:hideMark/>
          </w:tcPr>
          <w:p w14:paraId="4A3DBF3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1</w:t>
            </w:r>
          </w:p>
        </w:tc>
        <w:tc>
          <w:tcPr>
            <w:tcW w:w="638" w:type="pct"/>
            <w:tcBorders>
              <w:top w:val="nil"/>
              <w:left w:val="nil"/>
              <w:bottom w:val="nil"/>
              <w:right w:val="nil"/>
            </w:tcBorders>
            <w:shd w:val="clear" w:color="auto" w:fill="auto"/>
            <w:noWrap/>
            <w:vAlign w:val="bottom"/>
            <w:hideMark/>
          </w:tcPr>
          <w:p w14:paraId="3DDE8AE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37.725765</w:t>
            </w:r>
          </w:p>
        </w:tc>
        <w:tc>
          <w:tcPr>
            <w:tcW w:w="638" w:type="pct"/>
            <w:tcBorders>
              <w:top w:val="nil"/>
              <w:left w:val="nil"/>
              <w:bottom w:val="nil"/>
              <w:right w:val="nil"/>
            </w:tcBorders>
            <w:shd w:val="clear" w:color="auto" w:fill="auto"/>
            <w:noWrap/>
            <w:vAlign w:val="bottom"/>
            <w:hideMark/>
          </w:tcPr>
          <w:p w14:paraId="1D82E66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-119.710935</w:t>
            </w:r>
          </w:p>
        </w:tc>
        <w:tc>
          <w:tcPr>
            <w:tcW w:w="249" w:type="pct"/>
            <w:tcBorders>
              <w:top w:val="nil"/>
              <w:left w:val="nil"/>
              <w:bottom w:val="nil"/>
              <w:right w:val="nil"/>
            </w:tcBorders>
            <w:shd w:val="clear" w:color="auto" w:fill="auto"/>
            <w:noWrap/>
            <w:vAlign w:val="bottom"/>
            <w:hideMark/>
          </w:tcPr>
          <w:p w14:paraId="41CCEEC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DF041F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51EC6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C3DAD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1101</w:t>
            </w:r>
          </w:p>
        </w:tc>
      </w:tr>
      <w:tr w:rsidR="00EF27F9" w:rsidRPr="00C15736" w14:paraId="05448D2B" w14:textId="77777777" w:rsidTr="00A424C1">
        <w:trPr>
          <w:trHeight w:val="300"/>
        </w:trPr>
        <w:tc>
          <w:tcPr>
            <w:tcW w:w="2158" w:type="pct"/>
            <w:tcBorders>
              <w:top w:val="nil"/>
              <w:left w:val="nil"/>
              <w:bottom w:val="nil"/>
              <w:right w:val="nil"/>
            </w:tcBorders>
            <w:shd w:val="clear" w:color="auto" w:fill="auto"/>
            <w:noWrap/>
            <w:vAlign w:val="center"/>
            <w:hideMark/>
          </w:tcPr>
          <w:p w14:paraId="50E48E5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3</w:t>
            </w:r>
          </w:p>
        </w:tc>
        <w:tc>
          <w:tcPr>
            <w:tcW w:w="638" w:type="pct"/>
            <w:tcBorders>
              <w:top w:val="nil"/>
              <w:left w:val="nil"/>
              <w:bottom w:val="nil"/>
              <w:right w:val="nil"/>
            </w:tcBorders>
            <w:shd w:val="clear" w:color="auto" w:fill="auto"/>
            <w:noWrap/>
            <w:vAlign w:val="bottom"/>
            <w:hideMark/>
          </w:tcPr>
          <w:p w14:paraId="6B35EE8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37.688188</w:t>
            </w:r>
          </w:p>
        </w:tc>
        <w:tc>
          <w:tcPr>
            <w:tcW w:w="638" w:type="pct"/>
            <w:tcBorders>
              <w:top w:val="nil"/>
              <w:left w:val="nil"/>
              <w:bottom w:val="nil"/>
              <w:right w:val="nil"/>
            </w:tcBorders>
            <w:shd w:val="clear" w:color="auto" w:fill="auto"/>
            <w:noWrap/>
            <w:vAlign w:val="bottom"/>
            <w:hideMark/>
          </w:tcPr>
          <w:p w14:paraId="0F0DB1F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-119.764217</w:t>
            </w:r>
          </w:p>
        </w:tc>
        <w:tc>
          <w:tcPr>
            <w:tcW w:w="249" w:type="pct"/>
            <w:tcBorders>
              <w:top w:val="nil"/>
              <w:left w:val="nil"/>
              <w:bottom w:val="nil"/>
              <w:right w:val="nil"/>
            </w:tcBorders>
            <w:shd w:val="clear" w:color="auto" w:fill="auto"/>
            <w:noWrap/>
            <w:vAlign w:val="bottom"/>
            <w:hideMark/>
          </w:tcPr>
          <w:p w14:paraId="1B70949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900379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862AA6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2FEA8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w:t>
            </w:r>
          </w:p>
        </w:tc>
      </w:tr>
      <w:tr w:rsidR="00EF27F9" w:rsidRPr="00C15736" w14:paraId="3C74A512" w14:textId="77777777" w:rsidTr="00A424C1">
        <w:trPr>
          <w:trHeight w:val="300"/>
        </w:trPr>
        <w:tc>
          <w:tcPr>
            <w:tcW w:w="2158" w:type="pct"/>
            <w:tcBorders>
              <w:top w:val="nil"/>
              <w:left w:val="nil"/>
              <w:bottom w:val="nil"/>
              <w:right w:val="nil"/>
            </w:tcBorders>
            <w:shd w:val="clear" w:color="auto" w:fill="auto"/>
            <w:noWrap/>
            <w:vAlign w:val="center"/>
            <w:hideMark/>
          </w:tcPr>
          <w:p w14:paraId="31E85B8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2</w:t>
            </w:r>
          </w:p>
        </w:tc>
        <w:tc>
          <w:tcPr>
            <w:tcW w:w="638" w:type="pct"/>
            <w:tcBorders>
              <w:top w:val="nil"/>
              <w:left w:val="nil"/>
              <w:bottom w:val="nil"/>
              <w:right w:val="nil"/>
            </w:tcBorders>
            <w:shd w:val="clear" w:color="auto" w:fill="auto"/>
            <w:noWrap/>
            <w:vAlign w:val="bottom"/>
            <w:hideMark/>
          </w:tcPr>
          <w:p w14:paraId="3A0CFB2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37.73731867</w:t>
            </w:r>
          </w:p>
        </w:tc>
        <w:tc>
          <w:tcPr>
            <w:tcW w:w="638" w:type="pct"/>
            <w:tcBorders>
              <w:top w:val="nil"/>
              <w:left w:val="nil"/>
              <w:bottom w:val="nil"/>
              <w:right w:val="nil"/>
            </w:tcBorders>
            <w:shd w:val="clear" w:color="auto" w:fill="auto"/>
            <w:noWrap/>
            <w:vAlign w:val="bottom"/>
            <w:hideMark/>
          </w:tcPr>
          <w:p w14:paraId="1F0BD33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-119.6024683</w:t>
            </w:r>
          </w:p>
        </w:tc>
        <w:tc>
          <w:tcPr>
            <w:tcW w:w="249" w:type="pct"/>
            <w:tcBorders>
              <w:top w:val="nil"/>
              <w:left w:val="nil"/>
              <w:bottom w:val="nil"/>
              <w:right w:val="nil"/>
            </w:tcBorders>
            <w:shd w:val="clear" w:color="auto" w:fill="auto"/>
            <w:noWrap/>
            <w:vAlign w:val="bottom"/>
            <w:hideMark/>
          </w:tcPr>
          <w:p w14:paraId="23B2F33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328959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6FE8B5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34036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1211</w:t>
            </w:r>
          </w:p>
        </w:tc>
      </w:tr>
      <w:tr w:rsidR="00EF27F9" w:rsidRPr="00C15736" w14:paraId="460EDCFB" w14:textId="77777777" w:rsidTr="00A424C1">
        <w:trPr>
          <w:trHeight w:val="300"/>
        </w:trPr>
        <w:tc>
          <w:tcPr>
            <w:tcW w:w="2158" w:type="pct"/>
            <w:tcBorders>
              <w:top w:val="nil"/>
              <w:left w:val="nil"/>
              <w:bottom w:val="nil"/>
              <w:right w:val="nil"/>
            </w:tcBorders>
            <w:shd w:val="clear" w:color="auto" w:fill="auto"/>
            <w:noWrap/>
            <w:vAlign w:val="center"/>
            <w:hideMark/>
          </w:tcPr>
          <w:p w14:paraId="61ED850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3</w:t>
            </w:r>
          </w:p>
        </w:tc>
        <w:tc>
          <w:tcPr>
            <w:tcW w:w="638" w:type="pct"/>
            <w:tcBorders>
              <w:top w:val="nil"/>
              <w:left w:val="nil"/>
              <w:bottom w:val="nil"/>
              <w:right w:val="nil"/>
            </w:tcBorders>
            <w:shd w:val="clear" w:color="auto" w:fill="auto"/>
            <w:noWrap/>
            <w:vAlign w:val="bottom"/>
            <w:hideMark/>
          </w:tcPr>
          <w:p w14:paraId="7014F6B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37.739314</w:t>
            </w:r>
          </w:p>
        </w:tc>
        <w:tc>
          <w:tcPr>
            <w:tcW w:w="638" w:type="pct"/>
            <w:tcBorders>
              <w:top w:val="nil"/>
              <w:left w:val="nil"/>
              <w:bottom w:val="nil"/>
              <w:right w:val="nil"/>
            </w:tcBorders>
            <w:shd w:val="clear" w:color="auto" w:fill="auto"/>
            <w:noWrap/>
            <w:vAlign w:val="bottom"/>
            <w:hideMark/>
          </w:tcPr>
          <w:p w14:paraId="6F49CBE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-119.572044</w:t>
            </w:r>
          </w:p>
        </w:tc>
        <w:tc>
          <w:tcPr>
            <w:tcW w:w="249" w:type="pct"/>
            <w:tcBorders>
              <w:top w:val="nil"/>
              <w:left w:val="nil"/>
              <w:bottom w:val="nil"/>
              <w:right w:val="nil"/>
            </w:tcBorders>
            <w:shd w:val="clear" w:color="auto" w:fill="auto"/>
            <w:noWrap/>
            <w:vAlign w:val="bottom"/>
            <w:hideMark/>
          </w:tcPr>
          <w:p w14:paraId="7D1F6B4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962617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E42361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D22407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w:t>
            </w:r>
          </w:p>
        </w:tc>
      </w:tr>
      <w:tr w:rsidR="00EF27F9" w:rsidRPr="00C15736" w14:paraId="1BA09629" w14:textId="77777777" w:rsidTr="00A424C1">
        <w:trPr>
          <w:trHeight w:val="300"/>
        </w:trPr>
        <w:tc>
          <w:tcPr>
            <w:tcW w:w="2158" w:type="pct"/>
            <w:tcBorders>
              <w:top w:val="nil"/>
              <w:left w:val="nil"/>
              <w:bottom w:val="nil"/>
              <w:right w:val="nil"/>
            </w:tcBorders>
            <w:shd w:val="clear" w:color="auto" w:fill="auto"/>
            <w:noWrap/>
            <w:vAlign w:val="center"/>
            <w:hideMark/>
          </w:tcPr>
          <w:p w14:paraId="4340704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Happy Isles 1</w:t>
            </w:r>
          </w:p>
        </w:tc>
        <w:tc>
          <w:tcPr>
            <w:tcW w:w="638" w:type="pct"/>
            <w:tcBorders>
              <w:top w:val="nil"/>
              <w:left w:val="nil"/>
              <w:bottom w:val="nil"/>
              <w:right w:val="nil"/>
            </w:tcBorders>
            <w:shd w:val="clear" w:color="auto" w:fill="auto"/>
            <w:noWrap/>
            <w:vAlign w:val="bottom"/>
            <w:hideMark/>
          </w:tcPr>
          <w:p w14:paraId="1A2077F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37.7316</w:t>
            </w:r>
          </w:p>
        </w:tc>
        <w:tc>
          <w:tcPr>
            <w:tcW w:w="638" w:type="pct"/>
            <w:tcBorders>
              <w:top w:val="nil"/>
              <w:left w:val="nil"/>
              <w:bottom w:val="nil"/>
              <w:right w:val="nil"/>
            </w:tcBorders>
            <w:shd w:val="clear" w:color="auto" w:fill="auto"/>
            <w:noWrap/>
            <w:vAlign w:val="bottom"/>
            <w:hideMark/>
          </w:tcPr>
          <w:p w14:paraId="6AA6F13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-119.561</w:t>
            </w:r>
          </w:p>
        </w:tc>
        <w:tc>
          <w:tcPr>
            <w:tcW w:w="249" w:type="pct"/>
            <w:tcBorders>
              <w:top w:val="nil"/>
              <w:left w:val="nil"/>
              <w:bottom w:val="nil"/>
              <w:right w:val="nil"/>
            </w:tcBorders>
            <w:shd w:val="clear" w:color="auto" w:fill="auto"/>
            <w:noWrap/>
            <w:vAlign w:val="bottom"/>
            <w:hideMark/>
          </w:tcPr>
          <w:p w14:paraId="21814E9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8B178E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B784C0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1086F3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1231</w:t>
            </w:r>
          </w:p>
        </w:tc>
      </w:tr>
      <w:tr w:rsidR="00EF27F9" w:rsidRPr="00C15736" w14:paraId="12263CE6" w14:textId="77777777" w:rsidTr="00A424C1">
        <w:trPr>
          <w:trHeight w:val="300"/>
        </w:trPr>
        <w:tc>
          <w:tcPr>
            <w:tcW w:w="2158" w:type="pct"/>
            <w:tcBorders>
              <w:top w:val="nil"/>
              <w:left w:val="nil"/>
              <w:bottom w:val="nil"/>
              <w:right w:val="nil"/>
            </w:tcBorders>
            <w:shd w:val="clear" w:color="auto" w:fill="auto"/>
            <w:noWrap/>
            <w:vAlign w:val="center"/>
            <w:hideMark/>
          </w:tcPr>
          <w:p w14:paraId="7AAD674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1</w:t>
            </w:r>
          </w:p>
        </w:tc>
        <w:tc>
          <w:tcPr>
            <w:tcW w:w="638" w:type="pct"/>
            <w:tcBorders>
              <w:top w:val="nil"/>
              <w:left w:val="nil"/>
              <w:bottom w:val="nil"/>
              <w:right w:val="nil"/>
            </w:tcBorders>
            <w:shd w:val="clear" w:color="auto" w:fill="auto"/>
            <w:noWrap/>
            <w:vAlign w:val="bottom"/>
            <w:hideMark/>
          </w:tcPr>
          <w:p w14:paraId="6960EEF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37.74984527</w:t>
            </w:r>
          </w:p>
        </w:tc>
        <w:tc>
          <w:tcPr>
            <w:tcW w:w="638" w:type="pct"/>
            <w:tcBorders>
              <w:top w:val="nil"/>
              <w:left w:val="nil"/>
              <w:bottom w:val="nil"/>
              <w:right w:val="nil"/>
            </w:tcBorders>
            <w:shd w:val="clear" w:color="auto" w:fill="auto"/>
            <w:noWrap/>
            <w:vAlign w:val="bottom"/>
            <w:hideMark/>
          </w:tcPr>
          <w:p w14:paraId="46BBFBC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-119.5905486</w:t>
            </w:r>
          </w:p>
        </w:tc>
        <w:tc>
          <w:tcPr>
            <w:tcW w:w="249" w:type="pct"/>
            <w:tcBorders>
              <w:top w:val="nil"/>
              <w:left w:val="nil"/>
              <w:bottom w:val="nil"/>
              <w:right w:val="nil"/>
            </w:tcBorders>
            <w:shd w:val="clear" w:color="auto" w:fill="auto"/>
            <w:noWrap/>
            <w:vAlign w:val="bottom"/>
            <w:hideMark/>
          </w:tcPr>
          <w:p w14:paraId="34B5F14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2F62CA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91BBFC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9A4A6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1251</w:t>
            </w:r>
          </w:p>
        </w:tc>
      </w:tr>
      <w:tr w:rsidR="00EF27F9" w:rsidRPr="00C15736" w14:paraId="491DBE79" w14:textId="77777777" w:rsidTr="00A424C1">
        <w:trPr>
          <w:trHeight w:val="300"/>
        </w:trPr>
        <w:tc>
          <w:tcPr>
            <w:tcW w:w="2158" w:type="pct"/>
            <w:tcBorders>
              <w:top w:val="nil"/>
              <w:left w:val="nil"/>
              <w:bottom w:val="nil"/>
              <w:right w:val="nil"/>
            </w:tcBorders>
            <w:shd w:val="clear" w:color="auto" w:fill="auto"/>
            <w:noWrap/>
            <w:vAlign w:val="center"/>
            <w:hideMark/>
          </w:tcPr>
          <w:p w14:paraId="5FFAFC5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4</w:t>
            </w:r>
          </w:p>
        </w:tc>
        <w:tc>
          <w:tcPr>
            <w:tcW w:w="638" w:type="pct"/>
            <w:tcBorders>
              <w:top w:val="nil"/>
              <w:left w:val="nil"/>
              <w:bottom w:val="nil"/>
              <w:right w:val="nil"/>
            </w:tcBorders>
            <w:shd w:val="clear" w:color="auto" w:fill="auto"/>
            <w:noWrap/>
            <w:vAlign w:val="bottom"/>
            <w:hideMark/>
          </w:tcPr>
          <w:p w14:paraId="3AAFD66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37.7458</w:t>
            </w:r>
          </w:p>
        </w:tc>
        <w:tc>
          <w:tcPr>
            <w:tcW w:w="638" w:type="pct"/>
            <w:tcBorders>
              <w:top w:val="nil"/>
              <w:left w:val="nil"/>
              <w:bottom w:val="nil"/>
              <w:right w:val="nil"/>
            </w:tcBorders>
            <w:shd w:val="clear" w:color="auto" w:fill="auto"/>
            <w:noWrap/>
            <w:vAlign w:val="bottom"/>
            <w:hideMark/>
          </w:tcPr>
          <w:p w14:paraId="06C0C86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-119.6054</w:t>
            </w:r>
          </w:p>
        </w:tc>
        <w:tc>
          <w:tcPr>
            <w:tcW w:w="249" w:type="pct"/>
            <w:tcBorders>
              <w:top w:val="nil"/>
              <w:left w:val="nil"/>
              <w:bottom w:val="nil"/>
              <w:right w:val="nil"/>
            </w:tcBorders>
            <w:shd w:val="clear" w:color="auto" w:fill="auto"/>
            <w:noWrap/>
            <w:vAlign w:val="bottom"/>
            <w:hideMark/>
          </w:tcPr>
          <w:p w14:paraId="2CD48D2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37EF6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9E915C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DF4F31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1420</w:t>
            </w:r>
          </w:p>
        </w:tc>
      </w:tr>
      <w:tr w:rsidR="00EF27F9" w:rsidRPr="00C15736" w14:paraId="42A11AD6" w14:textId="77777777" w:rsidTr="00A424C1">
        <w:trPr>
          <w:trHeight w:val="300"/>
        </w:trPr>
        <w:tc>
          <w:tcPr>
            <w:tcW w:w="2158" w:type="pct"/>
            <w:tcBorders>
              <w:top w:val="nil"/>
              <w:left w:val="nil"/>
              <w:bottom w:val="nil"/>
              <w:right w:val="nil"/>
            </w:tcBorders>
            <w:shd w:val="clear" w:color="auto" w:fill="auto"/>
            <w:noWrap/>
            <w:vAlign w:val="center"/>
            <w:hideMark/>
          </w:tcPr>
          <w:p w14:paraId="152105F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Grove 1</w:t>
            </w:r>
          </w:p>
        </w:tc>
        <w:tc>
          <w:tcPr>
            <w:tcW w:w="638" w:type="pct"/>
            <w:tcBorders>
              <w:top w:val="nil"/>
              <w:left w:val="nil"/>
              <w:bottom w:val="nil"/>
              <w:right w:val="nil"/>
            </w:tcBorders>
            <w:shd w:val="clear" w:color="auto" w:fill="auto"/>
            <w:noWrap/>
            <w:vAlign w:val="bottom"/>
            <w:hideMark/>
          </w:tcPr>
          <w:p w14:paraId="2EEFB98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37.74872617</w:t>
            </w:r>
          </w:p>
        </w:tc>
        <w:tc>
          <w:tcPr>
            <w:tcW w:w="638" w:type="pct"/>
            <w:tcBorders>
              <w:top w:val="nil"/>
              <w:left w:val="nil"/>
              <w:bottom w:val="nil"/>
              <w:right w:val="nil"/>
            </w:tcBorders>
            <w:shd w:val="clear" w:color="auto" w:fill="auto"/>
            <w:noWrap/>
            <w:vAlign w:val="bottom"/>
            <w:hideMark/>
          </w:tcPr>
          <w:p w14:paraId="3DADBBE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-119.83866</w:t>
            </w:r>
          </w:p>
        </w:tc>
        <w:tc>
          <w:tcPr>
            <w:tcW w:w="249" w:type="pct"/>
            <w:tcBorders>
              <w:top w:val="nil"/>
              <w:left w:val="nil"/>
              <w:bottom w:val="nil"/>
              <w:right w:val="nil"/>
            </w:tcBorders>
            <w:shd w:val="clear" w:color="auto" w:fill="auto"/>
            <w:noWrap/>
            <w:vAlign w:val="bottom"/>
            <w:hideMark/>
          </w:tcPr>
          <w:p w14:paraId="4D0F2FF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AAEF6E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54311A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07FDD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EF27F9" w:rsidRPr="00C15736" w14:paraId="6866E963" w14:textId="77777777" w:rsidTr="00A424C1">
        <w:trPr>
          <w:trHeight w:val="300"/>
        </w:trPr>
        <w:tc>
          <w:tcPr>
            <w:tcW w:w="2158" w:type="pct"/>
            <w:tcBorders>
              <w:top w:val="nil"/>
              <w:left w:val="nil"/>
              <w:bottom w:val="nil"/>
              <w:right w:val="nil"/>
            </w:tcBorders>
            <w:shd w:val="clear" w:color="auto" w:fill="auto"/>
            <w:noWrap/>
            <w:vAlign w:val="center"/>
            <w:hideMark/>
          </w:tcPr>
          <w:p w14:paraId="398F4A6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Creek 1</w:t>
            </w:r>
          </w:p>
        </w:tc>
        <w:tc>
          <w:tcPr>
            <w:tcW w:w="638" w:type="pct"/>
            <w:tcBorders>
              <w:top w:val="nil"/>
              <w:left w:val="nil"/>
              <w:bottom w:val="nil"/>
              <w:right w:val="nil"/>
            </w:tcBorders>
            <w:shd w:val="clear" w:color="auto" w:fill="auto"/>
            <w:noWrap/>
            <w:vAlign w:val="bottom"/>
            <w:hideMark/>
          </w:tcPr>
          <w:p w14:paraId="49260FE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37.73869815</w:t>
            </w:r>
          </w:p>
        </w:tc>
        <w:tc>
          <w:tcPr>
            <w:tcW w:w="638" w:type="pct"/>
            <w:tcBorders>
              <w:top w:val="nil"/>
              <w:left w:val="nil"/>
              <w:bottom w:val="nil"/>
              <w:right w:val="nil"/>
            </w:tcBorders>
            <w:shd w:val="clear" w:color="auto" w:fill="auto"/>
            <w:noWrap/>
            <w:vAlign w:val="bottom"/>
            <w:hideMark/>
          </w:tcPr>
          <w:p w14:paraId="543D23D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-119.7029034</w:t>
            </w:r>
          </w:p>
        </w:tc>
        <w:tc>
          <w:tcPr>
            <w:tcW w:w="249" w:type="pct"/>
            <w:tcBorders>
              <w:top w:val="nil"/>
              <w:left w:val="nil"/>
              <w:bottom w:val="nil"/>
              <w:right w:val="nil"/>
            </w:tcBorders>
            <w:shd w:val="clear" w:color="auto" w:fill="auto"/>
            <w:noWrap/>
            <w:vAlign w:val="bottom"/>
            <w:hideMark/>
          </w:tcPr>
          <w:p w14:paraId="4895439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4F49E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9D21BE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C85144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1803</w:t>
            </w:r>
          </w:p>
        </w:tc>
      </w:tr>
      <w:tr w:rsidR="00EF27F9" w:rsidRPr="00C15736" w14:paraId="6E03EEF9" w14:textId="77777777" w:rsidTr="00A424C1">
        <w:trPr>
          <w:trHeight w:val="300"/>
        </w:trPr>
        <w:tc>
          <w:tcPr>
            <w:tcW w:w="2158" w:type="pct"/>
            <w:tcBorders>
              <w:top w:val="nil"/>
              <w:left w:val="nil"/>
              <w:bottom w:val="nil"/>
              <w:right w:val="nil"/>
            </w:tcBorders>
            <w:shd w:val="clear" w:color="auto" w:fill="auto"/>
            <w:noWrap/>
            <w:vAlign w:val="center"/>
            <w:hideMark/>
          </w:tcPr>
          <w:p w14:paraId="4F146AC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Aspen Valley 1</w:t>
            </w:r>
          </w:p>
        </w:tc>
        <w:tc>
          <w:tcPr>
            <w:tcW w:w="638" w:type="pct"/>
            <w:tcBorders>
              <w:top w:val="nil"/>
              <w:left w:val="nil"/>
              <w:bottom w:val="nil"/>
              <w:right w:val="nil"/>
            </w:tcBorders>
            <w:shd w:val="clear" w:color="auto" w:fill="auto"/>
            <w:noWrap/>
            <w:vAlign w:val="bottom"/>
            <w:hideMark/>
          </w:tcPr>
          <w:p w14:paraId="5D506E9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37.827725</w:t>
            </w:r>
          </w:p>
        </w:tc>
        <w:tc>
          <w:tcPr>
            <w:tcW w:w="638" w:type="pct"/>
            <w:tcBorders>
              <w:top w:val="nil"/>
              <w:left w:val="nil"/>
              <w:bottom w:val="nil"/>
              <w:right w:val="nil"/>
            </w:tcBorders>
            <w:shd w:val="clear" w:color="auto" w:fill="auto"/>
            <w:noWrap/>
            <w:vAlign w:val="bottom"/>
            <w:hideMark/>
          </w:tcPr>
          <w:p w14:paraId="71B06A9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-119.771211</w:t>
            </w:r>
          </w:p>
        </w:tc>
        <w:tc>
          <w:tcPr>
            <w:tcW w:w="249" w:type="pct"/>
            <w:tcBorders>
              <w:top w:val="nil"/>
              <w:left w:val="nil"/>
              <w:bottom w:val="nil"/>
              <w:right w:val="nil"/>
            </w:tcBorders>
            <w:shd w:val="clear" w:color="auto" w:fill="auto"/>
            <w:noWrap/>
            <w:vAlign w:val="bottom"/>
            <w:hideMark/>
          </w:tcPr>
          <w:p w14:paraId="17F59F0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4E2EC1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87332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DC3078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1878</w:t>
            </w:r>
          </w:p>
        </w:tc>
      </w:tr>
      <w:tr w:rsidR="00EF27F9" w:rsidRPr="00C15736" w14:paraId="59DCC2E2" w14:textId="77777777" w:rsidTr="00A424C1">
        <w:trPr>
          <w:trHeight w:val="300"/>
        </w:trPr>
        <w:tc>
          <w:tcPr>
            <w:tcW w:w="2158" w:type="pct"/>
            <w:tcBorders>
              <w:top w:val="nil"/>
              <w:left w:val="nil"/>
              <w:bottom w:val="nil"/>
              <w:right w:val="nil"/>
            </w:tcBorders>
            <w:shd w:val="clear" w:color="auto" w:fill="auto"/>
            <w:noWrap/>
            <w:vAlign w:val="center"/>
            <w:hideMark/>
          </w:tcPr>
          <w:p w14:paraId="27F3C44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Chinquapin 1</w:t>
            </w:r>
          </w:p>
        </w:tc>
        <w:tc>
          <w:tcPr>
            <w:tcW w:w="638" w:type="pct"/>
            <w:tcBorders>
              <w:top w:val="nil"/>
              <w:left w:val="nil"/>
              <w:bottom w:val="nil"/>
              <w:right w:val="nil"/>
            </w:tcBorders>
            <w:shd w:val="clear" w:color="auto" w:fill="auto"/>
            <w:noWrap/>
            <w:vAlign w:val="bottom"/>
            <w:hideMark/>
          </w:tcPr>
          <w:p w14:paraId="4DBD174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37.65236433</w:t>
            </w:r>
          </w:p>
        </w:tc>
        <w:tc>
          <w:tcPr>
            <w:tcW w:w="638" w:type="pct"/>
            <w:tcBorders>
              <w:top w:val="nil"/>
              <w:left w:val="nil"/>
              <w:bottom w:val="nil"/>
              <w:right w:val="nil"/>
            </w:tcBorders>
            <w:shd w:val="clear" w:color="auto" w:fill="auto"/>
            <w:noWrap/>
            <w:vAlign w:val="bottom"/>
            <w:hideMark/>
          </w:tcPr>
          <w:p w14:paraId="6A32EFE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-119.702601</w:t>
            </w:r>
          </w:p>
        </w:tc>
        <w:tc>
          <w:tcPr>
            <w:tcW w:w="249" w:type="pct"/>
            <w:tcBorders>
              <w:top w:val="nil"/>
              <w:left w:val="nil"/>
              <w:bottom w:val="nil"/>
              <w:right w:val="nil"/>
            </w:tcBorders>
            <w:shd w:val="clear" w:color="auto" w:fill="auto"/>
            <w:noWrap/>
            <w:vAlign w:val="bottom"/>
            <w:hideMark/>
          </w:tcPr>
          <w:p w14:paraId="3F2B884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418E21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9A575D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BA5FCB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1884</w:t>
            </w:r>
          </w:p>
        </w:tc>
      </w:tr>
      <w:tr w:rsidR="00EF27F9" w:rsidRPr="00C15736" w14:paraId="0030FC92" w14:textId="77777777" w:rsidTr="00A424C1">
        <w:trPr>
          <w:trHeight w:val="300"/>
        </w:trPr>
        <w:tc>
          <w:tcPr>
            <w:tcW w:w="2158" w:type="pct"/>
            <w:tcBorders>
              <w:top w:val="nil"/>
              <w:left w:val="nil"/>
              <w:bottom w:val="nil"/>
              <w:right w:val="nil"/>
            </w:tcBorders>
            <w:shd w:val="clear" w:color="auto" w:fill="auto"/>
            <w:noWrap/>
            <w:vAlign w:val="center"/>
            <w:hideMark/>
          </w:tcPr>
          <w:p w14:paraId="052D402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Crane Flat 1</w:t>
            </w:r>
          </w:p>
        </w:tc>
        <w:tc>
          <w:tcPr>
            <w:tcW w:w="638" w:type="pct"/>
            <w:tcBorders>
              <w:top w:val="nil"/>
              <w:left w:val="nil"/>
              <w:bottom w:val="nil"/>
              <w:right w:val="nil"/>
            </w:tcBorders>
            <w:shd w:val="clear" w:color="auto" w:fill="auto"/>
            <w:noWrap/>
            <w:vAlign w:val="bottom"/>
            <w:hideMark/>
          </w:tcPr>
          <w:p w14:paraId="3403E3A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37.75558867</w:t>
            </w:r>
          </w:p>
        </w:tc>
        <w:tc>
          <w:tcPr>
            <w:tcW w:w="638" w:type="pct"/>
            <w:tcBorders>
              <w:top w:val="nil"/>
              <w:left w:val="nil"/>
              <w:bottom w:val="nil"/>
              <w:right w:val="nil"/>
            </w:tcBorders>
            <w:shd w:val="clear" w:color="auto" w:fill="auto"/>
            <w:noWrap/>
            <w:vAlign w:val="bottom"/>
            <w:hideMark/>
          </w:tcPr>
          <w:p w14:paraId="1441475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-119.7980497</w:t>
            </w:r>
          </w:p>
        </w:tc>
        <w:tc>
          <w:tcPr>
            <w:tcW w:w="249" w:type="pct"/>
            <w:tcBorders>
              <w:top w:val="nil"/>
              <w:left w:val="nil"/>
              <w:bottom w:val="nil"/>
              <w:right w:val="nil"/>
            </w:tcBorders>
            <w:shd w:val="clear" w:color="auto" w:fill="auto"/>
            <w:noWrap/>
            <w:vAlign w:val="bottom"/>
            <w:hideMark/>
          </w:tcPr>
          <w:p w14:paraId="275A03D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351E39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793D55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D6C562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1896</w:t>
            </w:r>
          </w:p>
        </w:tc>
      </w:tr>
      <w:tr w:rsidR="00EF27F9" w:rsidRPr="00C15736" w14:paraId="5B85C9B9" w14:textId="77777777" w:rsidTr="00A424C1">
        <w:trPr>
          <w:trHeight w:val="300"/>
        </w:trPr>
        <w:tc>
          <w:tcPr>
            <w:tcW w:w="2158" w:type="pct"/>
            <w:tcBorders>
              <w:top w:val="nil"/>
              <w:left w:val="nil"/>
              <w:bottom w:val="nil"/>
              <w:right w:val="nil"/>
            </w:tcBorders>
            <w:shd w:val="clear" w:color="auto" w:fill="auto"/>
            <w:noWrap/>
            <w:vAlign w:val="center"/>
            <w:hideMark/>
          </w:tcPr>
          <w:p w14:paraId="7256129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PO 1</w:t>
            </w:r>
          </w:p>
        </w:tc>
        <w:tc>
          <w:tcPr>
            <w:tcW w:w="638" w:type="pct"/>
            <w:tcBorders>
              <w:top w:val="nil"/>
              <w:left w:val="nil"/>
              <w:bottom w:val="nil"/>
              <w:right w:val="nil"/>
            </w:tcBorders>
            <w:shd w:val="clear" w:color="auto" w:fill="auto"/>
            <w:noWrap/>
            <w:vAlign w:val="bottom"/>
            <w:hideMark/>
          </w:tcPr>
          <w:p w14:paraId="6B1391A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37.990578</w:t>
            </w:r>
          </w:p>
        </w:tc>
        <w:tc>
          <w:tcPr>
            <w:tcW w:w="638" w:type="pct"/>
            <w:tcBorders>
              <w:top w:val="nil"/>
              <w:left w:val="nil"/>
              <w:bottom w:val="nil"/>
              <w:right w:val="nil"/>
            </w:tcBorders>
            <w:shd w:val="clear" w:color="auto" w:fill="auto"/>
            <w:noWrap/>
            <w:vAlign w:val="bottom"/>
            <w:hideMark/>
          </w:tcPr>
          <w:p w14:paraId="68C8A73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-119.141074</w:t>
            </w:r>
          </w:p>
        </w:tc>
        <w:tc>
          <w:tcPr>
            <w:tcW w:w="249" w:type="pct"/>
            <w:tcBorders>
              <w:top w:val="nil"/>
              <w:left w:val="nil"/>
              <w:bottom w:val="nil"/>
              <w:right w:val="nil"/>
            </w:tcBorders>
            <w:shd w:val="clear" w:color="auto" w:fill="auto"/>
            <w:noWrap/>
            <w:vAlign w:val="bottom"/>
            <w:hideMark/>
          </w:tcPr>
          <w:p w14:paraId="74C49FB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62FC6B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1E6F39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41B6F3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1953</w:t>
            </w:r>
          </w:p>
        </w:tc>
      </w:tr>
      <w:tr w:rsidR="00EF27F9" w:rsidRPr="00C15736" w14:paraId="2794DE16" w14:textId="77777777" w:rsidTr="00A424C1">
        <w:trPr>
          <w:trHeight w:val="300"/>
        </w:trPr>
        <w:tc>
          <w:tcPr>
            <w:tcW w:w="2158" w:type="pct"/>
            <w:tcBorders>
              <w:top w:val="nil"/>
              <w:left w:val="nil"/>
              <w:bottom w:val="nil"/>
              <w:right w:val="nil"/>
            </w:tcBorders>
            <w:shd w:val="clear" w:color="auto" w:fill="auto"/>
            <w:noWrap/>
            <w:vAlign w:val="center"/>
            <w:hideMark/>
          </w:tcPr>
          <w:p w14:paraId="3698A21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Glen </w:t>
            </w:r>
            <w:proofErr w:type="spellStart"/>
            <w:r w:rsidRPr="00C15736">
              <w:rPr>
                <w:rFonts w:ascii="Times New Roman" w:eastAsia="Times New Roman" w:hAnsi="Times New Roman"/>
                <w:color w:val="000000"/>
                <w:sz w:val="20"/>
                <w:szCs w:val="20"/>
                <w:lang w:val="en-GB"/>
              </w:rPr>
              <w:t>Aulin</w:t>
            </w:r>
            <w:proofErr w:type="spellEnd"/>
            <w:r w:rsidRPr="00C15736">
              <w:rPr>
                <w:rFonts w:ascii="Times New Roman" w:eastAsia="Times New Roman" w:hAnsi="Times New Roman"/>
                <w:color w:val="000000"/>
                <w:sz w:val="20"/>
                <w:szCs w:val="20"/>
                <w:lang w:val="en-GB"/>
              </w:rPr>
              <w:t xml:space="preserve"> 2</w:t>
            </w:r>
          </w:p>
        </w:tc>
        <w:tc>
          <w:tcPr>
            <w:tcW w:w="638" w:type="pct"/>
            <w:tcBorders>
              <w:top w:val="nil"/>
              <w:left w:val="nil"/>
              <w:bottom w:val="nil"/>
              <w:right w:val="nil"/>
            </w:tcBorders>
            <w:shd w:val="clear" w:color="auto" w:fill="auto"/>
            <w:noWrap/>
            <w:vAlign w:val="bottom"/>
            <w:hideMark/>
          </w:tcPr>
          <w:p w14:paraId="188F04B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37.928858</w:t>
            </w:r>
          </w:p>
        </w:tc>
        <w:tc>
          <w:tcPr>
            <w:tcW w:w="638" w:type="pct"/>
            <w:tcBorders>
              <w:top w:val="nil"/>
              <w:left w:val="nil"/>
              <w:bottom w:val="nil"/>
              <w:right w:val="nil"/>
            </w:tcBorders>
            <w:shd w:val="clear" w:color="auto" w:fill="auto"/>
            <w:noWrap/>
            <w:vAlign w:val="bottom"/>
            <w:hideMark/>
          </w:tcPr>
          <w:p w14:paraId="41B437A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-119.461163</w:t>
            </w:r>
          </w:p>
        </w:tc>
        <w:tc>
          <w:tcPr>
            <w:tcW w:w="249" w:type="pct"/>
            <w:tcBorders>
              <w:top w:val="nil"/>
              <w:left w:val="nil"/>
              <w:bottom w:val="nil"/>
              <w:right w:val="nil"/>
            </w:tcBorders>
            <w:shd w:val="clear" w:color="auto" w:fill="auto"/>
            <w:noWrap/>
            <w:vAlign w:val="bottom"/>
            <w:hideMark/>
          </w:tcPr>
          <w:p w14:paraId="39C78F0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7C5FFF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1F88D9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75C361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EF27F9" w:rsidRPr="00C15736" w14:paraId="7AFB4704" w14:textId="77777777" w:rsidTr="00A424C1">
        <w:trPr>
          <w:trHeight w:val="300"/>
        </w:trPr>
        <w:tc>
          <w:tcPr>
            <w:tcW w:w="2158" w:type="pct"/>
            <w:tcBorders>
              <w:top w:val="nil"/>
              <w:left w:val="nil"/>
              <w:bottom w:val="nil"/>
              <w:right w:val="nil"/>
            </w:tcBorders>
            <w:shd w:val="clear" w:color="auto" w:fill="auto"/>
            <w:noWrap/>
            <w:vAlign w:val="center"/>
            <w:hideMark/>
          </w:tcPr>
          <w:p w14:paraId="1518CD0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Salmon Ranch 1</w:t>
            </w:r>
          </w:p>
        </w:tc>
        <w:tc>
          <w:tcPr>
            <w:tcW w:w="638" w:type="pct"/>
            <w:tcBorders>
              <w:top w:val="nil"/>
              <w:left w:val="nil"/>
              <w:bottom w:val="nil"/>
              <w:right w:val="nil"/>
            </w:tcBorders>
            <w:shd w:val="clear" w:color="auto" w:fill="auto"/>
            <w:noWrap/>
            <w:vAlign w:val="bottom"/>
            <w:hideMark/>
          </w:tcPr>
          <w:p w14:paraId="737E79F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37.96326</w:t>
            </w:r>
          </w:p>
        </w:tc>
        <w:tc>
          <w:tcPr>
            <w:tcW w:w="638" w:type="pct"/>
            <w:tcBorders>
              <w:top w:val="nil"/>
              <w:left w:val="nil"/>
              <w:bottom w:val="nil"/>
              <w:right w:val="nil"/>
            </w:tcBorders>
            <w:shd w:val="clear" w:color="auto" w:fill="auto"/>
            <w:noWrap/>
            <w:vAlign w:val="bottom"/>
            <w:hideMark/>
          </w:tcPr>
          <w:p w14:paraId="561A765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-118.9236</w:t>
            </w:r>
          </w:p>
        </w:tc>
        <w:tc>
          <w:tcPr>
            <w:tcW w:w="249" w:type="pct"/>
            <w:tcBorders>
              <w:top w:val="nil"/>
              <w:left w:val="nil"/>
              <w:bottom w:val="nil"/>
              <w:right w:val="nil"/>
            </w:tcBorders>
            <w:shd w:val="clear" w:color="auto" w:fill="auto"/>
            <w:noWrap/>
            <w:vAlign w:val="bottom"/>
            <w:hideMark/>
          </w:tcPr>
          <w:p w14:paraId="503BA21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AC5C05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F71AD9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1D52B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2001</w:t>
            </w:r>
          </w:p>
        </w:tc>
      </w:tr>
      <w:tr w:rsidR="00EF27F9" w:rsidRPr="00C15736" w14:paraId="3C630F05" w14:textId="77777777" w:rsidTr="00A424C1">
        <w:trPr>
          <w:trHeight w:val="300"/>
        </w:trPr>
        <w:tc>
          <w:tcPr>
            <w:tcW w:w="2158" w:type="pct"/>
            <w:tcBorders>
              <w:top w:val="nil"/>
              <w:left w:val="nil"/>
              <w:bottom w:val="nil"/>
              <w:right w:val="nil"/>
            </w:tcBorders>
            <w:shd w:val="clear" w:color="auto" w:fill="auto"/>
            <w:noWrap/>
            <w:vAlign w:val="center"/>
            <w:hideMark/>
          </w:tcPr>
          <w:p w14:paraId="14E04D0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Creek 1</w:t>
            </w:r>
          </w:p>
        </w:tc>
        <w:tc>
          <w:tcPr>
            <w:tcW w:w="638" w:type="pct"/>
            <w:tcBorders>
              <w:top w:val="nil"/>
              <w:left w:val="nil"/>
              <w:bottom w:val="nil"/>
              <w:right w:val="nil"/>
            </w:tcBorders>
            <w:shd w:val="clear" w:color="auto" w:fill="auto"/>
            <w:noWrap/>
            <w:vAlign w:val="bottom"/>
            <w:hideMark/>
          </w:tcPr>
          <w:p w14:paraId="7BF8DB7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37.9346515</w:t>
            </w:r>
          </w:p>
        </w:tc>
        <w:tc>
          <w:tcPr>
            <w:tcW w:w="638" w:type="pct"/>
            <w:tcBorders>
              <w:top w:val="nil"/>
              <w:left w:val="nil"/>
              <w:bottom w:val="nil"/>
              <w:right w:val="nil"/>
            </w:tcBorders>
            <w:shd w:val="clear" w:color="auto" w:fill="auto"/>
            <w:noWrap/>
            <w:vAlign w:val="bottom"/>
            <w:hideMark/>
          </w:tcPr>
          <w:p w14:paraId="1507513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-118.935186</w:t>
            </w:r>
          </w:p>
        </w:tc>
        <w:tc>
          <w:tcPr>
            <w:tcW w:w="249" w:type="pct"/>
            <w:tcBorders>
              <w:top w:val="nil"/>
              <w:left w:val="nil"/>
              <w:bottom w:val="nil"/>
              <w:right w:val="nil"/>
            </w:tcBorders>
            <w:shd w:val="clear" w:color="auto" w:fill="auto"/>
            <w:noWrap/>
            <w:vAlign w:val="bottom"/>
            <w:hideMark/>
          </w:tcPr>
          <w:p w14:paraId="54C3C32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522D25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53ED04C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6DD8C7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2076</w:t>
            </w:r>
          </w:p>
        </w:tc>
      </w:tr>
      <w:tr w:rsidR="00EF27F9" w:rsidRPr="00C15736" w14:paraId="2BA62CB9" w14:textId="77777777" w:rsidTr="00A424C1">
        <w:trPr>
          <w:trHeight w:val="300"/>
        </w:trPr>
        <w:tc>
          <w:tcPr>
            <w:tcW w:w="2158" w:type="pct"/>
            <w:tcBorders>
              <w:top w:val="nil"/>
              <w:left w:val="nil"/>
              <w:bottom w:val="nil"/>
              <w:right w:val="nil"/>
            </w:tcBorders>
            <w:shd w:val="clear" w:color="auto" w:fill="auto"/>
            <w:noWrap/>
            <w:vAlign w:val="center"/>
            <w:hideMark/>
          </w:tcPr>
          <w:p w14:paraId="3F43FF7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Williams Butte 1</w:t>
            </w:r>
          </w:p>
        </w:tc>
        <w:tc>
          <w:tcPr>
            <w:tcW w:w="638" w:type="pct"/>
            <w:tcBorders>
              <w:top w:val="nil"/>
              <w:left w:val="nil"/>
              <w:bottom w:val="nil"/>
              <w:right w:val="nil"/>
            </w:tcBorders>
            <w:shd w:val="clear" w:color="auto" w:fill="auto"/>
            <w:noWrap/>
            <w:vAlign w:val="bottom"/>
            <w:hideMark/>
          </w:tcPr>
          <w:p w14:paraId="2EAC717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37.90891</w:t>
            </w:r>
          </w:p>
        </w:tc>
        <w:tc>
          <w:tcPr>
            <w:tcW w:w="638" w:type="pct"/>
            <w:tcBorders>
              <w:top w:val="nil"/>
              <w:left w:val="nil"/>
              <w:bottom w:val="nil"/>
              <w:right w:val="nil"/>
            </w:tcBorders>
            <w:shd w:val="clear" w:color="auto" w:fill="auto"/>
            <w:noWrap/>
            <w:vAlign w:val="bottom"/>
            <w:hideMark/>
          </w:tcPr>
          <w:p w14:paraId="2889B80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-119.1053</w:t>
            </w:r>
          </w:p>
        </w:tc>
        <w:tc>
          <w:tcPr>
            <w:tcW w:w="249" w:type="pct"/>
            <w:tcBorders>
              <w:top w:val="nil"/>
              <w:left w:val="nil"/>
              <w:bottom w:val="nil"/>
              <w:right w:val="nil"/>
            </w:tcBorders>
            <w:shd w:val="clear" w:color="auto" w:fill="auto"/>
            <w:noWrap/>
            <w:vAlign w:val="bottom"/>
            <w:hideMark/>
          </w:tcPr>
          <w:p w14:paraId="4665973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2662AE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4890D0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C4A97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2090</w:t>
            </w:r>
          </w:p>
        </w:tc>
      </w:tr>
      <w:tr w:rsidR="00EF27F9" w:rsidRPr="00C15736" w14:paraId="7A17A6F8" w14:textId="77777777" w:rsidTr="00A424C1">
        <w:trPr>
          <w:trHeight w:val="300"/>
        </w:trPr>
        <w:tc>
          <w:tcPr>
            <w:tcW w:w="2158" w:type="pct"/>
            <w:tcBorders>
              <w:top w:val="nil"/>
              <w:left w:val="nil"/>
              <w:bottom w:val="nil"/>
              <w:right w:val="nil"/>
            </w:tcBorders>
            <w:shd w:val="clear" w:color="auto" w:fill="auto"/>
            <w:noWrap/>
            <w:vAlign w:val="center"/>
            <w:hideMark/>
          </w:tcPr>
          <w:p w14:paraId="210E7DA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Craters 2</w:t>
            </w:r>
          </w:p>
        </w:tc>
        <w:tc>
          <w:tcPr>
            <w:tcW w:w="638" w:type="pct"/>
            <w:tcBorders>
              <w:top w:val="nil"/>
              <w:left w:val="nil"/>
              <w:bottom w:val="nil"/>
              <w:right w:val="nil"/>
            </w:tcBorders>
            <w:shd w:val="clear" w:color="auto" w:fill="auto"/>
            <w:noWrap/>
            <w:vAlign w:val="bottom"/>
            <w:hideMark/>
          </w:tcPr>
          <w:p w14:paraId="43F7AF0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37.90167</w:t>
            </w:r>
          </w:p>
        </w:tc>
        <w:tc>
          <w:tcPr>
            <w:tcW w:w="638" w:type="pct"/>
            <w:tcBorders>
              <w:top w:val="nil"/>
              <w:left w:val="nil"/>
              <w:bottom w:val="nil"/>
              <w:right w:val="nil"/>
            </w:tcBorders>
            <w:shd w:val="clear" w:color="auto" w:fill="auto"/>
            <w:noWrap/>
            <w:vAlign w:val="bottom"/>
            <w:hideMark/>
          </w:tcPr>
          <w:p w14:paraId="1002C2A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-118.9914</w:t>
            </w:r>
          </w:p>
        </w:tc>
        <w:tc>
          <w:tcPr>
            <w:tcW w:w="249" w:type="pct"/>
            <w:tcBorders>
              <w:top w:val="nil"/>
              <w:left w:val="nil"/>
              <w:bottom w:val="nil"/>
              <w:right w:val="nil"/>
            </w:tcBorders>
            <w:shd w:val="clear" w:color="auto" w:fill="auto"/>
            <w:noWrap/>
            <w:vAlign w:val="bottom"/>
            <w:hideMark/>
          </w:tcPr>
          <w:p w14:paraId="54F2B7C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E81BDE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525E90D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E69CB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EF27F9" w:rsidRPr="00C15736" w14:paraId="75D3979E" w14:textId="77777777" w:rsidTr="00A424C1">
        <w:trPr>
          <w:trHeight w:val="300"/>
        </w:trPr>
        <w:tc>
          <w:tcPr>
            <w:tcW w:w="2158" w:type="pct"/>
            <w:tcBorders>
              <w:top w:val="nil"/>
              <w:left w:val="nil"/>
              <w:bottom w:val="nil"/>
              <w:right w:val="nil"/>
            </w:tcBorders>
            <w:shd w:val="clear" w:color="auto" w:fill="auto"/>
            <w:noWrap/>
            <w:vAlign w:val="center"/>
            <w:hideMark/>
          </w:tcPr>
          <w:p w14:paraId="786D6DA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Meadow 1</w:t>
            </w:r>
          </w:p>
        </w:tc>
        <w:tc>
          <w:tcPr>
            <w:tcW w:w="638" w:type="pct"/>
            <w:tcBorders>
              <w:top w:val="nil"/>
              <w:left w:val="nil"/>
              <w:bottom w:val="nil"/>
              <w:right w:val="nil"/>
            </w:tcBorders>
            <w:shd w:val="clear" w:color="auto" w:fill="auto"/>
            <w:noWrap/>
            <w:vAlign w:val="bottom"/>
            <w:hideMark/>
          </w:tcPr>
          <w:p w14:paraId="19149FB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37.663396</w:t>
            </w:r>
          </w:p>
        </w:tc>
        <w:tc>
          <w:tcPr>
            <w:tcW w:w="638" w:type="pct"/>
            <w:tcBorders>
              <w:top w:val="nil"/>
              <w:left w:val="nil"/>
              <w:bottom w:val="nil"/>
              <w:right w:val="nil"/>
            </w:tcBorders>
            <w:shd w:val="clear" w:color="auto" w:fill="auto"/>
            <w:noWrap/>
            <w:vAlign w:val="bottom"/>
            <w:hideMark/>
          </w:tcPr>
          <w:p w14:paraId="4740400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-119.592267</w:t>
            </w:r>
          </w:p>
        </w:tc>
        <w:tc>
          <w:tcPr>
            <w:tcW w:w="249" w:type="pct"/>
            <w:tcBorders>
              <w:top w:val="nil"/>
              <w:left w:val="nil"/>
              <w:bottom w:val="nil"/>
              <w:right w:val="nil"/>
            </w:tcBorders>
            <w:shd w:val="clear" w:color="auto" w:fill="auto"/>
            <w:noWrap/>
            <w:vAlign w:val="bottom"/>
            <w:hideMark/>
          </w:tcPr>
          <w:p w14:paraId="06E4C20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0F55C7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FE82E3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420C0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2176</w:t>
            </w:r>
          </w:p>
        </w:tc>
      </w:tr>
      <w:tr w:rsidR="00EF27F9" w:rsidRPr="00C15736" w14:paraId="2AB036F6" w14:textId="77777777" w:rsidTr="00A424C1">
        <w:trPr>
          <w:trHeight w:val="300"/>
        </w:trPr>
        <w:tc>
          <w:tcPr>
            <w:tcW w:w="2158" w:type="pct"/>
            <w:tcBorders>
              <w:top w:val="nil"/>
              <w:left w:val="nil"/>
              <w:bottom w:val="nil"/>
              <w:right w:val="nil"/>
            </w:tcBorders>
            <w:shd w:val="clear" w:color="auto" w:fill="auto"/>
            <w:noWrap/>
            <w:vAlign w:val="center"/>
            <w:hideMark/>
          </w:tcPr>
          <w:p w14:paraId="516C820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Indian Canyon 1</w:t>
            </w:r>
          </w:p>
        </w:tc>
        <w:tc>
          <w:tcPr>
            <w:tcW w:w="638" w:type="pct"/>
            <w:tcBorders>
              <w:top w:val="nil"/>
              <w:left w:val="nil"/>
              <w:bottom w:val="nil"/>
              <w:right w:val="nil"/>
            </w:tcBorders>
            <w:shd w:val="clear" w:color="auto" w:fill="auto"/>
            <w:noWrap/>
            <w:vAlign w:val="bottom"/>
            <w:hideMark/>
          </w:tcPr>
          <w:p w14:paraId="4AC4591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37.77432</w:t>
            </w:r>
          </w:p>
        </w:tc>
        <w:tc>
          <w:tcPr>
            <w:tcW w:w="638" w:type="pct"/>
            <w:tcBorders>
              <w:top w:val="nil"/>
              <w:left w:val="nil"/>
              <w:bottom w:val="nil"/>
              <w:right w:val="nil"/>
            </w:tcBorders>
            <w:shd w:val="clear" w:color="auto" w:fill="auto"/>
            <w:noWrap/>
            <w:vAlign w:val="bottom"/>
            <w:hideMark/>
          </w:tcPr>
          <w:p w14:paraId="6999F94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-119.56902</w:t>
            </w:r>
          </w:p>
        </w:tc>
        <w:tc>
          <w:tcPr>
            <w:tcW w:w="249" w:type="pct"/>
            <w:tcBorders>
              <w:top w:val="nil"/>
              <w:left w:val="nil"/>
              <w:bottom w:val="nil"/>
              <w:right w:val="nil"/>
            </w:tcBorders>
            <w:shd w:val="clear" w:color="auto" w:fill="auto"/>
            <w:noWrap/>
            <w:vAlign w:val="bottom"/>
            <w:hideMark/>
          </w:tcPr>
          <w:p w14:paraId="52FD0EA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128122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94D5B2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7AFB49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2195</w:t>
            </w:r>
          </w:p>
        </w:tc>
      </w:tr>
      <w:tr w:rsidR="00EF27F9" w:rsidRPr="00C15736" w14:paraId="0AF71D37" w14:textId="77777777" w:rsidTr="00A424C1">
        <w:trPr>
          <w:trHeight w:val="300"/>
        </w:trPr>
        <w:tc>
          <w:tcPr>
            <w:tcW w:w="2158" w:type="pct"/>
            <w:tcBorders>
              <w:top w:val="nil"/>
              <w:left w:val="nil"/>
              <w:bottom w:val="nil"/>
              <w:right w:val="nil"/>
            </w:tcBorders>
            <w:shd w:val="clear" w:color="auto" w:fill="auto"/>
            <w:noWrap/>
            <w:vAlign w:val="center"/>
            <w:hideMark/>
          </w:tcPr>
          <w:p w14:paraId="45394C1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Silver Lake 1</w:t>
            </w:r>
          </w:p>
        </w:tc>
        <w:tc>
          <w:tcPr>
            <w:tcW w:w="638" w:type="pct"/>
            <w:tcBorders>
              <w:top w:val="nil"/>
              <w:left w:val="nil"/>
              <w:bottom w:val="nil"/>
              <w:right w:val="nil"/>
            </w:tcBorders>
            <w:shd w:val="clear" w:color="auto" w:fill="auto"/>
            <w:noWrap/>
            <w:vAlign w:val="bottom"/>
            <w:hideMark/>
          </w:tcPr>
          <w:p w14:paraId="4227F3B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37.79923</w:t>
            </w:r>
          </w:p>
        </w:tc>
        <w:tc>
          <w:tcPr>
            <w:tcW w:w="638" w:type="pct"/>
            <w:tcBorders>
              <w:top w:val="nil"/>
              <w:left w:val="nil"/>
              <w:bottom w:val="nil"/>
              <w:right w:val="nil"/>
            </w:tcBorders>
            <w:shd w:val="clear" w:color="auto" w:fill="auto"/>
            <w:noWrap/>
            <w:vAlign w:val="bottom"/>
            <w:hideMark/>
          </w:tcPr>
          <w:p w14:paraId="11BD1DD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-119.1213</w:t>
            </w:r>
          </w:p>
        </w:tc>
        <w:tc>
          <w:tcPr>
            <w:tcW w:w="249" w:type="pct"/>
            <w:tcBorders>
              <w:top w:val="nil"/>
              <w:left w:val="nil"/>
              <w:bottom w:val="nil"/>
              <w:right w:val="nil"/>
            </w:tcBorders>
            <w:shd w:val="clear" w:color="auto" w:fill="auto"/>
            <w:noWrap/>
            <w:vAlign w:val="bottom"/>
            <w:hideMark/>
          </w:tcPr>
          <w:p w14:paraId="1F2E14E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5E48EF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C4CE07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C4CD79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2216</w:t>
            </w:r>
          </w:p>
        </w:tc>
      </w:tr>
      <w:tr w:rsidR="00EF27F9" w:rsidRPr="00C15736" w14:paraId="4EB8FEBD" w14:textId="77777777" w:rsidTr="00A424C1">
        <w:trPr>
          <w:trHeight w:val="300"/>
        </w:trPr>
        <w:tc>
          <w:tcPr>
            <w:tcW w:w="2158" w:type="pct"/>
            <w:tcBorders>
              <w:top w:val="nil"/>
              <w:left w:val="nil"/>
              <w:bottom w:val="nil"/>
              <w:right w:val="nil"/>
            </w:tcBorders>
            <w:shd w:val="clear" w:color="auto" w:fill="auto"/>
            <w:noWrap/>
            <w:vAlign w:val="center"/>
            <w:hideMark/>
          </w:tcPr>
          <w:p w14:paraId="45286F4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Lake 1</w:t>
            </w:r>
          </w:p>
        </w:tc>
        <w:tc>
          <w:tcPr>
            <w:tcW w:w="638" w:type="pct"/>
            <w:tcBorders>
              <w:top w:val="nil"/>
              <w:left w:val="nil"/>
              <w:bottom w:val="nil"/>
              <w:right w:val="nil"/>
            </w:tcBorders>
            <w:shd w:val="clear" w:color="auto" w:fill="auto"/>
            <w:noWrap/>
            <w:vAlign w:val="bottom"/>
            <w:hideMark/>
          </w:tcPr>
          <w:p w14:paraId="3B425F7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37.728064</w:t>
            </w:r>
          </w:p>
        </w:tc>
        <w:tc>
          <w:tcPr>
            <w:tcW w:w="638" w:type="pct"/>
            <w:tcBorders>
              <w:top w:val="nil"/>
              <w:left w:val="nil"/>
              <w:bottom w:val="nil"/>
              <w:right w:val="nil"/>
            </w:tcBorders>
            <w:shd w:val="clear" w:color="auto" w:fill="auto"/>
            <w:noWrap/>
            <w:vAlign w:val="bottom"/>
            <w:hideMark/>
          </w:tcPr>
          <w:p w14:paraId="7C54720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-119.391793</w:t>
            </w:r>
          </w:p>
        </w:tc>
        <w:tc>
          <w:tcPr>
            <w:tcW w:w="249" w:type="pct"/>
            <w:tcBorders>
              <w:top w:val="nil"/>
              <w:left w:val="nil"/>
              <w:bottom w:val="nil"/>
              <w:right w:val="nil"/>
            </w:tcBorders>
            <w:shd w:val="clear" w:color="auto" w:fill="auto"/>
            <w:noWrap/>
            <w:vAlign w:val="bottom"/>
            <w:hideMark/>
          </w:tcPr>
          <w:p w14:paraId="4EA759A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52801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AC72E2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41A08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2228</w:t>
            </w:r>
          </w:p>
        </w:tc>
      </w:tr>
      <w:tr w:rsidR="00EF27F9" w:rsidRPr="00C15736" w14:paraId="53D1F67F" w14:textId="77777777" w:rsidTr="00A424C1">
        <w:trPr>
          <w:trHeight w:val="300"/>
        </w:trPr>
        <w:tc>
          <w:tcPr>
            <w:tcW w:w="2158" w:type="pct"/>
            <w:tcBorders>
              <w:top w:val="nil"/>
              <w:left w:val="nil"/>
              <w:bottom w:val="nil"/>
              <w:right w:val="nil"/>
            </w:tcBorders>
            <w:shd w:val="clear" w:color="auto" w:fill="auto"/>
            <w:noWrap/>
            <w:vAlign w:val="center"/>
            <w:hideMark/>
          </w:tcPr>
          <w:p w14:paraId="2A11777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Mills 1</w:t>
            </w:r>
          </w:p>
        </w:tc>
        <w:tc>
          <w:tcPr>
            <w:tcW w:w="638" w:type="pct"/>
            <w:tcBorders>
              <w:top w:val="nil"/>
              <w:left w:val="nil"/>
              <w:bottom w:val="nil"/>
              <w:right w:val="nil"/>
            </w:tcBorders>
            <w:shd w:val="clear" w:color="auto" w:fill="auto"/>
            <w:noWrap/>
            <w:vAlign w:val="bottom"/>
            <w:hideMark/>
          </w:tcPr>
          <w:p w14:paraId="7B2021A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37.887635</w:t>
            </w:r>
          </w:p>
        </w:tc>
        <w:tc>
          <w:tcPr>
            <w:tcW w:w="638" w:type="pct"/>
            <w:tcBorders>
              <w:top w:val="nil"/>
              <w:left w:val="nil"/>
              <w:bottom w:val="nil"/>
              <w:right w:val="nil"/>
            </w:tcBorders>
            <w:shd w:val="clear" w:color="auto" w:fill="auto"/>
            <w:noWrap/>
            <w:vAlign w:val="bottom"/>
            <w:hideMark/>
          </w:tcPr>
          <w:p w14:paraId="1AB7402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-118.959868</w:t>
            </w:r>
          </w:p>
        </w:tc>
        <w:tc>
          <w:tcPr>
            <w:tcW w:w="249" w:type="pct"/>
            <w:tcBorders>
              <w:top w:val="nil"/>
              <w:left w:val="nil"/>
              <w:bottom w:val="nil"/>
              <w:right w:val="nil"/>
            </w:tcBorders>
            <w:shd w:val="clear" w:color="auto" w:fill="auto"/>
            <w:noWrap/>
            <w:vAlign w:val="bottom"/>
            <w:hideMark/>
          </w:tcPr>
          <w:p w14:paraId="0325259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31EAF6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B3C9F3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FB5282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2241</w:t>
            </w:r>
          </w:p>
        </w:tc>
      </w:tr>
      <w:tr w:rsidR="00EF27F9" w:rsidRPr="00C15736" w14:paraId="6E640424" w14:textId="77777777" w:rsidTr="00A424C1">
        <w:trPr>
          <w:trHeight w:val="300"/>
        </w:trPr>
        <w:tc>
          <w:tcPr>
            <w:tcW w:w="2158" w:type="pct"/>
            <w:tcBorders>
              <w:top w:val="nil"/>
              <w:left w:val="nil"/>
              <w:bottom w:val="nil"/>
              <w:right w:val="nil"/>
            </w:tcBorders>
            <w:shd w:val="clear" w:color="auto" w:fill="auto"/>
            <w:noWrap/>
            <w:vAlign w:val="center"/>
            <w:hideMark/>
          </w:tcPr>
          <w:p w14:paraId="38EA44E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Glen </w:t>
            </w:r>
            <w:proofErr w:type="spellStart"/>
            <w:r w:rsidRPr="00C15736">
              <w:rPr>
                <w:rFonts w:ascii="Times New Roman" w:eastAsia="Times New Roman" w:hAnsi="Times New Roman"/>
                <w:color w:val="000000"/>
                <w:sz w:val="20"/>
                <w:szCs w:val="20"/>
                <w:lang w:val="en-GB"/>
              </w:rPr>
              <w:t>Aulin</w:t>
            </w:r>
            <w:proofErr w:type="spellEnd"/>
            <w:r w:rsidRPr="00C15736">
              <w:rPr>
                <w:rFonts w:ascii="Times New Roman" w:eastAsia="Times New Roman" w:hAnsi="Times New Roman"/>
                <w:color w:val="000000"/>
                <w:sz w:val="20"/>
                <w:szCs w:val="20"/>
                <w:lang w:val="en-GB"/>
              </w:rPr>
              <w:t xml:space="preserve"> 1</w:t>
            </w:r>
          </w:p>
        </w:tc>
        <w:tc>
          <w:tcPr>
            <w:tcW w:w="638" w:type="pct"/>
            <w:tcBorders>
              <w:top w:val="nil"/>
              <w:left w:val="nil"/>
              <w:bottom w:val="nil"/>
              <w:right w:val="nil"/>
            </w:tcBorders>
            <w:shd w:val="clear" w:color="auto" w:fill="auto"/>
            <w:noWrap/>
            <w:vAlign w:val="bottom"/>
            <w:hideMark/>
          </w:tcPr>
          <w:p w14:paraId="0E62E2F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37.91206</w:t>
            </w:r>
          </w:p>
        </w:tc>
        <w:tc>
          <w:tcPr>
            <w:tcW w:w="638" w:type="pct"/>
            <w:tcBorders>
              <w:top w:val="nil"/>
              <w:left w:val="nil"/>
              <w:bottom w:val="nil"/>
              <w:right w:val="nil"/>
            </w:tcBorders>
            <w:shd w:val="clear" w:color="auto" w:fill="auto"/>
            <w:noWrap/>
            <w:vAlign w:val="bottom"/>
            <w:hideMark/>
          </w:tcPr>
          <w:p w14:paraId="02A9A6F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-119.42135</w:t>
            </w:r>
          </w:p>
        </w:tc>
        <w:tc>
          <w:tcPr>
            <w:tcW w:w="249" w:type="pct"/>
            <w:tcBorders>
              <w:top w:val="nil"/>
              <w:left w:val="nil"/>
              <w:bottom w:val="nil"/>
              <w:right w:val="nil"/>
            </w:tcBorders>
            <w:shd w:val="clear" w:color="auto" w:fill="auto"/>
            <w:noWrap/>
            <w:vAlign w:val="bottom"/>
            <w:hideMark/>
          </w:tcPr>
          <w:p w14:paraId="417678D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907A62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57E1E4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25C6A3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2386</w:t>
            </w:r>
          </w:p>
        </w:tc>
      </w:tr>
      <w:tr w:rsidR="00EF27F9" w:rsidRPr="00C15736" w14:paraId="527C34C4" w14:textId="77777777" w:rsidTr="00A424C1">
        <w:trPr>
          <w:trHeight w:val="300"/>
        </w:trPr>
        <w:tc>
          <w:tcPr>
            <w:tcW w:w="2158" w:type="pct"/>
            <w:tcBorders>
              <w:top w:val="nil"/>
              <w:left w:val="nil"/>
              <w:bottom w:val="nil"/>
              <w:right w:val="nil"/>
            </w:tcBorders>
            <w:shd w:val="clear" w:color="auto" w:fill="auto"/>
            <w:noWrap/>
            <w:vAlign w:val="center"/>
            <w:hideMark/>
          </w:tcPr>
          <w:p w14:paraId="0DFFC77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Lake 1</w:t>
            </w:r>
          </w:p>
        </w:tc>
        <w:tc>
          <w:tcPr>
            <w:tcW w:w="638" w:type="pct"/>
            <w:tcBorders>
              <w:top w:val="nil"/>
              <w:left w:val="nil"/>
              <w:bottom w:val="nil"/>
              <w:right w:val="nil"/>
            </w:tcBorders>
            <w:shd w:val="clear" w:color="auto" w:fill="auto"/>
            <w:noWrap/>
            <w:vAlign w:val="bottom"/>
            <w:hideMark/>
          </w:tcPr>
          <w:p w14:paraId="28934FA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37.87338</w:t>
            </w:r>
          </w:p>
        </w:tc>
        <w:tc>
          <w:tcPr>
            <w:tcW w:w="638" w:type="pct"/>
            <w:tcBorders>
              <w:top w:val="nil"/>
              <w:left w:val="nil"/>
              <w:bottom w:val="nil"/>
              <w:right w:val="nil"/>
            </w:tcBorders>
            <w:shd w:val="clear" w:color="auto" w:fill="auto"/>
            <w:noWrap/>
            <w:vAlign w:val="bottom"/>
            <w:hideMark/>
          </w:tcPr>
          <w:p w14:paraId="3664BC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-119.171</w:t>
            </w:r>
          </w:p>
        </w:tc>
        <w:tc>
          <w:tcPr>
            <w:tcW w:w="249" w:type="pct"/>
            <w:tcBorders>
              <w:top w:val="nil"/>
              <w:left w:val="nil"/>
              <w:bottom w:val="nil"/>
              <w:right w:val="nil"/>
            </w:tcBorders>
            <w:shd w:val="clear" w:color="auto" w:fill="auto"/>
            <w:noWrap/>
            <w:vAlign w:val="bottom"/>
            <w:hideMark/>
          </w:tcPr>
          <w:p w14:paraId="519893A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64C0D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47A04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7DD5E6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2438</w:t>
            </w:r>
          </w:p>
        </w:tc>
      </w:tr>
      <w:tr w:rsidR="00EF27F9" w:rsidRPr="00C15736" w14:paraId="05E589DF" w14:textId="77777777" w:rsidTr="00A424C1">
        <w:trPr>
          <w:trHeight w:val="300"/>
        </w:trPr>
        <w:tc>
          <w:tcPr>
            <w:tcW w:w="2158" w:type="pct"/>
            <w:tcBorders>
              <w:top w:val="nil"/>
              <w:left w:val="nil"/>
              <w:bottom w:val="nil"/>
              <w:right w:val="nil"/>
            </w:tcBorders>
            <w:shd w:val="clear" w:color="auto" w:fill="auto"/>
            <w:noWrap/>
            <w:vAlign w:val="center"/>
            <w:hideMark/>
          </w:tcPr>
          <w:p w14:paraId="020133C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Porcupine Flat 1</w:t>
            </w:r>
          </w:p>
        </w:tc>
        <w:tc>
          <w:tcPr>
            <w:tcW w:w="638" w:type="pct"/>
            <w:tcBorders>
              <w:top w:val="nil"/>
              <w:left w:val="nil"/>
              <w:bottom w:val="nil"/>
              <w:right w:val="nil"/>
            </w:tcBorders>
            <w:shd w:val="clear" w:color="auto" w:fill="auto"/>
            <w:noWrap/>
            <w:vAlign w:val="bottom"/>
            <w:hideMark/>
          </w:tcPr>
          <w:p w14:paraId="032AF97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37.80526</w:t>
            </w:r>
          </w:p>
        </w:tc>
        <w:tc>
          <w:tcPr>
            <w:tcW w:w="638" w:type="pct"/>
            <w:tcBorders>
              <w:top w:val="nil"/>
              <w:left w:val="nil"/>
              <w:bottom w:val="nil"/>
              <w:right w:val="nil"/>
            </w:tcBorders>
            <w:shd w:val="clear" w:color="auto" w:fill="auto"/>
            <w:noWrap/>
            <w:vAlign w:val="bottom"/>
            <w:hideMark/>
          </w:tcPr>
          <w:p w14:paraId="22B1CE6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-119.55632</w:t>
            </w:r>
          </w:p>
        </w:tc>
        <w:tc>
          <w:tcPr>
            <w:tcW w:w="249" w:type="pct"/>
            <w:tcBorders>
              <w:top w:val="nil"/>
              <w:left w:val="nil"/>
              <w:bottom w:val="nil"/>
              <w:right w:val="nil"/>
            </w:tcBorders>
            <w:shd w:val="clear" w:color="auto" w:fill="auto"/>
            <w:noWrap/>
            <w:vAlign w:val="bottom"/>
            <w:hideMark/>
          </w:tcPr>
          <w:p w14:paraId="1A47694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09DA4C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C728A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570728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2464</w:t>
            </w:r>
          </w:p>
        </w:tc>
      </w:tr>
      <w:tr w:rsidR="00EF27F9" w:rsidRPr="00C15736" w14:paraId="68BF7D9C" w14:textId="77777777" w:rsidTr="00A424C1">
        <w:trPr>
          <w:trHeight w:val="300"/>
        </w:trPr>
        <w:tc>
          <w:tcPr>
            <w:tcW w:w="2158" w:type="pct"/>
            <w:tcBorders>
              <w:top w:val="nil"/>
              <w:left w:val="nil"/>
              <w:bottom w:val="nil"/>
              <w:right w:val="nil"/>
            </w:tcBorders>
            <w:shd w:val="clear" w:color="auto" w:fill="auto"/>
            <w:noWrap/>
            <w:vAlign w:val="center"/>
            <w:hideMark/>
          </w:tcPr>
          <w:p w14:paraId="51E6DCA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2</w:t>
            </w:r>
          </w:p>
        </w:tc>
        <w:tc>
          <w:tcPr>
            <w:tcW w:w="638" w:type="pct"/>
            <w:tcBorders>
              <w:top w:val="nil"/>
              <w:left w:val="nil"/>
              <w:bottom w:val="nil"/>
              <w:right w:val="nil"/>
            </w:tcBorders>
            <w:shd w:val="clear" w:color="auto" w:fill="auto"/>
            <w:noWrap/>
            <w:vAlign w:val="bottom"/>
            <w:hideMark/>
          </w:tcPr>
          <w:p w14:paraId="20AC6FD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37.8785</w:t>
            </w:r>
          </w:p>
        </w:tc>
        <w:tc>
          <w:tcPr>
            <w:tcW w:w="638" w:type="pct"/>
            <w:tcBorders>
              <w:top w:val="nil"/>
              <w:left w:val="nil"/>
              <w:bottom w:val="nil"/>
              <w:right w:val="nil"/>
            </w:tcBorders>
            <w:shd w:val="clear" w:color="auto" w:fill="auto"/>
            <w:noWrap/>
            <w:vAlign w:val="bottom"/>
            <w:hideMark/>
          </w:tcPr>
          <w:p w14:paraId="124BCEF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-119.3665</w:t>
            </w:r>
          </w:p>
        </w:tc>
        <w:tc>
          <w:tcPr>
            <w:tcW w:w="249" w:type="pct"/>
            <w:tcBorders>
              <w:top w:val="nil"/>
              <w:left w:val="nil"/>
              <w:bottom w:val="nil"/>
              <w:right w:val="nil"/>
            </w:tcBorders>
            <w:shd w:val="clear" w:color="auto" w:fill="auto"/>
            <w:noWrap/>
            <w:vAlign w:val="bottom"/>
            <w:hideMark/>
          </w:tcPr>
          <w:p w14:paraId="014FD29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E4EC42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EC8933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FC58D0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2622</w:t>
            </w:r>
          </w:p>
        </w:tc>
      </w:tr>
      <w:tr w:rsidR="00EF27F9" w:rsidRPr="00C15736" w14:paraId="38F52B8C" w14:textId="77777777" w:rsidTr="00A424C1">
        <w:trPr>
          <w:trHeight w:val="300"/>
        </w:trPr>
        <w:tc>
          <w:tcPr>
            <w:tcW w:w="2158" w:type="pct"/>
            <w:tcBorders>
              <w:top w:val="nil"/>
              <w:left w:val="nil"/>
              <w:bottom w:val="nil"/>
              <w:right w:val="nil"/>
            </w:tcBorders>
            <w:shd w:val="clear" w:color="auto" w:fill="auto"/>
            <w:noWrap/>
            <w:vAlign w:val="center"/>
            <w:hideMark/>
          </w:tcPr>
          <w:p w14:paraId="1542BB7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1</w:t>
            </w:r>
          </w:p>
        </w:tc>
        <w:tc>
          <w:tcPr>
            <w:tcW w:w="638" w:type="pct"/>
            <w:tcBorders>
              <w:top w:val="nil"/>
              <w:left w:val="nil"/>
              <w:bottom w:val="nil"/>
              <w:right w:val="nil"/>
            </w:tcBorders>
            <w:shd w:val="clear" w:color="auto" w:fill="auto"/>
            <w:noWrap/>
            <w:vAlign w:val="bottom"/>
            <w:hideMark/>
          </w:tcPr>
          <w:p w14:paraId="3C1F80E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37.87941</w:t>
            </w:r>
          </w:p>
        </w:tc>
        <w:tc>
          <w:tcPr>
            <w:tcW w:w="638" w:type="pct"/>
            <w:tcBorders>
              <w:top w:val="nil"/>
              <w:left w:val="nil"/>
              <w:bottom w:val="nil"/>
              <w:right w:val="nil"/>
            </w:tcBorders>
            <w:shd w:val="clear" w:color="auto" w:fill="auto"/>
            <w:noWrap/>
            <w:vAlign w:val="bottom"/>
            <w:hideMark/>
          </w:tcPr>
          <w:p w14:paraId="1FA002B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-119.39498</w:t>
            </w:r>
          </w:p>
        </w:tc>
        <w:tc>
          <w:tcPr>
            <w:tcW w:w="249" w:type="pct"/>
            <w:tcBorders>
              <w:top w:val="nil"/>
              <w:left w:val="nil"/>
              <w:bottom w:val="nil"/>
              <w:right w:val="nil"/>
            </w:tcBorders>
            <w:shd w:val="clear" w:color="auto" w:fill="auto"/>
            <w:noWrap/>
            <w:vAlign w:val="bottom"/>
            <w:hideMark/>
          </w:tcPr>
          <w:p w14:paraId="5896060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E72B7B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1FF2B5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2EA17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2632</w:t>
            </w:r>
          </w:p>
        </w:tc>
      </w:tr>
      <w:tr w:rsidR="00EF27F9" w:rsidRPr="00C15736" w14:paraId="73226328" w14:textId="77777777" w:rsidTr="00A424C1">
        <w:trPr>
          <w:trHeight w:val="300"/>
        </w:trPr>
        <w:tc>
          <w:tcPr>
            <w:tcW w:w="2158" w:type="pct"/>
            <w:tcBorders>
              <w:top w:val="nil"/>
              <w:left w:val="nil"/>
              <w:bottom w:val="nil"/>
              <w:right w:val="nil"/>
            </w:tcBorders>
            <w:shd w:val="clear" w:color="auto" w:fill="auto"/>
            <w:noWrap/>
            <w:vAlign w:val="center"/>
            <w:hideMark/>
          </w:tcPr>
          <w:p w14:paraId="3094611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Warren Fork 1</w:t>
            </w:r>
          </w:p>
        </w:tc>
        <w:tc>
          <w:tcPr>
            <w:tcW w:w="638" w:type="pct"/>
            <w:tcBorders>
              <w:top w:val="nil"/>
              <w:left w:val="nil"/>
              <w:bottom w:val="nil"/>
              <w:right w:val="nil"/>
            </w:tcBorders>
            <w:shd w:val="clear" w:color="auto" w:fill="auto"/>
            <w:noWrap/>
            <w:vAlign w:val="bottom"/>
            <w:hideMark/>
          </w:tcPr>
          <w:p w14:paraId="475E8BC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37.95505</w:t>
            </w:r>
          </w:p>
        </w:tc>
        <w:tc>
          <w:tcPr>
            <w:tcW w:w="638" w:type="pct"/>
            <w:tcBorders>
              <w:top w:val="nil"/>
              <w:left w:val="nil"/>
              <w:bottom w:val="nil"/>
              <w:right w:val="nil"/>
            </w:tcBorders>
            <w:shd w:val="clear" w:color="auto" w:fill="auto"/>
            <w:noWrap/>
            <w:vAlign w:val="bottom"/>
            <w:hideMark/>
          </w:tcPr>
          <w:p w14:paraId="1124F68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-119.2283</w:t>
            </w:r>
          </w:p>
        </w:tc>
        <w:tc>
          <w:tcPr>
            <w:tcW w:w="249" w:type="pct"/>
            <w:tcBorders>
              <w:top w:val="nil"/>
              <w:left w:val="nil"/>
              <w:bottom w:val="nil"/>
              <w:right w:val="nil"/>
            </w:tcBorders>
            <w:shd w:val="clear" w:color="auto" w:fill="auto"/>
            <w:noWrap/>
            <w:vAlign w:val="bottom"/>
            <w:hideMark/>
          </w:tcPr>
          <w:p w14:paraId="5212A3C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023255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5BB4E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C389E6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EF27F9" w:rsidRPr="00C15736" w14:paraId="2867ADAD" w14:textId="77777777" w:rsidTr="00A424C1">
        <w:trPr>
          <w:trHeight w:val="300"/>
        </w:trPr>
        <w:tc>
          <w:tcPr>
            <w:tcW w:w="2158" w:type="pct"/>
            <w:tcBorders>
              <w:top w:val="nil"/>
              <w:left w:val="nil"/>
              <w:bottom w:val="nil"/>
              <w:right w:val="nil"/>
            </w:tcBorders>
            <w:shd w:val="clear" w:color="auto" w:fill="auto"/>
            <w:noWrap/>
            <w:vAlign w:val="center"/>
            <w:hideMark/>
          </w:tcPr>
          <w:p w14:paraId="0942F22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Gem Lake 1</w:t>
            </w:r>
          </w:p>
        </w:tc>
        <w:tc>
          <w:tcPr>
            <w:tcW w:w="638" w:type="pct"/>
            <w:tcBorders>
              <w:top w:val="nil"/>
              <w:left w:val="nil"/>
              <w:bottom w:val="nil"/>
              <w:right w:val="nil"/>
            </w:tcBorders>
            <w:shd w:val="clear" w:color="auto" w:fill="auto"/>
            <w:noWrap/>
            <w:vAlign w:val="bottom"/>
            <w:hideMark/>
          </w:tcPr>
          <w:p w14:paraId="6850054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37.75857</w:t>
            </w:r>
          </w:p>
        </w:tc>
        <w:tc>
          <w:tcPr>
            <w:tcW w:w="638" w:type="pct"/>
            <w:tcBorders>
              <w:top w:val="nil"/>
              <w:left w:val="nil"/>
              <w:bottom w:val="nil"/>
              <w:right w:val="nil"/>
            </w:tcBorders>
            <w:shd w:val="clear" w:color="auto" w:fill="auto"/>
            <w:noWrap/>
            <w:vAlign w:val="bottom"/>
            <w:hideMark/>
          </w:tcPr>
          <w:p w14:paraId="60E64E9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-119.1594</w:t>
            </w:r>
          </w:p>
        </w:tc>
        <w:tc>
          <w:tcPr>
            <w:tcW w:w="249" w:type="pct"/>
            <w:tcBorders>
              <w:top w:val="nil"/>
              <w:left w:val="nil"/>
              <w:bottom w:val="nil"/>
              <w:right w:val="nil"/>
            </w:tcBorders>
            <w:shd w:val="clear" w:color="auto" w:fill="auto"/>
            <w:noWrap/>
            <w:vAlign w:val="bottom"/>
            <w:hideMark/>
          </w:tcPr>
          <w:p w14:paraId="7E62486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817FA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20BCFE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A34031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EF27F9" w:rsidRPr="00C15736" w14:paraId="35DB79C8" w14:textId="77777777" w:rsidTr="00A424C1">
        <w:trPr>
          <w:trHeight w:val="300"/>
        </w:trPr>
        <w:tc>
          <w:tcPr>
            <w:tcW w:w="2158" w:type="pct"/>
            <w:tcBorders>
              <w:top w:val="nil"/>
              <w:left w:val="nil"/>
              <w:bottom w:val="nil"/>
              <w:right w:val="nil"/>
            </w:tcBorders>
            <w:shd w:val="clear" w:color="auto" w:fill="auto"/>
            <w:noWrap/>
            <w:vAlign w:val="center"/>
            <w:hideMark/>
          </w:tcPr>
          <w:p w14:paraId="2C7E864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Ten Lakes 1</w:t>
            </w:r>
          </w:p>
        </w:tc>
        <w:tc>
          <w:tcPr>
            <w:tcW w:w="638" w:type="pct"/>
            <w:tcBorders>
              <w:top w:val="nil"/>
              <w:left w:val="nil"/>
              <w:bottom w:val="nil"/>
              <w:right w:val="nil"/>
            </w:tcBorders>
            <w:shd w:val="clear" w:color="auto" w:fill="auto"/>
            <w:noWrap/>
            <w:vAlign w:val="bottom"/>
            <w:hideMark/>
          </w:tcPr>
          <w:p w14:paraId="0CF2807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37.9038915</w:t>
            </w:r>
          </w:p>
        </w:tc>
        <w:tc>
          <w:tcPr>
            <w:tcW w:w="638" w:type="pct"/>
            <w:tcBorders>
              <w:top w:val="nil"/>
              <w:left w:val="nil"/>
              <w:bottom w:val="nil"/>
              <w:right w:val="nil"/>
            </w:tcBorders>
            <w:shd w:val="clear" w:color="auto" w:fill="auto"/>
            <w:noWrap/>
            <w:vAlign w:val="bottom"/>
            <w:hideMark/>
          </w:tcPr>
          <w:p w14:paraId="4E36A52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-119.5255205</w:t>
            </w:r>
          </w:p>
        </w:tc>
        <w:tc>
          <w:tcPr>
            <w:tcW w:w="249" w:type="pct"/>
            <w:tcBorders>
              <w:top w:val="nil"/>
              <w:left w:val="nil"/>
              <w:bottom w:val="nil"/>
              <w:right w:val="nil"/>
            </w:tcBorders>
            <w:shd w:val="clear" w:color="auto" w:fill="auto"/>
            <w:noWrap/>
            <w:vAlign w:val="bottom"/>
            <w:hideMark/>
          </w:tcPr>
          <w:p w14:paraId="2169A54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CF74B4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61071A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FE52C2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EF27F9" w:rsidRPr="00C15736" w14:paraId="166A11F8" w14:textId="77777777" w:rsidTr="00A424C1">
        <w:trPr>
          <w:trHeight w:val="300"/>
        </w:trPr>
        <w:tc>
          <w:tcPr>
            <w:tcW w:w="2158" w:type="pct"/>
            <w:tcBorders>
              <w:top w:val="nil"/>
              <w:left w:val="nil"/>
              <w:bottom w:val="nil"/>
              <w:right w:val="nil"/>
            </w:tcBorders>
            <w:shd w:val="clear" w:color="auto" w:fill="auto"/>
            <w:noWrap/>
            <w:vAlign w:val="center"/>
            <w:hideMark/>
          </w:tcPr>
          <w:p w14:paraId="3FDBCE8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Hoffman 1</w:t>
            </w:r>
          </w:p>
        </w:tc>
        <w:tc>
          <w:tcPr>
            <w:tcW w:w="638" w:type="pct"/>
            <w:tcBorders>
              <w:top w:val="nil"/>
              <w:left w:val="nil"/>
              <w:bottom w:val="nil"/>
              <w:right w:val="nil"/>
            </w:tcBorders>
            <w:shd w:val="clear" w:color="auto" w:fill="auto"/>
            <w:noWrap/>
            <w:vAlign w:val="bottom"/>
            <w:hideMark/>
          </w:tcPr>
          <w:p w14:paraId="6E8F58A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37.84461</w:t>
            </w:r>
          </w:p>
        </w:tc>
        <w:tc>
          <w:tcPr>
            <w:tcW w:w="638" w:type="pct"/>
            <w:tcBorders>
              <w:top w:val="nil"/>
              <w:left w:val="nil"/>
              <w:bottom w:val="nil"/>
              <w:right w:val="nil"/>
            </w:tcBorders>
            <w:shd w:val="clear" w:color="auto" w:fill="auto"/>
            <w:noWrap/>
            <w:vAlign w:val="bottom"/>
            <w:hideMark/>
          </w:tcPr>
          <w:p w14:paraId="0C48D45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-119.50018</w:t>
            </w:r>
          </w:p>
        </w:tc>
        <w:tc>
          <w:tcPr>
            <w:tcW w:w="249" w:type="pct"/>
            <w:tcBorders>
              <w:top w:val="nil"/>
              <w:left w:val="nil"/>
              <w:bottom w:val="nil"/>
              <w:right w:val="nil"/>
            </w:tcBorders>
            <w:shd w:val="clear" w:color="auto" w:fill="auto"/>
            <w:noWrap/>
            <w:vAlign w:val="bottom"/>
            <w:hideMark/>
          </w:tcPr>
          <w:p w14:paraId="6105CC3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6783AF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79E4A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46926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EF27F9" w:rsidRPr="00C15736" w14:paraId="40B9CE1E" w14:textId="77777777" w:rsidTr="00A424C1">
        <w:trPr>
          <w:trHeight w:val="300"/>
        </w:trPr>
        <w:tc>
          <w:tcPr>
            <w:tcW w:w="2158" w:type="pct"/>
            <w:tcBorders>
              <w:top w:val="nil"/>
              <w:left w:val="nil"/>
              <w:bottom w:val="nil"/>
              <w:right w:val="nil"/>
            </w:tcBorders>
            <w:shd w:val="clear" w:color="auto" w:fill="auto"/>
            <w:noWrap/>
            <w:vAlign w:val="center"/>
            <w:hideMark/>
          </w:tcPr>
          <w:p w14:paraId="7E40073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1</w:t>
            </w:r>
          </w:p>
        </w:tc>
        <w:tc>
          <w:tcPr>
            <w:tcW w:w="638" w:type="pct"/>
            <w:tcBorders>
              <w:top w:val="nil"/>
              <w:left w:val="nil"/>
              <w:bottom w:val="nil"/>
              <w:right w:val="nil"/>
            </w:tcBorders>
            <w:shd w:val="clear" w:color="auto" w:fill="auto"/>
            <w:noWrap/>
            <w:vAlign w:val="bottom"/>
            <w:hideMark/>
          </w:tcPr>
          <w:p w14:paraId="7960FA8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37.773896</w:t>
            </w:r>
          </w:p>
        </w:tc>
        <w:tc>
          <w:tcPr>
            <w:tcW w:w="638" w:type="pct"/>
            <w:tcBorders>
              <w:top w:val="nil"/>
              <w:left w:val="nil"/>
              <w:bottom w:val="nil"/>
              <w:right w:val="nil"/>
            </w:tcBorders>
            <w:shd w:val="clear" w:color="auto" w:fill="auto"/>
            <w:noWrap/>
            <w:vAlign w:val="bottom"/>
            <w:hideMark/>
          </w:tcPr>
          <w:p w14:paraId="1878068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-119.260877</w:t>
            </w:r>
          </w:p>
        </w:tc>
        <w:tc>
          <w:tcPr>
            <w:tcW w:w="249" w:type="pct"/>
            <w:tcBorders>
              <w:top w:val="nil"/>
              <w:left w:val="nil"/>
              <w:bottom w:val="nil"/>
              <w:right w:val="nil"/>
            </w:tcBorders>
            <w:shd w:val="clear" w:color="auto" w:fill="auto"/>
            <w:noWrap/>
            <w:vAlign w:val="bottom"/>
            <w:hideMark/>
          </w:tcPr>
          <w:p w14:paraId="4F9E474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6211C0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3DED7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5CC112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EF27F9" w:rsidRPr="00C15736" w14:paraId="7BCF78FD" w14:textId="77777777" w:rsidTr="00A424C1">
        <w:trPr>
          <w:trHeight w:val="300"/>
        </w:trPr>
        <w:tc>
          <w:tcPr>
            <w:tcW w:w="2158" w:type="pct"/>
            <w:tcBorders>
              <w:top w:val="nil"/>
              <w:left w:val="nil"/>
              <w:bottom w:val="nil"/>
              <w:right w:val="nil"/>
            </w:tcBorders>
            <w:shd w:val="clear" w:color="auto" w:fill="auto"/>
            <w:noWrap/>
            <w:vAlign w:val="center"/>
            <w:hideMark/>
          </w:tcPr>
          <w:p w14:paraId="3325386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Young Lakes 1</w:t>
            </w:r>
          </w:p>
        </w:tc>
        <w:tc>
          <w:tcPr>
            <w:tcW w:w="638" w:type="pct"/>
            <w:tcBorders>
              <w:top w:val="nil"/>
              <w:left w:val="nil"/>
              <w:bottom w:val="nil"/>
              <w:right w:val="nil"/>
            </w:tcBorders>
            <w:shd w:val="clear" w:color="auto" w:fill="auto"/>
            <w:noWrap/>
            <w:vAlign w:val="bottom"/>
            <w:hideMark/>
          </w:tcPr>
          <w:p w14:paraId="35F1A9A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37.9378</w:t>
            </w:r>
          </w:p>
        </w:tc>
        <w:tc>
          <w:tcPr>
            <w:tcW w:w="638" w:type="pct"/>
            <w:tcBorders>
              <w:top w:val="nil"/>
              <w:left w:val="nil"/>
              <w:bottom w:val="nil"/>
              <w:right w:val="nil"/>
            </w:tcBorders>
            <w:shd w:val="clear" w:color="auto" w:fill="auto"/>
            <w:noWrap/>
            <w:vAlign w:val="bottom"/>
            <w:hideMark/>
          </w:tcPr>
          <w:p w14:paraId="1306242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-119.340629</w:t>
            </w:r>
          </w:p>
        </w:tc>
        <w:tc>
          <w:tcPr>
            <w:tcW w:w="249" w:type="pct"/>
            <w:tcBorders>
              <w:top w:val="nil"/>
              <w:left w:val="nil"/>
              <w:bottom w:val="nil"/>
              <w:right w:val="nil"/>
            </w:tcBorders>
            <w:shd w:val="clear" w:color="auto" w:fill="auto"/>
            <w:noWrap/>
            <w:vAlign w:val="bottom"/>
            <w:hideMark/>
          </w:tcPr>
          <w:p w14:paraId="6DA6377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CAA089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18BCE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A13FCA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3047</w:t>
            </w:r>
          </w:p>
        </w:tc>
      </w:tr>
      <w:tr w:rsidR="00EF27F9" w:rsidRPr="00C15736" w14:paraId="3D4FD9C2" w14:textId="77777777" w:rsidTr="00A424C1">
        <w:trPr>
          <w:trHeight w:val="300"/>
        </w:trPr>
        <w:tc>
          <w:tcPr>
            <w:tcW w:w="2158" w:type="pct"/>
            <w:tcBorders>
              <w:top w:val="nil"/>
              <w:left w:val="nil"/>
              <w:bottom w:val="nil"/>
              <w:right w:val="nil"/>
            </w:tcBorders>
            <w:shd w:val="clear" w:color="auto" w:fill="auto"/>
            <w:noWrap/>
            <w:vAlign w:val="center"/>
            <w:hideMark/>
          </w:tcPr>
          <w:p w14:paraId="61616D35" w14:textId="77777777" w:rsidR="00EF27F9" w:rsidRPr="00C15736" w:rsidRDefault="00EF27F9" w:rsidP="00A424C1">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Vogelsang</w:t>
            </w:r>
            <w:proofErr w:type="spellEnd"/>
            <w:r w:rsidRPr="00C15736">
              <w:rPr>
                <w:rFonts w:ascii="Times New Roman" w:eastAsia="Times New Roman" w:hAnsi="Times New Roman"/>
                <w:color w:val="000000"/>
                <w:sz w:val="20"/>
                <w:szCs w:val="20"/>
                <w:lang w:val="en-GB"/>
              </w:rPr>
              <w:t xml:space="preserve"> 1</w:t>
            </w:r>
          </w:p>
        </w:tc>
        <w:tc>
          <w:tcPr>
            <w:tcW w:w="638" w:type="pct"/>
            <w:tcBorders>
              <w:top w:val="nil"/>
              <w:left w:val="nil"/>
              <w:bottom w:val="nil"/>
              <w:right w:val="nil"/>
            </w:tcBorders>
            <w:shd w:val="clear" w:color="auto" w:fill="auto"/>
            <w:noWrap/>
            <w:vAlign w:val="bottom"/>
            <w:hideMark/>
          </w:tcPr>
          <w:p w14:paraId="71A7684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37.790895</w:t>
            </w:r>
          </w:p>
        </w:tc>
        <w:tc>
          <w:tcPr>
            <w:tcW w:w="638" w:type="pct"/>
            <w:tcBorders>
              <w:top w:val="nil"/>
              <w:left w:val="nil"/>
              <w:bottom w:val="nil"/>
              <w:right w:val="nil"/>
            </w:tcBorders>
            <w:shd w:val="clear" w:color="auto" w:fill="auto"/>
            <w:noWrap/>
            <w:vAlign w:val="bottom"/>
            <w:hideMark/>
          </w:tcPr>
          <w:p w14:paraId="3E58B72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-119.34256</w:t>
            </w:r>
          </w:p>
        </w:tc>
        <w:tc>
          <w:tcPr>
            <w:tcW w:w="249" w:type="pct"/>
            <w:tcBorders>
              <w:top w:val="nil"/>
              <w:left w:val="nil"/>
              <w:bottom w:val="nil"/>
              <w:right w:val="nil"/>
            </w:tcBorders>
            <w:shd w:val="clear" w:color="auto" w:fill="auto"/>
            <w:noWrap/>
            <w:vAlign w:val="bottom"/>
            <w:hideMark/>
          </w:tcPr>
          <w:p w14:paraId="6C7705B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D243B2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1FE9EE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22422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3161</w:t>
            </w:r>
          </w:p>
        </w:tc>
      </w:tr>
      <w:tr w:rsidR="00EF27F9" w:rsidRPr="00C15736" w14:paraId="5EEBF2A1" w14:textId="77777777" w:rsidTr="00A424C1">
        <w:trPr>
          <w:trHeight w:val="300"/>
        </w:trPr>
        <w:tc>
          <w:tcPr>
            <w:tcW w:w="2158" w:type="pct"/>
            <w:tcBorders>
              <w:top w:val="nil"/>
              <w:left w:val="nil"/>
              <w:bottom w:val="nil"/>
              <w:right w:val="nil"/>
            </w:tcBorders>
            <w:shd w:val="clear" w:color="auto" w:fill="auto"/>
            <w:noWrap/>
            <w:vAlign w:val="center"/>
            <w:hideMark/>
          </w:tcPr>
          <w:p w14:paraId="3B61C54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2</w:t>
            </w:r>
          </w:p>
        </w:tc>
        <w:tc>
          <w:tcPr>
            <w:tcW w:w="638" w:type="pct"/>
            <w:tcBorders>
              <w:top w:val="nil"/>
              <w:left w:val="nil"/>
              <w:bottom w:val="nil"/>
              <w:right w:val="nil"/>
            </w:tcBorders>
            <w:shd w:val="clear" w:color="auto" w:fill="auto"/>
            <w:noWrap/>
            <w:vAlign w:val="bottom"/>
            <w:hideMark/>
          </w:tcPr>
          <w:p w14:paraId="30DA79A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37.76408752</w:t>
            </w:r>
          </w:p>
        </w:tc>
        <w:tc>
          <w:tcPr>
            <w:tcW w:w="638" w:type="pct"/>
            <w:tcBorders>
              <w:top w:val="nil"/>
              <w:left w:val="nil"/>
              <w:bottom w:val="nil"/>
              <w:right w:val="nil"/>
            </w:tcBorders>
            <w:shd w:val="clear" w:color="auto" w:fill="auto"/>
            <w:noWrap/>
            <w:vAlign w:val="bottom"/>
            <w:hideMark/>
          </w:tcPr>
          <w:p w14:paraId="4878F5D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-119.2520804</w:t>
            </w:r>
          </w:p>
        </w:tc>
        <w:tc>
          <w:tcPr>
            <w:tcW w:w="249" w:type="pct"/>
            <w:tcBorders>
              <w:top w:val="nil"/>
              <w:left w:val="nil"/>
              <w:bottom w:val="nil"/>
              <w:right w:val="nil"/>
            </w:tcBorders>
            <w:shd w:val="clear" w:color="auto" w:fill="auto"/>
            <w:noWrap/>
            <w:vAlign w:val="bottom"/>
            <w:hideMark/>
          </w:tcPr>
          <w:p w14:paraId="637C4FE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31376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AEC9E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83AF6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3281</w:t>
            </w:r>
          </w:p>
        </w:tc>
      </w:tr>
      <w:tr w:rsidR="00EF27F9" w:rsidRPr="00C15736" w14:paraId="50541C4D" w14:textId="77777777" w:rsidTr="00A424C1">
        <w:trPr>
          <w:trHeight w:val="300"/>
        </w:trPr>
        <w:tc>
          <w:tcPr>
            <w:tcW w:w="2158" w:type="pct"/>
            <w:tcBorders>
              <w:top w:val="nil"/>
              <w:left w:val="nil"/>
              <w:bottom w:val="nil"/>
              <w:right w:val="nil"/>
            </w:tcBorders>
            <w:shd w:val="clear" w:color="auto" w:fill="auto"/>
            <w:noWrap/>
            <w:vAlign w:val="bottom"/>
            <w:hideMark/>
          </w:tcPr>
          <w:p w14:paraId="1CC7F4E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LG2</w:t>
            </w:r>
          </w:p>
        </w:tc>
        <w:tc>
          <w:tcPr>
            <w:tcW w:w="638" w:type="pct"/>
            <w:tcBorders>
              <w:top w:val="nil"/>
              <w:left w:val="nil"/>
              <w:bottom w:val="nil"/>
              <w:right w:val="nil"/>
            </w:tcBorders>
            <w:shd w:val="clear" w:color="auto" w:fill="auto"/>
            <w:noWrap/>
            <w:vAlign w:val="bottom"/>
            <w:hideMark/>
          </w:tcPr>
          <w:p w14:paraId="3E0A7F9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37.621805</w:t>
            </w:r>
          </w:p>
        </w:tc>
        <w:tc>
          <w:tcPr>
            <w:tcW w:w="638" w:type="pct"/>
            <w:tcBorders>
              <w:top w:val="nil"/>
              <w:left w:val="nil"/>
              <w:bottom w:val="nil"/>
              <w:right w:val="nil"/>
            </w:tcBorders>
            <w:shd w:val="clear" w:color="auto" w:fill="auto"/>
            <w:noWrap/>
            <w:vAlign w:val="bottom"/>
            <w:hideMark/>
          </w:tcPr>
          <w:p w14:paraId="33CE40A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-120.525885</w:t>
            </w:r>
          </w:p>
        </w:tc>
        <w:tc>
          <w:tcPr>
            <w:tcW w:w="249" w:type="pct"/>
            <w:tcBorders>
              <w:top w:val="nil"/>
              <w:left w:val="nil"/>
              <w:bottom w:val="nil"/>
              <w:right w:val="nil"/>
            </w:tcBorders>
            <w:shd w:val="clear" w:color="auto" w:fill="auto"/>
            <w:noWrap/>
            <w:vAlign w:val="bottom"/>
            <w:hideMark/>
          </w:tcPr>
          <w:p w14:paraId="0A938E0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9BD6FD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377C91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56A769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50</w:t>
            </w:r>
          </w:p>
        </w:tc>
      </w:tr>
      <w:tr w:rsidR="00EF27F9" w:rsidRPr="00C15736" w14:paraId="4D533B78" w14:textId="77777777" w:rsidTr="00A424C1">
        <w:trPr>
          <w:trHeight w:val="300"/>
        </w:trPr>
        <w:tc>
          <w:tcPr>
            <w:tcW w:w="2158" w:type="pct"/>
            <w:tcBorders>
              <w:top w:val="nil"/>
              <w:left w:val="nil"/>
              <w:bottom w:val="nil"/>
              <w:right w:val="nil"/>
            </w:tcBorders>
            <w:shd w:val="clear" w:color="auto" w:fill="auto"/>
            <w:noWrap/>
            <w:vAlign w:val="bottom"/>
            <w:hideMark/>
          </w:tcPr>
          <w:p w14:paraId="45CE9E9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LG3</w:t>
            </w:r>
          </w:p>
        </w:tc>
        <w:tc>
          <w:tcPr>
            <w:tcW w:w="638" w:type="pct"/>
            <w:tcBorders>
              <w:top w:val="nil"/>
              <w:left w:val="nil"/>
              <w:bottom w:val="nil"/>
              <w:right w:val="nil"/>
            </w:tcBorders>
            <w:shd w:val="clear" w:color="auto" w:fill="auto"/>
            <w:noWrap/>
            <w:vAlign w:val="bottom"/>
            <w:hideMark/>
          </w:tcPr>
          <w:p w14:paraId="22A636C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37.66747286</w:t>
            </w:r>
          </w:p>
        </w:tc>
        <w:tc>
          <w:tcPr>
            <w:tcW w:w="638" w:type="pct"/>
            <w:tcBorders>
              <w:top w:val="nil"/>
              <w:left w:val="nil"/>
              <w:bottom w:val="nil"/>
              <w:right w:val="nil"/>
            </w:tcBorders>
            <w:shd w:val="clear" w:color="auto" w:fill="auto"/>
            <w:noWrap/>
            <w:vAlign w:val="bottom"/>
            <w:hideMark/>
          </w:tcPr>
          <w:p w14:paraId="5D8F83A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-120.4679471</w:t>
            </w:r>
          </w:p>
        </w:tc>
        <w:tc>
          <w:tcPr>
            <w:tcW w:w="249" w:type="pct"/>
            <w:tcBorders>
              <w:top w:val="nil"/>
              <w:left w:val="nil"/>
              <w:bottom w:val="nil"/>
              <w:right w:val="nil"/>
            </w:tcBorders>
            <w:shd w:val="clear" w:color="auto" w:fill="auto"/>
            <w:noWrap/>
            <w:vAlign w:val="bottom"/>
            <w:hideMark/>
          </w:tcPr>
          <w:p w14:paraId="65BA429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9A23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45552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FDFF1F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57</w:t>
            </w:r>
          </w:p>
        </w:tc>
      </w:tr>
      <w:tr w:rsidR="00EF27F9" w:rsidRPr="00C15736" w14:paraId="72590B41" w14:textId="77777777" w:rsidTr="00A424C1">
        <w:trPr>
          <w:trHeight w:val="300"/>
        </w:trPr>
        <w:tc>
          <w:tcPr>
            <w:tcW w:w="2158" w:type="pct"/>
            <w:tcBorders>
              <w:top w:val="nil"/>
              <w:left w:val="nil"/>
              <w:bottom w:val="nil"/>
              <w:right w:val="nil"/>
            </w:tcBorders>
            <w:shd w:val="clear" w:color="auto" w:fill="auto"/>
            <w:noWrap/>
            <w:vAlign w:val="bottom"/>
            <w:hideMark/>
          </w:tcPr>
          <w:p w14:paraId="0D1D4C3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LG1</w:t>
            </w:r>
          </w:p>
        </w:tc>
        <w:tc>
          <w:tcPr>
            <w:tcW w:w="638" w:type="pct"/>
            <w:tcBorders>
              <w:top w:val="nil"/>
              <w:left w:val="nil"/>
              <w:bottom w:val="nil"/>
              <w:right w:val="nil"/>
            </w:tcBorders>
            <w:shd w:val="clear" w:color="auto" w:fill="auto"/>
            <w:noWrap/>
            <w:vAlign w:val="bottom"/>
            <w:hideMark/>
          </w:tcPr>
          <w:p w14:paraId="38021A8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37.6248</w:t>
            </w:r>
          </w:p>
        </w:tc>
        <w:tc>
          <w:tcPr>
            <w:tcW w:w="638" w:type="pct"/>
            <w:tcBorders>
              <w:top w:val="nil"/>
              <w:left w:val="nil"/>
              <w:bottom w:val="nil"/>
              <w:right w:val="nil"/>
            </w:tcBorders>
            <w:shd w:val="clear" w:color="auto" w:fill="auto"/>
            <w:noWrap/>
            <w:vAlign w:val="bottom"/>
            <w:hideMark/>
          </w:tcPr>
          <w:p w14:paraId="43C13FA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-120.56688</w:t>
            </w:r>
          </w:p>
        </w:tc>
        <w:tc>
          <w:tcPr>
            <w:tcW w:w="249" w:type="pct"/>
            <w:tcBorders>
              <w:top w:val="nil"/>
              <w:left w:val="nil"/>
              <w:bottom w:val="nil"/>
              <w:right w:val="nil"/>
            </w:tcBorders>
            <w:shd w:val="clear" w:color="auto" w:fill="auto"/>
            <w:noWrap/>
            <w:vAlign w:val="bottom"/>
            <w:hideMark/>
          </w:tcPr>
          <w:p w14:paraId="67B3DED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A7954B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BB3020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D61F7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76</w:t>
            </w:r>
          </w:p>
        </w:tc>
      </w:tr>
      <w:tr w:rsidR="00EF27F9" w:rsidRPr="00C15736" w14:paraId="18116C5D" w14:textId="77777777" w:rsidTr="00A424C1">
        <w:trPr>
          <w:trHeight w:val="300"/>
        </w:trPr>
        <w:tc>
          <w:tcPr>
            <w:tcW w:w="2158" w:type="pct"/>
            <w:tcBorders>
              <w:top w:val="nil"/>
              <w:left w:val="nil"/>
              <w:bottom w:val="nil"/>
              <w:right w:val="nil"/>
            </w:tcBorders>
            <w:shd w:val="clear" w:color="auto" w:fill="auto"/>
            <w:noWrap/>
            <w:vAlign w:val="bottom"/>
            <w:hideMark/>
          </w:tcPr>
          <w:p w14:paraId="5D11A4F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S2</w:t>
            </w:r>
          </w:p>
        </w:tc>
        <w:tc>
          <w:tcPr>
            <w:tcW w:w="638" w:type="pct"/>
            <w:tcBorders>
              <w:top w:val="nil"/>
              <w:left w:val="nil"/>
              <w:bottom w:val="nil"/>
              <w:right w:val="nil"/>
            </w:tcBorders>
            <w:shd w:val="clear" w:color="auto" w:fill="auto"/>
            <w:noWrap/>
            <w:vAlign w:val="bottom"/>
            <w:hideMark/>
          </w:tcPr>
          <w:p w14:paraId="08F358C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37.53619</w:t>
            </w:r>
          </w:p>
        </w:tc>
        <w:tc>
          <w:tcPr>
            <w:tcW w:w="638" w:type="pct"/>
            <w:tcBorders>
              <w:top w:val="nil"/>
              <w:left w:val="nil"/>
              <w:bottom w:val="nil"/>
              <w:right w:val="nil"/>
            </w:tcBorders>
            <w:shd w:val="clear" w:color="auto" w:fill="auto"/>
            <w:noWrap/>
            <w:vAlign w:val="bottom"/>
            <w:hideMark/>
          </w:tcPr>
          <w:p w14:paraId="7AA2709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-120.48598</w:t>
            </w:r>
          </w:p>
        </w:tc>
        <w:tc>
          <w:tcPr>
            <w:tcW w:w="249" w:type="pct"/>
            <w:tcBorders>
              <w:top w:val="nil"/>
              <w:left w:val="nil"/>
              <w:bottom w:val="nil"/>
              <w:right w:val="nil"/>
            </w:tcBorders>
            <w:shd w:val="clear" w:color="auto" w:fill="auto"/>
            <w:noWrap/>
            <w:vAlign w:val="bottom"/>
            <w:hideMark/>
          </w:tcPr>
          <w:p w14:paraId="44C6FD1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0E8554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1BD97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373445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EF27F9" w:rsidRPr="00C15736" w14:paraId="35A9932F" w14:textId="77777777" w:rsidTr="00A424C1">
        <w:trPr>
          <w:trHeight w:val="300"/>
        </w:trPr>
        <w:tc>
          <w:tcPr>
            <w:tcW w:w="2158" w:type="pct"/>
            <w:tcBorders>
              <w:top w:val="nil"/>
              <w:left w:val="nil"/>
              <w:bottom w:val="nil"/>
              <w:right w:val="nil"/>
            </w:tcBorders>
            <w:shd w:val="clear" w:color="auto" w:fill="auto"/>
            <w:noWrap/>
            <w:vAlign w:val="bottom"/>
            <w:hideMark/>
          </w:tcPr>
          <w:p w14:paraId="6F76EC7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S1</w:t>
            </w:r>
          </w:p>
        </w:tc>
        <w:tc>
          <w:tcPr>
            <w:tcW w:w="638" w:type="pct"/>
            <w:tcBorders>
              <w:top w:val="nil"/>
              <w:left w:val="nil"/>
              <w:bottom w:val="nil"/>
              <w:right w:val="nil"/>
            </w:tcBorders>
            <w:shd w:val="clear" w:color="auto" w:fill="auto"/>
            <w:noWrap/>
            <w:vAlign w:val="bottom"/>
            <w:hideMark/>
          </w:tcPr>
          <w:p w14:paraId="4059C84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37.51121</w:t>
            </w:r>
          </w:p>
        </w:tc>
        <w:tc>
          <w:tcPr>
            <w:tcW w:w="638" w:type="pct"/>
            <w:tcBorders>
              <w:top w:val="nil"/>
              <w:left w:val="nil"/>
              <w:bottom w:val="nil"/>
              <w:right w:val="nil"/>
            </w:tcBorders>
            <w:shd w:val="clear" w:color="auto" w:fill="auto"/>
            <w:noWrap/>
            <w:vAlign w:val="bottom"/>
            <w:hideMark/>
          </w:tcPr>
          <w:p w14:paraId="4F641C6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-120.38391</w:t>
            </w:r>
          </w:p>
        </w:tc>
        <w:tc>
          <w:tcPr>
            <w:tcW w:w="249" w:type="pct"/>
            <w:tcBorders>
              <w:top w:val="nil"/>
              <w:left w:val="nil"/>
              <w:bottom w:val="nil"/>
              <w:right w:val="nil"/>
            </w:tcBorders>
            <w:shd w:val="clear" w:color="auto" w:fill="auto"/>
            <w:noWrap/>
            <w:vAlign w:val="bottom"/>
            <w:hideMark/>
          </w:tcPr>
          <w:p w14:paraId="4EA1D35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1356E1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CE79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2A0FB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EF27F9" w:rsidRPr="00C15736" w14:paraId="0B639656" w14:textId="77777777" w:rsidTr="00A424C1">
        <w:trPr>
          <w:trHeight w:val="300"/>
        </w:trPr>
        <w:tc>
          <w:tcPr>
            <w:tcW w:w="2158" w:type="pct"/>
            <w:tcBorders>
              <w:top w:val="nil"/>
              <w:left w:val="nil"/>
              <w:bottom w:val="nil"/>
              <w:right w:val="nil"/>
            </w:tcBorders>
            <w:shd w:val="clear" w:color="auto" w:fill="auto"/>
            <w:noWrap/>
            <w:vAlign w:val="bottom"/>
            <w:hideMark/>
          </w:tcPr>
          <w:p w14:paraId="4580324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S3</w:t>
            </w:r>
          </w:p>
        </w:tc>
        <w:tc>
          <w:tcPr>
            <w:tcW w:w="638" w:type="pct"/>
            <w:tcBorders>
              <w:top w:val="nil"/>
              <w:left w:val="nil"/>
              <w:bottom w:val="nil"/>
              <w:right w:val="nil"/>
            </w:tcBorders>
            <w:shd w:val="clear" w:color="auto" w:fill="auto"/>
            <w:noWrap/>
            <w:vAlign w:val="bottom"/>
            <w:hideMark/>
          </w:tcPr>
          <w:p w14:paraId="62160DE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37.529065</w:t>
            </w:r>
          </w:p>
        </w:tc>
        <w:tc>
          <w:tcPr>
            <w:tcW w:w="638" w:type="pct"/>
            <w:tcBorders>
              <w:top w:val="nil"/>
              <w:left w:val="nil"/>
              <w:bottom w:val="nil"/>
              <w:right w:val="nil"/>
            </w:tcBorders>
            <w:shd w:val="clear" w:color="auto" w:fill="auto"/>
            <w:noWrap/>
            <w:vAlign w:val="bottom"/>
            <w:hideMark/>
          </w:tcPr>
          <w:p w14:paraId="032072F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-120.35093</w:t>
            </w:r>
          </w:p>
        </w:tc>
        <w:tc>
          <w:tcPr>
            <w:tcW w:w="249" w:type="pct"/>
            <w:tcBorders>
              <w:top w:val="nil"/>
              <w:left w:val="nil"/>
              <w:bottom w:val="nil"/>
              <w:right w:val="nil"/>
            </w:tcBorders>
            <w:shd w:val="clear" w:color="auto" w:fill="auto"/>
            <w:noWrap/>
            <w:vAlign w:val="bottom"/>
            <w:hideMark/>
          </w:tcPr>
          <w:p w14:paraId="0EE861D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3FDB68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750C9A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54559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115</w:t>
            </w:r>
          </w:p>
        </w:tc>
      </w:tr>
      <w:tr w:rsidR="00EF27F9" w:rsidRPr="00C15736" w14:paraId="0BE0882C" w14:textId="77777777" w:rsidTr="00A424C1">
        <w:trPr>
          <w:trHeight w:val="300"/>
        </w:trPr>
        <w:tc>
          <w:tcPr>
            <w:tcW w:w="2158" w:type="pct"/>
            <w:tcBorders>
              <w:top w:val="nil"/>
              <w:left w:val="nil"/>
              <w:bottom w:val="nil"/>
              <w:right w:val="nil"/>
            </w:tcBorders>
            <w:shd w:val="clear" w:color="auto" w:fill="auto"/>
            <w:noWrap/>
            <w:vAlign w:val="bottom"/>
            <w:hideMark/>
          </w:tcPr>
          <w:p w14:paraId="068B21F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S4</w:t>
            </w:r>
          </w:p>
        </w:tc>
        <w:tc>
          <w:tcPr>
            <w:tcW w:w="638" w:type="pct"/>
            <w:tcBorders>
              <w:top w:val="nil"/>
              <w:left w:val="nil"/>
              <w:bottom w:val="nil"/>
              <w:right w:val="nil"/>
            </w:tcBorders>
            <w:shd w:val="clear" w:color="auto" w:fill="auto"/>
            <w:noWrap/>
            <w:vAlign w:val="bottom"/>
            <w:hideMark/>
          </w:tcPr>
          <w:p w14:paraId="22A371A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37.54692</w:t>
            </w:r>
          </w:p>
        </w:tc>
        <w:tc>
          <w:tcPr>
            <w:tcW w:w="638" w:type="pct"/>
            <w:tcBorders>
              <w:top w:val="nil"/>
              <w:left w:val="nil"/>
              <w:bottom w:val="nil"/>
              <w:right w:val="nil"/>
            </w:tcBorders>
            <w:shd w:val="clear" w:color="auto" w:fill="auto"/>
            <w:noWrap/>
            <w:vAlign w:val="bottom"/>
            <w:hideMark/>
          </w:tcPr>
          <w:p w14:paraId="734ADFF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-120.35495</w:t>
            </w:r>
          </w:p>
        </w:tc>
        <w:tc>
          <w:tcPr>
            <w:tcW w:w="249" w:type="pct"/>
            <w:tcBorders>
              <w:top w:val="nil"/>
              <w:left w:val="nil"/>
              <w:bottom w:val="nil"/>
              <w:right w:val="nil"/>
            </w:tcBorders>
            <w:shd w:val="clear" w:color="auto" w:fill="auto"/>
            <w:noWrap/>
            <w:vAlign w:val="bottom"/>
            <w:hideMark/>
          </w:tcPr>
          <w:p w14:paraId="1A7FD71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6B294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B1C65A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74D37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EF27F9" w:rsidRPr="00C15736" w14:paraId="1FBCA984" w14:textId="77777777" w:rsidTr="00A424C1">
        <w:trPr>
          <w:trHeight w:val="300"/>
        </w:trPr>
        <w:tc>
          <w:tcPr>
            <w:tcW w:w="2158" w:type="pct"/>
            <w:tcBorders>
              <w:top w:val="nil"/>
              <w:left w:val="nil"/>
              <w:bottom w:val="nil"/>
              <w:right w:val="nil"/>
            </w:tcBorders>
            <w:shd w:val="clear" w:color="auto" w:fill="auto"/>
            <w:noWrap/>
            <w:vAlign w:val="bottom"/>
            <w:hideMark/>
          </w:tcPr>
          <w:p w14:paraId="3FD4A59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CPV6</w:t>
            </w:r>
          </w:p>
        </w:tc>
        <w:tc>
          <w:tcPr>
            <w:tcW w:w="638" w:type="pct"/>
            <w:tcBorders>
              <w:top w:val="nil"/>
              <w:left w:val="nil"/>
              <w:bottom w:val="nil"/>
              <w:right w:val="nil"/>
            </w:tcBorders>
            <w:shd w:val="clear" w:color="auto" w:fill="auto"/>
            <w:noWrap/>
            <w:vAlign w:val="bottom"/>
            <w:hideMark/>
          </w:tcPr>
          <w:p w14:paraId="5BE1BF7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37.70881</w:t>
            </w:r>
          </w:p>
        </w:tc>
        <w:tc>
          <w:tcPr>
            <w:tcW w:w="638" w:type="pct"/>
            <w:tcBorders>
              <w:top w:val="nil"/>
              <w:left w:val="nil"/>
              <w:bottom w:val="nil"/>
              <w:right w:val="nil"/>
            </w:tcBorders>
            <w:shd w:val="clear" w:color="auto" w:fill="auto"/>
            <w:noWrap/>
            <w:vAlign w:val="bottom"/>
            <w:hideMark/>
          </w:tcPr>
          <w:p w14:paraId="7E7B0CB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-120.22121</w:t>
            </w:r>
          </w:p>
        </w:tc>
        <w:tc>
          <w:tcPr>
            <w:tcW w:w="249" w:type="pct"/>
            <w:tcBorders>
              <w:top w:val="nil"/>
              <w:left w:val="nil"/>
              <w:bottom w:val="nil"/>
              <w:right w:val="nil"/>
            </w:tcBorders>
            <w:shd w:val="clear" w:color="auto" w:fill="auto"/>
            <w:noWrap/>
            <w:vAlign w:val="bottom"/>
            <w:hideMark/>
          </w:tcPr>
          <w:p w14:paraId="51A4F76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0B3A8D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761476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FDFC1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420</w:t>
            </w:r>
          </w:p>
        </w:tc>
      </w:tr>
      <w:tr w:rsidR="00EF27F9" w:rsidRPr="00C15736" w14:paraId="5C571AD4" w14:textId="77777777" w:rsidTr="00A424C1">
        <w:trPr>
          <w:trHeight w:val="300"/>
        </w:trPr>
        <w:tc>
          <w:tcPr>
            <w:tcW w:w="2158" w:type="pct"/>
            <w:tcBorders>
              <w:top w:val="nil"/>
              <w:left w:val="nil"/>
              <w:bottom w:val="nil"/>
              <w:right w:val="nil"/>
            </w:tcBorders>
            <w:shd w:val="clear" w:color="auto" w:fill="auto"/>
            <w:noWrap/>
            <w:vAlign w:val="bottom"/>
            <w:hideMark/>
          </w:tcPr>
          <w:p w14:paraId="23BFF86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CPV2</w:t>
            </w:r>
          </w:p>
        </w:tc>
        <w:tc>
          <w:tcPr>
            <w:tcW w:w="638" w:type="pct"/>
            <w:tcBorders>
              <w:top w:val="nil"/>
              <w:left w:val="nil"/>
              <w:bottom w:val="nil"/>
              <w:right w:val="nil"/>
            </w:tcBorders>
            <w:shd w:val="clear" w:color="auto" w:fill="auto"/>
            <w:noWrap/>
            <w:vAlign w:val="bottom"/>
            <w:hideMark/>
          </w:tcPr>
          <w:p w14:paraId="16A9844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37.65594</w:t>
            </w:r>
          </w:p>
        </w:tc>
        <w:tc>
          <w:tcPr>
            <w:tcW w:w="638" w:type="pct"/>
            <w:tcBorders>
              <w:top w:val="nil"/>
              <w:left w:val="nil"/>
              <w:bottom w:val="nil"/>
              <w:right w:val="nil"/>
            </w:tcBorders>
            <w:shd w:val="clear" w:color="auto" w:fill="auto"/>
            <w:noWrap/>
            <w:vAlign w:val="bottom"/>
            <w:hideMark/>
          </w:tcPr>
          <w:p w14:paraId="0043564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-120.22132</w:t>
            </w:r>
          </w:p>
        </w:tc>
        <w:tc>
          <w:tcPr>
            <w:tcW w:w="249" w:type="pct"/>
            <w:tcBorders>
              <w:top w:val="nil"/>
              <w:left w:val="nil"/>
              <w:bottom w:val="nil"/>
              <w:right w:val="nil"/>
            </w:tcBorders>
            <w:shd w:val="clear" w:color="auto" w:fill="auto"/>
            <w:noWrap/>
            <w:vAlign w:val="bottom"/>
            <w:hideMark/>
          </w:tcPr>
          <w:p w14:paraId="3250CEA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114009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67334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D276B9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545</w:t>
            </w:r>
          </w:p>
        </w:tc>
      </w:tr>
      <w:tr w:rsidR="00EF27F9" w:rsidRPr="00C15736" w14:paraId="19153CFE" w14:textId="77777777" w:rsidTr="00A424C1">
        <w:trPr>
          <w:trHeight w:val="300"/>
        </w:trPr>
        <w:tc>
          <w:tcPr>
            <w:tcW w:w="2158" w:type="pct"/>
            <w:tcBorders>
              <w:top w:val="nil"/>
              <w:left w:val="nil"/>
              <w:bottom w:val="nil"/>
              <w:right w:val="nil"/>
            </w:tcBorders>
            <w:shd w:val="clear" w:color="auto" w:fill="auto"/>
            <w:noWrap/>
            <w:vAlign w:val="bottom"/>
            <w:hideMark/>
          </w:tcPr>
          <w:p w14:paraId="14AD1FD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CPV4</w:t>
            </w:r>
          </w:p>
        </w:tc>
        <w:tc>
          <w:tcPr>
            <w:tcW w:w="638" w:type="pct"/>
            <w:tcBorders>
              <w:top w:val="nil"/>
              <w:left w:val="nil"/>
              <w:bottom w:val="nil"/>
              <w:right w:val="nil"/>
            </w:tcBorders>
            <w:shd w:val="clear" w:color="auto" w:fill="auto"/>
            <w:noWrap/>
            <w:vAlign w:val="bottom"/>
            <w:hideMark/>
          </w:tcPr>
          <w:p w14:paraId="50AB595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37.72381333</w:t>
            </w:r>
          </w:p>
        </w:tc>
        <w:tc>
          <w:tcPr>
            <w:tcW w:w="638" w:type="pct"/>
            <w:tcBorders>
              <w:top w:val="nil"/>
              <w:left w:val="nil"/>
              <w:bottom w:val="nil"/>
              <w:right w:val="nil"/>
            </w:tcBorders>
            <w:shd w:val="clear" w:color="auto" w:fill="auto"/>
            <w:noWrap/>
            <w:vAlign w:val="bottom"/>
            <w:hideMark/>
          </w:tcPr>
          <w:p w14:paraId="589031F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-120.2637533</w:t>
            </w:r>
          </w:p>
        </w:tc>
        <w:tc>
          <w:tcPr>
            <w:tcW w:w="249" w:type="pct"/>
            <w:tcBorders>
              <w:top w:val="nil"/>
              <w:left w:val="nil"/>
              <w:bottom w:val="nil"/>
              <w:right w:val="nil"/>
            </w:tcBorders>
            <w:shd w:val="clear" w:color="auto" w:fill="auto"/>
            <w:noWrap/>
            <w:vAlign w:val="bottom"/>
            <w:hideMark/>
          </w:tcPr>
          <w:p w14:paraId="2ED9506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1EF704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B3A90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C68BC8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557</w:t>
            </w:r>
          </w:p>
        </w:tc>
      </w:tr>
      <w:tr w:rsidR="00EF27F9" w:rsidRPr="00C15736" w14:paraId="34FB6966" w14:textId="77777777" w:rsidTr="00A424C1">
        <w:trPr>
          <w:trHeight w:val="300"/>
        </w:trPr>
        <w:tc>
          <w:tcPr>
            <w:tcW w:w="2158" w:type="pct"/>
            <w:tcBorders>
              <w:top w:val="nil"/>
              <w:left w:val="nil"/>
              <w:bottom w:val="nil"/>
              <w:right w:val="nil"/>
            </w:tcBorders>
            <w:shd w:val="clear" w:color="auto" w:fill="auto"/>
            <w:noWrap/>
            <w:vAlign w:val="bottom"/>
            <w:hideMark/>
          </w:tcPr>
          <w:p w14:paraId="5ED1ADB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CPV8</w:t>
            </w:r>
          </w:p>
        </w:tc>
        <w:tc>
          <w:tcPr>
            <w:tcW w:w="638" w:type="pct"/>
            <w:tcBorders>
              <w:top w:val="nil"/>
              <w:left w:val="nil"/>
              <w:bottom w:val="nil"/>
              <w:right w:val="nil"/>
            </w:tcBorders>
            <w:shd w:val="clear" w:color="auto" w:fill="auto"/>
            <w:noWrap/>
            <w:vAlign w:val="bottom"/>
            <w:hideMark/>
          </w:tcPr>
          <w:p w14:paraId="2D0256B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37.71951</w:t>
            </w:r>
          </w:p>
        </w:tc>
        <w:tc>
          <w:tcPr>
            <w:tcW w:w="638" w:type="pct"/>
            <w:tcBorders>
              <w:top w:val="nil"/>
              <w:left w:val="nil"/>
              <w:bottom w:val="nil"/>
              <w:right w:val="nil"/>
            </w:tcBorders>
            <w:shd w:val="clear" w:color="auto" w:fill="auto"/>
            <w:noWrap/>
            <w:vAlign w:val="bottom"/>
            <w:hideMark/>
          </w:tcPr>
          <w:p w14:paraId="4DC49EE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-120.17941</w:t>
            </w:r>
          </w:p>
        </w:tc>
        <w:tc>
          <w:tcPr>
            <w:tcW w:w="249" w:type="pct"/>
            <w:tcBorders>
              <w:top w:val="nil"/>
              <w:left w:val="nil"/>
              <w:bottom w:val="nil"/>
              <w:right w:val="nil"/>
            </w:tcBorders>
            <w:shd w:val="clear" w:color="auto" w:fill="auto"/>
            <w:noWrap/>
            <w:vAlign w:val="bottom"/>
            <w:hideMark/>
          </w:tcPr>
          <w:p w14:paraId="0B105B7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D916E0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F37945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2424FC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569</w:t>
            </w:r>
          </w:p>
        </w:tc>
      </w:tr>
      <w:tr w:rsidR="00EF27F9" w:rsidRPr="00C15736" w14:paraId="12EF4330" w14:textId="77777777" w:rsidTr="00A424C1">
        <w:trPr>
          <w:trHeight w:val="300"/>
        </w:trPr>
        <w:tc>
          <w:tcPr>
            <w:tcW w:w="2158" w:type="pct"/>
            <w:tcBorders>
              <w:top w:val="nil"/>
              <w:left w:val="nil"/>
              <w:bottom w:val="nil"/>
              <w:right w:val="nil"/>
            </w:tcBorders>
            <w:shd w:val="clear" w:color="auto" w:fill="auto"/>
            <w:noWrap/>
            <w:vAlign w:val="bottom"/>
            <w:hideMark/>
          </w:tcPr>
          <w:p w14:paraId="2C073B4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CPV5</w:t>
            </w:r>
          </w:p>
        </w:tc>
        <w:tc>
          <w:tcPr>
            <w:tcW w:w="638" w:type="pct"/>
            <w:tcBorders>
              <w:top w:val="nil"/>
              <w:left w:val="nil"/>
              <w:bottom w:val="nil"/>
              <w:right w:val="nil"/>
            </w:tcBorders>
            <w:shd w:val="clear" w:color="auto" w:fill="auto"/>
            <w:noWrap/>
            <w:vAlign w:val="bottom"/>
            <w:hideMark/>
          </w:tcPr>
          <w:p w14:paraId="2C7B039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37.73883</w:t>
            </w:r>
          </w:p>
        </w:tc>
        <w:tc>
          <w:tcPr>
            <w:tcW w:w="638" w:type="pct"/>
            <w:tcBorders>
              <w:top w:val="nil"/>
              <w:left w:val="nil"/>
              <w:bottom w:val="nil"/>
              <w:right w:val="nil"/>
            </w:tcBorders>
            <w:shd w:val="clear" w:color="auto" w:fill="auto"/>
            <w:noWrap/>
            <w:vAlign w:val="bottom"/>
            <w:hideMark/>
          </w:tcPr>
          <w:p w14:paraId="0645930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-120.24826</w:t>
            </w:r>
          </w:p>
        </w:tc>
        <w:tc>
          <w:tcPr>
            <w:tcW w:w="249" w:type="pct"/>
            <w:tcBorders>
              <w:top w:val="nil"/>
              <w:left w:val="nil"/>
              <w:bottom w:val="nil"/>
              <w:right w:val="nil"/>
            </w:tcBorders>
            <w:shd w:val="clear" w:color="auto" w:fill="auto"/>
            <w:noWrap/>
            <w:vAlign w:val="bottom"/>
            <w:hideMark/>
          </w:tcPr>
          <w:p w14:paraId="3626E90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DC5CDA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86FC7B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34E03A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646</w:t>
            </w:r>
          </w:p>
        </w:tc>
      </w:tr>
      <w:tr w:rsidR="00EF27F9" w:rsidRPr="00C15736" w14:paraId="31870A52" w14:textId="77777777" w:rsidTr="00A424C1">
        <w:trPr>
          <w:trHeight w:val="300"/>
        </w:trPr>
        <w:tc>
          <w:tcPr>
            <w:tcW w:w="2158" w:type="pct"/>
            <w:tcBorders>
              <w:top w:val="nil"/>
              <w:left w:val="nil"/>
              <w:bottom w:val="nil"/>
              <w:right w:val="nil"/>
            </w:tcBorders>
            <w:shd w:val="clear" w:color="auto" w:fill="auto"/>
            <w:noWrap/>
            <w:vAlign w:val="bottom"/>
            <w:hideMark/>
          </w:tcPr>
          <w:p w14:paraId="7FF1455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CPV1</w:t>
            </w:r>
          </w:p>
        </w:tc>
        <w:tc>
          <w:tcPr>
            <w:tcW w:w="638" w:type="pct"/>
            <w:tcBorders>
              <w:top w:val="nil"/>
              <w:left w:val="nil"/>
              <w:bottom w:val="nil"/>
              <w:right w:val="nil"/>
            </w:tcBorders>
            <w:shd w:val="clear" w:color="auto" w:fill="auto"/>
            <w:noWrap/>
            <w:vAlign w:val="bottom"/>
            <w:hideMark/>
          </w:tcPr>
          <w:p w14:paraId="65FE816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37.64055333</w:t>
            </w:r>
          </w:p>
        </w:tc>
        <w:tc>
          <w:tcPr>
            <w:tcW w:w="638" w:type="pct"/>
            <w:tcBorders>
              <w:top w:val="nil"/>
              <w:left w:val="nil"/>
              <w:bottom w:val="nil"/>
              <w:right w:val="nil"/>
            </w:tcBorders>
            <w:shd w:val="clear" w:color="auto" w:fill="auto"/>
            <w:noWrap/>
            <w:vAlign w:val="bottom"/>
            <w:hideMark/>
          </w:tcPr>
          <w:p w14:paraId="6FB677D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-120.21173</w:t>
            </w:r>
          </w:p>
        </w:tc>
        <w:tc>
          <w:tcPr>
            <w:tcW w:w="249" w:type="pct"/>
            <w:tcBorders>
              <w:top w:val="nil"/>
              <w:left w:val="nil"/>
              <w:bottom w:val="nil"/>
              <w:right w:val="nil"/>
            </w:tcBorders>
            <w:shd w:val="clear" w:color="auto" w:fill="auto"/>
            <w:noWrap/>
            <w:vAlign w:val="bottom"/>
            <w:hideMark/>
          </w:tcPr>
          <w:p w14:paraId="461FB0B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8CB5F6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16F29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465695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728</w:t>
            </w:r>
          </w:p>
        </w:tc>
      </w:tr>
      <w:tr w:rsidR="00EF27F9" w:rsidRPr="00C15736" w14:paraId="2384F154" w14:textId="77777777" w:rsidTr="00A424C1">
        <w:trPr>
          <w:trHeight w:val="300"/>
        </w:trPr>
        <w:tc>
          <w:tcPr>
            <w:tcW w:w="2158" w:type="pct"/>
            <w:tcBorders>
              <w:top w:val="nil"/>
              <w:left w:val="nil"/>
              <w:bottom w:val="nil"/>
              <w:right w:val="nil"/>
            </w:tcBorders>
            <w:shd w:val="clear" w:color="auto" w:fill="auto"/>
            <w:noWrap/>
            <w:vAlign w:val="bottom"/>
            <w:hideMark/>
          </w:tcPr>
          <w:p w14:paraId="24A3ABD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CPV3</w:t>
            </w:r>
          </w:p>
        </w:tc>
        <w:tc>
          <w:tcPr>
            <w:tcW w:w="638" w:type="pct"/>
            <w:tcBorders>
              <w:top w:val="nil"/>
              <w:left w:val="nil"/>
              <w:bottom w:val="nil"/>
              <w:right w:val="nil"/>
            </w:tcBorders>
            <w:shd w:val="clear" w:color="auto" w:fill="auto"/>
            <w:noWrap/>
            <w:vAlign w:val="bottom"/>
            <w:hideMark/>
          </w:tcPr>
          <w:p w14:paraId="3604AFA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37.614215</w:t>
            </w:r>
          </w:p>
        </w:tc>
        <w:tc>
          <w:tcPr>
            <w:tcW w:w="638" w:type="pct"/>
            <w:tcBorders>
              <w:top w:val="nil"/>
              <w:left w:val="nil"/>
              <w:bottom w:val="nil"/>
              <w:right w:val="nil"/>
            </w:tcBorders>
            <w:shd w:val="clear" w:color="auto" w:fill="auto"/>
            <w:noWrap/>
            <w:vAlign w:val="bottom"/>
            <w:hideMark/>
          </w:tcPr>
          <w:p w14:paraId="6CD34AE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-120.18232</w:t>
            </w:r>
          </w:p>
        </w:tc>
        <w:tc>
          <w:tcPr>
            <w:tcW w:w="249" w:type="pct"/>
            <w:tcBorders>
              <w:top w:val="nil"/>
              <w:left w:val="nil"/>
              <w:bottom w:val="nil"/>
              <w:right w:val="nil"/>
            </w:tcBorders>
            <w:shd w:val="clear" w:color="auto" w:fill="auto"/>
            <w:noWrap/>
            <w:vAlign w:val="bottom"/>
            <w:hideMark/>
          </w:tcPr>
          <w:p w14:paraId="00ED19F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30B073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9203F3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526FB5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832</w:t>
            </w:r>
          </w:p>
        </w:tc>
      </w:tr>
      <w:tr w:rsidR="00EF27F9" w:rsidRPr="00C15736" w14:paraId="338BAB5A" w14:textId="77777777" w:rsidTr="00A424C1">
        <w:trPr>
          <w:trHeight w:val="300"/>
        </w:trPr>
        <w:tc>
          <w:tcPr>
            <w:tcW w:w="2158" w:type="pct"/>
            <w:tcBorders>
              <w:top w:val="nil"/>
              <w:left w:val="nil"/>
              <w:bottom w:val="nil"/>
              <w:right w:val="nil"/>
            </w:tcBorders>
            <w:shd w:val="clear" w:color="auto" w:fill="auto"/>
            <w:noWrap/>
            <w:vAlign w:val="bottom"/>
            <w:hideMark/>
          </w:tcPr>
          <w:p w14:paraId="3E2AEA4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MD2</w:t>
            </w:r>
          </w:p>
        </w:tc>
        <w:tc>
          <w:tcPr>
            <w:tcW w:w="638" w:type="pct"/>
            <w:tcBorders>
              <w:top w:val="nil"/>
              <w:left w:val="nil"/>
              <w:bottom w:val="nil"/>
              <w:right w:val="nil"/>
            </w:tcBorders>
            <w:shd w:val="clear" w:color="auto" w:fill="auto"/>
            <w:noWrap/>
            <w:vAlign w:val="bottom"/>
            <w:hideMark/>
          </w:tcPr>
          <w:p w14:paraId="0F695EB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37.74401</w:t>
            </w:r>
          </w:p>
        </w:tc>
        <w:tc>
          <w:tcPr>
            <w:tcW w:w="638" w:type="pct"/>
            <w:tcBorders>
              <w:top w:val="nil"/>
              <w:left w:val="nil"/>
              <w:bottom w:val="nil"/>
              <w:right w:val="nil"/>
            </w:tcBorders>
            <w:shd w:val="clear" w:color="auto" w:fill="auto"/>
            <w:noWrap/>
            <w:vAlign w:val="bottom"/>
            <w:hideMark/>
          </w:tcPr>
          <w:p w14:paraId="58632E3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-120.03202</w:t>
            </w:r>
          </w:p>
        </w:tc>
        <w:tc>
          <w:tcPr>
            <w:tcW w:w="249" w:type="pct"/>
            <w:tcBorders>
              <w:top w:val="nil"/>
              <w:left w:val="nil"/>
              <w:bottom w:val="nil"/>
              <w:right w:val="nil"/>
            </w:tcBorders>
            <w:shd w:val="clear" w:color="auto" w:fill="auto"/>
            <w:noWrap/>
            <w:vAlign w:val="bottom"/>
            <w:hideMark/>
          </w:tcPr>
          <w:p w14:paraId="6FF062A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063BE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E34B11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67B4ED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853</w:t>
            </w:r>
          </w:p>
        </w:tc>
      </w:tr>
      <w:tr w:rsidR="00EF27F9" w:rsidRPr="00C15736" w14:paraId="38CEF28F" w14:textId="77777777" w:rsidTr="00A424C1">
        <w:trPr>
          <w:trHeight w:val="300"/>
        </w:trPr>
        <w:tc>
          <w:tcPr>
            <w:tcW w:w="2158" w:type="pct"/>
            <w:tcBorders>
              <w:top w:val="nil"/>
              <w:left w:val="nil"/>
              <w:bottom w:val="nil"/>
              <w:right w:val="nil"/>
            </w:tcBorders>
            <w:shd w:val="clear" w:color="auto" w:fill="auto"/>
            <w:noWrap/>
            <w:vAlign w:val="bottom"/>
            <w:hideMark/>
          </w:tcPr>
          <w:p w14:paraId="1039661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CPV9</w:t>
            </w:r>
          </w:p>
        </w:tc>
        <w:tc>
          <w:tcPr>
            <w:tcW w:w="638" w:type="pct"/>
            <w:tcBorders>
              <w:top w:val="nil"/>
              <w:left w:val="nil"/>
              <w:bottom w:val="nil"/>
              <w:right w:val="nil"/>
            </w:tcBorders>
            <w:shd w:val="clear" w:color="auto" w:fill="auto"/>
            <w:noWrap/>
            <w:vAlign w:val="bottom"/>
            <w:hideMark/>
          </w:tcPr>
          <w:p w14:paraId="050EB51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37.73636</w:t>
            </w:r>
          </w:p>
        </w:tc>
        <w:tc>
          <w:tcPr>
            <w:tcW w:w="638" w:type="pct"/>
            <w:tcBorders>
              <w:top w:val="nil"/>
              <w:left w:val="nil"/>
              <w:bottom w:val="nil"/>
              <w:right w:val="nil"/>
            </w:tcBorders>
            <w:shd w:val="clear" w:color="auto" w:fill="auto"/>
            <w:noWrap/>
            <w:vAlign w:val="bottom"/>
            <w:hideMark/>
          </w:tcPr>
          <w:p w14:paraId="2045C4F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-120.166455</w:t>
            </w:r>
          </w:p>
        </w:tc>
        <w:tc>
          <w:tcPr>
            <w:tcW w:w="249" w:type="pct"/>
            <w:tcBorders>
              <w:top w:val="nil"/>
              <w:left w:val="nil"/>
              <w:bottom w:val="nil"/>
              <w:right w:val="nil"/>
            </w:tcBorders>
            <w:shd w:val="clear" w:color="auto" w:fill="auto"/>
            <w:noWrap/>
            <w:vAlign w:val="bottom"/>
            <w:hideMark/>
          </w:tcPr>
          <w:p w14:paraId="2FA2058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BA148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B28A1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26932C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873</w:t>
            </w:r>
          </w:p>
        </w:tc>
      </w:tr>
      <w:tr w:rsidR="00EF27F9" w:rsidRPr="00C15736" w14:paraId="4CBC8094" w14:textId="77777777" w:rsidTr="00A424C1">
        <w:trPr>
          <w:trHeight w:val="300"/>
        </w:trPr>
        <w:tc>
          <w:tcPr>
            <w:tcW w:w="2158" w:type="pct"/>
            <w:tcBorders>
              <w:top w:val="nil"/>
              <w:left w:val="nil"/>
              <w:bottom w:val="nil"/>
              <w:right w:val="nil"/>
            </w:tcBorders>
            <w:shd w:val="clear" w:color="auto" w:fill="auto"/>
            <w:noWrap/>
            <w:vAlign w:val="bottom"/>
            <w:hideMark/>
          </w:tcPr>
          <w:p w14:paraId="763C3D1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MD1</w:t>
            </w:r>
          </w:p>
        </w:tc>
        <w:tc>
          <w:tcPr>
            <w:tcW w:w="638" w:type="pct"/>
            <w:tcBorders>
              <w:top w:val="nil"/>
              <w:left w:val="nil"/>
              <w:bottom w:val="nil"/>
              <w:right w:val="nil"/>
            </w:tcBorders>
            <w:shd w:val="clear" w:color="auto" w:fill="auto"/>
            <w:noWrap/>
            <w:vAlign w:val="bottom"/>
            <w:hideMark/>
          </w:tcPr>
          <w:p w14:paraId="0000F08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37.75542</w:t>
            </w:r>
          </w:p>
        </w:tc>
        <w:tc>
          <w:tcPr>
            <w:tcW w:w="638" w:type="pct"/>
            <w:tcBorders>
              <w:top w:val="nil"/>
              <w:left w:val="nil"/>
              <w:bottom w:val="nil"/>
              <w:right w:val="nil"/>
            </w:tcBorders>
            <w:shd w:val="clear" w:color="auto" w:fill="auto"/>
            <w:noWrap/>
            <w:vAlign w:val="bottom"/>
            <w:hideMark/>
          </w:tcPr>
          <w:p w14:paraId="3F183C0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-120.08468</w:t>
            </w:r>
          </w:p>
        </w:tc>
        <w:tc>
          <w:tcPr>
            <w:tcW w:w="249" w:type="pct"/>
            <w:tcBorders>
              <w:top w:val="nil"/>
              <w:left w:val="nil"/>
              <w:bottom w:val="nil"/>
              <w:right w:val="nil"/>
            </w:tcBorders>
            <w:shd w:val="clear" w:color="auto" w:fill="auto"/>
            <w:noWrap/>
            <w:vAlign w:val="bottom"/>
            <w:hideMark/>
          </w:tcPr>
          <w:p w14:paraId="1FC4330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4E6BB0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2A1144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8944F8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887</w:t>
            </w:r>
          </w:p>
        </w:tc>
      </w:tr>
      <w:tr w:rsidR="00EF27F9" w:rsidRPr="00C15736" w14:paraId="23A96305" w14:textId="77777777" w:rsidTr="00A424C1">
        <w:trPr>
          <w:trHeight w:val="300"/>
        </w:trPr>
        <w:tc>
          <w:tcPr>
            <w:tcW w:w="2158" w:type="pct"/>
            <w:tcBorders>
              <w:top w:val="nil"/>
              <w:left w:val="nil"/>
              <w:bottom w:val="nil"/>
              <w:right w:val="nil"/>
            </w:tcBorders>
            <w:shd w:val="clear" w:color="auto" w:fill="auto"/>
            <w:noWrap/>
            <w:vAlign w:val="bottom"/>
            <w:hideMark/>
          </w:tcPr>
          <w:p w14:paraId="769D9BF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CPV7</w:t>
            </w:r>
          </w:p>
        </w:tc>
        <w:tc>
          <w:tcPr>
            <w:tcW w:w="638" w:type="pct"/>
            <w:tcBorders>
              <w:top w:val="nil"/>
              <w:left w:val="nil"/>
              <w:bottom w:val="nil"/>
              <w:right w:val="nil"/>
            </w:tcBorders>
            <w:shd w:val="clear" w:color="auto" w:fill="auto"/>
            <w:noWrap/>
            <w:vAlign w:val="bottom"/>
            <w:hideMark/>
          </w:tcPr>
          <w:p w14:paraId="1775F3C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37.68405</w:t>
            </w:r>
          </w:p>
        </w:tc>
        <w:tc>
          <w:tcPr>
            <w:tcW w:w="638" w:type="pct"/>
            <w:tcBorders>
              <w:top w:val="nil"/>
              <w:left w:val="nil"/>
              <w:bottom w:val="nil"/>
              <w:right w:val="nil"/>
            </w:tcBorders>
            <w:shd w:val="clear" w:color="auto" w:fill="auto"/>
            <w:noWrap/>
            <w:vAlign w:val="bottom"/>
            <w:hideMark/>
          </w:tcPr>
          <w:p w14:paraId="2316F6F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-120.12141</w:t>
            </w:r>
          </w:p>
        </w:tc>
        <w:tc>
          <w:tcPr>
            <w:tcW w:w="249" w:type="pct"/>
            <w:tcBorders>
              <w:top w:val="nil"/>
              <w:left w:val="nil"/>
              <w:bottom w:val="nil"/>
              <w:right w:val="nil"/>
            </w:tcBorders>
            <w:shd w:val="clear" w:color="auto" w:fill="auto"/>
            <w:noWrap/>
            <w:vAlign w:val="bottom"/>
            <w:hideMark/>
          </w:tcPr>
          <w:p w14:paraId="430DF08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8D1096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620A7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A380F2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899</w:t>
            </w:r>
          </w:p>
        </w:tc>
      </w:tr>
      <w:tr w:rsidR="00EF27F9" w:rsidRPr="00C15736" w14:paraId="11BE21FF" w14:textId="77777777" w:rsidTr="00A424C1">
        <w:trPr>
          <w:trHeight w:val="300"/>
        </w:trPr>
        <w:tc>
          <w:tcPr>
            <w:tcW w:w="2158" w:type="pct"/>
            <w:tcBorders>
              <w:top w:val="nil"/>
              <w:left w:val="nil"/>
              <w:bottom w:val="nil"/>
              <w:right w:val="nil"/>
            </w:tcBorders>
            <w:shd w:val="clear" w:color="auto" w:fill="auto"/>
            <w:noWrap/>
            <w:vAlign w:val="bottom"/>
            <w:hideMark/>
          </w:tcPr>
          <w:p w14:paraId="34487E3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Ca1</w:t>
            </w:r>
          </w:p>
        </w:tc>
        <w:tc>
          <w:tcPr>
            <w:tcW w:w="638" w:type="pct"/>
            <w:tcBorders>
              <w:top w:val="nil"/>
              <w:left w:val="nil"/>
              <w:bottom w:val="nil"/>
              <w:right w:val="nil"/>
            </w:tcBorders>
            <w:shd w:val="clear" w:color="auto" w:fill="auto"/>
            <w:noWrap/>
            <w:vAlign w:val="bottom"/>
            <w:hideMark/>
          </w:tcPr>
          <w:p w14:paraId="5C1F2E8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37.72315</w:t>
            </w:r>
          </w:p>
        </w:tc>
        <w:tc>
          <w:tcPr>
            <w:tcW w:w="638" w:type="pct"/>
            <w:tcBorders>
              <w:top w:val="nil"/>
              <w:left w:val="nil"/>
              <w:bottom w:val="nil"/>
              <w:right w:val="nil"/>
            </w:tcBorders>
            <w:shd w:val="clear" w:color="auto" w:fill="auto"/>
            <w:noWrap/>
            <w:vAlign w:val="bottom"/>
            <w:hideMark/>
          </w:tcPr>
          <w:p w14:paraId="334867A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-119.7120025</w:t>
            </w:r>
          </w:p>
        </w:tc>
        <w:tc>
          <w:tcPr>
            <w:tcW w:w="249" w:type="pct"/>
            <w:tcBorders>
              <w:top w:val="nil"/>
              <w:left w:val="nil"/>
              <w:bottom w:val="nil"/>
              <w:right w:val="nil"/>
            </w:tcBorders>
            <w:shd w:val="clear" w:color="auto" w:fill="auto"/>
            <w:noWrap/>
            <w:vAlign w:val="bottom"/>
            <w:hideMark/>
          </w:tcPr>
          <w:p w14:paraId="7BBE3CF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C370B1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6B0F5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DCBE28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1045</w:t>
            </w:r>
          </w:p>
        </w:tc>
      </w:tr>
      <w:tr w:rsidR="00EF27F9" w:rsidRPr="00C15736" w14:paraId="2C0D0FA0" w14:textId="77777777" w:rsidTr="00A424C1">
        <w:trPr>
          <w:trHeight w:val="300"/>
        </w:trPr>
        <w:tc>
          <w:tcPr>
            <w:tcW w:w="2158" w:type="pct"/>
            <w:tcBorders>
              <w:top w:val="nil"/>
              <w:left w:val="nil"/>
              <w:bottom w:val="nil"/>
              <w:right w:val="nil"/>
            </w:tcBorders>
            <w:shd w:val="clear" w:color="auto" w:fill="auto"/>
            <w:noWrap/>
            <w:vAlign w:val="bottom"/>
            <w:hideMark/>
          </w:tcPr>
          <w:p w14:paraId="462AFC1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FM3</w:t>
            </w:r>
          </w:p>
        </w:tc>
        <w:tc>
          <w:tcPr>
            <w:tcW w:w="638" w:type="pct"/>
            <w:tcBorders>
              <w:top w:val="nil"/>
              <w:left w:val="nil"/>
              <w:bottom w:val="nil"/>
              <w:right w:val="nil"/>
            </w:tcBorders>
            <w:shd w:val="clear" w:color="auto" w:fill="auto"/>
            <w:noWrap/>
            <w:vAlign w:val="bottom"/>
            <w:hideMark/>
          </w:tcPr>
          <w:p w14:paraId="7A15F0F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37.54498</w:t>
            </w:r>
          </w:p>
        </w:tc>
        <w:tc>
          <w:tcPr>
            <w:tcW w:w="638" w:type="pct"/>
            <w:tcBorders>
              <w:top w:val="nil"/>
              <w:left w:val="nil"/>
              <w:bottom w:val="nil"/>
              <w:right w:val="nil"/>
            </w:tcBorders>
            <w:shd w:val="clear" w:color="auto" w:fill="auto"/>
            <w:noWrap/>
            <w:vAlign w:val="bottom"/>
            <w:hideMark/>
          </w:tcPr>
          <w:p w14:paraId="36CB3D0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-119.83822</w:t>
            </w:r>
          </w:p>
        </w:tc>
        <w:tc>
          <w:tcPr>
            <w:tcW w:w="249" w:type="pct"/>
            <w:tcBorders>
              <w:top w:val="nil"/>
              <w:left w:val="nil"/>
              <w:bottom w:val="nil"/>
              <w:right w:val="nil"/>
            </w:tcBorders>
            <w:shd w:val="clear" w:color="auto" w:fill="auto"/>
            <w:noWrap/>
            <w:vAlign w:val="bottom"/>
            <w:hideMark/>
          </w:tcPr>
          <w:p w14:paraId="2DF1200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666179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A2CE8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DAA58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1122</w:t>
            </w:r>
          </w:p>
        </w:tc>
      </w:tr>
      <w:tr w:rsidR="00EF27F9" w:rsidRPr="00C15736" w14:paraId="6B3D297A" w14:textId="77777777" w:rsidTr="00A424C1">
        <w:trPr>
          <w:trHeight w:val="300"/>
        </w:trPr>
        <w:tc>
          <w:tcPr>
            <w:tcW w:w="2158" w:type="pct"/>
            <w:tcBorders>
              <w:top w:val="nil"/>
              <w:left w:val="nil"/>
              <w:bottom w:val="nil"/>
              <w:right w:val="nil"/>
            </w:tcBorders>
            <w:shd w:val="clear" w:color="auto" w:fill="auto"/>
            <w:noWrap/>
            <w:vAlign w:val="bottom"/>
            <w:hideMark/>
          </w:tcPr>
          <w:p w14:paraId="0C1D2FF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FM2</w:t>
            </w:r>
          </w:p>
        </w:tc>
        <w:tc>
          <w:tcPr>
            <w:tcW w:w="638" w:type="pct"/>
            <w:tcBorders>
              <w:top w:val="nil"/>
              <w:left w:val="nil"/>
              <w:bottom w:val="nil"/>
              <w:right w:val="nil"/>
            </w:tcBorders>
            <w:shd w:val="clear" w:color="auto" w:fill="auto"/>
            <w:noWrap/>
            <w:vAlign w:val="bottom"/>
            <w:hideMark/>
          </w:tcPr>
          <w:p w14:paraId="56C5CB1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37.5790375</w:t>
            </w:r>
          </w:p>
        </w:tc>
        <w:tc>
          <w:tcPr>
            <w:tcW w:w="638" w:type="pct"/>
            <w:tcBorders>
              <w:top w:val="nil"/>
              <w:left w:val="nil"/>
              <w:bottom w:val="nil"/>
              <w:right w:val="nil"/>
            </w:tcBorders>
            <w:shd w:val="clear" w:color="auto" w:fill="auto"/>
            <w:noWrap/>
            <w:vAlign w:val="bottom"/>
            <w:hideMark/>
          </w:tcPr>
          <w:p w14:paraId="7D0DA35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-119.88213</w:t>
            </w:r>
          </w:p>
        </w:tc>
        <w:tc>
          <w:tcPr>
            <w:tcW w:w="249" w:type="pct"/>
            <w:tcBorders>
              <w:top w:val="nil"/>
              <w:left w:val="nil"/>
              <w:bottom w:val="nil"/>
              <w:right w:val="nil"/>
            </w:tcBorders>
            <w:shd w:val="clear" w:color="auto" w:fill="auto"/>
            <w:noWrap/>
            <w:vAlign w:val="bottom"/>
            <w:hideMark/>
          </w:tcPr>
          <w:p w14:paraId="0F41682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46592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4D6AF4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0EA0D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1129</w:t>
            </w:r>
          </w:p>
        </w:tc>
      </w:tr>
      <w:tr w:rsidR="00EF27F9" w:rsidRPr="00C15736" w14:paraId="66E0AE9E" w14:textId="77777777" w:rsidTr="00A424C1">
        <w:trPr>
          <w:trHeight w:val="300"/>
        </w:trPr>
        <w:tc>
          <w:tcPr>
            <w:tcW w:w="2158" w:type="pct"/>
            <w:tcBorders>
              <w:top w:val="nil"/>
              <w:left w:val="nil"/>
              <w:bottom w:val="nil"/>
              <w:right w:val="nil"/>
            </w:tcBorders>
            <w:shd w:val="clear" w:color="auto" w:fill="auto"/>
            <w:noWrap/>
            <w:vAlign w:val="bottom"/>
            <w:hideMark/>
          </w:tcPr>
          <w:p w14:paraId="246D113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YV1</w:t>
            </w:r>
          </w:p>
        </w:tc>
        <w:tc>
          <w:tcPr>
            <w:tcW w:w="638" w:type="pct"/>
            <w:tcBorders>
              <w:top w:val="nil"/>
              <w:left w:val="nil"/>
              <w:bottom w:val="nil"/>
              <w:right w:val="nil"/>
            </w:tcBorders>
            <w:shd w:val="clear" w:color="auto" w:fill="auto"/>
            <w:noWrap/>
            <w:vAlign w:val="bottom"/>
            <w:hideMark/>
          </w:tcPr>
          <w:p w14:paraId="0739B05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37.71515</w:t>
            </w:r>
          </w:p>
        </w:tc>
        <w:tc>
          <w:tcPr>
            <w:tcW w:w="638" w:type="pct"/>
            <w:tcBorders>
              <w:top w:val="nil"/>
              <w:left w:val="nil"/>
              <w:bottom w:val="nil"/>
              <w:right w:val="nil"/>
            </w:tcBorders>
            <w:shd w:val="clear" w:color="auto" w:fill="auto"/>
            <w:noWrap/>
            <w:vAlign w:val="bottom"/>
            <w:hideMark/>
          </w:tcPr>
          <w:p w14:paraId="4B2DBE4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-119.665</w:t>
            </w:r>
          </w:p>
        </w:tc>
        <w:tc>
          <w:tcPr>
            <w:tcW w:w="249" w:type="pct"/>
            <w:tcBorders>
              <w:top w:val="nil"/>
              <w:left w:val="nil"/>
              <w:bottom w:val="nil"/>
              <w:right w:val="nil"/>
            </w:tcBorders>
            <w:shd w:val="clear" w:color="auto" w:fill="auto"/>
            <w:noWrap/>
            <w:vAlign w:val="bottom"/>
            <w:hideMark/>
          </w:tcPr>
          <w:p w14:paraId="34E9CC7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855B1D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A938EC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9D9E2D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w:t>
            </w:r>
          </w:p>
        </w:tc>
      </w:tr>
      <w:tr w:rsidR="00EF27F9" w:rsidRPr="00C15736" w14:paraId="128B1378" w14:textId="77777777" w:rsidTr="00A424C1">
        <w:trPr>
          <w:trHeight w:val="300"/>
        </w:trPr>
        <w:tc>
          <w:tcPr>
            <w:tcW w:w="2158" w:type="pct"/>
            <w:tcBorders>
              <w:top w:val="nil"/>
              <w:left w:val="nil"/>
              <w:bottom w:val="nil"/>
              <w:right w:val="nil"/>
            </w:tcBorders>
            <w:shd w:val="clear" w:color="auto" w:fill="auto"/>
            <w:noWrap/>
            <w:vAlign w:val="bottom"/>
            <w:hideMark/>
          </w:tcPr>
          <w:p w14:paraId="5497D30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YV2</w:t>
            </w:r>
          </w:p>
        </w:tc>
        <w:tc>
          <w:tcPr>
            <w:tcW w:w="638" w:type="pct"/>
            <w:tcBorders>
              <w:top w:val="nil"/>
              <w:left w:val="nil"/>
              <w:bottom w:val="nil"/>
              <w:right w:val="nil"/>
            </w:tcBorders>
            <w:shd w:val="clear" w:color="auto" w:fill="auto"/>
            <w:noWrap/>
            <w:vAlign w:val="bottom"/>
            <w:hideMark/>
          </w:tcPr>
          <w:p w14:paraId="5F88193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37.72193</w:t>
            </w:r>
          </w:p>
        </w:tc>
        <w:tc>
          <w:tcPr>
            <w:tcW w:w="638" w:type="pct"/>
            <w:tcBorders>
              <w:top w:val="nil"/>
              <w:left w:val="nil"/>
              <w:bottom w:val="nil"/>
              <w:right w:val="nil"/>
            </w:tcBorders>
            <w:shd w:val="clear" w:color="auto" w:fill="auto"/>
            <w:noWrap/>
            <w:vAlign w:val="bottom"/>
            <w:hideMark/>
          </w:tcPr>
          <w:p w14:paraId="033B88F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-119.63632</w:t>
            </w:r>
          </w:p>
        </w:tc>
        <w:tc>
          <w:tcPr>
            <w:tcW w:w="249" w:type="pct"/>
            <w:tcBorders>
              <w:top w:val="nil"/>
              <w:left w:val="nil"/>
              <w:bottom w:val="nil"/>
              <w:right w:val="nil"/>
            </w:tcBorders>
            <w:shd w:val="clear" w:color="auto" w:fill="auto"/>
            <w:noWrap/>
            <w:vAlign w:val="bottom"/>
            <w:hideMark/>
          </w:tcPr>
          <w:p w14:paraId="1E01C0C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44E28E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583174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11FF87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w:t>
            </w:r>
          </w:p>
        </w:tc>
      </w:tr>
      <w:tr w:rsidR="00EF27F9" w:rsidRPr="00C15736" w14:paraId="5745A4EC" w14:textId="77777777" w:rsidTr="00A424C1">
        <w:trPr>
          <w:trHeight w:val="300"/>
        </w:trPr>
        <w:tc>
          <w:tcPr>
            <w:tcW w:w="2158" w:type="pct"/>
            <w:tcBorders>
              <w:top w:val="nil"/>
              <w:left w:val="nil"/>
              <w:bottom w:val="nil"/>
              <w:right w:val="nil"/>
            </w:tcBorders>
            <w:shd w:val="clear" w:color="auto" w:fill="auto"/>
            <w:noWrap/>
            <w:vAlign w:val="bottom"/>
            <w:hideMark/>
          </w:tcPr>
          <w:p w14:paraId="7C76A53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YV5</w:t>
            </w:r>
          </w:p>
        </w:tc>
        <w:tc>
          <w:tcPr>
            <w:tcW w:w="638" w:type="pct"/>
            <w:tcBorders>
              <w:top w:val="nil"/>
              <w:left w:val="nil"/>
              <w:bottom w:val="nil"/>
              <w:right w:val="nil"/>
            </w:tcBorders>
            <w:shd w:val="clear" w:color="auto" w:fill="auto"/>
            <w:noWrap/>
            <w:vAlign w:val="bottom"/>
            <w:hideMark/>
          </w:tcPr>
          <w:p w14:paraId="6EACA81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37.74053</w:t>
            </w:r>
          </w:p>
        </w:tc>
        <w:tc>
          <w:tcPr>
            <w:tcW w:w="638" w:type="pct"/>
            <w:tcBorders>
              <w:top w:val="nil"/>
              <w:left w:val="nil"/>
              <w:bottom w:val="nil"/>
              <w:right w:val="nil"/>
            </w:tcBorders>
            <w:shd w:val="clear" w:color="auto" w:fill="auto"/>
            <w:noWrap/>
            <w:vAlign w:val="bottom"/>
            <w:hideMark/>
          </w:tcPr>
          <w:p w14:paraId="70B938E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-119.57217</w:t>
            </w:r>
          </w:p>
        </w:tc>
        <w:tc>
          <w:tcPr>
            <w:tcW w:w="249" w:type="pct"/>
            <w:tcBorders>
              <w:top w:val="nil"/>
              <w:left w:val="nil"/>
              <w:bottom w:val="nil"/>
              <w:right w:val="nil"/>
            </w:tcBorders>
            <w:shd w:val="clear" w:color="auto" w:fill="auto"/>
            <w:noWrap/>
            <w:vAlign w:val="bottom"/>
            <w:hideMark/>
          </w:tcPr>
          <w:p w14:paraId="0CC982F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9B2E1E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E90308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CA2A9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EF27F9" w:rsidRPr="00C15736" w14:paraId="237C6D73" w14:textId="77777777" w:rsidTr="00A424C1">
        <w:trPr>
          <w:trHeight w:val="300"/>
        </w:trPr>
        <w:tc>
          <w:tcPr>
            <w:tcW w:w="2158" w:type="pct"/>
            <w:tcBorders>
              <w:top w:val="nil"/>
              <w:left w:val="nil"/>
              <w:bottom w:val="nil"/>
              <w:right w:val="nil"/>
            </w:tcBorders>
            <w:shd w:val="clear" w:color="auto" w:fill="auto"/>
            <w:noWrap/>
            <w:vAlign w:val="bottom"/>
            <w:hideMark/>
          </w:tcPr>
          <w:p w14:paraId="25D4C32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YV4</w:t>
            </w:r>
          </w:p>
        </w:tc>
        <w:tc>
          <w:tcPr>
            <w:tcW w:w="638" w:type="pct"/>
            <w:tcBorders>
              <w:top w:val="nil"/>
              <w:left w:val="nil"/>
              <w:bottom w:val="nil"/>
              <w:right w:val="nil"/>
            </w:tcBorders>
            <w:shd w:val="clear" w:color="auto" w:fill="auto"/>
            <w:noWrap/>
            <w:vAlign w:val="bottom"/>
            <w:hideMark/>
          </w:tcPr>
          <w:p w14:paraId="6E50A68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37.74276333</w:t>
            </w:r>
          </w:p>
        </w:tc>
        <w:tc>
          <w:tcPr>
            <w:tcW w:w="638" w:type="pct"/>
            <w:tcBorders>
              <w:top w:val="nil"/>
              <w:left w:val="nil"/>
              <w:bottom w:val="nil"/>
              <w:right w:val="nil"/>
            </w:tcBorders>
            <w:shd w:val="clear" w:color="auto" w:fill="auto"/>
            <w:noWrap/>
            <w:vAlign w:val="bottom"/>
            <w:hideMark/>
          </w:tcPr>
          <w:p w14:paraId="2712968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-119.58765</w:t>
            </w:r>
          </w:p>
        </w:tc>
        <w:tc>
          <w:tcPr>
            <w:tcW w:w="249" w:type="pct"/>
            <w:tcBorders>
              <w:top w:val="nil"/>
              <w:left w:val="nil"/>
              <w:bottom w:val="nil"/>
              <w:right w:val="nil"/>
            </w:tcBorders>
            <w:shd w:val="clear" w:color="auto" w:fill="auto"/>
            <w:noWrap/>
            <w:vAlign w:val="bottom"/>
            <w:hideMark/>
          </w:tcPr>
          <w:p w14:paraId="0F25F6D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E7B4D4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B4F847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99988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EF27F9" w:rsidRPr="00C15736" w14:paraId="19852FA7" w14:textId="77777777" w:rsidTr="00A424C1">
        <w:trPr>
          <w:trHeight w:val="300"/>
        </w:trPr>
        <w:tc>
          <w:tcPr>
            <w:tcW w:w="2158" w:type="pct"/>
            <w:tcBorders>
              <w:top w:val="nil"/>
              <w:left w:val="nil"/>
              <w:bottom w:val="nil"/>
              <w:right w:val="nil"/>
            </w:tcBorders>
            <w:shd w:val="clear" w:color="auto" w:fill="auto"/>
            <w:noWrap/>
            <w:vAlign w:val="bottom"/>
            <w:hideMark/>
          </w:tcPr>
          <w:p w14:paraId="777F8D6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YV3</w:t>
            </w:r>
          </w:p>
        </w:tc>
        <w:tc>
          <w:tcPr>
            <w:tcW w:w="638" w:type="pct"/>
            <w:tcBorders>
              <w:top w:val="nil"/>
              <w:left w:val="nil"/>
              <w:bottom w:val="nil"/>
              <w:right w:val="nil"/>
            </w:tcBorders>
            <w:shd w:val="clear" w:color="auto" w:fill="auto"/>
            <w:noWrap/>
            <w:vAlign w:val="bottom"/>
            <w:hideMark/>
          </w:tcPr>
          <w:p w14:paraId="73614E5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37.73242333</w:t>
            </w:r>
          </w:p>
        </w:tc>
        <w:tc>
          <w:tcPr>
            <w:tcW w:w="638" w:type="pct"/>
            <w:tcBorders>
              <w:top w:val="nil"/>
              <w:left w:val="nil"/>
              <w:bottom w:val="nil"/>
              <w:right w:val="nil"/>
            </w:tcBorders>
            <w:shd w:val="clear" w:color="auto" w:fill="auto"/>
            <w:noWrap/>
            <w:vAlign w:val="bottom"/>
            <w:hideMark/>
          </w:tcPr>
          <w:p w14:paraId="77080F7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-119.6077033</w:t>
            </w:r>
          </w:p>
        </w:tc>
        <w:tc>
          <w:tcPr>
            <w:tcW w:w="249" w:type="pct"/>
            <w:tcBorders>
              <w:top w:val="nil"/>
              <w:left w:val="nil"/>
              <w:bottom w:val="nil"/>
              <w:right w:val="nil"/>
            </w:tcBorders>
            <w:shd w:val="clear" w:color="auto" w:fill="auto"/>
            <w:noWrap/>
            <w:vAlign w:val="bottom"/>
            <w:hideMark/>
          </w:tcPr>
          <w:p w14:paraId="0B452AC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88090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D077B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08C82D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1219</w:t>
            </w:r>
          </w:p>
        </w:tc>
      </w:tr>
      <w:tr w:rsidR="00EF27F9" w:rsidRPr="00C15736" w14:paraId="0640AB3A" w14:textId="77777777" w:rsidTr="00A424C1">
        <w:trPr>
          <w:trHeight w:val="300"/>
        </w:trPr>
        <w:tc>
          <w:tcPr>
            <w:tcW w:w="2158" w:type="pct"/>
            <w:tcBorders>
              <w:top w:val="nil"/>
              <w:left w:val="nil"/>
              <w:bottom w:val="nil"/>
              <w:right w:val="nil"/>
            </w:tcBorders>
            <w:shd w:val="clear" w:color="auto" w:fill="auto"/>
            <w:noWrap/>
            <w:vAlign w:val="bottom"/>
            <w:hideMark/>
          </w:tcPr>
          <w:p w14:paraId="2581EB9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YV6</w:t>
            </w:r>
          </w:p>
        </w:tc>
        <w:tc>
          <w:tcPr>
            <w:tcW w:w="638" w:type="pct"/>
            <w:tcBorders>
              <w:top w:val="nil"/>
              <w:left w:val="nil"/>
              <w:bottom w:val="nil"/>
              <w:right w:val="nil"/>
            </w:tcBorders>
            <w:shd w:val="clear" w:color="auto" w:fill="auto"/>
            <w:noWrap/>
            <w:vAlign w:val="bottom"/>
            <w:hideMark/>
          </w:tcPr>
          <w:p w14:paraId="0436E19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37.73267</w:t>
            </w:r>
          </w:p>
        </w:tc>
        <w:tc>
          <w:tcPr>
            <w:tcW w:w="638" w:type="pct"/>
            <w:tcBorders>
              <w:top w:val="nil"/>
              <w:left w:val="nil"/>
              <w:bottom w:val="nil"/>
              <w:right w:val="nil"/>
            </w:tcBorders>
            <w:shd w:val="clear" w:color="auto" w:fill="auto"/>
            <w:noWrap/>
            <w:vAlign w:val="bottom"/>
            <w:hideMark/>
          </w:tcPr>
          <w:p w14:paraId="4879DF8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-119.55807</w:t>
            </w:r>
          </w:p>
        </w:tc>
        <w:tc>
          <w:tcPr>
            <w:tcW w:w="249" w:type="pct"/>
            <w:tcBorders>
              <w:top w:val="nil"/>
              <w:left w:val="nil"/>
              <w:bottom w:val="nil"/>
              <w:right w:val="nil"/>
            </w:tcBorders>
            <w:shd w:val="clear" w:color="auto" w:fill="auto"/>
            <w:noWrap/>
            <w:vAlign w:val="bottom"/>
            <w:hideMark/>
          </w:tcPr>
          <w:p w14:paraId="068157A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B0C3CB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F82284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F4FDF9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1227</w:t>
            </w:r>
          </w:p>
        </w:tc>
      </w:tr>
      <w:tr w:rsidR="00EF27F9" w:rsidRPr="00C15736" w14:paraId="0CD58346" w14:textId="77777777" w:rsidTr="00A424C1">
        <w:trPr>
          <w:trHeight w:val="300"/>
        </w:trPr>
        <w:tc>
          <w:tcPr>
            <w:tcW w:w="2158" w:type="pct"/>
            <w:tcBorders>
              <w:top w:val="nil"/>
              <w:left w:val="nil"/>
              <w:bottom w:val="nil"/>
              <w:right w:val="nil"/>
            </w:tcBorders>
            <w:shd w:val="clear" w:color="auto" w:fill="auto"/>
            <w:noWrap/>
            <w:vAlign w:val="bottom"/>
            <w:hideMark/>
          </w:tcPr>
          <w:p w14:paraId="79F5729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YV7</w:t>
            </w:r>
          </w:p>
        </w:tc>
        <w:tc>
          <w:tcPr>
            <w:tcW w:w="638" w:type="pct"/>
            <w:tcBorders>
              <w:top w:val="nil"/>
              <w:left w:val="nil"/>
              <w:bottom w:val="nil"/>
              <w:right w:val="nil"/>
            </w:tcBorders>
            <w:shd w:val="clear" w:color="auto" w:fill="auto"/>
            <w:noWrap/>
            <w:vAlign w:val="bottom"/>
            <w:hideMark/>
          </w:tcPr>
          <w:p w14:paraId="583AC0C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37.753365</w:t>
            </w:r>
          </w:p>
        </w:tc>
        <w:tc>
          <w:tcPr>
            <w:tcW w:w="638" w:type="pct"/>
            <w:tcBorders>
              <w:top w:val="nil"/>
              <w:left w:val="nil"/>
              <w:bottom w:val="nil"/>
              <w:right w:val="nil"/>
            </w:tcBorders>
            <w:shd w:val="clear" w:color="auto" w:fill="auto"/>
            <w:noWrap/>
            <w:vAlign w:val="bottom"/>
            <w:hideMark/>
          </w:tcPr>
          <w:p w14:paraId="6101B68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-119.54557</w:t>
            </w:r>
          </w:p>
        </w:tc>
        <w:tc>
          <w:tcPr>
            <w:tcW w:w="249" w:type="pct"/>
            <w:tcBorders>
              <w:top w:val="nil"/>
              <w:left w:val="nil"/>
              <w:bottom w:val="nil"/>
              <w:right w:val="nil"/>
            </w:tcBorders>
            <w:shd w:val="clear" w:color="auto" w:fill="auto"/>
            <w:noWrap/>
            <w:vAlign w:val="bottom"/>
            <w:hideMark/>
          </w:tcPr>
          <w:p w14:paraId="19C35F8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33E69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227CC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F18FE0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1256</w:t>
            </w:r>
          </w:p>
        </w:tc>
      </w:tr>
      <w:tr w:rsidR="00EF27F9" w:rsidRPr="00C15736" w14:paraId="75AC5CF0" w14:textId="77777777" w:rsidTr="00A424C1">
        <w:trPr>
          <w:trHeight w:val="300"/>
        </w:trPr>
        <w:tc>
          <w:tcPr>
            <w:tcW w:w="2158" w:type="pct"/>
            <w:tcBorders>
              <w:top w:val="nil"/>
              <w:left w:val="nil"/>
              <w:bottom w:val="nil"/>
              <w:right w:val="nil"/>
            </w:tcBorders>
            <w:shd w:val="clear" w:color="auto" w:fill="auto"/>
            <w:noWrap/>
            <w:vAlign w:val="bottom"/>
            <w:hideMark/>
          </w:tcPr>
          <w:p w14:paraId="7619C12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FM1</w:t>
            </w:r>
          </w:p>
        </w:tc>
        <w:tc>
          <w:tcPr>
            <w:tcW w:w="638" w:type="pct"/>
            <w:tcBorders>
              <w:top w:val="nil"/>
              <w:left w:val="nil"/>
              <w:bottom w:val="nil"/>
              <w:right w:val="nil"/>
            </w:tcBorders>
            <w:shd w:val="clear" w:color="auto" w:fill="auto"/>
            <w:noWrap/>
            <w:vAlign w:val="bottom"/>
            <w:hideMark/>
          </w:tcPr>
          <w:p w14:paraId="55142C9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37.56624</w:t>
            </w:r>
          </w:p>
        </w:tc>
        <w:tc>
          <w:tcPr>
            <w:tcW w:w="638" w:type="pct"/>
            <w:tcBorders>
              <w:top w:val="nil"/>
              <w:left w:val="nil"/>
              <w:bottom w:val="nil"/>
              <w:right w:val="nil"/>
            </w:tcBorders>
            <w:shd w:val="clear" w:color="auto" w:fill="auto"/>
            <w:noWrap/>
            <w:vAlign w:val="bottom"/>
            <w:hideMark/>
          </w:tcPr>
          <w:p w14:paraId="01FF8FE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-119.86851</w:t>
            </w:r>
          </w:p>
        </w:tc>
        <w:tc>
          <w:tcPr>
            <w:tcW w:w="249" w:type="pct"/>
            <w:tcBorders>
              <w:top w:val="nil"/>
              <w:left w:val="nil"/>
              <w:bottom w:val="nil"/>
              <w:right w:val="nil"/>
            </w:tcBorders>
            <w:shd w:val="clear" w:color="auto" w:fill="auto"/>
            <w:noWrap/>
            <w:vAlign w:val="bottom"/>
            <w:hideMark/>
          </w:tcPr>
          <w:p w14:paraId="443F30E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74323E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C4F83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072F8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1268</w:t>
            </w:r>
          </w:p>
        </w:tc>
      </w:tr>
      <w:tr w:rsidR="00EF27F9" w:rsidRPr="00C15736" w14:paraId="3C5A10BF" w14:textId="77777777" w:rsidTr="00A424C1">
        <w:trPr>
          <w:trHeight w:val="300"/>
        </w:trPr>
        <w:tc>
          <w:tcPr>
            <w:tcW w:w="2158" w:type="pct"/>
            <w:tcBorders>
              <w:top w:val="nil"/>
              <w:left w:val="nil"/>
              <w:bottom w:val="nil"/>
              <w:right w:val="nil"/>
            </w:tcBorders>
            <w:shd w:val="clear" w:color="auto" w:fill="auto"/>
            <w:noWrap/>
            <w:vAlign w:val="bottom"/>
            <w:hideMark/>
          </w:tcPr>
          <w:p w14:paraId="7076618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YV8</w:t>
            </w:r>
          </w:p>
        </w:tc>
        <w:tc>
          <w:tcPr>
            <w:tcW w:w="638" w:type="pct"/>
            <w:tcBorders>
              <w:top w:val="nil"/>
              <w:left w:val="nil"/>
              <w:bottom w:val="nil"/>
              <w:right w:val="nil"/>
            </w:tcBorders>
            <w:shd w:val="clear" w:color="auto" w:fill="auto"/>
            <w:noWrap/>
            <w:vAlign w:val="bottom"/>
            <w:hideMark/>
          </w:tcPr>
          <w:p w14:paraId="0887E86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37.75236</w:t>
            </w:r>
          </w:p>
        </w:tc>
        <w:tc>
          <w:tcPr>
            <w:tcW w:w="638" w:type="pct"/>
            <w:tcBorders>
              <w:top w:val="nil"/>
              <w:left w:val="nil"/>
              <w:bottom w:val="nil"/>
              <w:right w:val="nil"/>
            </w:tcBorders>
            <w:shd w:val="clear" w:color="auto" w:fill="auto"/>
            <w:noWrap/>
            <w:vAlign w:val="bottom"/>
            <w:hideMark/>
          </w:tcPr>
          <w:p w14:paraId="60EAD2F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-119.58723</w:t>
            </w:r>
          </w:p>
        </w:tc>
        <w:tc>
          <w:tcPr>
            <w:tcW w:w="249" w:type="pct"/>
            <w:tcBorders>
              <w:top w:val="nil"/>
              <w:left w:val="nil"/>
              <w:bottom w:val="nil"/>
              <w:right w:val="nil"/>
            </w:tcBorders>
            <w:shd w:val="clear" w:color="auto" w:fill="auto"/>
            <w:noWrap/>
            <w:vAlign w:val="bottom"/>
            <w:hideMark/>
          </w:tcPr>
          <w:p w14:paraId="2BAB2B2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0A2B16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C7CDED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D7E965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1321</w:t>
            </w:r>
          </w:p>
        </w:tc>
      </w:tr>
      <w:tr w:rsidR="00EF27F9" w:rsidRPr="00C15736" w14:paraId="38172402" w14:textId="77777777" w:rsidTr="00A424C1">
        <w:trPr>
          <w:trHeight w:val="300"/>
        </w:trPr>
        <w:tc>
          <w:tcPr>
            <w:tcW w:w="2158" w:type="pct"/>
            <w:tcBorders>
              <w:top w:val="nil"/>
              <w:left w:val="nil"/>
              <w:bottom w:val="nil"/>
              <w:right w:val="nil"/>
            </w:tcBorders>
            <w:shd w:val="clear" w:color="auto" w:fill="auto"/>
            <w:noWrap/>
            <w:vAlign w:val="bottom"/>
            <w:hideMark/>
          </w:tcPr>
          <w:p w14:paraId="66414F5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F1</w:t>
            </w:r>
          </w:p>
        </w:tc>
        <w:tc>
          <w:tcPr>
            <w:tcW w:w="638" w:type="pct"/>
            <w:tcBorders>
              <w:top w:val="nil"/>
              <w:left w:val="nil"/>
              <w:bottom w:val="nil"/>
              <w:right w:val="nil"/>
            </w:tcBorders>
            <w:shd w:val="clear" w:color="auto" w:fill="auto"/>
            <w:noWrap/>
            <w:vAlign w:val="bottom"/>
            <w:hideMark/>
          </w:tcPr>
          <w:p w14:paraId="728EBD2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37.70369</w:t>
            </w:r>
          </w:p>
        </w:tc>
        <w:tc>
          <w:tcPr>
            <w:tcW w:w="638" w:type="pct"/>
            <w:tcBorders>
              <w:top w:val="nil"/>
              <w:left w:val="nil"/>
              <w:bottom w:val="nil"/>
              <w:right w:val="nil"/>
            </w:tcBorders>
            <w:shd w:val="clear" w:color="auto" w:fill="auto"/>
            <w:noWrap/>
            <w:vAlign w:val="bottom"/>
            <w:hideMark/>
          </w:tcPr>
          <w:p w14:paraId="68FAC87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-119.740075</w:t>
            </w:r>
          </w:p>
        </w:tc>
        <w:tc>
          <w:tcPr>
            <w:tcW w:w="249" w:type="pct"/>
            <w:tcBorders>
              <w:top w:val="nil"/>
              <w:left w:val="nil"/>
              <w:bottom w:val="nil"/>
              <w:right w:val="nil"/>
            </w:tcBorders>
            <w:shd w:val="clear" w:color="auto" w:fill="auto"/>
            <w:noWrap/>
            <w:vAlign w:val="bottom"/>
            <w:hideMark/>
          </w:tcPr>
          <w:p w14:paraId="77E8AA6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3DF492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807301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6CBEB8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1354</w:t>
            </w:r>
          </w:p>
        </w:tc>
      </w:tr>
      <w:tr w:rsidR="00EF27F9" w:rsidRPr="00C15736" w14:paraId="7BB4B40D" w14:textId="77777777" w:rsidTr="00A424C1">
        <w:trPr>
          <w:trHeight w:val="300"/>
        </w:trPr>
        <w:tc>
          <w:tcPr>
            <w:tcW w:w="2158" w:type="pct"/>
            <w:tcBorders>
              <w:top w:val="nil"/>
              <w:left w:val="nil"/>
              <w:bottom w:val="nil"/>
              <w:right w:val="nil"/>
            </w:tcBorders>
            <w:shd w:val="clear" w:color="auto" w:fill="auto"/>
            <w:noWrap/>
            <w:vAlign w:val="bottom"/>
            <w:hideMark/>
          </w:tcPr>
          <w:p w14:paraId="6ACD40A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HM1</w:t>
            </w:r>
          </w:p>
        </w:tc>
        <w:tc>
          <w:tcPr>
            <w:tcW w:w="638" w:type="pct"/>
            <w:tcBorders>
              <w:top w:val="nil"/>
              <w:left w:val="nil"/>
              <w:bottom w:val="nil"/>
              <w:right w:val="nil"/>
            </w:tcBorders>
            <w:shd w:val="clear" w:color="auto" w:fill="auto"/>
            <w:noWrap/>
            <w:vAlign w:val="bottom"/>
            <w:hideMark/>
          </w:tcPr>
          <w:p w14:paraId="5F3573D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37.79611</w:t>
            </w:r>
          </w:p>
        </w:tc>
        <w:tc>
          <w:tcPr>
            <w:tcW w:w="638" w:type="pct"/>
            <w:tcBorders>
              <w:top w:val="nil"/>
              <w:left w:val="nil"/>
              <w:bottom w:val="nil"/>
              <w:right w:val="nil"/>
            </w:tcBorders>
            <w:shd w:val="clear" w:color="auto" w:fill="auto"/>
            <w:noWrap/>
            <w:vAlign w:val="bottom"/>
            <w:hideMark/>
          </w:tcPr>
          <w:p w14:paraId="20AB16F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-119.86781</w:t>
            </w:r>
          </w:p>
        </w:tc>
        <w:tc>
          <w:tcPr>
            <w:tcW w:w="249" w:type="pct"/>
            <w:tcBorders>
              <w:top w:val="nil"/>
              <w:left w:val="nil"/>
              <w:bottom w:val="nil"/>
              <w:right w:val="nil"/>
            </w:tcBorders>
            <w:shd w:val="clear" w:color="auto" w:fill="auto"/>
            <w:noWrap/>
            <w:vAlign w:val="bottom"/>
            <w:hideMark/>
          </w:tcPr>
          <w:p w14:paraId="5E9BE8B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E3C04D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9324D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AFA344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EF27F9" w:rsidRPr="00C15736" w14:paraId="2EC853D6" w14:textId="77777777" w:rsidTr="00A424C1">
        <w:trPr>
          <w:trHeight w:val="300"/>
        </w:trPr>
        <w:tc>
          <w:tcPr>
            <w:tcW w:w="2158" w:type="pct"/>
            <w:tcBorders>
              <w:top w:val="nil"/>
              <w:left w:val="nil"/>
              <w:bottom w:val="nil"/>
              <w:right w:val="nil"/>
            </w:tcBorders>
            <w:shd w:val="clear" w:color="auto" w:fill="auto"/>
            <w:noWrap/>
            <w:vAlign w:val="bottom"/>
            <w:hideMark/>
          </w:tcPr>
          <w:p w14:paraId="5E6C474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MG1</w:t>
            </w:r>
          </w:p>
        </w:tc>
        <w:tc>
          <w:tcPr>
            <w:tcW w:w="638" w:type="pct"/>
            <w:tcBorders>
              <w:top w:val="nil"/>
              <w:left w:val="nil"/>
              <w:bottom w:val="nil"/>
              <w:right w:val="nil"/>
            </w:tcBorders>
            <w:shd w:val="clear" w:color="auto" w:fill="auto"/>
            <w:noWrap/>
            <w:vAlign w:val="bottom"/>
            <w:hideMark/>
          </w:tcPr>
          <w:p w14:paraId="7AF6CEF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37.748264</w:t>
            </w:r>
          </w:p>
        </w:tc>
        <w:tc>
          <w:tcPr>
            <w:tcW w:w="638" w:type="pct"/>
            <w:tcBorders>
              <w:top w:val="nil"/>
              <w:left w:val="nil"/>
              <w:bottom w:val="nil"/>
              <w:right w:val="nil"/>
            </w:tcBorders>
            <w:shd w:val="clear" w:color="auto" w:fill="auto"/>
            <w:noWrap/>
            <w:vAlign w:val="bottom"/>
            <w:hideMark/>
          </w:tcPr>
          <w:p w14:paraId="696E128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-119.839376</w:t>
            </w:r>
          </w:p>
        </w:tc>
        <w:tc>
          <w:tcPr>
            <w:tcW w:w="249" w:type="pct"/>
            <w:tcBorders>
              <w:top w:val="nil"/>
              <w:left w:val="nil"/>
              <w:bottom w:val="nil"/>
              <w:right w:val="nil"/>
            </w:tcBorders>
            <w:shd w:val="clear" w:color="auto" w:fill="auto"/>
            <w:noWrap/>
            <w:vAlign w:val="bottom"/>
            <w:hideMark/>
          </w:tcPr>
          <w:p w14:paraId="3ECA6FC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2F2D3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E65D7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B9D5B6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1646</w:t>
            </w:r>
          </w:p>
        </w:tc>
      </w:tr>
      <w:tr w:rsidR="00EF27F9" w:rsidRPr="00C15736" w14:paraId="740AFFDB" w14:textId="77777777" w:rsidTr="00A424C1">
        <w:trPr>
          <w:trHeight w:val="300"/>
        </w:trPr>
        <w:tc>
          <w:tcPr>
            <w:tcW w:w="2158" w:type="pct"/>
            <w:tcBorders>
              <w:top w:val="nil"/>
              <w:left w:val="nil"/>
              <w:bottom w:val="nil"/>
              <w:right w:val="nil"/>
            </w:tcBorders>
            <w:shd w:val="clear" w:color="auto" w:fill="auto"/>
            <w:noWrap/>
            <w:vAlign w:val="bottom"/>
            <w:hideMark/>
          </w:tcPr>
          <w:p w14:paraId="5645154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HG1</w:t>
            </w:r>
          </w:p>
        </w:tc>
        <w:tc>
          <w:tcPr>
            <w:tcW w:w="638" w:type="pct"/>
            <w:tcBorders>
              <w:top w:val="nil"/>
              <w:left w:val="nil"/>
              <w:bottom w:val="nil"/>
              <w:right w:val="nil"/>
            </w:tcBorders>
            <w:shd w:val="clear" w:color="auto" w:fill="auto"/>
            <w:noWrap/>
            <w:vAlign w:val="bottom"/>
            <w:hideMark/>
          </w:tcPr>
          <w:p w14:paraId="334E2B2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37.76525</w:t>
            </w:r>
          </w:p>
        </w:tc>
        <w:tc>
          <w:tcPr>
            <w:tcW w:w="638" w:type="pct"/>
            <w:tcBorders>
              <w:top w:val="nil"/>
              <w:left w:val="nil"/>
              <w:bottom w:val="nil"/>
              <w:right w:val="nil"/>
            </w:tcBorders>
            <w:shd w:val="clear" w:color="auto" w:fill="auto"/>
            <w:noWrap/>
            <w:vAlign w:val="bottom"/>
            <w:hideMark/>
          </w:tcPr>
          <w:p w14:paraId="58DA08E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-119.86233</w:t>
            </w:r>
          </w:p>
        </w:tc>
        <w:tc>
          <w:tcPr>
            <w:tcW w:w="249" w:type="pct"/>
            <w:tcBorders>
              <w:top w:val="nil"/>
              <w:left w:val="nil"/>
              <w:bottom w:val="nil"/>
              <w:right w:val="nil"/>
            </w:tcBorders>
            <w:shd w:val="clear" w:color="auto" w:fill="auto"/>
            <w:noWrap/>
            <w:vAlign w:val="bottom"/>
            <w:hideMark/>
          </w:tcPr>
          <w:p w14:paraId="3F9547C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CF0B6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9AFD9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9FEEE5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1701</w:t>
            </w:r>
          </w:p>
        </w:tc>
      </w:tr>
      <w:tr w:rsidR="00EF27F9" w:rsidRPr="00C15736" w14:paraId="63B1A240" w14:textId="77777777" w:rsidTr="00A424C1">
        <w:trPr>
          <w:trHeight w:val="300"/>
        </w:trPr>
        <w:tc>
          <w:tcPr>
            <w:tcW w:w="2158" w:type="pct"/>
            <w:tcBorders>
              <w:top w:val="nil"/>
              <w:left w:val="nil"/>
              <w:bottom w:val="nil"/>
              <w:right w:val="nil"/>
            </w:tcBorders>
            <w:shd w:val="clear" w:color="auto" w:fill="auto"/>
            <w:noWrap/>
            <w:vAlign w:val="bottom"/>
            <w:hideMark/>
          </w:tcPr>
          <w:p w14:paraId="65067CD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MG2</w:t>
            </w:r>
          </w:p>
        </w:tc>
        <w:tc>
          <w:tcPr>
            <w:tcW w:w="638" w:type="pct"/>
            <w:tcBorders>
              <w:top w:val="nil"/>
              <w:left w:val="nil"/>
              <w:bottom w:val="nil"/>
              <w:right w:val="nil"/>
            </w:tcBorders>
            <w:shd w:val="clear" w:color="auto" w:fill="auto"/>
            <w:noWrap/>
            <w:vAlign w:val="bottom"/>
            <w:hideMark/>
          </w:tcPr>
          <w:p w14:paraId="44F0A09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37.76208</w:t>
            </w:r>
          </w:p>
        </w:tc>
        <w:tc>
          <w:tcPr>
            <w:tcW w:w="638" w:type="pct"/>
            <w:tcBorders>
              <w:top w:val="nil"/>
              <w:left w:val="nil"/>
              <w:bottom w:val="nil"/>
              <w:right w:val="nil"/>
            </w:tcBorders>
            <w:shd w:val="clear" w:color="auto" w:fill="auto"/>
            <w:noWrap/>
            <w:vAlign w:val="bottom"/>
            <w:hideMark/>
          </w:tcPr>
          <w:p w14:paraId="5E4EBD0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-119.84264</w:t>
            </w:r>
          </w:p>
        </w:tc>
        <w:tc>
          <w:tcPr>
            <w:tcW w:w="249" w:type="pct"/>
            <w:tcBorders>
              <w:top w:val="nil"/>
              <w:left w:val="nil"/>
              <w:bottom w:val="nil"/>
              <w:right w:val="nil"/>
            </w:tcBorders>
            <w:shd w:val="clear" w:color="auto" w:fill="auto"/>
            <w:noWrap/>
            <w:vAlign w:val="bottom"/>
            <w:hideMark/>
          </w:tcPr>
          <w:p w14:paraId="0DB71B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49B42F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36452C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AC932E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1811</w:t>
            </w:r>
          </w:p>
        </w:tc>
      </w:tr>
      <w:tr w:rsidR="00EF27F9" w:rsidRPr="00C15736" w14:paraId="0EE334D7" w14:textId="77777777" w:rsidTr="00A424C1">
        <w:trPr>
          <w:trHeight w:val="300"/>
        </w:trPr>
        <w:tc>
          <w:tcPr>
            <w:tcW w:w="2158" w:type="pct"/>
            <w:tcBorders>
              <w:top w:val="nil"/>
              <w:left w:val="nil"/>
              <w:bottom w:val="nil"/>
              <w:right w:val="nil"/>
            </w:tcBorders>
            <w:shd w:val="clear" w:color="auto" w:fill="auto"/>
            <w:noWrap/>
            <w:vAlign w:val="bottom"/>
            <w:hideMark/>
          </w:tcPr>
          <w:p w14:paraId="30AA5A2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AV1</w:t>
            </w:r>
          </w:p>
        </w:tc>
        <w:tc>
          <w:tcPr>
            <w:tcW w:w="638" w:type="pct"/>
            <w:tcBorders>
              <w:top w:val="nil"/>
              <w:left w:val="nil"/>
              <w:bottom w:val="nil"/>
              <w:right w:val="nil"/>
            </w:tcBorders>
            <w:shd w:val="clear" w:color="auto" w:fill="auto"/>
            <w:noWrap/>
            <w:vAlign w:val="bottom"/>
            <w:hideMark/>
          </w:tcPr>
          <w:p w14:paraId="1251490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37.82534</w:t>
            </w:r>
          </w:p>
        </w:tc>
        <w:tc>
          <w:tcPr>
            <w:tcW w:w="638" w:type="pct"/>
            <w:tcBorders>
              <w:top w:val="nil"/>
              <w:left w:val="nil"/>
              <w:bottom w:val="nil"/>
              <w:right w:val="nil"/>
            </w:tcBorders>
            <w:shd w:val="clear" w:color="auto" w:fill="auto"/>
            <w:noWrap/>
            <w:vAlign w:val="bottom"/>
            <w:hideMark/>
          </w:tcPr>
          <w:p w14:paraId="536BA0F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-119.77221</w:t>
            </w:r>
          </w:p>
        </w:tc>
        <w:tc>
          <w:tcPr>
            <w:tcW w:w="249" w:type="pct"/>
            <w:tcBorders>
              <w:top w:val="nil"/>
              <w:left w:val="nil"/>
              <w:bottom w:val="nil"/>
              <w:right w:val="nil"/>
            </w:tcBorders>
            <w:shd w:val="clear" w:color="auto" w:fill="auto"/>
            <w:noWrap/>
            <w:vAlign w:val="bottom"/>
            <w:hideMark/>
          </w:tcPr>
          <w:p w14:paraId="630AA3C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A3AF6A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314E57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3B4EC8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1872</w:t>
            </w:r>
          </w:p>
        </w:tc>
      </w:tr>
      <w:tr w:rsidR="00EF27F9" w:rsidRPr="00C15736" w14:paraId="1B9648DD" w14:textId="77777777" w:rsidTr="00A424C1">
        <w:trPr>
          <w:trHeight w:val="300"/>
        </w:trPr>
        <w:tc>
          <w:tcPr>
            <w:tcW w:w="2158" w:type="pct"/>
            <w:tcBorders>
              <w:top w:val="nil"/>
              <w:left w:val="nil"/>
              <w:bottom w:val="nil"/>
              <w:right w:val="nil"/>
            </w:tcBorders>
            <w:shd w:val="clear" w:color="auto" w:fill="auto"/>
            <w:noWrap/>
            <w:vAlign w:val="bottom"/>
            <w:hideMark/>
          </w:tcPr>
          <w:p w14:paraId="3D6ED34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CF2</w:t>
            </w:r>
          </w:p>
        </w:tc>
        <w:tc>
          <w:tcPr>
            <w:tcW w:w="638" w:type="pct"/>
            <w:tcBorders>
              <w:top w:val="nil"/>
              <w:left w:val="nil"/>
              <w:bottom w:val="nil"/>
              <w:right w:val="nil"/>
            </w:tcBorders>
            <w:shd w:val="clear" w:color="auto" w:fill="auto"/>
            <w:noWrap/>
            <w:vAlign w:val="bottom"/>
            <w:hideMark/>
          </w:tcPr>
          <w:p w14:paraId="5FAB327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37.75287813</w:t>
            </w:r>
          </w:p>
        </w:tc>
        <w:tc>
          <w:tcPr>
            <w:tcW w:w="638" w:type="pct"/>
            <w:tcBorders>
              <w:top w:val="nil"/>
              <w:left w:val="nil"/>
              <w:bottom w:val="nil"/>
              <w:right w:val="nil"/>
            </w:tcBorders>
            <w:shd w:val="clear" w:color="auto" w:fill="auto"/>
            <w:noWrap/>
            <w:vAlign w:val="bottom"/>
            <w:hideMark/>
          </w:tcPr>
          <w:p w14:paraId="45BBCE8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-119.7976925</w:t>
            </w:r>
          </w:p>
        </w:tc>
        <w:tc>
          <w:tcPr>
            <w:tcW w:w="249" w:type="pct"/>
            <w:tcBorders>
              <w:top w:val="nil"/>
              <w:left w:val="nil"/>
              <w:bottom w:val="nil"/>
              <w:right w:val="nil"/>
            </w:tcBorders>
            <w:shd w:val="clear" w:color="auto" w:fill="auto"/>
            <w:noWrap/>
            <w:vAlign w:val="bottom"/>
            <w:hideMark/>
          </w:tcPr>
          <w:p w14:paraId="50EE0B7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739F36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3C5C5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B0255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1881</w:t>
            </w:r>
          </w:p>
        </w:tc>
      </w:tr>
      <w:tr w:rsidR="00EF27F9" w:rsidRPr="00C15736" w14:paraId="66666FFA" w14:textId="77777777" w:rsidTr="00A424C1">
        <w:trPr>
          <w:trHeight w:val="300"/>
        </w:trPr>
        <w:tc>
          <w:tcPr>
            <w:tcW w:w="2158" w:type="pct"/>
            <w:tcBorders>
              <w:top w:val="nil"/>
              <w:left w:val="nil"/>
              <w:bottom w:val="nil"/>
              <w:right w:val="nil"/>
            </w:tcBorders>
            <w:shd w:val="clear" w:color="auto" w:fill="auto"/>
            <w:noWrap/>
            <w:vAlign w:val="bottom"/>
            <w:hideMark/>
          </w:tcPr>
          <w:p w14:paraId="6F76053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Ch1</w:t>
            </w:r>
          </w:p>
        </w:tc>
        <w:tc>
          <w:tcPr>
            <w:tcW w:w="638" w:type="pct"/>
            <w:tcBorders>
              <w:top w:val="nil"/>
              <w:left w:val="nil"/>
              <w:bottom w:val="nil"/>
              <w:right w:val="nil"/>
            </w:tcBorders>
            <w:shd w:val="clear" w:color="auto" w:fill="auto"/>
            <w:noWrap/>
            <w:vAlign w:val="bottom"/>
            <w:hideMark/>
          </w:tcPr>
          <w:p w14:paraId="1DB34BB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37.68598667</w:t>
            </w:r>
          </w:p>
        </w:tc>
        <w:tc>
          <w:tcPr>
            <w:tcW w:w="638" w:type="pct"/>
            <w:tcBorders>
              <w:top w:val="nil"/>
              <w:left w:val="nil"/>
              <w:bottom w:val="nil"/>
              <w:right w:val="nil"/>
            </w:tcBorders>
            <w:shd w:val="clear" w:color="auto" w:fill="auto"/>
            <w:noWrap/>
            <w:vAlign w:val="bottom"/>
            <w:hideMark/>
          </w:tcPr>
          <w:p w14:paraId="026CE75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-119.7243933</w:t>
            </w:r>
          </w:p>
        </w:tc>
        <w:tc>
          <w:tcPr>
            <w:tcW w:w="249" w:type="pct"/>
            <w:tcBorders>
              <w:top w:val="nil"/>
              <w:left w:val="nil"/>
              <w:bottom w:val="nil"/>
              <w:right w:val="nil"/>
            </w:tcBorders>
            <w:shd w:val="clear" w:color="auto" w:fill="auto"/>
            <w:noWrap/>
            <w:vAlign w:val="bottom"/>
            <w:hideMark/>
          </w:tcPr>
          <w:p w14:paraId="26F3434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D69CD3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EF3C66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910039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1951</w:t>
            </w:r>
          </w:p>
        </w:tc>
      </w:tr>
      <w:tr w:rsidR="00EF27F9" w:rsidRPr="00C15736" w14:paraId="33F8AA72" w14:textId="77777777" w:rsidTr="00A424C1">
        <w:trPr>
          <w:trHeight w:val="300"/>
        </w:trPr>
        <w:tc>
          <w:tcPr>
            <w:tcW w:w="2158" w:type="pct"/>
            <w:tcBorders>
              <w:top w:val="nil"/>
              <w:left w:val="nil"/>
              <w:bottom w:val="nil"/>
              <w:right w:val="nil"/>
            </w:tcBorders>
            <w:shd w:val="clear" w:color="auto" w:fill="auto"/>
            <w:noWrap/>
            <w:vAlign w:val="bottom"/>
            <w:hideMark/>
          </w:tcPr>
          <w:p w14:paraId="02E2A58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CF1</w:t>
            </w:r>
          </w:p>
        </w:tc>
        <w:tc>
          <w:tcPr>
            <w:tcW w:w="638" w:type="pct"/>
            <w:tcBorders>
              <w:top w:val="nil"/>
              <w:left w:val="nil"/>
              <w:bottom w:val="nil"/>
              <w:right w:val="nil"/>
            </w:tcBorders>
            <w:shd w:val="clear" w:color="auto" w:fill="auto"/>
            <w:noWrap/>
            <w:vAlign w:val="bottom"/>
            <w:hideMark/>
          </w:tcPr>
          <w:p w14:paraId="4BF538D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37.75331</w:t>
            </w:r>
          </w:p>
        </w:tc>
        <w:tc>
          <w:tcPr>
            <w:tcW w:w="638" w:type="pct"/>
            <w:tcBorders>
              <w:top w:val="nil"/>
              <w:left w:val="nil"/>
              <w:bottom w:val="nil"/>
              <w:right w:val="nil"/>
            </w:tcBorders>
            <w:shd w:val="clear" w:color="auto" w:fill="auto"/>
            <w:noWrap/>
            <w:vAlign w:val="bottom"/>
            <w:hideMark/>
          </w:tcPr>
          <w:p w14:paraId="199228D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-119.8089</w:t>
            </w:r>
          </w:p>
        </w:tc>
        <w:tc>
          <w:tcPr>
            <w:tcW w:w="249" w:type="pct"/>
            <w:tcBorders>
              <w:top w:val="nil"/>
              <w:left w:val="nil"/>
              <w:bottom w:val="nil"/>
              <w:right w:val="nil"/>
            </w:tcBorders>
            <w:shd w:val="clear" w:color="auto" w:fill="auto"/>
            <w:noWrap/>
            <w:vAlign w:val="bottom"/>
            <w:hideMark/>
          </w:tcPr>
          <w:p w14:paraId="173561F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FC6B3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FA9198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546460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1956</w:t>
            </w:r>
          </w:p>
        </w:tc>
      </w:tr>
      <w:tr w:rsidR="00EF27F9" w:rsidRPr="00C15736" w14:paraId="5A19A895" w14:textId="77777777" w:rsidTr="00A424C1">
        <w:trPr>
          <w:trHeight w:val="300"/>
        </w:trPr>
        <w:tc>
          <w:tcPr>
            <w:tcW w:w="2158" w:type="pct"/>
            <w:tcBorders>
              <w:top w:val="nil"/>
              <w:left w:val="nil"/>
              <w:bottom w:val="nil"/>
              <w:right w:val="nil"/>
            </w:tcBorders>
            <w:shd w:val="clear" w:color="auto" w:fill="auto"/>
            <w:noWrap/>
            <w:vAlign w:val="bottom"/>
            <w:hideMark/>
          </w:tcPr>
          <w:p w14:paraId="65AFAA9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TF1</w:t>
            </w:r>
          </w:p>
        </w:tc>
        <w:tc>
          <w:tcPr>
            <w:tcW w:w="638" w:type="pct"/>
            <w:tcBorders>
              <w:top w:val="nil"/>
              <w:left w:val="nil"/>
              <w:bottom w:val="nil"/>
              <w:right w:val="nil"/>
            </w:tcBorders>
            <w:shd w:val="clear" w:color="auto" w:fill="auto"/>
            <w:noWrap/>
            <w:vAlign w:val="bottom"/>
            <w:hideMark/>
          </w:tcPr>
          <w:p w14:paraId="1F3007C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37.75456</w:t>
            </w:r>
          </w:p>
        </w:tc>
        <w:tc>
          <w:tcPr>
            <w:tcW w:w="638" w:type="pct"/>
            <w:tcBorders>
              <w:top w:val="nil"/>
              <w:left w:val="nil"/>
              <w:bottom w:val="nil"/>
              <w:right w:val="nil"/>
            </w:tcBorders>
            <w:shd w:val="clear" w:color="auto" w:fill="auto"/>
            <w:noWrap/>
            <w:vAlign w:val="bottom"/>
            <w:hideMark/>
          </w:tcPr>
          <w:p w14:paraId="10A7E5A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-119.74298</w:t>
            </w:r>
          </w:p>
        </w:tc>
        <w:tc>
          <w:tcPr>
            <w:tcW w:w="249" w:type="pct"/>
            <w:tcBorders>
              <w:top w:val="nil"/>
              <w:left w:val="nil"/>
              <w:bottom w:val="nil"/>
              <w:right w:val="nil"/>
            </w:tcBorders>
            <w:shd w:val="clear" w:color="auto" w:fill="auto"/>
            <w:noWrap/>
            <w:vAlign w:val="bottom"/>
            <w:hideMark/>
          </w:tcPr>
          <w:p w14:paraId="142197D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7CA4BE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CF878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28E59D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2018</w:t>
            </w:r>
          </w:p>
        </w:tc>
      </w:tr>
      <w:tr w:rsidR="00EF27F9" w:rsidRPr="00C15736" w14:paraId="47F4B671" w14:textId="77777777" w:rsidTr="00A424C1">
        <w:trPr>
          <w:trHeight w:val="300"/>
        </w:trPr>
        <w:tc>
          <w:tcPr>
            <w:tcW w:w="2158" w:type="pct"/>
            <w:tcBorders>
              <w:top w:val="nil"/>
              <w:left w:val="nil"/>
              <w:bottom w:val="nil"/>
              <w:right w:val="nil"/>
            </w:tcBorders>
            <w:shd w:val="clear" w:color="auto" w:fill="auto"/>
            <w:noWrap/>
            <w:vAlign w:val="bottom"/>
            <w:hideMark/>
          </w:tcPr>
          <w:p w14:paraId="2565326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CF3</w:t>
            </w:r>
          </w:p>
        </w:tc>
        <w:tc>
          <w:tcPr>
            <w:tcW w:w="638" w:type="pct"/>
            <w:tcBorders>
              <w:top w:val="nil"/>
              <w:left w:val="nil"/>
              <w:bottom w:val="nil"/>
              <w:right w:val="nil"/>
            </w:tcBorders>
            <w:shd w:val="clear" w:color="auto" w:fill="auto"/>
            <w:noWrap/>
            <w:vAlign w:val="bottom"/>
            <w:hideMark/>
          </w:tcPr>
          <w:p w14:paraId="364A42F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37.75775</w:t>
            </w:r>
          </w:p>
        </w:tc>
        <w:tc>
          <w:tcPr>
            <w:tcW w:w="638" w:type="pct"/>
            <w:tcBorders>
              <w:top w:val="nil"/>
              <w:left w:val="nil"/>
              <w:bottom w:val="nil"/>
              <w:right w:val="nil"/>
            </w:tcBorders>
            <w:shd w:val="clear" w:color="auto" w:fill="auto"/>
            <w:noWrap/>
            <w:vAlign w:val="bottom"/>
            <w:hideMark/>
          </w:tcPr>
          <w:p w14:paraId="59F829D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-119.7699</w:t>
            </w:r>
          </w:p>
        </w:tc>
        <w:tc>
          <w:tcPr>
            <w:tcW w:w="249" w:type="pct"/>
            <w:tcBorders>
              <w:top w:val="nil"/>
              <w:left w:val="nil"/>
              <w:bottom w:val="nil"/>
              <w:right w:val="nil"/>
            </w:tcBorders>
            <w:shd w:val="clear" w:color="auto" w:fill="auto"/>
            <w:noWrap/>
            <w:vAlign w:val="bottom"/>
            <w:hideMark/>
          </w:tcPr>
          <w:p w14:paraId="2069FFB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83C47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14801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482C60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2098</w:t>
            </w:r>
          </w:p>
        </w:tc>
      </w:tr>
      <w:tr w:rsidR="00EF27F9" w:rsidRPr="00C15736" w14:paraId="3C783A1B" w14:textId="77777777" w:rsidTr="00A424C1">
        <w:trPr>
          <w:trHeight w:val="300"/>
        </w:trPr>
        <w:tc>
          <w:tcPr>
            <w:tcW w:w="2158" w:type="pct"/>
            <w:tcBorders>
              <w:top w:val="nil"/>
              <w:left w:val="nil"/>
              <w:bottom w:val="nil"/>
              <w:right w:val="nil"/>
            </w:tcBorders>
            <w:shd w:val="clear" w:color="auto" w:fill="auto"/>
            <w:noWrap/>
            <w:vAlign w:val="bottom"/>
            <w:hideMark/>
          </w:tcPr>
          <w:p w14:paraId="1207DF1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MMe3</w:t>
            </w:r>
          </w:p>
        </w:tc>
        <w:tc>
          <w:tcPr>
            <w:tcW w:w="638" w:type="pct"/>
            <w:tcBorders>
              <w:top w:val="nil"/>
              <w:left w:val="nil"/>
              <w:bottom w:val="nil"/>
              <w:right w:val="nil"/>
            </w:tcBorders>
            <w:shd w:val="clear" w:color="auto" w:fill="auto"/>
            <w:noWrap/>
            <w:vAlign w:val="bottom"/>
            <w:hideMark/>
          </w:tcPr>
          <w:p w14:paraId="530697F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37.667798</w:t>
            </w:r>
          </w:p>
        </w:tc>
        <w:tc>
          <w:tcPr>
            <w:tcW w:w="638" w:type="pct"/>
            <w:tcBorders>
              <w:top w:val="nil"/>
              <w:left w:val="nil"/>
              <w:bottom w:val="nil"/>
              <w:right w:val="nil"/>
            </w:tcBorders>
            <w:shd w:val="clear" w:color="auto" w:fill="auto"/>
            <w:noWrap/>
            <w:vAlign w:val="bottom"/>
            <w:hideMark/>
          </w:tcPr>
          <w:p w14:paraId="3F00254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-119.623188</w:t>
            </w:r>
          </w:p>
        </w:tc>
        <w:tc>
          <w:tcPr>
            <w:tcW w:w="249" w:type="pct"/>
            <w:tcBorders>
              <w:top w:val="nil"/>
              <w:left w:val="nil"/>
              <w:bottom w:val="nil"/>
              <w:right w:val="nil"/>
            </w:tcBorders>
            <w:shd w:val="clear" w:color="auto" w:fill="auto"/>
            <w:noWrap/>
            <w:vAlign w:val="bottom"/>
            <w:hideMark/>
          </w:tcPr>
          <w:p w14:paraId="03A248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3D60C7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5A8F7D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E37C47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2126</w:t>
            </w:r>
          </w:p>
        </w:tc>
      </w:tr>
      <w:tr w:rsidR="00EF27F9" w:rsidRPr="00C15736" w14:paraId="120BEDD3" w14:textId="77777777" w:rsidTr="00A424C1">
        <w:trPr>
          <w:trHeight w:val="300"/>
        </w:trPr>
        <w:tc>
          <w:tcPr>
            <w:tcW w:w="2158" w:type="pct"/>
            <w:tcBorders>
              <w:top w:val="nil"/>
              <w:left w:val="nil"/>
              <w:bottom w:val="nil"/>
              <w:right w:val="nil"/>
            </w:tcBorders>
            <w:shd w:val="clear" w:color="auto" w:fill="auto"/>
            <w:noWrap/>
            <w:vAlign w:val="bottom"/>
            <w:hideMark/>
          </w:tcPr>
          <w:p w14:paraId="6B59FED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TC1</w:t>
            </w:r>
          </w:p>
        </w:tc>
        <w:tc>
          <w:tcPr>
            <w:tcW w:w="638" w:type="pct"/>
            <w:tcBorders>
              <w:top w:val="nil"/>
              <w:left w:val="nil"/>
              <w:bottom w:val="nil"/>
              <w:right w:val="nil"/>
            </w:tcBorders>
            <w:shd w:val="clear" w:color="auto" w:fill="auto"/>
            <w:noWrap/>
            <w:vAlign w:val="bottom"/>
            <w:hideMark/>
          </w:tcPr>
          <w:p w14:paraId="7692608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37.81096</w:t>
            </w:r>
          </w:p>
        </w:tc>
        <w:tc>
          <w:tcPr>
            <w:tcW w:w="638" w:type="pct"/>
            <w:tcBorders>
              <w:top w:val="nil"/>
              <w:left w:val="nil"/>
              <w:bottom w:val="nil"/>
              <w:right w:val="nil"/>
            </w:tcBorders>
            <w:shd w:val="clear" w:color="auto" w:fill="auto"/>
            <w:noWrap/>
            <w:vAlign w:val="bottom"/>
            <w:hideMark/>
          </w:tcPr>
          <w:p w14:paraId="688F41D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-119.71286</w:t>
            </w:r>
          </w:p>
        </w:tc>
        <w:tc>
          <w:tcPr>
            <w:tcW w:w="249" w:type="pct"/>
            <w:tcBorders>
              <w:top w:val="nil"/>
              <w:left w:val="nil"/>
              <w:bottom w:val="nil"/>
              <w:right w:val="nil"/>
            </w:tcBorders>
            <w:shd w:val="clear" w:color="auto" w:fill="auto"/>
            <w:noWrap/>
            <w:vAlign w:val="bottom"/>
            <w:hideMark/>
          </w:tcPr>
          <w:p w14:paraId="5ADE951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80BBE4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9042F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67253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2143</w:t>
            </w:r>
          </w:p>
        </w:tc>
      </w:tr>
      <w:tr w:rsidR="00EF27F9" w:rsidRPr="00C15736" w14:paraId="134F4AE1" w14:textId="77777777" w:rsidTr="00A424C1">
        <w:trPr>
          <w:trHeight w:val="300"/>
        </w:trPr>
        <w:tc>
          <w:tcPr>
            <w:tcW w:w="2158" w:type="pct"/>
            <w:tcBorders>
              <w:top w:val="nil"/>
              <w:left w:val="nil"/>
              <w:bottom w:val="nil"/>
              <w:right w:val="nil"/>
            </w:tcBorders>
            <w:shd w:val="clear" w:color="auto" w:fill="auto"/>
            <w:noWrap/>
            <w:vAlign w:val="bottom"/>
            <w:hideMark/>
          </w:tcPr>
          <w:p w14:paraId="6EAF83A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MoMe1</w:t>
            </w:r>
          </w:p>
        </w:tc>
        <w:tc>
          <w:tcPr>
            <w:tcW w:w="638" w:type="pct"/>
            <w:tcBorders>
              <w:top w:val="nil"/>
              <w:left w:val="nil"/>
              <w:bottom w:val="nil"/>
              <w:right w:val="nil"/>
            </w:tcBorders>
            <w:shd w:val="clear" w:color="auto" w:fill="auto"/>
            <w:noWrap/>
            <w:vAlign w:val="bottom"/>
            <w:hideMark/>
          </w:tcPr>
          <w:p w14:paraId="5E59985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37.66637333</w:t>
            </w:r>
          </w:p>
        </w:tc>
        <w:tc>
          <w:tcPr>
            <w:tcW w:w="638" w:type="pct"/>
            <w:tcBorders>
              <w:top w:val="nil"/>
              <w:left w:val="nil"/>
              <w:bottom w:val="nil"/>
              <w:right w:val="nil"/>
            </w:tcBorders>
            <w:shd w:val="clear" w:color="auto" w:fill="auto"/>
            <w:noWrap/>
            <w:vAlign w:val="bottom"/>
            <w:hideMark/>
          </w:tcPr>
          <w:p w14:paraId="2E37491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-119.6721133</w:t>
            </w:r>
          </w:p>
        </w:tc>
        <w:tc>
          <w:tcPr>
            <w:tcW w:w="249" w:type="pct"/>
            <w:tcBorders>
              <w:top w:val="nil"/>
              <w:left w:val="nil"/>
              <w:bottom w:val="nil"/>
              <w:right w:val="nil"/>
            </w:tcBorders>
            <w:shd w:val="clear" w:color="auto" w:fill="auto"/>
            <w:noWrap/>
            <w:vAlign w:val="bottom"/>
            <w:hideMark/>
          </w:tcPr>
          <w:p w14:paraId="19FC6D6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3FE8F3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C8252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446985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2153</w:t>
            </w:r>
          </w:p>
        </w:tc>
      </w:tr>
      <w:tr w:rsidR="00EF27F9" w:rsidRPr="00C15736" w14:paraId="5692B6E8" w14:textId="77777777" w:rsidTr="00A424C1">
        <w:trPr>
          <w:trHeight w:val="300"/>
        </w:trPr>
        <w:tc>
          <w:tcPr>
            <w:tcW w:w="2158" w:type="pct"/>
            <w:tcBorders>
              <w:top w:val="nil"/>
              <w:left w:val="nil"/>
              <w:bottom w:val="nil"/>
              <w:right w:val="nil"/>
            </w:tcBorders>
            <w:shd w:val="clear" w:color="auto" w:fill="auto"/>
            <w:noWrap/>
            <w:vAlign w:val="bottom"/>
            <w:hideMark/>
          </w:tcPr>
          <w:p w14:paraId="63F8443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MMe2</w:t>
            </w:r>
          </w:p>
        </w:tc>
        <w:tc>
          <w:tcPr>
            <w:tcW w:w="638" w:type="pct"/>
            <w:tcBorders>
              <w:top w:val="nil"/>
              <w:left w:val="nil"/>
              <w:bottom w:val="nil"/>
              <w:right w:val="nil"/>
            </w:tcBorders>
            <w:shd w:val="clear" w:color="auto" w:fill="auto"/>
            <w:noWrap/>
            <w:vAlign w:val="bottom"/>
            <w:hideMark/>
          </w:tcPr>
          <w:p w14:paraId="465E182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37.66671667</w:t>
            </w:r>
          </w:p>
        </w:tc>
        <w:tc>
          <w:tcPr>
            <w:tcW w:w="638" w:type="pct"/>
            <w:tcBorders>
              <w:top w:val="nil"/>
              <w:left w:val="nil"/>
              <w:bottom w:val="nil"/>
              <w:right w:val="nil"/>
            </w:tcBorders>
            <w:shd w:val="clear" w:color="auto" w:fill="auto"/>
            <w:noWrap/>
            <w:vAlign w:val="bottom"/>
            <w:hideMark/>
          </w:tcPr>
          <w:p w14:paraId="22D2252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-119.5944433</w:t>
            </w:r>
          </w:p>
        </w:tc>
        <w:tc>
          <w:tcPr>
            <w:tcW w:w="249" w:type="pct"/>
            <w:tcBorders>
              <w:top w:val="nil"/>
              <w:left w:val="nil"/>
              <w:bottom w:val="nil"/>
              <w:right w:val="nil"/>
            </w:tcBorders>
            <w:shd w:val="clear" w:color="auto" w:fill="auto"/>
            <w:noWrap/>
            <w:vAlign w:val="bottom"/>
            <w:hideMark/>
          </w:tcPr>
          <w:p w14:paraId="72E91D5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1785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562783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DAB100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2166</w:t>
            </w:r>
          </w:p>
        </w:tc>
      </w:tr>
      <w:tr w:rsidR="00EF27F9" w:rsidRPr="00C15736" w14:paraId="30EDCA7D" w14:textId="77777777" w:rsidTr="00A424C1">
        <w:trPr>
          <w:trHeight w:val="300"/>
        </w:trPr>
        <w:tc>
          <w:tcPr>
            <w:tcW w:w="2158" w:type="pct"/>
            <w:tcBorders>
              <w:top w:val="nil"/>
              <w:left w:val="nil"/>
              <w:bottom w:val="nil"/>
              <w:right w:val="nil"/>
            </w:tcBorders>
            <w:shd w:val="clear" w:color="auto" w:fill="auto"/>
            <w:noWrap/>
            <w:vAlign w:val="bottom"/>
            <w:hideMark/>
          </w:tcPr>
          <w:p w14:paraId="557FBE8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WB1</w:t>
            </w:r>
          </w:p>
        </w:tc>
        <w:tc>
          <w:tcPr>
            <w:tcW w:w="638" w:type="pct"/>
            <w:tcBorders>
              <w:top w:val="nil"/>
              <w:left w:val="nil"/>
              <w:bottom w:val="nil"/>
              <w:right w:val="nil"/>
            </w:tcBorders>
            <w:shd w:val="clear" w:color="auto" w:fill="auto"/>
            <w:noWrap/>
            <w:vAlign w:val="bottom"/>
            <w:hideMark/>
          </w:tcPr>
          <w:p w14:paraId="20BCBEC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37.90766</w:t>
            </w:r>
          </w:p>
        </w:tc>
        <w:tc>
          <w:tcPr>
            <w:tcW w:w="638" w:type="pct"/>
            <w:tcBorders>
              <w:top w:val="nil"/>
              <w:left w:val="nil"/>
              <w:bottom w:val="nil"/>
              <w:right w:val="nil"/>
            </w:tcBorders>
            <w:shd w:val="clear" w:color="auto" w:fill="auto"/>
            <w:noWrap/>
            <w:vAlign w:val="bottom"/>
            <w:hideMark/>
          </w:tcPr>
          <w:p w14:paraId="03F060B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-119.12214</w:t>
            </w:r>
          </w:p>
        </w:tc>
        <w:tc>
          <w:tcPr>
            <w:tcW w:w="249" w:type="pct"/>
            <w:tcBorders>
              <w:top w:val="nil"/>
              <w:left w:val="nil"/>
              <w:bottom w:val="nil"/>
              <w:right w:val="nil"/>
            </w:tcBorders>
            <w:shd w:val="clear" w:color="auto" w:fill="auto"/>
            <w:noWrap/>
            <w:vAlign w:val="bottom"/>
            <w:hideMark/>
          </w:tcPr>
          <w:p w14:paraId="37BB26B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1C848D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B9E3EB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0D89C3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2180</w:t>
            </w:r>
          </w:p>
        </w:tc>
      </w:tr>
      <w:tr w:rsidR="00EF27F9" w:rsidRPr="00C15736" w14:paraId="4B19FF81" w14:textId="77777777" w:rsidTr="00A424C1">
        <w:trPr>
          <w:trHeight w:val="300"/>
        </w:trPr>
        <w:tc>
          <w:tcPr>
            <w:tcW w:w="2158" w:type="pct"/>
            <w:tcBorders>
              <w:top w:val="nil"/>
              <w:left w:val="nil"/>
              <w:bottom w:val="nil"/>
              <w:right w:val="nil"/>
            </w:tcBorders>
            <w:shd w:val="clear" w:color="auto" w:fill="auto"/>
            <w:noWrap/>
            <w:vAlign w:val="bottom"/>
            <w:hideMark/>
          </w:tcPr>
          <w:p w14:paraId="2D7DF57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BC1</w:t>
            </w:r>
          </w:p>
        </w:tc>
        <w:tc>
          <w:tcPr>
            <w:tcW w:w="638" w:type="pct"/>
            <w:tcBorders>
              <w:top w:val="nil"/>
              <w:left w:val="nil"/>
              <w:bottom w:val="nil"/>
              <w:right w:val="nil"/>
            </w:tcBorders>
            <w:shd w:val="clear" w:color="auto" w:fill="auto"/>
            <w:noWrap/>
            <w:vAlign w:val="bottom"/>
            <w:hideMark/>
          </w:tcPr>
          <w:p w14:paraId="543E270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37.90028</w:t>
            </w:r>
          </w:p>
        </w:tc>
        <w:tc>
          <w:tcPr>
            <w:tcW w:w="638" w:type="pct"/>
            <w:tcBorders>
              <w:top w:val="nil"/>
              <w:left w:val="nil"/>
              <w:bottom w:val="nil"/>
              <w:right w:val="nil"/>
            </w:tcBorders>
            <w:shd w:val="clear" w:color="auto" w:fill="auto"/>
            <w:noWrap/>
            <w:vAlign w:val="bottom"/>
            <w:hideMark/>
          </w:tcPr>
          <w:p w14:paraId="6F6C00B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-119.12977</w:t>
            </w:r>
          </w:p>
        </w:tc>
        <w:tc>
          <w:tcPr>
            <w:tcW w:w="249" w:type="pct"/>
            <w:tcBorders>
              <w:top w:val="nil"/>
              <w:left w:val="nil"/>
              <w:bottom w:val="nil"/>
              <w:right w:val="nil"/>
            </w:tcBorders>
            <w:shd w:val="clear" w:color="auto" w:fill="auto"/>
            <w:noWrap/>
            <w:vAlign w:val="bottom"/>
            <w:hideMark/>
          </w:tcPr>
          <w:p w14:paraId="1D658AF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91B91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076958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05229C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2199</w:t>
            </w:r>
          </w:p>
        </w:tc>
      </w:tr>
      <w:tr w:rsidR="00EF27F9" w:rsidRPr="00C15736" w14:paraId="594D301D" w14:textId="77777777" w:rsidTr="00A424C1">
        <w:trPr>
          <w:trHeight w:val="300"/>
        </w:trPr>
        <w:tc>
          <w:tcPr>
            <w:tcW w:w="2158" w:type="pct"/>
            <w:tcBorders>
              <w:top w:val="nil"/>
              <w:left w:val="nil"/>
              <w:bottom w:val="nil"/>
              <w:right w:val="nil"/>
            </w:tcBorders>
            <w:shd w:val="clear" w:color="auto" w:fill="auto"/>
            <w:noWrap/>
            <w:vAlign w:val="bottom"/>
            <w:hideMark/>
          </w:tcPr>
          <w:p w14:paraId="3F6BC3F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ML2</w:t>
            </w:r>
          </w:p>
        </w:tc>
        <w:tc>
          <w:tcPr>
            <w:tcW w:w="638" w:type="pct"/>
            <w:tcBorders>
              <w:top w:val="nil"/>
              <w:left w:val="nil"/>
              <w:bottom w:val="nil"/>
              <w:right w:val="nil"/>
            </w:tcBorders>
            <w:shd w:val="clear" w:color="auto" w:fill="auto"/>
            <w:noWrap/>
            <w:vAlign w:val="bottom"/>
            <w:hideMark/>
          </w:tcPr>
          <w:p w14:paraId="244AAFB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37.73970714</w:t>
            </w:r>
          </w:p>
        </w:tc>
        <w:tc>
          <w:tcPr>
            <w:tcW w:w="638" w:type="pct"/>
            <w:tcBorders>
              <w:top w:val="nil"/>
              <w:left w:val="nil"/>
              <w:bottom w:val="nil"/>
              <w:right w:val="nil"/>
            </w:tcBorders>
            <w:shd w:val="clear" w:color="auto" w:fill="auto"/>
            <w:noWrap/>
            <w:vAlign w:val="bottom"/>
            <w:hideMark/>
          </w:tcPr>
          <w:p w14:paraId="6044653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-119.40517</w:t>
            </w:r>
          </w:p>
        </w:tc>
        <w:tc>
          <w:tcPr>
            <w:tcW w:w="249" w:type="pct"/>
            <w:tcBorders>
              <w:top w:val="nil"/>
              <w:left w:val="nil"/>
              <w:bottom w:val="nil"/>
              <w:right w:val="nil"/>
            </w:tcBorders>
            <w:shd w:val="clear" w:color="auto" w:fill="auto"/>
            <w:noWrap/>
            <w:vAlign w:val="bottom"/>
            <w:hideMark/>
          </w:tcPr>
          <w:p w14:paraId="3AEB9F0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3FFA1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6B74C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E6B66A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2222</w:t>
            </w:r>
          </w:p>
        </w:tc>
      </w:tr>
      <w:tr w:rsidR="00EF27F9" w:rsidRPr="00C15736" w14:paraId="26893F5C" w14:textId="77777777" w:rsidTr="00A424C1">
        <w:trPr>
          <w:trHeight w:val="300"/>
        </w:trPr>
        <w:tc>
          <w:tcPr>
            <w:tcW w:w="2158" w:type="pct"/>
            <w:tcBorders>
              <w:top w:val="nil"/>
              <w:left w:val="nil"/>
              <w:bottom w:val="nil"/>
              <w:right w:val="nil"/>
            </w:tcBorders>
            <w:shd w:val="clear" w:color="auto" w:fill="auto"/>
            <w:noWrap/>
            <w:vAlign w:val="bottom"/>
            <w:hideMark/>
          </w:tcPr>
          <w:p w14:paraId="013BAB8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WC1</w:t>
            </w:r>
          </w:p>
        </w:tc>
        <w:tc>
          <w:tcPr>
            <w:tcW w:w="638" w:type="pct"/>
            <w:tcBorders>
              <w:top w:val="nil"/>
              <w:left w:val="nil"/>
              <w:bottom w:val="nil"/>
              <w:right w:val="nil"/>
            </w:tcBorders>
            <w:shd w:val="clear" w:color="auto" w:fill="auto"/>
            <w:noWrap/>
            <w:vAlign w:val="bottom"/>
            <w:hideMark/>
          </w:tcPr>
          <w:p w14:paraId="692FBEC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37.89667</w:t>
            </w:r>
          </w:p>
        </w:tc>
        <w:tc>
          <w:tcPr>
            <w:tcW w:w="638" w:type="pct"/>
            <w:tcBorders>
              <w:top w:val="nil"/>
              <w:left w:val="nil"/>
              <w:bottom w:val="nil"/>
              <w:right w:val="nil"/>
            </w:tcBorders>
            <w:shd w:val="clear" w:color="auto" w:fill="auto"/>
            <w:noWrap/>
            <w:vAlign w:val="bottom"/>
            <w:hideMark/>
          </w:tcPr>
          <w:p w14:paraId="67B660E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-119.13013</w:t>
            </w:r>
          </w:p>
        </w:tc>
        <w:tc>
          <w:tcPr>
            <w:tcW w:w="249" w:type="pct"/>
            <w:tcBorders>
              <w:top w:val="nil"/>
              <w:left w:val="nil"/>
              <w:bottom w:val="nil"/>
              <w:right w:val="nil"/>
            </w:tcBorders>
            <w:shd w:val="clear" w:color="auto" w:fill="auto"/>
            <w:noWrap/>
            <w:vAlign w:val="bottom"/>
            <w:hideMark/>
          </w:tcPr>
          <w:p w14:paraId="5AB0ABA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6B6EE4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2E0F3B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AF3657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2231</w:t>
            </w:r>
          </w:p>
        </w:tc>
      </w:tr>
      <w:tr w:rsidR="00EF27F9" w:rsidRPr="00C15736" w14:paraId="378A778D" w14:textId="77777777" w:rsidTr="00A424C1">
        <w:trPr>
          <w:trHeight w:val="300"/>
        </w:trPr>
        <w:tc>
          <w:tcPr>
            <w:tcW w:w="2158" w:type="pct"/>
            <w:tcBorders>
              <w:top w:val="nil"/>
              <w:left w:val="nil"/>
              <w:bottom w:val="nil"/>
              <w:right w:val="nil"/>
            </w:tcBorders>
            <w:shd w:val="clear" w:color="auto" w:fill="auto"/>
            <w:noWrap/>
            <w:vAlign w:val="bottom"/>
            <w:hideMark/>
          </w:tcPr>
          <w:p w14:paraId="7A5062D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IC1</w:t>
            </w:r>
          </w:p>
        </w:tc>
        <w:tc>
          <w:tcPr>
            <w:tcW w:w="638" w:type="pct"/>
            <w:tcBorders>
              <w:top w:val="nil"/>
              <w:left w:val="nil"/>
              <w:bottom w:val="nil"/>
              <w:right w:val="nil"/>
            </w:tcBorders>
            <w:shd w:val="clear" w:color="auto" w:fill="auto"/>
            <w:noWrap/>
            <w:vAlign w:val="bottom"/>
            <w:hideMark/>
          </w:tcPr>
          <w:p w14:paraId="78EBE72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37.77716</w:t>
            </w:r>
          </w:p>
        </w:tc>
        <w:tc>
          <w:tcPr>
            <w:tcW w:w="638" w:type="pct"/>
            <w:tcBorders>
              <w:top w:val="nil"/>
              <w:left w:val="nil"/>
              <w:bottom w:val="nil"/>
              <w:right w:val="nil"/>
            </w:tcBorders>
            <w:shd w:val="clear" w:color="auto" w:fill="auto"/>
            <w:noWrap/>
            <w:vAlign w:val="bottom"/>
            <w:hideMark/>
          </w:tcPr>
          <w:p w14:paraId="0D10C84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-119.566745</w:t>
            </w:r>
          </w:p>
        </w:tc>
        <w:tc>
          <w:tcPr>
            <w:tcW w:w="249" w:type="pct"/>
            <w:tcBorders>
              <w:top w:val="nil"/>
              <w:left w:val="nil"/>
              <w:bottom w:val="nil"/>
              <w:right w:val="nil"/>
            </w:tcBorders>
            <w:shd w:val="clear" w:color="auto" w:fill="auto"/>
            <w:noWrap/>
            <w:vAlign w:val="bottom"/>
            <w:hideMark/>
          </w:tcPr>
          <w:p w14:paraId="57DFE2F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123C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DAC906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02BB3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2232</w:t>
            </w:r>
          </w:p>
        </w:tc>
      </w:tr>
      <w:tr w:rsidR="00EF27F9" w:rsidRPr="00C15736" w14:paraId="263AEABE" w14:textId="77777777" w:rsidTr="00A424C1">
        <w:trPr>
          <w:trHeight w:val="300"/>
        </w:trPr>
        <w:tc>
          <w:tcPr>
            <w:tcW w:w="2158" w:type="pct"/>
            <w:tcBorders>
              <w:top w:val="nil"/>
              <w:left w:val="nil"/>
              <w:bottom w:val="nil"/>
              <w:right w:val="nil"/>
            </w:tcBorders>
            <w:shd w:val="clear" w:color="auto" w:fill="auto"/>
            <w:noWrap/>
            <w:vAlign w:val="bottom"/>
            <w:hideMark/>
          </w:tcPr>
          <w:p w14:paraId="5619293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SM1</w:t>
            </w:r>
          </w:p>
        </w:tc>
        <w:tc>
          <w:tcPr>
            <w:tcW w:w="638" w:type="pct"/>
            <w:tcBorders>
              <w:top w:val="nil"/>
              <w:left w:val="nil"/>
              <w:bottom w:val="nil"/>
              <w:right w:val="nil"/>
            </w:tcBorders>
            <w:shd w:val="clear" w:color="auto" w:fill="auto"/>
            <w:noWrap/>
            <w:vAlign w:val="bottom"/>
            <w:hideMark/>
          </w:tcPr>
          <w:p w14:paraId="1E504B9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37.673565</w:t>
            </w:r>
          </w:p>
        </w:tc>
        <w:tc>
          <w:tcPr>
            <w:tcW w:w="638" w:type="pct"/>
            <w:tcBorders>
              <w:top w:val="nil"/>
              <w:left w:val="nil"/>
              <w:bottom w:val="nil"/>
              <w:right w:val="nil"/>
            </w:tcBorders>
            <w:shd w:val="clear" w:color="auto" w:fill="auto"/>
            <w:noWrap/>
            <w:vAlign w:val="bottom"/>
            <w:hideMark/>
          </w:tcPr>
          <w:p w14:paraId="0971142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-119.654315</w:t>
            </w:r>
          </w:p>
        </w:tc>
        <w:tc>
          <w:tcPr>
            <w:tcW w:w="249" w:type="pct"/>
            <w:tcBorders>
              <w:top w:val="nil"/>
              <w:left w:val="nil"/>
              <w:bottom w:val="nil"/>
              <w:right w:val="nil"/>
            </w:tcBorders>
            <w:shd w:val="clear" w:color="auto" w:fill="auto"/>
            <w:noWrap/>
            <w:vAlign w:val="bottom"/>
            <w:hideMark/>
          </w:tcPr>
          <w:p w14:paraId="521E373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C3A05A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8F810D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FA9F57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2237</w:t>
            </w:r>
          </w:p>
        </w:tc>
      </w:tr>
      <w:tr w:rsidR="00EF27F9" w:rsidRPr="00C15736" w14:paraId="5AC695BD" w14:textId="77777777" w:rsidTr="00A424C1">
        <w:trPr>
          <w:trHeight w:val="300"/>
        </w:trPr>
        <w:tc>
          <w:tcPr>
            <w:tcW w:w="2158" w:type="pct"/>
            <w:tcBorders>
              <w:top w:val="nil"/>
              <w:left w:val="nil"/>
              <w:bottom w:val="nil"/>
              <w:right w:val="nil"/>
            </w:tcBorders>
            <w:shd w:val="clear" w:color="auto" w:fill="auto"/>
            <w:noWrap/>
            <w:vAlign w:val="bottom"/>
            <w:hideMark/>
          </w:tcPr>
          <w:p w14:paraId="3D4C2EF3"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ML1</w:t>
            </w:r>
          </w:p>
        </w:tc>
        <w:tc>
          <w:tcPr>
            <w:tcW w:w="638" w:type="pct"/>
            <w:tcBorders>
              <w:top w:val="nil"/>
              <w:left w:val="nil"/>
              <w:bottom w:val="nil"/>
              <w:right w:val="nil"/>
            </w:tcBorders>
            <w:shd w:val="clear" w:color="auto" w:fill="auto"/>
            <w:noWrap/>
            <w:vAlign w:val="bottom"/>
            <w:hideMark/>
          </w:tcPr>
          <w:p w14:paraId="2EB1F56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37.729643</w:t>
            </w:r>
          </w:p>
        </w:tc>
        <w:tc>
          <w:tcPr>
            <w:tcW w:w="638" w:type="pct"/>
            <w:tcBorders>
              <w:top w:val="nil"/>
              <w:left w:val="nil"/>
              <w:bottom w:val="nil"/>
              <w:right w:val="nil"/>
            </w:tcBorders>
            <w:shd w:val="clear" w:color="auto" w:fill="auto"/>
            <w:noWrap/>
            <w:vAlign w:val="bottom"/>
            <w:hideMark/>
          </w:tcPr>
          <w:p w14:paraId="7C200AB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-119.392858</w:t>
            </w:r>
          </w:p>
        </w:tc>
        <w:tc>
          <w:tcPr>
            <w:tcW w:w="249" w:type="pct"/>
            <w:tcBorders>
              <w:top w:val="nil"/>
              <w:left w:val="nil"/>
              <w:bottom w:val="nil"/>
              <w:right w:val="nil"/>
            </w:tcBorders>
            <w:shd w:val="clear" w:color="auto" w:fill="auto"/>
            <w:noWrap/>
            <w:vAlign w:val="bottom"/>
            <w:hideMark/>
          </w:tcPr>
          <w:p w14:paraId="7448055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A00D19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C7452C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597C75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2238</w:t>
            </w:r>
          </w:p>
        </w:tc>
      </w:tr>
      <w:tr w:rsidR="00EF27F9" w:rsidRPr="00C15736" w14:paraId="5FA36F11" w14:textId="77777777" w:rsidTr="00A424C1">
        <w:trPr>
          <w:trHeight w:val="300"/>
        </w:trPr>
        <w:tc>
          <w:tcPr>
            <w:tcW w:w="2158" w:type="pct"/>
            <w:tcBorders>
              <w:top w:val="nil"/>
              <w:left w:val="nil"/>
              <w:bottom w:val="nil"/>
              <w:right w:val="nil"/>
            </w:tcBorders>
            <w:shd w:val="clear" w:color="auto" w:fill="auto"/>
            <w:noWrap/>
            <w:vAlign w:val="bottom"/>
            <w:hideMark/>
          </w:tcPr>
          <w:p w14:paraId="0F6B64B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MMi1</w:t>
            </w:r>
          </w:p>
        </w:tc>
        <w:tc>
          <w:tcPr>
            <w:tcW w:w="638" w:type="pct"/>
            <w:tcBorders>
              <w:top w:val="nil"/>
              <w:left w:val="nil"/>
              <w:bottom w:val="nil"/>
              <w:right w:val="nil"/>
            </w:tcBorders>
            <w:shd w:val="clear" w:color="auto" w:fill="auto"/>
            <w:noWrap/>
            <w:vAlign w:val="bottom"/>
            <w:hideMark/>
          </w:tcPr>
          <w:p w14:paraId="2604111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37.88811</w:t>
            </w:r>
          </w:p>
        </w:tc>
        <w:tc>
          <w:tcPr>
            <w:tcW w:w="638" w:type="pct"/>
            <w:tcBorders>
              <w:top w:val="nil"/>
              <w:left w:val="nil"/>
              <w:bottom w:val="nil"/>
              <w:right w:val="nil"/>
            </w:tcBorders>
            <w:shd w:val="clear" w:color="auto" w:fill="auto"/>
            <w:noWrap/>
            <w:vAlign w:val="bottom"/>
            <w:hideMark/>
          </w:tcPr>
          <w:p w14:paraId="0510207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-118.96021</w:t>
            </w:r>
          </w:p>
        </w:tc>
        <w:tc>
          <w:tcPr>
            <w:tcW w:w="249" w:type="pct"/>
            <w:tcBorders>
              <w:top w:val="nil"/>
              <w:left w:val="nil"/>
              <w:bottom w:val="nil"/>
              <w:right w:val="nil"/>
            </w:tcBorders>
            <w:shd w:val="clear" w:color="auto" w:fill="auto"/>
            <w:noWrap/>
            <w:vAlign w:val="bottom"/>
            <w:hideMark/>
          </w:tcPr>
          <w:p w14:paraId="56BADDF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9E1E09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971B98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AE649A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2239</w:t>
            </w:r>
          </w:p>
        </w:tc>
      </w:tr>
      <w:tr w:rsidR="00EF27F9" w:rsidRPr="00C15736" w14:paraId="50C1EE1F" w14:textId="77777777" w:rsidTr="00A424C1">
        <w:trPr>
          <w:trHeight w:val="300"/>
        </w:trPr>
        <w:tc>
          <w:tcPr>
            <w:tcW w:w="2158" w:type="pct"/>
            <w:tcBorders>
              <w:top w:val="nil"/>
              <w:left w:val="nil"/>
              <w:bottom w:val="nil"/>
              <w:right w:val="nil"/>
            </w:tcBorders>
            <w:shd w:val="clear" w:color="auto" w:fill="auto"/>
            <w:noWrap/>
            <w:vAlign w:val="bottom"/>
            <w:hideMark/>
          </w:tcPr>
          <w:p w14:paraId="1BE8C74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YC1</w:t>
            </w:r>
          </w:p>
        </w:tc>
        <w:tc>
          <w:tcPr>
            <w:tcW w:w="638" w:type="pct"/>
            <w:tcBorders>
              <w:top w:val="nil"/>
              <w:left w:val="nil"/>
              <w:bottom w:val="nil"/>
              <w:right w:val="nil"/>
            </w:tcBorders>
            <w:shd w:val="clear" w:color="auto" w:fill="auto"/>
            <w:noWrap/>
            <w:vAlign w:val="bottom"/>
            <w:hideMark/>
          </w:tcPr>
          <w:p w14:paraId="4C30C78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37.85038333</w:t>
            </w:r>
          </w:p>
        </w:tc>
        <w:tc>
          <w:tcPr>
            <w:tcW w:w="638" w:type="pct"/>
            <w:tcBorders>
              <w:top w:val="nil"/>
              <w:left w:val="nil"/>
              <w:bottom w:val="nil"/>
              <w:right w:val="nil"/>
            </w:tcBorders>
            <w:shd w:val="clear" w:color="auto" w:fill="auto"/>
            <w:noWrap/>
            <w:vAlign w:val="bottom"/>
            <w:hideMark/>
          </w:tcPr>
          <w:p w14:paraId="06645C3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-119.5763733</w:t>
            </w:r>
          </w:p>
        </w:tc>
        <w:tc>
          <w:tcPr>
            <w:tcW w:w="249" w:type="pct"/>
            <w:tcBorders>
              <w:top w:val="nil"/>
              <w:left w:val="nil"/>
              <w:bottom w:val="nil"/>
              <w:right w:val="nil"/>
            </w:tcBorders>
            <w:shd w:val="clear" w:color="auto" w:fill="auto"/>
            <w:noWrap/>
            <w:vAlign w:val="bottom"/>
            <w:hideMark/>
          </w:tcPr>
          <w:p w14:paraId="53337F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9A3CF1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C4BD5E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45AF6F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2283</w:t>
            </w:r>
          </w:p>
        </w:tc>
      </w:tr>
      <w:tr w:rsidR="00EF27F9" w:rsidRPr="00C15736" w14:paraId="5C9BED5C" w14:textId="77777777" w:rsidTr="00A424C1">
        <w:trPr>
          <w:trHeight w:val="300"/>
        </w:trPr>
        <w:tc>
          <w:tcPr>
            <w:tcW w:w="2158" w:type="pct"/>
            <w:tcBorders>
              <w:top w:val="nil"/>
              <w:left w:val="nil"/>
              <w:bottom w:val="nil"/>
              <w:right w:val="nil"/>
            </w:tcBorders>
            <w:shd w:val="clear" w:color="auto" w:fill="auto"/>
            <w:noWrap/>
            <w:vAlign w:val="bottom"/>
            <w:hideMark/>
          </w:tcPr>
          <w:p w14:paraId="3AD90D8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MMe1</w:t>
            </w:r>
          </w:p>
        </w:tc>
        <w:tc>
          <w:tcPr>
            <w:tcW w:w="638" w:type="pct"/>
            <w:tcBorders>
              <w:top w:val="nil"/>
              <w:left w:val="nil"/>
              <w:bottom w:val="nil"/>
              <w:right w:val="nil"/>
            </w:tcBorders>
            <w:shd w:val="clear" w:color="auto" w:fill="auto"/>
            <w:noWrap/>
            <w:vAlign w:val="bottom"/>
            <w:hideMark/>
          </w:tcPr>
          <w:p w14:paraId="33E8CDF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37.69924</w:t>
            </w:r>
          </w:p>
        </w:tc>
        <w:tc>
          <w:tcPr>
            <w:tcW w:w="638" w:type="pct"/>
            <w:tcBorders>
              <w:top w:val="nil"/>
              <w:left w:val="nil"/>
              <w:bottom w:val="nil"/>
              <w:right w:val="nil"/>
            </w:tcBorders>
            <w:shd w:val="clear" w:color="auto" w:fill="auto"/>
            <w:noWrap/>
            <w:vAlign w:val="bottom"/>
            <w:hideMark/>
          </w:tcPr>
          <w:p w14:paraId="053208A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-119.58647</w:t>
            </w:r>
          </w:p>
        </w:tc>
        <w:tc>
          <w:tcPr>
            <w:tcW w:w="249" w:type="pct"/>
            <w:tcBorders>
              <w:top w:val="nil"/>
              <w:left w:val="nil"/>
              <w:bottom w:val="nil"/>
              <w:right w:val="nil"/>
            </w:tcBorders>
            <w:shd w:val="clear" w:color="auto" w:fill="auto"/>
            <w:noWrap/>
            <w:vAlign w:val="bottom"/>
            <w:hideMark/>
          </w:tcPr>
          <w:p w14:paraId="6B82773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724213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01B29A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D19AA0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2372</w:t>
            </w:r>
          </w:p>
        </w:tc>
      </w:tr>
      <w:tr w:rsidR="00EF27F9" w:rsidRPr="00C15736" w14:paraId="04047F9B" w14:textId="77777777" w:rsidTr="00A424C1">
        <w:trPr>
          <w:trHeight w:val="300"/>
        </w:trPr>
        <w:tc>
          <w:tcPr>
            <w:tcW w:w="2158" w:type="pct"/>
            <w:tcBorders>
              <w:top w:val="nil"/>
              <w:left w:val="nil"/>
              <w:bottom w:val="nil"/>
              <w:right w:val="nil"/>
            </w:tcBorders>
            <w:shd w:val="clear" w:color="auto" w:fill="auto"/>
            <w:noWrap/>
            <w:vAlign w:val="bottom"/>
            <w:hideMark/>
          </w:tcPr>
          <w:p w14:paraId="64EDCC2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WW3</w:t>
            </w:r>
          </w:p>
        </w:tc>
        <w:tc>
          <w:tcPr>
            <w:tcW w:w="638" w:type="pct"/>
            <w:tcBorders>
              <w:top w:val="nil"/>
              <w:left w:val="nil"/>
              <w:bottom w:val="nil"/>
              <w:right w:val="nil"/>
            </w:tcBorders>
            <w:shd w:val="clear" w:color="auto" w:fill="auto"/>
            <w:noWrap/>
            <w:vAlign w:val="bottom"/>
            <w:hideMark/>
          </w:tcPr>
          <w:p w14:paraId="11BD8C9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37.83879</w:t>
            </w:r>
          </w:p>
        </w:tc>
        <w:tc>
          <w:tcPr>
            <w:tcW w:w="638" w:type="pct"/>
            <w:tcBorders>
              <w:top w:val="nil"/>
              <w:left w:val="nil"/>
              <w:bottom w:val="nil"/>
              <w:right w:val="nil"/>
            </w:tcBorders>
            <w:shd w:val="clear" w:color="auto" w:fill="auto"/>
            <w:noWrap/>
            <w:vAlign w:val="bottom"/>
            <w:hideMark/>
          </w:tcPr>
          <w:p w14:paraId="2FC7854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-119.59254</w:t>
            </w:r>
          </w:p>
        </w:tc>
        <w:tc>
          <w:tcPr>
            <w:tcW w:w="249" w:type="pct"/>
            <w:tcBorders>
              <w:top w:val="nil"/>
              <w:left w:val="nil"/>
              <w:bottom w:val="nil"/>
              <w:right w:val="nil"/>
            </w:tcBorders>
            <w:shd w:val="clear" w:color="auto" w:fill="auto"/>
            <w:noWrap/>
            <w:vAlign w:val="bottom"/>
            <w:hideMark/>
          </w:tcPr>
          <w:p w14:paraId="1451ABE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C3C50A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EDDB3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FFEFB8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2383</w:t>
            </w:r>
          </w:p>
        </w:tc>
      </w:tr>
      <w:tr w:rsidR="00EF27F9" w:rsidRPr="00C15736" w14:paraId="5EC9926D" w14:textId="77777777" w:rsidTr="00A424C1">
        <w:trPr>
          <w:trHeight w:val="300"/>
        </w:trPr>
        <w:tc>
          <w:tcPr>
            <w:tcW w:w="2158" w:type="pct"/>
            <w:tcBorders>
              <w:top w:val="nil"/>
              <w:left w:val="nil"/>
              <w:bottom w:val="nil"/>
              <w:right w:val="nil"/>
            </w:tcBorders>
            <w:shd w:val="clear" w:color="auto" w:fill="auto"/>
            <w:noWrap/>
            <w:vAlign w:val="bottom"/>
            <w:hideMark/>
          </w:tcPr>
          <w:p w14:paraId="3B9FFFB4"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WW1</w:t>
            </w:r>
          </w:p>
        </w:tc>
        <w:tc>
          <w:tcPr>
            <w:tcW w:w="638" w:type="pct"/>
            <w:tcBorders>
              <w:top w:val="nil"/>
              <w:left w:val="nil"/>
              <w:bottom w:val="nil"/>
              <w:right w:val="nil"/>
            </w:tcBorders>
            <w:shd w:val="clear" w:color="auto" w:fill="auto"/>
            <w:noWrap/>
            <w:vAlign w:val="bottom"/>
            <w:hideMark/>
          </w:tcPr>
          <w:p w14:paraId="04215E2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37.85844</w:t>
            </w:r>
          </w:p>
        </w:tc>
        <w:tc>
          <w:tcPr>
            <w:tcW w:w="638" w:type="pct"/>
            <w:tcBorders>
              <w:top w:val="nil"/>
              <w:left w:val="nil"/>
              <w:bottom w:val="nil"/>
              <w:right w:val="nil"/>
            </w:tcBorders>
            <w:shd w:val="clear" w:color="auto" w:fill="auto"/>
            <w:noWrap/>
            <w:vAlign w:val="bottom"/>
            <w:hideMark/>
          </w:tcPr>
          <w:p w14:paraId="0F26D09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-119.651202</w:t>
            </w:r>
          </w:p>
        </w:tc>
        <w:tc>
          <w:tcPr>
            <w:tcW w:w="249" w:type="pct"/>
            <w:tcBorders>
              <w:top w:val="nil"/>
              <w:left w:val="nil"/>
              <w:bottom w:val="nil"/>
              <w:right w:val="nil"/>
            </w:tcBorders>
            <w:shd w:val="clear" w:color="auto" w:fill="auto"/>
            <w:noWrap/>
            <w:vAlign w:val="bottom"/>
            <w:hideMark/>
          </w:tcPr>
          <w:p w14:paraId="5F1E294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32311A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369846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09D8A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2426</w:t>
            </w:r>
          </w:p>
        </w:tc>
      </w:tr>
      <w:tr w:rsidR="00EF27F9" w:rsidRPr="00C15736" w14:paraId="1BC6AD4A" w14:textId="77777777" w:rsidTr="00A424C1">
        <w:trPr>
          <w:trHeight w:val="300"/>
        </w:trPr>
        <w:tc>
          <w:tcPr>
            <w:tcW w:w="2158" w:type="pct"/>
            <w:tcBorders>
              <w:top w:val="nil"/>
              <w:left w:val="nil"/>
              <w:bottom w:val="nil"/>
              <w:right w:val="nil"/>
            </w:tcBorders>
            <w:shd w:val="clear" w:color="auto" w:fill="auto"/>
            <w:noWrap/>
            <w:vAlign w:val="bottom"/>
            <w:hideMark/>
          </w:tcPr>
          <w:p w14:paraId="760340E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GA1</w:t>
            </w:r>
          </w:p>
        </w:tc>
        <w:tc>
          <w:tcPr>
            <w:tcW w:w="638" w:type="pct"/>
            <w:tcBorders>
              <w:top w:val="nil"/>
              <w:left w:val="nil"/>
              <w:bottom w:val="nil"/>
              <w:right w:val="nil"/>
            </w:tcBorders>
            <w:shd w:val="clear" w:color="auto" w:fill="auto"/>
            <w:noWrap/>
            <w:vAlign w:val="bottom"/>
            <w:hideMark/>
          </w:tcPr>
          <w:p w14:paraId="75DEC26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37.9117</w:t>
            </w:r>
          </w:p>
        </w:tc>
        <w:tc>
          <w:tcPr>
            <w:tcW w:w="638" w:type="pct"/>
            <w:tcBorders>
              <w:top w:val="nil"/>
              <w:left w:val="nil"/>
              <w:bottom w:val="nil"/>
              <w:right w:val="nil"/>
            </w:tcBorders>
            <w:shd w:val="clear" w:color="auto" w:fill="auto"/>
            <w:noWrap/>
            <w:vAlign w:val="bottom"/>
            <w:hideMark/>
          </w:tcPr>
          <w:p w14:paraId="7DD5B30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-119.42495</w:t>
            </w:r>
          </w:p>
        </w:tc>
        <w:tc>
          <w:tcPr>
            <w:tcW w:w="249" w:type="pct"/>
            <w:tcBorders>
              <w:top w:val="nil"/>
              <w:left w:val="nil"/>
              <w:bottom w:val="nil"/>
              <w:right w:val="nil"/>
            </w:tcBorders>
            <w:shd w:val="clear" w:color="auto" w:fill="auto"/>
            <w:noWrap/>
            <w:vAlign w:val="bottom"/>
            <w:hideMark/>
          </w:tcPr>
          <w:p w14:paraId="0A41EEE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E7617C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37A6E8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EE1C7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2433</w:t>
            </w:r>
          </w:p>
        </w:tc>
      </w:tr>
      <w:tr w:rsidR="00EF27F9" w:rsidRPr="00C15736" w14:paraId="607B4445" w14:textId="77777777" w:rsidTr="00A424C1">
        <w:trPr>
          <w:trHeight w:val="300"/>
        </w:trPr>
        <w:tc>
          <w:tcPr>
            <w:tcW w:w="2158" w:type="pct"/>
            <w:tcBorders>
              <w:top w:val="nil"/>
              <w:left w:val="nil"/>
              <w:bottom w:val="nil"/>
              <w:right w:val="nil"/>
            </w:tcBorders>
            <w:shd w:val="clear" w:color="auto" w:fill="auto"/>
            <w:noWrap/>
            <w:vAlign w:val="bottom"/>
            <w:hideMark/>
          </w:tcPr>
          <w:p w14:paraId="2FF2C23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WW2</w:t>
            </w:r>
          </w:p>
        </w:tc>
        <w:tc>
          <w:tcPr>
            <w:tcW w:w="638" w:type="pct"/>
            <w:tcBorders>
              <w:top w:val="nil"/>
              <w:left w:val="nil"/>
              <w:bottom w:val="nil"/>
              <w:right w:val="nil"/>
            </w:tcBorders>
            <w:shd w:val="clear" w:color="auto" w:fill="auto"/>
            <w:noWrap/>
            <w:vAlign w:val="bottom"/>
            <w:hideMark/>
          </w:tcPr>
          <w:p w14:paraId="0F121CD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37.849072</w:t>
            </w:r>
          </w:p>
        </w:tc>
        <w:tc>
          <w:tcPr>
            <w:tcW w:w="638" w:type="pct"/>
            <w:tcBorders>
              <w:top w:val="nil"/>
              <w:left w:val="nil"/>
              <w:bottom w:val="nil"/>
              <w:right w:val="nil"/>
            </w:tcBorders>
            <w:shd w:val="clear" w:color="auto" w:fill="auto"/>
            <w:noWrap/>
            <w:vAlign w:val="bottom"/>
            <w:hideMark/>
          </w:tcPr>
          <w:p w14:paraId="44E8271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-119.622823</w:t>
            </w:r>
          </w:p>
        </w:tc>
        <w:tc>
          <w:tcPr>
            <w:tcW w:w="249" w:type="pct"/>
            <w:tcBorders>
              <w:top w:val="nil"/>
              <w:left w:val="nil"/>
              <w:bottom w:val="nil"/>
              <w:right w:val="nil"/>
            </w:tcBorders>
            <w:shd w:val="clear" w:color="auto" w:fill="auto"/>
            <w:noWrap/>
            <w:vAlign w:val="bottom"/>
            <w:hideMark/>
          </w:tcPr>
          <w:p w14:paraId="192F5FF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9804CD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A106EA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370FBD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2455</w:t>
            </w:r>
          </w:p>
        </w:tc>
      </w:tr>
      <w:tr w:rsidR="00EF27F9" w:rsidRPr="00C15736" w14:paraId="02DD7E9D" w14:textId="77777777" w:rsidTr="00A424C1">
        <w:trPr>
          <w:trHeight w:val="300"/>
        </w:trPr>
        <w:tc>
          <w:tcPr>
            <w:tcW w:w="2158" w:type="pct"/>
            <w:tcBorders>
              <w:top w:val="nil"/>
              <w:left w:val="nil"/>
              <w:bottom w:val="nil"/>
              <w:right w:val="nil"/>
            </w:tcBorders>
            <w:shd w:val="clear" w:color="auto" w:fill="auto"/>
            <w:noWrap/>
            <w:vAlign w:val="bottom"/>
            <w:hideMark/>
          </w:tcPr>
          <w:p w14:paraId="73F6F5F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WL1</w:t>
            </w:r>
          </w:p>
        </w:tc>
        <w:tc>
          <w:tcPr>
            <w:tcW w:w="638" w:type="pct"/>
            <w:tcBorders>
              <w:top w:val="nil"/>
              <w:left w:val="nil"/>
              <w:bottom w:val="nil"/>
              <w:right w:val="nil"/>
            </w:tcBorders>
            <w:shd w:val="clear" w:color="auto" w:fill="auto"/>
            <w:noWrap/>
            <w:vAlign w:val="bottom"/>
            <w:hideMark/>
          </w:tcPr>
          <w:p w14:paraId="6447CC7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37.8730675</w:t>
            </w:r>
          </w:p>
        </w:tc>
        <w:tc>
          <w:tcPr>
            <w:tcW w:w="638" w:type="pct"/>
            <w:tcBorders>
              <w:top w:val="nil"/>
              <w:left w:val="nil"/>
              <w:bottom w:val="nil"/>
              <w:right w:val="nil"/>
            </w:tcBorders>
            <w:shd w:val="clear" w:color="auto" w:fill="auto"/>
            <w:noWrap/>
            <w:vAlign w:val="bottom"/>
            <w:hideMark/>
          </w:tcPr>
          <w:p w14:paraId="317BDE4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-119.1629695</w:t>
            </w:r>
          </w:p>
        </w:tc>
        <w:tc>
          <w:tcPr>
            <w:tcW w:w="249" w:type="pct"/>
            <w:tcBorders>
              <w:top w:val="nil"/>
              <w:left w:val="nil"/>
              <w:bottom w:val="nil"/>
              <w:right w:val="nil"/>
            </w:tcBorders>
            <w:shd w:val="clear" w:color="auto" w:fill="auto"/>
            <w:noWrap/>
            <w:vAlign w:val="bottom"/>
            <w:hideMark/>
          </w:tcPr>
          <w:p w14:paraId="780A221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7CB2C0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86476F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13394B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2474</w:t>
            </w:r>
          </w:p>
        </w:tc>
      </w:tr>
      <w:tr w:rsidR="00EF27F9" w:rsidRPr="00C15736" w14:paraId="42D29F5D" w14:textId="77777777" w:rsidTr="00A424C1">
        <w:trPr>
          <w:trHeight w:val="300"/>
        </w:trPr>
        <w:tc>
          <w:tcPr>
            <w:tcW w:w="2158" w:type="pct"/>
            <w:tcBorders>
              <w:top w:val="nil"/>
              <w:left w:val="nil"/>
              <w:bottom w:val="nil"/>
              <w:right w:val="nil"/>
            </w:tcBorders>
            <w:shd w:val="clear" w:color="auto" w:fill="auto"/>
            <w:noWrap/>
            <w:vAlign w:val="bottom"/>
            <w:hideMark/>
          </w:tcPr>
          <w:p w14:paraId="064EF4C0"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PF1</w:t>
            </w:r>
          </w:p>
        </w:tc>
        <w:tc>
          <w:tcPr>
            <w:tcW w:w="638" w:type="pct"/>
            <w:tcBorders>
              <w:top w:val="nil"/>
              <w:left w:val="nil"/>
              <w:bottom w:val="nil"/>
              <w:right w:val="nil"/>
            </w:tcBorders>
            <w:shd w:val="clear" w:color="auto" w:fill="auto"/>
            <w:noWrap/>
            <w:vAlign w:val="bottom"/>
            <w:hideMark/>
          </w:tcPr>
          <w:p w14:paraId="1E102792"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37.80894333</w:t>
            </w:r>
          </w:p>
        </w:tc>
        <w:tc>
          <w:tcPr>
            <w:tcW w:w="638" w:type="pct"/>
            <w:tcBorders>
              <w:top w:val="nil"/>
              <w:left w:val="nil"/>
              <w:bottom w:val="nil"/>
              <w:right w:val="nil"/>
            </w:tcBorders>
            <w:shd w:val="clear" w:color="auto" w:fill="auto"/>
            <w:noWrap/>
            <w:vAlign w:val="bottom"/>
            <w:hideMark/>
          </w:tcPr>
          <w:p w14:paraId="6CCAD0E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-119.5686267</w:t>
            </w:r>
          </w:p>
        </w:tc>
        <w:tc>
          <w:tcPr>
            <w:tcW w:w="249" w:type="pct"/>
            <w:tcBorders>
              <w:top w:val="nil"/>
              <w:left w:val="nil"/>
              <w:bottom w:val="nil"/>
              <w:right w:val="nil"/>
            </w:tcBorders>
            <w:shd w:val="clear" w:color="auto" w:fill="auto"/>
            <w:noWrap/>
            <w:vAlign w:val="bottom"/>
            <w:hideMark/>
          </w:tcPr>
          <w:p w14:paraId="3BBC82A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9ECE50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1A5B3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2B010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2495</w:t>
            </w:r>
          </w:p>
        </w:tc>
      </w:tr>
      <w:tr w:rsidR="00EF27F9" w:rsidRPr="00C15736" w14:paraId="2E7BE19D" w14:textId="77777777" w:rsidTr="00A424C1">
        <w:trPr>
          <w:trHeight w:val="300"/>
        </w:trPr>
        <w:tc>
          <w:tcPr>
            <w:tcW w:w="2158" w:type="pct"/>
            <w:tcBorders>
              <w:top w:val="nil"/>
              <w:left w:val="nil"/>
              <w:bottom w:val="nil"/>
              <w:right w:val="nil"/>
            </w:tcBorders>
            <w:shd w:val="clear" w:color="auto" w:fill="auto"/>
            <w:noWrap/>
            <w:vAlign w:val="bottom"/>
            <w:hideMark/>
          </w:tcPr>
          <w:p w14:paraId="2538935F"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FD1</w:t>
            </w:r>
          </w:p>
        </w:tc>
        <w:tc>
          <w:tcPr>
            <w:tcW w:w="638" w:type="pct"/>
            <w:tcBorders>
              <w:top w:val="nil"/>
              <w:left w:val="nil"/>
              <w:bottom w:val="nil"/>
              <w:right w:val="nil"/>
            </w:tcBorders>
            <w:shd w:val="clear" w:color="auto" w:fill="auto"/>
            <w:noWrap/>
            <w:vAlign w:val="bottom"/>
            <w:hideMark/>
          </w:tcPr>
          <w:p w14:paraId="067A5C2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37.87649</w:t>
            </w:r>
          </w:p>
        </w:tc>
        <w:tc>
          <w:tcPr>
            <w:tcW w:w="638" w:type="pct"/>
            <w:tcBorders>
              <w:top w:val="nil"/>
              <w:left w:val="nil"/>
              <w:bottom w:val="nil"/>
              <w:right w:val="nil"/>
            </w:tcBorders>
            <w:shd w:val="clear" w:color="auto" w:fill="auto"/>
            <w:noWrap/>
            <w:vAlign w:val="bottom"/>
            <w:hideMark/>
          </w:tcPr>
          <w:p w14:paraId="1F2E50A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-119.41609</w:t>
            </w:r>
          </w:p>
        </w:tc>
        <w:tc>
          <w:tcPr>
            <w:tcW w:w="249" w:type="pct"/>
            <w:tcBorders>
              <w:top w:val="nil"/>
              <w:left w:val="nil"/>
              <w:bottom w:val="nil"/>
              <w:right w:val="nil"/>
            </w:tcBorders>
            <w:shd w:val="clear" w:color="auto" w:fill="auto"/>
            <w:noWrap/>
            <w:vAlign w:val="bottom"/>
            <w:hideMark/>
          </w:tcPr>
          <w:p w14:paraId="4ED92CF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9F348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2AF2AB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0651C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2554</w:t>
            </w:r>
          </w:p>
        </w:tc>
      </w:tr>
      <w:tr w:rsidR="00EF27F9" w:rsidRPr="00C15736" w14:paraId="39047A02" w14:textId="77777777" w:rsidTr="00A424C1">
        <w:trPr>
          <w:trHeight w:val="300"/>
        </w:trPr>
        <w:tc>
          <w:tcPr>
            <w:tcW w:w="2158" w:type="pct"/>
            <w:tcBorders>
              <w:top w:val="nil"/>
              <w:left w:val="nil"/>
              <w:bottom w:val="nil"/>
              <w:right w:val="nil"/>
            </w:tcBorders>
            <w:shd w:val="clear" w:color="auto" w:fill="auto"/>
            <w:noWrap/>
            <w:vAlign w:val="bottom"/>
            <w:hideMark/>
          </w:tcPr>
          <w:p w14:paraId="618B15D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SN1</w:t>
            </w:r>
          </w:p>
        </w:tc>
        <w:tc>
          <w:tcPr>
            <w:tcW w:w="638" w:type="pct"/>
            <w:tcBorders>
              <w:top w:val="nil"/>
              <w:left w:val="nil"/>
              <w:bottom w:val="nil"/>
              <w:right w:val="nil"/>
            </w:tcBorders>
            <w:shd w:val="clear" w:color="auto" w:fill="auto"/>
            <w:noWrap/>
            <w:vAlign w:val="bottom"/>
            <w:hideMark/>
          </w:tcPr>
          <w:p w14:paraId="2FD259E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37.822</w:t>
            </w:r>
          </w:p>
        </w:tc>
        <w:tc>
          <w:tcPr>
            <w:tcW w:w="638" w:type="pct"/>
            <w:tcBorders>
              <w:top w:val="nil"/>
              <w:left w:val="nil"/>
              <w:bottom w:val="nil"/>
              <w:right w:val="nil"/>
            </w:tcBorders>
            <w:shd w:val="clear" w:color="auto" w:fill="auto"/>
            <w:noWrap/>
            <w:vAlign w:val="bottom"/>
            <w:hideMark/>
          </w:tcPr>
          <w:p w14:paraId="33CF1F7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-119.504705</w:t>
            </w:r>
          </w:p>
        </w:tc>
        <w:tc>
          <w:tcPr>
            <w:tcW w:w="249" w:type="pct"/>
            <w:tcBorders>
              <w:top w:val="nil"/>
              <w:left w:val="nil"/>
              <w:bottom w:val="nil"/>
              <w:right w:val="nil"/>
            </w:tcBorders>
            <w:shd w:val="clear" w:color="auto" w:fill="auto"/>
            <w:noWrap/>
            <w:vAlign w:val="bottom"/>
            <w:hideMark/>
          </w:tcPr>
          <w:p w14:paraId="2BF64B4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2B2CE1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99266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62A29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2610</w:t>
            </w:r>
          </w:p>
        </w:tc>
      </w:tr>
      <w:tr w:rsidR="00EF27F9" w:rsidRPr="00C15736" w14:paraId="01672DE6" w14:textId="77777777" w:rsidTr="00A424C1">
        <w:trPr>
          <w:trHeight w:val="300"/>
        </w:trPr>
        <w:tc>
          <w:tcPr>
            <w:tcW w:w="2158" w:type="pct"/>
            <w:tcBorders>
              <w:top w:val="nil"/>
              <w:left w:val="nil"/>
              <w:bottom w:val="nil"/>
              <w:right w:val="nil"/>
            </w:tcBorders>
            <w:shd w:val="clear" w:color="auto" w:fill="auto"/>
            <w:noWrap/>
            <w:vAlign w:val="bottom"/>
            <w:hideMark/>
          </w:tcPr>
          <w:p w14:paraId="7BC981E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JR1</w:t>
            </w:r>
          </w:p>
        </w:tc>
        <w:tc>
          <w:tcPr>
            <w:tcW w:w="638" w:type="pct"/>
            <w:tcBorders>
              <w:top w:val="nil"/>
              <w:left w:val="nil"/>
              <w:bottom w:val="nil"/>
              <w:right w:val="nil"/>
            </w:tcBorders>
            <w:shd w:val="clear" w:color="auto" w:fill="auto"/>
            <w:noWrap/>
            <w:vAlign w:val="bottom"/>
            <w:hideMark/>
          </w:tcPr>
          <w:p w14:paraId="7C8A742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37.88358</w:t>
            </w:r>
          </w:p>
        </w:tc>
        <w:tc>
          <w:tcPr>
            <w:tcW w:w="638" w:type="pct"/>
            <w:tcBorders>
              <w:top w:val="nil"/>
              <w:left w:val="nil"/>
              <w:bottom w:val="nil"/>
              <w:right w:val="nil"/>
            </w:tcBorders>
            <w:shd w:val="clear" w:color="auto" w:fill="auto"/>
            <w:noWrap/>
            <w:vAlign w:val="bottom"/>
            <w:hideMark/>
          </w:tcPr>
          <w:p w14:paraId="6697F82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-119.3634</w:t>
            </w:r>
          </w:p>
        </w:tc>
        <w:tc>
          <w:tcPr>
            <w:tcW w:w="249" w:type="pct"/>
            <w:tcBorders>
              <w:top w:val="nil"/>
              <w:left w:val="nil"/>
              <w:bottom w:val="nil"/>
              <w:right w:val="nil"/>
            </w:tcBorders>
            <w:shd w:val="clear" w:color="auto" w:fill="auto"/>
            <w:noWrap/>
            <w:vAlign w:val="bottom"/>
            <w:hideMark/>
          </w:tcPr>
          <w:p w14:paraId="6F16E7B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CC486F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7A74C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6DF590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2685</w:t>
            </w:r>
          </w:p>
        </w:tc>
      </w:tr>
      <w:tr w:rsidR="00EF27F9" w:rsidRPr="00C15736" w14:paraId="100325D7" w14:textId="77777777" w:rsidTr="00A424C1">
        <w:trPr>
          <w:trHeight w:val="300"/>
        </w:trPr>
        <w:tc>
          <w:tcPr>
            <w:tcW w:w="2158" w:type="pct"/>
            <w:tcBorders>
              <w:top w:val="nil"/>
              <w:left w:val="nil"/>
              <w:bottom w:val="nil"/>
              <w:right w:val="nil"/>
            </w:tcBorders>
            <w:shd w:val="clear" w:color="auto" w:fill="auto"/>
            <w:noWrap/>
            <w:vAlign w:val="bottom"/>
            <w:hideMark/>
          </w:tcPr>
          <w:p w14:paraId="6E58878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GM1</w:t>
            </w:r>
          </w:p>
        </w:tc>
        <w:tc>
          <w:tcPr>
            <w:tcW w:w="638" w:type="pct"/>
            <w:tcBorders>
              <w:top w:val="nil"/>
              <w:left w:val="nil"/>
              <w:bottom w:val="nil"/>
              <w:right w:val="nil"/>
            </w:tcBorders>
            <w:shd w:val="clear" w:color="auto" w:fill="auto"/>
            <w:noWrap/>
            <w:vAlign w:val="bottom"/>
            <w:hideMark/>
          </w:tcPr>
          <w:p w14:paraId="5555128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38.16254</w:t>
            </w:r>
          </w:p>
        </w:tc>
        <w:tc>
          <w:tcPr>
            <w:tcW w:w="638" w:type="pct"/>
            <w:tcBorders>
              <w:top w:val="nil"/>
              <w:left w:val="nil"/>
              <w:bottom w:val="nil"/>
              <w:right w:val="nil"/>
            </w:tcBorders>
            <w:shd w:val="clear" w:color="auto" w:fill="auto"/>
            <w:noWrap/>
            <w:vAlign w:val="bottom"/>
            <w:hideMark/>
          </w:tcPr>
          <w:p w14:paraId="3BB39BA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-119.60461</w:t>
            </w:r>
          </w:p>
        </w:tc>
        <w:tc>
          <w:tcPr>
            <w:tcW w:w="249" w:type="pct"/>
            <w:tcBorders>
              <w:top w:val="nil"/>
              <w:left w:val="nil"/>
              <w:bottom w:val="nil"/>
              <w:right w:val="nil"/>
            </w:tcBorders>
            <w:shd w:val="clear" w:color="auto" w:fill="auto"/>
            <w:noWrap/>
            <w:vAlign w:val="bottom"/>
            <w:hideMark/>
          </w:tcPr>
          <w:p w14:paraId="7466553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4E0F8A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5AEE88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21AFA5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2745</w:t>
            </w:r>
          </w:p>
        </w:tc>
      </w:tr>
      <w:tr w:rsidR="00EF27F9" w:rsidRPr="00C15736" w14:paraId="36DB36CA" w14:textId="77777777" w:rsidTr="00A424C1">
        <w:trPr>
          <w:trHeight w:val="300"/>
        </w:trPr>
        <w:tc>
          <w:tcPr>
            <w:tcW w:w="2158" w:type="pct"/>
            <w:tcBorders>
              <w:top w:val="nil"/>
              <w:left w:val="nil"/>
              <w:bottom w:val="nil"/>
              <w:right w:val="nil"/>
            </w:tcBorders>
            <w:shd w:val="clear" w:color="auto" w:fill="auto"/>
            <w:noWrap/>
            <w:vAlign w:val="bottom"/>
            <w:hideMark/>
          </w:tcPr>
          <w:p w14:paraId="63CF662C"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WF1</w:t>
            </w:r>
          </w:p>
        </w:tc>
        <w:tc>
          <w:tcPr>
            <w:tcW w:w="638" w:type="pct"/>
            <w:tcBorders>
              <w:top w:val="nil"/>
              <w:left w:val="nil"/>
              <w:bottom w:val="nil"/>
              <w:right w:val="nil"/>
            </w:tcBorders>
            <w:shd w:val="clear" w:color="auto" w:fill="auto"/>
            <w:noWrap/>
            <w:vAlign w:val="bottom"/>
            <w:hideMark/>
          </w:tcPr>
          <w:p w14:paraId="268F814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37.954035</w:t>
            </w:r>
          </w:p>
        </w:tc>
        <w:tc>
          <w:tcPr>
            <w:tcW w:w="638" w:type="pct"/>
            <w:tcBorders>
              <w:top w:val="nil"/>
              <w:left w:val="nil"/>
              <w:bottom w:val="nil"/>
              <w:right w:val="nil"/>
            </w:tcBorders>
            <w:shd w:val="clear" w:color="auto" w:fill="auto"/>
            <w:noWrap/>
            <w:vAlign w:val="bottom"/>
            <w:hideMark/>
          </w:tcPr>
          <w:p w14:paraId="6A5E30D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-119.22714</w:t>
            </w:r>
          </w:p>
        </w:tc>
        <w:tc>
          <w:tcPr>
            <w:tcW w:w="249" w:type="pct"/>
            <w:tcBorders>
              <w:top w:val="nil"/>
              <w:left w:val="nil"/>
              <w:bottom w:val="nil"/>
              <w:right w:val="nil"/>
            </w:tcBorders>
            <w:shd w:val="clear" w:color="auto" w:fill="auto"/>
            <w:noWrap/>
            <w:vAlign w:val="bottom"/>
            <w:hideMark/>
          </w:tcPr>
          <w:p w14:paraId="3A858C7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06A869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1B98AF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615369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EF27F9" w:rsidRPr="00C15736" w14:paraId="4E772D67" w14:textId="77777777" w:rsidTr="00A424C1">
        <w:trPr>
          <w:trHeight w:val="300"/>
        </w:trPr>
        <w:tc>
          <w:tcPr>
            <w:tcW w:w="2158" w:type="pct"/>
            <w:tcBorders>
              <w:top w:val="nil"/>
              <w:left w:val="nil"/>
              <w:bottom w:val="nil"/>
              <w:right w:val="nil"/>
            </w:tcBorders>
            <w:shd w:val="clear" w:color="auto" w:fill="auto"/>
            <w:noWrap/>
            <w:vAlign w:val="bottom"/>
            <w:hideMark/>
          </w:tcPr>
          <w:p w14:paraId="12D1B342"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LM1</w:t>
            </w:r>
          </w:p>
        </w:tc>
        <w:tc>
          <w:tcPr>
            <w:tcW w:w="638" w:type="pct"/>
            <w:tcBorders>
              <w:top w:val="nil"/>
              <w:left w:val="nil"/>
              <w:bottom w:val="nil"/>
              <w:right w:val="nil"/>
            </w:tcBorders>
            <w:shd w:val="clear" w:color="auto" w:fill="auto"/>
            <w:noWrap/>
            <w:vAlign w:val="bottom"/>
            <w:hideMark/>
          </w:tcPr>
          <w:p w14:paraId="11D6B695"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37.8827</w:t>
            </w:r>
          </w:p>
        </w:tc>
        <w:tc>
          <w:tcPr>
            <w:tcW w:w="638" w:type="pct"/>
            <w:tcBorders>
              <w:top w:val="nil"/>
              <w:left w:val="nil"/>
              <w:bottom w:val="nil"/>
              <w:right w:val="nil"/>
            </w:tcBorders>
            <w:shd w:val="clear" w:color="auto" w:fill="auto"/>
            <w:noWrap/>
            <w:vAlign w:val="bottom"/>
            <w:hideMark/>
          </w:tcPr>
          <w:p w14:paraId="7527302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-119.34655</w:t>
            </w:r>
          </w:p>
        </w:tc>
        <w:tc>
          <w:tcPr>
            <w:tcW w:w="249" w:type="pct"/>
            <w:tcBorders>
              <w:top w:val="nil"/>
              <w:left w:val="nil"/>
              <w:bottom w:val="nil"/>
              <w:right w:val="nil"/>
            </w:tcBorders>
            <w:shd w:val="clear" w:color="auto" w:fill="auto"/>
            <w:noWrap/>
            <w:vAlign w:val="bottom"/>
            <w:hideMark/>
          </w:tcPr>
          <w:p w14:paraId="7B6FCAB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AC1D53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91E1C2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32B480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2815</w:t>
            </w:r>
          </w:p>
        </w:tc>
      </w:tr>
      <w:tr w:rsidR="00EF27F9" w:rsidRPr="00C15736" w14:paraId="7F5B205B" w14:textId="77777777" w:rsidTr="00A424C1">
        <w:trPr>
          <w:trHeight w:val="300"/>
        </w:trPr>
        <w:tc>
          <w:tcPr>
            <w:tcW w:w="2158" w:type="pct"/>
            <w:tcBorders>
              <w:top w:val="nil"/>
              <w:left w:val="nil"/>
              <w:bottom w:val="nil"/>
              <w:right w:val="nil"/>
            </w:tcBorders>
            <w:shd w:val="clear" w:color="auto" w:fill="auto"/>
            <w:noWrap/>
            <w:vAlign w:val="bottom"/>
            <w:hideMark/>
          </w:tcPr>
          <w:p w14:paraId="4D15A1BB"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DeM1</w:t>
            </w:r>
          </w:p>
        </w:tc>
        <w:tc>
          <w:tcPr>
            <w:tcW w:w="638" w:type="pct"/>
            <w:tcBorders>
              <w:top w:val="nil"/>
              <w:left w:val="nil"/>
              <w:bottom w:val="nil"/>
              <w:right w:val="nil"/>
            </w:tcBorders>
            <w:shd w:val="clear" w:color="auto" w:fill="auto"/>
            <w:noWrap/>
            <w:vAlign w:val="bottom"/>
            <w:hideMark/>
          </w:tcPr>
          <w:p w14:paraId="51EA708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37.89922</w:t>
            </w:r>
          </w:p>
        </w:tc>
        <w:tc>
          <w:tcPr>
            <w:tcW w:w="638" w:type="pct"/>
            <w:tcBorders>
              <w:top w:val="nil"/>
              <w:left w:val="nil"/>
              <w:bottom w:val="nil"/>
              <w:right w:val="nil"/>
            </w:tcBorders>
            <w:shd w:val="clear" w:color="auto" w:fill="auto"/>
            <w:noWrap/>
            <w:vAlign w:val="bottom"/>
            <w:hideMark/>
          </w:tcPr>
          <w:p w14:paraId="29ECC77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-119.3477</w:t>
            </w:r>
          </w:p>
        </w:tc>
        <w:tc>
          <w:tcPr>
            <w:tcW w:w="249" w:type="pct"/>
            <w:tcBorders>
              <w:top w:val="nil"/>
              <w:left w:val="nil"/>
              <w:bottom w:val="nil"/>
              <w:right w:val="nil"/>
            </w:tcBorders>
            <w:shd w:val="clear" w:color="auto" w:fill="auto"/>
            <w:noWrap/>
            <w:vAlign w:val="bottom"/>
            <w:hideMark/>
          </w:tcPr>
          <w:p w14:paraId="7BACC57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E20710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D9BCFC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D7E3F9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2866</w:t>
            </w:r>
          </w:p>
        </w:tc>
      </w:tr>
      <w:tr w:rsidR="00EF27F9" w:rsidRPr="00C15736" w14:paraId="1626B23A" w14:textId="77777777" w:rsidTr="00A424C1">
        <w:trPr>
          <w:trHeight w:val="300"/>
        </w:trPr>
        <w:tc>
          <w:tcPr>
            <w:tcW w:w="2158" w:type="pct"/>
            <w:tcBorders>
              <w:top w:val="nil"/>
              <w:left w:val="nil"/>
              <w:bottom w:val="nil"/>
              <w:right w:val="nil"/>
            </w:tcBorders>
            <w:shd w:val="clear" w:color="auto" w:fill="auto"/>
            <w:noWrap/>
            <w:vAlign w:val="bottom"/>
            <w:hideMark/>
          </w:tcPr>
          <w:p w14:paraId="65F53758"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DL1</w:t>
            </w:r>
          </w:p>
        </w:tc>
        <w:tc>
          <w:tcPr>
            <w:tcW w:w="638" w:type="pct"/>
            <w:tcBorders>
              <w:top w:val="nil"/>
              <w:left w:val="nil"/>
              <w:bottom w:val="nil"/>
              <w:right w:val="nil"/>
            </w:tcBorders>
            <w:shd w:val="clear" w:color="auto" w:fill="auto"/>
            <w:noWrap/>
            <w:vAlign w:val="bottom"/>
            <w:hideMark/>
          </w:tcPr>
          <w:p w14:paraId="0B59279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38.1729675</w:t>
            </w:r>
          </w:p>
        </w:tc>
        <w:tc>
          <w:tcPr>
            <w:tcW w:w="638" w:type="pct"/>
            <w:tcBorders>
              <w:top w:val="nil"/>
              <w:left w:val="nil"/>
              <w:bottom w:val="nil"/>
              <w:right w:val="nil"/>
            </w:tcBorders>
            <w:shd w:val="clear" w:color="auto" w:fill="auto"/>
            <w:noWrap/>
            <w:vAlign w:val="bottom"/>
            <w:hideMark/>
          </w:tcPr>
          <w:p w14:paraId="76500ED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-119.5947525</w:t>
            </w:r>
          </w:p>
        </w:tc>
        <w:tc>
          <w:tcPr>
            <w:tcW w:w="249" w:type="pct"/>
            <w:tcBorders>
              <w:top w:val="nil"/>
              <w:left w:val="nil"/>
              <w:bottom w:val="nil"/>
              <w:right w:val="nil"/>
            </w:tcBorders>
            <w:shd w:val="clear" w:color="auto" w:fill="auto"/>
            <w:noWrap/>
            <w:vAlign w:val="bottom"/>
            <w:hideMark/>
          </w:tcPr>
          <w:p w14:paraId="785713A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9A69C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D9BFD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9A1FAF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2874</w:t>
            </w:r>
          </w:p>
        </w:tc>
      </w:tr>
      <w:tr w:rsidR="00EF27F9" w:rsidRPr="00C15736" w14:paraId="644E0D59" w14:textId="77777777" w:rsidTr="00A424C1">
        <w:trPr>
          <w:trHeight w:val="300"/>
        </w:trPr>
        <w:tc>
          <w:tcPr>
            <w:tcW w:w="2158" w:type="pct"/>
            <w:tcBorders>
              <w:top w:val="nil"/>
              <w:left w:val="nil"/>
              <w:bottom w:val="nil"/>
              <w:right w:val="nil"/>
            </w:tcBorders>
            <w:shd w:val="clear" w:color="auto" w:fill="auto"/>
            <w:noWrap/>
            <w:vAlign w:val="bottom"/>
            <w:hideMark/>
          </w:tcPr>
          <w:p w14:paraId="6590074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TL1</w:t>
            </w:r>
          </w:p>
        </w:tc>
        <w:tc>
          <w:tcPr>
            <w:tcW w:w="638" w:type="pct"/>
            <w:tcBorders>
              <w:top w:val="nil"/>
              <w:left w:val="nil"/>
              <w:bottom w:val="nil"/>
              <w:right w:val="nil"/>
            </w:tcBorders>
            <w:shd w:val="clear" w:color="auto" w:fill="auto"/>
            <w:noWrap/>
            <w:vAlign w:val="bottom"/>
            <w:hideMark/>
          </w:tcPr>
          <w:p w14:paraId="61740F1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37.90404</w:t>
            </w:r>
          </w:p>
        </w:tc>
        <w:tc>
          <w:tcPr>
            <w:tcW w:w="638" w:type="pct"/>
            <w:tcBorders>
              <w:top w:val="nil"/>
              <w:left w:val="nil"/>
              <w:bottom w:val="nil"/>
              <w:right w:val="nil"/>
            </w:tcBorders>
            <w:shd w:val="clear" w:color="auto" w:fill="auto"/>
            <w:noWrap/>
            <w:vAlign w:val="bottom"/>
            <w:hideMark/>
          </w:tcPr>
          <w:p w14:paraId="3C73356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-119.533565</w:t>
            </w:r>
          </w:p>
        </w:tc>
        <w:tc>
          <w:tcPr>
            <w:tcW w:w="249" w:type="pct"/>
            <w:tcBorders>
              <w:top w:val="nil"/>
              <w:left w:val="nil"/>
              <w:bottom w:val="nil"/>
              <w:right w:val="nil"/>
            </w:tcBorders>
            <w:shd w:val="clear" w:color="auto" w:fill="auto"/>
            <w:noWrap/>
            <w:vAlign w:val="bottom"/>
            <w:hideMark/>
          </w:tcPr>
          <w:p w14:paraId="2AD480A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58E83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ED0E2B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E9564F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2883</w:t>
            </w:r>
          </w:p>
        </w:tc>
      </w:tr>
      <w:tr w:rsidR="00EF27F9" w:rsidRPr="00C15736" w14:paraId="18314DB7" w14:textId="77777777" w:rsidTr="00A424C1">
        <w:trPr>
          <w:trHeight w:val="300"/>
        </w:trPr>
        <w:tc>
          <w:tcPr>
            <w:tcW w:w="2158" w:type="pct"/>
            <w:tcBorders>
              <w:top w:val="nil"/>
              <w:left w:val="nil"/>
              <w:bottom w:val="nil"/>
              <w:right w:val="nil"/>
            </w:tcBorders>
            <w:shd w:val="clear" w:color="auto" w:fill="auto"/>
            <w:noWrap/>
            <w:vAlign w:val="bottom"/>
            <w:hideMark/>
          </w:tcPr>
          <w:p w14:paraId="2162F81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KM1</w:t>
            </w:r>
          </w:p>
        </w:tc>
        <w:tc>
          <w:tcPr>
            <w:tcW w:w="638" w:type="pct"/>
            <w:tcBorders>
              <w:top w:val="nil"/>
              <w:left w:val="nil"/>
              <w:bottom w:val="nil"/>
              <w:right w:val="nil"/>
            </w:tcBorders>
            <w:shd w:val="clear" w:color="auto" w:fill="auto"/>
            <w:noWrap/>
            <w:vAlign w:val="bottom"/>
            <w:hideMark/>
          </w:tcPr>
          <w:p w14:paraId="6CD414E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38.12200714</w:t>
            </w:r>
          </w:p>
        </w:tc>
        <w:tc>
          <w:tcPr>
            <w:tcW w:w="638" w:type="pct"/>
            <w:tcBorders>
              <w:top w:val="nil"/>
              <w:left w:val="nil"/>
              <w:bottom w:val="nil"/>
              <w:right w:val="nil"/>
            </w:tcBorders>
            <w:shd w:val="clear" w:color="auto" w:fill="auto"/>
            <w:noWrap/>
            <w:vAlign w:val="bottom"/>
            <w:hideMark/>
          </w:tcPr>
          <w:p w14:paraId="1F336CA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-119.48195</w:t>
            </w:r>
          </w:p>
        </w:tc>
        <w:tc>
          <w:tcPr>
            <w:tcW w:w="249" w:type="pct"/>
            <w:tcBorders>
              <w:top w:val="nil"/>
              <w:left w:val="nil"/>
              <w:bottom w:val="nil"/>
              <w:right w:val="nil"/>
            </w:tcBorders>
            <w:shd w:val="clear" w:color="auto" w:fill="auto"/>
            <w:noWrap/>
            <w:vAlign w:val="bottom"/>
            <w:hideMark/>
          </w:tcPr>
          <w:p w14:paraId="12DC81D0"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06CCA0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90251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ECEC4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2884</w:t>
            </w:r>
          </w:p>
        </w:tc>
      </w:tr>
      <w:tr w:rsidR="00EF27F9" w:rsidRPr="00C15736" w14:paraId="56335C21" w14:textId="77777777" w:rsidTr="00A424C1">
        <w:trPr>
          <w:trHeight w:val="300"/>
        </w:trPr>
        <w:tc>
          <w:tcPr>
            <w:tcW w:w="2158" w:type="pct"/>
            <w:tcBorders>
              <w:top w:val="nil"/>
              <w:left w:val="nil"/>
              <w:bottom w:val="nil"/>
              <w:right w:val="nil"/>
            </w:tcBorders>
            <w:shd w:val="clear" w:color="auto" w:fill="auto"/>
            <w:noWrap/>
            <w:vAlign w:val="bottom"/>
            <w:hideMark/>
          </w:tcPr>
          <w:p w14:paraId="367F2AD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LC1</w:t>
            </w:r>
          </w:p>
        </w:tc>
        <w:tc>
          <w:tcPr>
            <w:tcW w:w="638" w:type="pct"/>
            <w:tcBorders>
              <w:top w:val="nil"/>
              <w:left w:val="nil"/>
              <w:bottom w:val="nil"/>
              <w:right w:val="nil"/>
            </w:tcBorders>
            <w:shd w:val="clear" w:color="auto" w:fill="auto"/>
            <w:noWrap/>
            <w:vAlign w:val="bottom"/>
            <w:hideMark/>
          </w:tcPr>
          <w:p w14:paraId="479C41C4"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37.779085</w:t>
            </w:r>
          </w:p>
        </w:tc>
        <w:tc>
          <w:tcPr>
            <w:tcW w:w="638" w:type="pct"/>
            <w:tcBorders>
              <w:top w:val="nil"/>
              <w:left w:val="nil"/>
              <w:bottom w:val="nil"/>
              <w:right w:val="nil"/>
            </w:tcBorders>
            <w:shd w:val="clear" w:color="auto" w:fill="auto"/>
            <w:noWrap/>
            <w:vAlign w:val="bottom"/>
            <w:hideMark/>
          </w:tcPr>
          <w:p w14:paraId="5093E21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-119.26102</w:t>
            </w:r>
          </w:p>
        </w:tc>
        <w:tc>
          <w:tcPr>
            <w:tcW w:w="249" w:type="pct"/>
            <w:tcBorders>
              <w:top w:val="nil"/>
              <w:left w:val="nil"/>
              <w:bottom w:val="nil"/>
              <w:right w:val="nil"/>
            </w:tcBorders>
            <w:shd w:val="clear" w:color="auto" w:fill="auto"/>
            <w:noWrap/>
            <w:vAlign w:val="bottom"/>
            <w:hideMark/>
          </w:tcPr>
          <w:p w14:paraId="545600D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6B52E9"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A58727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E2BED16"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2936</w:t>
            </w:r>
          </w:p>
        </w:tc>
      </w:tr>
      <w:tr w:rsidR="00EF27F9" w:rsidRPr="00C15736" w14:paraId="287F653A" w14:textId="77777777" w:rsidTr="00A424C1">
        <w:trPr>
          <w:trHeight w:val="300"/>
        </w:trPr>
        <w:tc>
          <w:tcPr>
            <w:tcW w:w="2158" w:type="pct"/>
            <w:tcBorders>
              <w:top w:val="nil"/>
              <w:left w:val="nil"/>
              <w:bottom w:val="nil"/>
              <w:right w:val="nil"/>
            </w:tcBorders>
            <w:shd w:val="clear" w:color="auto" w:fill="auto"/>
            <w:noWrap/>
            <w:vAlign w:val="bottom"/>
            <w:hideMark/>
          </w:tcPr>
          <w:p w14:paraId="0B62307D"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MF1</w:t>
            </w:r>
          </w:p>
        </w:tc>
        <w:tc>
          <w:tcPr>
            <w:tcW w:w="638" w:type="pct"/>
            <w:tcBorders>
              <w:top w:val="nil"/>
              <w:left w:val="nil"/>
              <w:bottom w:val="nil"/>
              <w:right w:val="nil"/>
            </w:tcBorders>
            <w:shd w:val="clear" w:color="auto" w:fill="auto"/>
            <w:noWrap/>
            <w:vAlign w:val="bottom"/>
            <w:hideMark/>
          </w:tcPr>
          <w:p w14:paraId="50EADE5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37.84097</w:t>
            </w:r>
          </w:p>
        </w:tc>
        <w:tc>
          <w:tcPr>
            <w:tcW w:w="638" w:type="pct"/>
            <w:tcBorders>
              <w:top w:val="nil"/>
              <w:left w:val="nil"/>
              <w:bottom w:val="nil"/>
              <w:right w:val="nil"/>
            </w:tcBorders>
            <w:shd w:val="clear" w:color="auto" w:fill="auto"/>
            <w:noWrap/>
            <w:vAlign w:val="bottom"/>
            <w:hideMark/>
          </w:tcPr>
          <w:p w14:paraId="5D615D0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-119.49964</w:t>
            </w:r>
          </w:p>
        </w:tc>
        <w:tc>
          <w:tcPr>
            <w:tcW w:w="249" w:type="pct"/>
            <w:tcBorders>
              <w:top w:val="nil"/>
              <w:left w:val="nil"/>
              <w:bottom w:val="nil"/>
              <w:right w:val="nil"/>
            </w:tcBorders>
            <w:shd w:val="clear" w:color="auto" w:fill="auto"/>
            <w:noWrap/>
            <w:vAlign w:val="bottom"/>
            <w:hideMark/>
          </w:tcPr>
          <w:p w14:paraId="7B3B3ED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AE7BC9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3BB78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8FC0CA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2938</w:t>
            </w:r>
          </w:p>
        </w:tc>
      </w:tr>
      <w:tr w:rsidR="00EF27F9" w:rsidRPr="00C15736" w14:paraId="1023A9E2" w14:textId="77777777" w:rsidTr="00A424C1">
        <w:trPr>
          <w:trHeight w:val="300"/>
        </w:trPr>
        <w:tc>
          <w:tcPr>
            <w:tcW w:w="2158" w:type="pct"/>
            <w:tcBorders>
              <w:top w:val="nil"/>
              <w:left w:val="nil"/>
              <w:bottom w:val="nil"/>
              <w:right w:val="nil"/>
            </w:tcBorders>
            <w:shd w:val="clear" w:color="auto" w:fill="auto"/>
            <w:noWrap/>
            <w:vAlign w:val="bottom"/>
            <w:hideMark/>
          </w:tcPr>
          <w:p w14:paraId="3A5B18C5"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DD1</w:t>
            </w:r>
          </w:p>
        </w:tc>
        <w:tc>
          <w:tcPr>
            <w:tcW w:w="638" w:type="pct"/>
            <w:tcBorders>
              <w:top w:val="nil"/>
              <w:left w:val="nil"/>
              <w:bottom w:val="nil"/>
              <w:right w:val="nil"/>
            </w:tcBorders>
            <w:shd w:val="clear" w:color="auto" w:fill="auto"/>
            <w:noWrap/>
            <w:vAlign w:val="bottom"/>
            <w:hideMark/>
          </w:tcPr>
          <w:p w14:paraId="53D207F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37.90828</w:t>
            </w:r>
          </w:p>
        </w:tc>
        <w:tc>
          <w:tcPr>
            <w:tcW w:w="638" w:type="pct"/>
            <w:tcBorders>
              <w:top w:val="nil"/>
              <w:left w:val="nil"/>
              <w:bottom w:val="nil"/>
              <w:right w:val="nil"/>
            </w:tcBorders>
            <w:shd w:val="clear" w:color="auto" w:fill="auto"/>
            <w:noWrap/>
            <w:vAlign w:val="bottom"/>
            <w:hideMark/>
          </w:tcPr>
          <w:p w14:paraId="3B889D1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-119.3475</w:t>
            </w:r>
          </w:p>
        </w:tc>
        <w:tc>
          <w:tcPr>
            <w:tcW w:w="249" w:type="pct"/>
            <w:tcBorders>
              <w:top w:val="nil"/>
              <w:left w:val="nil"/>
              <w:bottom w:val="nil"/>
              <w:right w:val="nil"/>
            </w:tcBorders>
            <w:shd w:val="clear" w:color="auto" w:fill="auto"/>
            <w:noWrap/>
            <w:vAlign w:val="bottom"/>
            <w:hideMark/>
          </w:tcPr>
          <w:p w14:paraId="02FF800F"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EE066D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D6F49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72409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2961</w:t>
            </w:r>
          </w:p>
        </w:tc>
      </w:tr>
      <w:tr w:rsidR="00EF27F9" w:rsidRPr="00C15736" w14:paraId="0DECDFD9" w14:textId="77777777" w:rsidTr="00A424C1">
        <w:trPr>
          <w:trHeight w:val="300"/>
        </w:trPr>
        <w:tc>
          <w:tcPr>
            <w:tcW w:w="2158" w:type="pct"/>
            <w:tcBorders>
              <w:top w:val="nil"/>
              <w:left w:val="nil"/>
              <w:bottom w:val="nil"/>
              <w:right w:val="nil"/>
            </w:tcBorders>
            <w:shd w:val="clear" w:color="auto" w:fill="auto"/>
            <w:noWrap/>
            <w:vAlign w:val="bottom"/>
            <w:hideMark/>
          </w:tcPr>
          <w:p w14:paraId="43390736"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RC1</w:t>
            </w:r>
          </w:p>
        </w:tc>
        <w:tc>
          <w:tcPr>
            <w:tcW w:w="638" w:type="pct"/>
            <w:tcBorders>
              <w:top w:val="nil"/>
              <w:left w:val="nil"/>
              <w:bottom w:val="nil"/>
              <w:right w:val="nil"/>
            </w:tcBorders>
            <w:shd w:val="clear" w:color="auto" w:fill="auto"/>
            <w:noWrap/>
            <w:vAlign w:val="bottom"/>
            <w:hideMark/>
          </w:tcPr>
          <w:p w14:paraId="7DD680B9"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38.06129</w:t>
            </w:r>
          </w:p>
        </w:tc>
        <w:tc>
          <w:tcPr>
            <w:tcW w:w="638" w:type="pct"/>
            <w:tcBorders>
              <w:top w:val="nil"/>
              <w:left w:val="nil"/>
              <w:bottom w:val="nil"/>
              <w:right w:val="nil"/>
            </w:tcBorders>
            <w:shd w:val="clear" w:color="auto" w:fill="auto"/>
            <w:noWrap/>
            <w:vAlign w:val="bottom"/>
            <w:hideMark/>
          </w:tcPr>
          <w:p w14:paraId="29153EC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-119.33899</w:t>
            </w:r>
          </w:p>
        </w:tc>
        <w:tc>
          <w:tcPr>
            <w:tcW w:w="249" w:type="pct"/>
            <w:tcBorders>
              <w:top w:val="nil"/>
              <w:left w:val="nil"/>
              <w:bottom w:val="nil"/>
              <w:right w:val="nil"/>
            </w:tcBorders>
            <w:shd w:val="clear" w:color="auto" w:fill="auto"/>
            <w:noWrap/>
            <w:vAlign w:val="bottom"/>
            <w:hideMark/>
          </w:tcPr>
          <w:p w14:paraId="2F17399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908CD51"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1B95B2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EA4F3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3014</w:t>
            </w:r>
          </w:p>
        </w:tc>
      </w:tr>
      <w:tr w:rsidR="00EF27F9" w:rsidRPr="00C15736" w14:paraId="444E3699" w14:textId="77777777" w:rsidTr="00A424C1">
        <w:trPr>
          <w:trHeight w:val="300"/>
        </w:trPr>
        <w:tc>
          <w:tcPr>
            <w:tcW w:w="2158" w:type="pct"/>
            <w:tcBorders>
              <w:top w:val="nil"/>
              <w:left w:val="nil"/>
              <w:bottom w:val="nil"/>
              <w:right w:val="nil"/>
            </w:tcBorders>
            <w:shd w:val="clear" w:color="auto" w:fill="auto"/>
            <w:noWrap/>
            <w:vAlign w:val="bottom"/>
            <w:hideMark/>
          </w:tcPr>
          <w:p w14:paraId="5354418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WF2</w:t>
            </w:r>
          </w:p>
        </w:tc>
        <w:tc>
          <w:tcPr>
            <w:tcW w:w="638" w:type="pct"/>
            <w:tcBorders>
              <w:top w:val="nil"/>
              <w:left w:val="nil"/>
              <w:bottom w:val="nil"/>
              <w:right w:val="nil"/>
            </w:tcBorders>
            <w:shd w:val="clear" w:color="auto" w:fill="auto"/>
            <w:noWrap/>
            <w:vAlign w:val="bottom"/>
            <w:hideMark/>
          </w:tcPr>
          <w:p w14:paraId="6262ACA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37.95899</w:t>
            </w:r>
          </w:p>
        </w:tc>
        <w:tc>
          <w:tcPr>
            <w:tcW w:w="638" w:type="pct"/>
            <w:tcBorders>
              <w:top w:val="nil"/>
              <w:left w:val="nil"/>
              <w:bottom w:val="nil"/>
              <w:right w:val="nil"/>
            </w:tcBorders>
            <w:shd w:val="clear" w:color="auto" w:fill="auto"/>
            <w:noWrap/>
            <w:vAlign w:val="bottom"/>
            <w:hideMark/>
          </w:tcPr>
          <w:p w14:paraId="7E85C5D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-119.26701</w:t>
            </w:r>
          </w:p>
        </w:tc>
        <w:tc>
          <w:tcPr>
            <w:tcW w:w="249" w:type="pct"/>
            <w:tcBorders>
              <w:top w:val="nil"/>
              <w:left w:val="nil"/>
              <w:bottom w:val="nil"/>
              <w:right w:val="nil"/>
            </w:tcBorders>
            <w:shd w:val="clear" w:color="auto" w:fill="auto"/>
            <w:noWrap/>
            <w:vAlign w:val="bottom"/>
            <w:hideMark/>
          </w:tcPr>
          <w:p w14:paraId="6D031CF8"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B7B56E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5C1725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4B998A"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3052</w:t>
            </w:r>
          </w:p>
        </w:tc>
      </w:tr>
      <w:tr w:rsidR="00EF27F9" w:rsidRPr="00C15736" w14:paraId="1E8AC29F" w14:textId="77777777" w:rsidTr="00A424C1">
        <w:trPr>
          <w:trHeight w:val="300"/>
        </w:trPr>
        <w:tc>
          <w:tcPr>
            <w:tcW w:w="2158" w:type="pct"/>
            <w:tcBorders>
              <w:top w:val="nil"/>
              <w:left w:val="nil"/>
              <w:bottom w:val="nil"/>
              <w:right w:val="nil"/>
            </w:tcBorders>
            <w:shd w:val="clear" w:color="auto" w:fill="auto"/>
            <w:noWrap/>
            <w:vAlign w:val="bottom"/>
            <w:hideMark/>
          </w:tcPr>
          <w:p w14:paraId="079161E7"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V1</w:t>
            </w:r>
          </w:p>
        </w:tc>
        <w:tc>
          <w:tcPr>
            <w:tcW w:w="638" w:type="pct"/>
            <w:tcBorders>
              <w:top w:val="nil"/>
              <w:left w:val="nil"/>
              <w:bottom w:val="nil"/>
              <w:right w:val="nil"/>
            </w:tcBorders>
            <w:shd w:val="clear" w:color="auto" w:fill="auto"/>
            <w:noWrap/>
            <w:vAlign w:val="bottom"/>
            <w:hideMark/>
          </w:tcPr>
          <w:p w14:paraId="6F6597FB"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37.792494</w:t>
            </w:r>
          </w:p>
        </w:tc>
        <w:tc>
          <w:tcPr>
            <w:tcW w:w="638" w:type="pct"/>
            <w:tcBorders>
              <w:top w:val="nil"/>
              <w:left w:val="nil"/>
              <w:bottom w:val="nil"/>
              <w:right w:val="nil"/>
            </w:tcBorders>
            <w:shd w:val="clear" w:color="auto" w:fill="auto"/>
            <w:noWrap/>
            <w:vAlign w:val="bottom"/>
            <w:hideMark/>
          </w:tcPr>
          <w:p w14:paraId="278479D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-119.348524</w:t>
            </w:r>
          </w:p>
        </w:tc>
        <w:tc>
          <w:tcPr>
            <w:tcW w:w="249" w:type="pct"/>
            <w:tcBorders>
              <w:top w:val="nil"/>
              <w:left w:val="nil"/>
              <w:bottom w:val="nil"/>
              <w:right w:val="nil"/>
            </w:tcBorders>
            <w:shd w:val="clear" w:color="auto" w:fill="auto"/>
            <w:noWrap/>
            <w:vAlign w:val="bottom"/>
            <w:hideMark/>
          </w:tcPr>
          <w:p w14:paraId="2041DD5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9D4C545"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2A0B52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A5308F0"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3074</w:t>
            </w:r>
          </w:p>
        </w:tc>
      </w:tr>
      <w:tr w:rsidR="00EF27F9" w:rsidRPr="00C15736" w14:paraId="66D5C3BA" w14:textId="77777777" w:rsidTr="00A424C1">
        <w:trPr>
          <w:trHeight w:val="300"/>
        </w:trPr>
        <w:tc>
          <w:tcPr>
            <w:tcW w:w="2158" w:type="pct"/>
            <w:tcBorders>
              <w:top w:val="nil"/>
              <w:left w:val="nil"/>
              <w:bottom w:val="nil"/>
              <w:right w:val="nil"/>
            </w:tcBorders>
            <w:shd w:val="clear" w:color="auto" w:fill="auto"/>
            <w:noWrap/>
            <w:vAlign w:val="bottom"/>
            <w:hideMark/>
          </w:tcPr>
          <w:p w14:paraId="4C5902A9"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LC2</w:t>
            </w:r>
          </w:p>
        </w:tc>
        <w:tc>
          <w:tcPr>
            <w:tcW w:w="638" w:type="pct"/>
            <w:tcBorders>
              <w:top w:val="nil"/>
              <w:left w:val="nil"/>
              <w:bottom w:val="nil"/>
              <w:right w:val="nil"/>
            </w:tcBorders>
            <w:shd w:val="clear" w:color="auto" w:fill="auto"/>
            <w:noWrap/>
            <w:vAlign w:val="bottom"/>
            <w:hideMark/>
          </w:tcPr>
          <w:p w14:paraId="0DC7F06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37.76912667</w:t>
            </w:r>
          </w:p>
        </w:tc>
        <w:tc>
          <w:tcPr>
            <w:tcW w:w="638" w:type="pct"/>
            <w:tcBorders>
              <w:top w:val="nil"/>
              <w:left w:val="nil"/>
              <w:bottom w:val="nil"/>
              <w:right w:val="nil"/>
            </w:tcBorders>
            <w:shd w:val="clear" w:color="auto" w:fill="auto"/>
            <w:noWrap/>
            <w:vAlign w:val="bottom"/>
            <w:hideMark/>
          </w:tcPr>
          <w:p w14:paraId="4A5D6AB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-119.2568567</w:t>
            </w:r>
          </w:p>
        </w:tc>
        <w:tc>
          <w:tcPr>
            <w:tcW w:w="249" w:type="pct"/>
            <w:tcBorders>
              <w:top w:val="nil"/>
              <w:left w:val="nil"/>
              <w:bottom w:val="nil"/>
              <w:right w:val="nil"/>
            </w:tcBorders>
            <w:shd w:val="clear" w:color="auto" w:fill="auto"/>
            <w:noWrap/>
            <w:vAlign w:val="bottom"/>
            <w:hideMark/>
          </w:tcPr>
          <w:p w14:paraId="7CD2DDA4"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08DD88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CB7DDDA"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C6B9E1"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3097</w:t>
            </w:r>
          </w:p>
        </w:tc>
      </w:tr>
      <w:tr w:rsidR="00EF27F9" w:rsidRPr="00C15736" w14:paraId="54FFBB63" w14:textId="77777777" w:rsidTr="00A424C1">
        <w:trPr>
          <w:trHeight w:val="300"/>
        </w:trPr>
        <w:tc>
          <w:tcPr>
            <w:tcW w:w="2158" w:type="pct"/>
            <w:tcBorders>
              <w:top w:val="nil"/>
              <w:left w:val="nil"/>
              <w:bottom w:val="nil"/>
              <w:right w:val="nil"/>
            </w:tcBorders>
            <w:shd w:val="clear" w:color="auto" w:fill="auto"/>
            <w:noWrap/>
            <w:vAlign w:val="bottom"/>
            <w:hideMark/>
          </w:tcPr>
          <w:p w14:paraId="31C2B25A"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V2</w:t>
            </w:r>
          </w:p>
        </w:tc>
        <w:tc>
          <w:tcPr>
            <w:tcW w:w="638" w:type="pct"/>
            <w:tcBorders>
              <w:top w:val="nil"/>
              <w:left w:val="nil"/>
              <w:bottom w:val="nil"/>
              <w:right w:val="nil"/>
            </w:tcBorders>
            <w:shd w:val="clear" w:color="auto" w:fill="auto"/>
            <w:noWrap/>
            <w:vAlign w:val="bottom"/>
            <w:hideMark/>
          </w:tcPr>
          <w:p w14:paraId="1541033C"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37.79766</w:t>
            </w:r>
          </w:p>
        </w:tc>
        <w:tc>
          <w:tcPr>
            <w:tcW w:w="638" w:type="pct"/>
            <w:tcBorders>
              <w:top w:val="nil"/>
              <w:left w:val="nil"/>
              <w:bottom w:val="nil"/>
              <w:right w:val="nil"/>
            </w:tcBorders>
            <w:shd w:val="clear" w:color="auto" w:fill="auto"/>
            <w:noWrap/>
            <w:vAlign w:val="bottom"/>
            <w:hideMark/>
          </w:tcPr>
          <w:p w14:paraId="7A25D4C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-119.335133</w:t>
            </w:r>
          </w:p>
        </w:tc>
        <w:tc>
          <w:tcPr>
            <w:tcW w:w="249" w:type="pct"/>
            <w:tcBorders>
              <w:top w:val="nil"/>
              <w:left w:val="nil"/>
              <w:bottom w:val="nil"/>
              <w:right w:val="nil"/>
            </w:tcBorders>
            <w:shd w:val="clear" w:color="auto" w:fill="auto"/>
            <w:noWrap/>
            <w:vAlign w:val="bottom"/>
            <w:hideMark/>
          </w:tcPr>
          <w:p w14:paraId="18610182"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C838DA6"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DE06B3"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B3E25D"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3131</w:t>
            </w:r>
          </w:p>
        </w:tc>
      </w:tr>
      <w:tr w:rsidR="00EF27F9" w:rsidRPr="00C15736" w14:paraId="32C9E2B1" w14:textId="77777777" w:rsidTr="00A424C1">
        <w:trPr>
          <w:trHeight w:val="300"/>
        </w:trPr>
        <w:tc>
          <w:tcPr>
            <w:tcW w:w="2158" w:type="pct"/>
            <w:tcBorders>
              <w:top w:val="nil"/>
              <w:left w:val="nil"/>
              <w:bottom w:val="nil"/>
              <w:right w:val="nil"/>
            </w:tcBorders>
            <w:shd w:val="clear" w:color="auto" w:fill="auto"/>
            <w:noWrap/>
            <w:vAlign w:val="bottom"/>
            <w:hideMark/>
          </w:tcPr>
          <w:p w14:paraId="71C4A83E"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TP1</w:t>
            </w:r>
          </w:p>
        </w:tc>
        <w:tc>
          <w:tcPr>
            <w:tcW w:w="638" w:type="pct"/>
            <w:tcBorders>
              <w:top w:val="nil"/>
              <w:left w:val="nil"/>
              <w:bottom w:val="nil"/>
              <w:right w:val="nil"/>
            </w:tcBorders>
            <w:shd w:val="clear" w:color="auto" w:fill="auto"/>
            <w:noWrap/>
            <w:vAlign w:val="bottom"/>
            <w:hideMark/>
          </w:tcPr>
          <w:p w14:paraId="20774637"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37.90811</w:t>
            </w:r>
          </w:p>
        </w:tc>
        <w:tc>
          <w:tcPr>
            <w:tcW w:w="638" w:type="pct"/>
            <w:tcBorders>
              <w:top w:val="nil"/>
              <w:left w:val="nil"/>
              <w:bottom w:val="nil"/>
              <w:right w:val="nil"/>
            </w:tcBorders>
            <w:shd w:val="clear" w:color="auto" w:fill="auto"/>
            <w:noWrap/>
            <w:vAlign w:val="bottom"/>
            <w:hideMark/>
          </w:tcPr>
          <w:p w14:paraId="1ACD70D8"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-119.26396</w:t>
            </w:r>
          </w:p>
        </w:tc>
        <w:tc>
          <w:tcPr>
            <w:tcW w:w="249" w:type="pct"/>
            <w:tcBorders>
              <w:top w:val="nil"/>
              <w:left w:val="nil"/>
              <w:bottom w:val="nil"/>
              <w:right w:val="nil"/>
            </w:tcBorders>
            <w:shd w:val="clear" w:color="auto" w:fill="auto"/>
            <w:noWrap/>
            <w:vAlign w:val="bottom"/>
            <w:hideMark/>
          </w:tcPr>
          <w:p w14:paraId="566EBF2C"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A8D75E"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5B2FED"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64A7DD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3148</w:t>
            </w:r>
          </w:p>
        </w:tc>
      </w:tr>
      <w:tr w:rsidR="00EF27F9" w:rsidRPr="00C15736" w14:paraId="3E6FF516" w14:textId="77777777" w:rsidTr="00A424C1">
        <w:trPr>
          <w:trHeight w:val="315"/>
        </w:trPr>
        <w:tc>
          <w:tcPr>
            <w:tcW w:w="2158" w:type="pct"/>
            <w:tcBorders>
              <w:top w:val="nil"/>
              <w:left w:val="nil"/>
              <w:bottom w:val="single" w:sz="4" w:space="0" w:color="auto"/>
              <w:right w:val="nil"/>
            </w:tcBorders>
            <w:shd w:val="clear" w:color="auto" w:fill="auto"/>
            <w:noWrap/>
            <w:vAlign w:val="bottom"/>
            <w:hideMark/>
          </w:tcPr>
          <w:p w14:paraId="060A6E61" w14:textId="77777777" w:rsidR="00EF27F9" w:rsidRPr="00C15736" w:rsidRDefault="00EF27F9" w:rsidP="00A424C1">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LC3</w:t>
            </w:r>
          </w:p>
        </w:tc>
        <w:tc>
          <w:tcPr>
            <w:tcW w:w="638" w:type="pct"/>
            <w:tcBorders>
              <w:top w:val="nil"/>
              <w:left w:val="nil"/>
              <w:bottom w:val="single" w:sz="4" w:space="0" w:color="auto"/>
              <w:right w:val="nil"/>
            </w:tcBorders>
            <w:shd w:val="clear" w:color="auto" w:fill="auto"/>
            <w:noWrap/>
            <w:vAlign w:val="bottom"/>
            <w:hideMark/>
          </w:tcPr>
          <w:p w14:paraId="59393D0E"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37.76164333</w:t>
            </w:r>
          </w:p>
        </w:tc>
        <w:tc>
          <w:tcPr>
            <w:tcW w:w="638" w:type="pct"/>
            <w:tcBorders>
              <w:top w:val="nil"/>
              <w:left w:val="nil"/>
              <w:bottom w:val="single" w:sz="4" w:space="0" w:color="auto"/>
              <w:right w:val="nil"/>
            </w:tcBorders>
            <w:shd w:val="clear" w:color="auto" w:fill="auto"/>
            <w:noWrap/>
            <w:vAlign w:val="bottom"/>
            <w:hideMark/>
          </w:tcPr>
          <w:p w14:paraId="03E8164F"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-119.25687</w:t>
            </w:r>
          </w:p>
        </w:tc>
        <w:tc>
          <w:tcPr>
            <w:tcW w:w="249" w:type="pct"/>
            <w:tcBorders>
              <w:top w:val="nil"/>
              <w:left w:val="nil"/>
              <w:bottom w:val="single" w:sz="4" w:space="0" w:color="auto"/>
              <w:right w:val="nil"/>
            </w:tcBorders>
            <w:shd w:val="clear" w:color="auto" w:fill="auto"/>
            <w:noWrap/>
            <w:vAlign w:val="bottom"/>
            <w:hideMark/>
          </w:tcPr>
          <w:p w14:paraId="79AC8E7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single" w:sz="4" w:space="0" w:color="auto"/>
              <w:right w:val="nil"/>
            </w:tcBorders>
            <w:shd w:val="clear" w:color="auto" w:fill="auto"/>
            <w:noWrap/>
            <w:vAlign w:val="bottom"/>
            <w:hideMark/>
          </w:tcPr>
          <w:p w14:paraId="6BE26D27"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single" w:sz="4" w:space="0" w:color="auto"/>
              <w:right w:val="nil"/>
            </w:tcBorders>
            <w:shd w:val="clear" w:color="auto" w:fill="auto"/>
            <w:noWrap/>
            <w:vAlign w:val="bottom"/>
            <w:hideMark/>
          </w:tcPr>
          <w:p w14:paraId="6882702B" w14:textId="77777777" w:rsidR="00EF27F9" w:rsidRPr="00C15736" w:rsidRDefault="00EF27F9" w:rsidP="00A424C1">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single" w:sz="4" w:space="0" w:color="auto"/>
              <w:right w:val="nil"/>
            </w:tcBorders>
            <w:shd w:val="clear" w:color="auto" w:fill="auto"/>
            <w:noWrap/>
            <w:vAlign w:val="bottom"/>
            <w:hideMark/>
          </w:tcPr>
          <w:p w14:paraId="6F161D53" w14:textId="77777777" w:rsidR="00EF27F9" w:rsidRPr="00C15736" w:rsidRDefault="00EF27F9" w:rsidP="00A424C1">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3255</w:t>
            </w:r>
          </w:p>
        </w:tc>
      </w:tr>
    </w:tbl>
    <w:p w14:paraId="681A1140" w14:textId="77777777" w:rsidR="00EF27F9" w:rsidRPr="00C15736" w:rsidRDefault="00EF27F9" w:rsidP="00EF27F9">
      <w:pPr>
        <w:rPr>
          <w:lang w:val="en-GB"/>
        </w:rPr>
        <w:sectPr w:rsidR="00EF27F9" w:rsidRPr="00C15736" w:rsidSect="00A424C1">
          <w:pgSz w:w="16840" w:h="11900" w:orient="landscape"/>
          <w:pgMar w:top="720" w:right="720" w:bottom="720" w:left="720" w:header="709" w:footer="709" w:gutter="0"/>
          <w:lnNumType w:countBy="1" w:restart="continuous"/>
          <w:cols w:space="708"/>
          <w:docGrid w:linePitch="360"/>
        </w:sectPr>
      </w:pPr>
      <w:r w:rsidRPr="00C15736">
        <w:rPr>
          <w:rFonts w:ascii="Times New Roman" w:hAnsi="Times New Roman"/>
          <w:lang w:val="en-GB"/>
        </w:rPr>
        <w:t>H</w:t>
      </w:r>
      <w:r>
        <w:rPr>
          <w:rFonts w:ascii="Times New Roman" w:hAnsi="Times New Roman"/>
          <w:lang w:val="en-GB"/>
        </w:rPr>
        <w:t xml:space="preserve"> = Historical, M = Modern; E = East Slope, W = West Slope; N = Northern, C = Central, S = Southern</w:t>
      </w:r>
    </w:p>
    <w:p w14:paraId="4B14B04C" w14:textId="00E0DD41" w:rsidR="00EF27F9" w:rsidRDefault="00EF27F9" w:rsidP="00EF27F9">
      <w:pPr>
        <w:rPr>
          <w:rFonts w:ascii="Times New Roman" w:hAnsi="Times New Roman"/>
          <w:b/>
          <w:lang w:val="en-GB"/>
        </w:rPr>
      </w:pPr>
      <w:proofErr w:type="gramStart"/>
      <w:r w:rsidRPr="0091203F">
        <w:rPr>
          <w:rFonts w:ascii="Times New Roman" w:hAnsi="Times New Roman"/>
          <w:b/>
          <w:lang w:val="en-GB"/>
        </w:rPr>
        <w:lastRenderedPageBreak/>
        <w:t>Supplementary Table S2.</w:t>
      </w:r>
      <w:proofErr w:type="gramEnd"/>
      <w:r w:rsidRPr="0091203F">
        <w:rPr>
          <w:rFonts w:ascii="Times New Roman" w:hAnsi="Times New Roman"/>
          <w:b/>
          <w:lang w:val="en-GB"/>
        </w:rPr>
        <w:t xml:space="preserve">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F27F9" w:rsidRPr="00E73BCA" w14:paraId="122EA4FD" w14:textId="77777777" w:rsidTr="00A424C1">
        <w:trPr>
          <w:trHeight w:val="315"/>
        </w:trPr>
        <w:tc>
          <w:tcPr>
            <w:tcW w:w="929" w:type="pct"/>
            <w:tcBorders>
              <w:top w:val="single" w:sz="8" w:space="0" w:color="auto"/>
              <w:left w:val="nil"/>
              <w:bottom w:val="nil"/>
              <w:right w:val="nil"/>
            </w:tcBorders>
            <w:shd w:val="clear" w:color="auto" w:fill="auto"/>
            <w:vAlign w:val="center"/>
            <w:hideMark/>
          </w:tcPr>
          <w:p w14:paraId="73BC2A99" w14:textId="77777777" w:rsidR="00EF27F9" w:rsidRPr="00E73BCA" w:rsidRDefault="00EF27F9" w:rsidP="00A424C1">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14BB2B5E" w14:textId="77777777" w:rsidR="00EF27F9" w:rsidRPr="00E73BCA" w:rsidRDefault="00EF27F9" w:rsidP="00A424C1">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14:paraId="6B7B6B5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14:paraId="78D10F2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073EB6B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0BF44DD8" w14:textId="77777777" w:rsidR="00EF27F9" w:rsidRPr="00E73BCA" w:rsidRDefault="00EF27F9" w:rsidP="00A424C1">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Northern</w:t>
            </w:r>
            <w:r w:rsidRPr="00E73BCA">
              <w:rPr>
                <w:rFonts w:ascii="Times New Roman" w:eastAsia="Times New Roman" w:hAnsi="Times New Roman"/>
                <w:color w:val="000000"/>
                <w:sz w:val="20"/>
                <w:szCs w:val="20"/>
                <w:lang w:val="en-AU"/>
              </w:rPr>
              <w:t>‡</w:t>
            </w:r>
          </w:p>
        </w:tc>
        <w:tc>
          <w:tcPr>
            <w:tcW w:w="261" w:type="pct"/>
            <w:tcBorders>
              <w:top w:val="single" w:sz="8" w:space="0" w:color="auto"/>
              <w:left w:val="nil"/>
              <w:bottom w:val="nil"/>
              <w:right w:val="nil"/>
            </w:tcBorders>
            <w:shd w:val="clear" w:color="auto" w:fill="auto"/>
            <w:vAlign w:val="center"/>
            <w:hideMark/>
          </w:tcPr>
          <w:p w14:paraId="365B164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5F71C40E" w14:textId="77777777" w:rsidR="00EF27F9" w:rsidRPr="00E73BCA" w:rsidRDefault="00EF27F9" w:rsidP="00A424C1">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Central</w:t>
            </w:r>
          </w:p>
        </w:tc>
        <w:tc>
          <w:tcPr>
            <w:tcW w:w="261" w:type="pct"/>
            <w:tcBorders>
              <w:top w:val="single" w:sz="8" w:space="0" w:color="auto"/>
              <w:left w:val="nil"/>
              <w:bottom w:val="nil"/>
              <w:right w:val="nil"/>
            </w:tcBorders>
            <w:shd w:val="clear" w:color="auto" w:fill="auto"/>
            <w:vAlign w:val="center"/>
            <w:hideMark/>
          </w:tcPr>
          <w:p w14:paraId="2A7B446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55FAD0F2" w14:textId="77777777" w:rsidR="00EF27F9" w:rsidRPr="00E73BCA" w:rsidRDefault="00EF27F9" w:rsidP="00A424C1">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Southern</w:t>
            </w:r>
          </w:p>
        </w:tc>
      </w:tr>
      <w:tr w:rsidR="00EF27F9" w:rsidRPr="00E73BCA" w14:paraId="79894F3F" w14:textId="77777777" w:rsidTr="00A424C1">
        <w:trPr>
          <w:trHeight w:val="585"/>
        </w:trPr>
        <w:tc>
          <w:tcPr>
            <w:tcW w:w="929" w:type="pct"/>
            <w:tcBorders>
              <w:top w:val="nil"/>
              <w:left w:val="nil"/>
              <w:bottom w:val="single" w:sz="8" w:space="0" w:color="auto"/>
              <w:right w:val="nil"/>
            </w:tcBorders>
            <w:shd w:val="clear" w:color="auto" w:fill="auto"/>
            <w:vAlign w:val="center"/>
            <w:hideMark/>
          </w:tcPr>
          <w:p w14:paraId="227C45EB" w14:textId="77777777" w:rsidR="00EF27F9" w:rsidRPr="00E73BCA" w:rsidRDefault="00EF27F9" w:rsidP="00A424C1">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14:paraId="14931134" w14:textId="77777777" w:rsidR="00EF27F9" w:rsidRPr="00E73BCA" w:rsidRDefault="00EF27F9" w:rsidP="00A424C1">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14:paraId="6907C0A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14:paraId="6976621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14:paraId="7D9DF8A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3057FE0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3AB8F53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64A4DC7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23AA504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57D7144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7131C91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1DFDA89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27398C4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65C7A7C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377C86A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3F45F30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F27F9" w:rsidRPr="00E73BCA" w14:paraId="6B6071C6" w14:textId="77777777" w:rsidTr="00A424C1">
        <w:trPr>
          <w:trHeight w:val="315"/>
        </w:trPr>
        <w:tc>
          <w:tcPr>
            <w:tcW w:w="929" w:type="pct"/>
            <w:tcBorders>
              <w:top w:val="nil"/>
              <w:left w:val="nil"/>
              <w:bottom w:val="nil"/>
              <w:right w:val="nil"/>
            </w:tcBorders>
            <w:shd w:val="clear" w:color="auto" w:fill="auto"/>
            <w:vAlign w:val="center"/>
            <w:hideMark/>
          </w:tcPr>
          <w:p w14:paraId="23B21FD2"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Ammospermophilus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leucurus</w:t>
            </w:r>
            <w:proofErr w:type="spellEnd"/>
          </w:p>
        </w:tc>
        <w:tc>
          <w:tcPr>
            <w:tcW w:w="261" w:type="pct"/>
            <w:tcBorders>
              <w:top w:val="nil"/>
              <w:left w:val="nil"/>
              <w:bottom w:val="nil"/>
              <w:right w:val="nil"/>
            </w:tcBorders>
            <w:shd w:val="clear" w:color="auto" w:fill="auto"/>
            <w:vAlign w:val="bottom"/>
            <w:hideMark/>
          </w:tcPr>
          <w:p w14:paraId="037B7F8E"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33D909E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85DE04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471B2D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E70B5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2ABFB8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3ADC3BF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DF60E43" w14:textId="77777777" w:rsidR="00EF27F9" w:rsidRPr="00E73BCA" w:rsidRDefault="00EF27F9" w:rsidP="00A424C1">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14:paraId="538DE06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4E6B4E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B5A69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C548B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B84A95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5594F2BE" w14:textId="77777777" w:rsidTr="00A424C1">
        <w:trPr>
          <w:trHeight w:val="315"/>
        </w:trPr>
        <w:tc>
          <w:tcPr>
            <w:tcW w:w="929" w:type="pct"/>
            <w:tcBorders>
              <w:top w:val="nil"/>
              <w:left w:val="nil"/>
              <w:bottom w:val="nil"/>
              <w:right w:val="nil"/>
            </w:tcBorders>
            <w:shd w:val="clear" w:color="auto" w:fill="auto"/>
            <w:vAlign w:val="center"/>
            <w:hideMark/>
          </w:tcPr>
          <w:p w14:paraId="6DF9A19A"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Ammospermophilus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nelsoni</w:t>
            </w:r>
            <w:proofErr w:type="spellEnd"/>
          </w:p>
        </w:tc>
        <w:tc>
          <w:tcPr>
            <w:tcW w:w="261" w:type="pct"/>
            <w:tcBorders>
              <w:top w:val="nil"/>
              <w:left w:val="nil"/>
              <w:bottom w:val="nil"/>
              <w:right w:val="nil"/>
            </w:tcBorders>
            <w:shd w:val="clear" w:color="auto" w:fill="auto"/>
            <w:vAlign w:val="bottom"/>
            <w:hideMark/>
          </w:tcPr>
          <w:p w14:paraId="1CB987B6"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49800D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2665535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183BB1B0"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51C686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DF2657"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4CEC46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B51735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EC3AFB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6439062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AACE33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14:paraId="64D9D7E7" w14:textId="77777777" w:rsidTr="00A424C1">
        <w:trPr>
          <w:trHeight w:val="315"/>
        </w:trPr>
        <w:tc>
          <w:tcPr>
            <w:tcW w:w="929" w:type="pct"/>
            <w:tcBorders>
              <w:top w:val="nil"/>
              <w:left w:val="nil"/>
              <w:bottom w:val="nil"/>
              <w:right w:val="nil"/>
            </w:tcBorders>
            <w:shd w:val="clear" w:color="auto" w:fill="auto"/>
            <w:vAlign w:val="center"/>
            <w:hideMark/>
          </w:tcPr>
          <w:p w14:paraId="4E314D59"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Aplodontia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rufa</w:t>
            </w:r>
            <w:proofErr w:type="spellEnd"/>
          </w:p>
        </w:tc>
        <w:tc>
          <w:tcPr>
            <w:tcW w:w="261" w:type="pct"/>
            <w:tcBorders>
              <w:top w:val="nil"/>
              <w:left w:val="nil"/>
              <w:bottom w:val="nil"/>
              <w:right w:val="nil"/>
            </w:tcBorders>
            <w:shd w:val="clear" w:color="auto" w:fill="auto"/>
            <w:vAlign w:val="bottom"/>
            <w:hideMark/>
          </w:tcPr>
          <w:p w14:paraId="54711F81"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2D27F58"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306C008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A5CFF4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CBB190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0BBABC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ABAF99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206FEF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16EFD2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9F385D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E622F1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7B58927"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5B8A6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78AE6710" w14:textId="77777777" w:rsidTr="00A424C1">
        <w:trPr>
          <w:trHeight w:val="315"/>
        </w:trPr>
        <w:tc>
          <w:tcPr>
            <w:tcW w:w="929" w:type="pct"/>
            <w:tcBorders>
              <w:top w:val="nil"/>
              <w:left w:val="nil"/>
              <w:bottom w:val="nil"/>
              <w:right w:val="nil"/>
            </w:tcBorders>
            <w:shd w:val="clear" w:color="auto" w:fill="auto"/>
            <w:vAlign w:val="center"/>
            <w:hideMark/>
          </w:tcPr>
          <w:p w14:paraId="143C9921"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Brachylagus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idahoensis</w:t>
            </w:r>
            <w:proofErr w:type="spellEnd"/>
          </w:p>
        </w:tc>
        <w:tc>
          <w:tcPr>
            <w:tcW w:w="261" w:type="pct"/>
            <w:tcBorders>
              <w:top w:val="nil"/>
              <w:left w:val="nil"/>
              <w:bottom w:val="nil"/>
              <w:right w:val="nil"/>
            </w:tcBorders>
            <w:shd w:val="clear" w:color="auto" w:fill="auto"/>
            <w:vAlign w:val="bottom"/>
            <w:hideMark/>
          </w:tcPr>
          <w:p w14:paraId="73CB4327"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7DC29E6"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34404AC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21816F3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93556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18416AB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20A82E8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6F0D930F"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6CF921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42589DA"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263AE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3E41ED3C" w14:textId="77777777" w:rsidTr="00A424C1">
        <w:trPr>
          <w:trHeight w:val="315"/>
        </w:trPr>
        <w:tc>
          <w:tcPr>
            <w:tcW w:w="929" w:type="pct"/>
            <w:tcBorders>
              <w:top w:val="nil"/>
              <w:left w:val="nil"/>
              <w:bottom w:val="nil"/>
              <w:right w:val="nil"/>
            </w:tcBorders>
            <w:shd w:val="clear" w:color="auto" w:fill="auto"/>
            <w:vAlign w:val="center"/>
            <w:hideMark/>
          </w:tcPr>
          <w:p w14:paraId="55B4C506"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Callospermophilus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lateralis</w:t>
            </w:r>
            <w:proofErr w:type="spellEnd"/>
          </w:p>
        </w:tc>
        <w:tc>
          <w:tcPr>
            <w:tcW w:w="261" w:type="pct"/>
            <w:tcBorders>
              <w:top w:val="nil"/>
              <w:left w:val="nil"/>
              <w:bottom w:val="nil"/>
              <w:right w:val="nil"/>
            </w:tcBorders>
            <w:shd w:val="clear" w:color="auto" w:fill="auto"/>
            <w:vAlign w:val="bottom"/>
            <w:hideMark/>
          </w:tcPr>
          <w:p w14:paraId="12F76CE5"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39194E6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AE0BA2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A51442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AF6C0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6D0DBD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58E3B3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81A53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4ABDD5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057FCF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A909B2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89DC21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72C0E2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026C1A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9E12B2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34ABF2F0" w14:textId="77777777" w:rsidTr="00A424C1">
        <w:trPr>
          <w:trHeight w:val="315"/>
        </w:trPr>
        <w:tc>
          <w:tcPr>
            <w:tcW w:w="929" w:type="pct"/>
            <w:tcBorders>
              <w:top w:val="nil"/>
              <w:left w:val="nil"/>
              <w:bottom w:val="nil"/>
              <w:right w:val="nil"/>
            </w:tcBorders>
            <w:shd w:val="clear" w:color="auto" w:fill="auto"/>
            <w:vAlign w:val="center"/>
            <w:hideMark/>
          </w:tcPr>
          <w:p w14:paraId="0236DDC2"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Chaetodipus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0DE60F7B"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DEC976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8796AB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4FED015"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E818FE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B7AFF7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A8456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A7CAA2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B98C40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EA5384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6CDFA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2CDA83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6BA506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155D2FCA" w14:textId="77777777" w:rsidTr="00A424C1">
        <w:trPr>
          <w:trHeight w:val="315"/>
        </w:trPr>
        <w:tc>
          <w:tcPr>
            <w:tcW w:w="929" w:type="pct"/>
            <w:tcBorders>
              <w:top w:val="nil"/>
              <w:left w:val="nil"/>
              <w:bottom w:val="nil"/>
              <w:right w:val="nil"/>
            </w:tcBorders>
            <w:shd w:val="clear" w:color="auto" w:fill="auto"/>
            <w:vAlign w:val="center"/>
            <w:hideMark/>
          </w:tcPr>
          <w:p w14:paraId="4393A167"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Clethrionomys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11A3B973"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10E19C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4FF356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B0183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9DDC7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E20471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754AA4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154CF8"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A36A48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D51BD9B"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3E3CDD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4BD68DBD" w14:textId="77777777" w:rsidTr="00A424C1">
        <w:trPr>
          <w:trHeight w:val="315"/>
        </w:trPr>
        <w:tc>
          <w:tcPr>
            <w:tcW w:w="929" w:type="pct"/>
            <w:tcBorders>
              <w:top w:val="nil"/>
              <w:left w:val="nil"/>
              <w:bottom w:val="nil"/>
              <w:right w:val="nil"/>
            </w:tcBorders>
            <w:shd w:val="clear" w:color="auto" w:fill="auto"/>
            <w:vAlign w:val="center"/>
            <w:hideMark/>
          </w:tcPr>
          <w:p w14:paraId="32FF1B12"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agilis</w:t>
            </w:r>
            <w:proofErr w:type="spellEnd"/>
          </w:p>
        </w:tc>
        <w:tc>
          <w:tcPr>
            <w:tcW w:w="261" w:type="pct"/>
            <w:tcBorders>
              <w:top w:val="nil"/>
              <w:left w:val="nil"/>
              <w:bottom w:val="nil"/>
              <w:right w:val="nil"/>
            </w:tcBorders>
            <w:shd w:val="clear" w:color="auto" w:fill="auto"/>
            <w:vAlign w:val="bottom"/>
            <w:hideMark/>
          </w:tcPr>
          <w:p w14:paraId="7FBE4E56"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2D0406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A43F00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B5D4937"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4CE8DA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31E5015"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CF329D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9912D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673C38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221DA1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7B813A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4C2C213F" w14:textId="77777777" w:rsidTr="00A424C1">
        <w:trPr>
          <w:trHeight w:val="315"/>
        </w:trPr>
        <w:tc>
          <w:tcPr>
            <w:tcW w:w="929" w:type="pct"/>
            <w:tcBorders>
              <w:top w:val="nil"/>
              <w:left w:val="nil"/>
              <w:bottom w:val="nil"/>
              <w:right w:val="nil"/>
            </w:tcBorders>
            <w:shd w:val="clear" w:color="auto" w:fill="auto"/>
            <w:vAlign w:val="center"/>
            <w:hideMark/>
          </w:tcPr>
          <w:p w14:paraId="01085B9D"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38AF423E"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368D24C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FC9E7C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CE6BB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06B62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585CC6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FE8E8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8AE194C"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0D4D0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B51E0C3"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28680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452B9A04" w14:textId="77777777" w:rsidTr="00A424C1">
        <w:trPr>
          <w:trHeight w:val="315"/>
        </w:trPr>
        <w:tc>
          <w:tcPr>
            <w:tcW w:w="929" w:type="pct"/>
            <w:tcBorders>
              <w:top w:val="nil"/>
              <w:left w:val="nil"/>
              <w:bottom w:val="nil"/>
              <w:right w:val="nil"/>
            </w:tcBorders>
            <w:shd w:val="clear" w:color="auto" w:fill="auto"/>
            <w:vAlign w:val="center"/>
            <w:hideMark/>
          </w:tcPr>
          <w:p w14:paraId="54045104"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heermanni</w:t>
            </w:r>
            <w:proofErr w:type="spellEnd"/>
          </w:p>
        </w:tc>
        <w:tc>
          <w:tcPr>
            <w:tcW w:w="261" w:type="pct"/>
            <w:tcBorders>
              <w:top w:val="nil"/>
              <w:left w:val="nil"/>
              <w:bottom w:val="nil"/>
              <w:right w:val="nil"/>
            </w:tcBorders>
            <w:shd w:val="clear" w:color="auto" w:fill="auto"/>
            <w:vAlign w:val="bottom"/>
            <w:hideMark/>
          </w:tcPr>
          <w:p w14:paraId="44A4EC35"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6067A5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190CB6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AD7054D"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5F35C9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4343CB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09F7D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076F34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E5F359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597E36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FBF46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2DC1BA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11D1E9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14:paraId="2EEAF81D" w14:textId="77777777" w:rsidTr="00A424C1">
        <w:trPr>
          <w:trHeight w:val="315"/>
        </w:trPr>
        <w:tc>
          <w:tcPr>
            <w:tcW w:w="929" w:type="pct"/>
            <w:tcBorders>
              <w:top w:val="nil"/>
              <w:left w:val="nil"/>
              <w:bottom w:val="nil"/>
              <w:right w:val="nil"/>
            </w:tcBorders>
            <w:shd w:val="clear" w:color="auto" w:fill="auto"/>
            <w:vAlign w:val="center"/>
            <w:hideMark/>
          </w:tcPr>
          <w:p w14:paraId="34C05B67"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527F50FD"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7952DA3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A89734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619213A"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D1C4FD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230A80E"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FABE19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FFA937C"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AF8BAE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2765B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752A7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3C97518B" w14:textId="77777777" w:rsidTr="00A424C1">
        <w:trPr>
          <w:trHeight w:val="315"/>
        </w:trPr>
        <w:tc>
          <w:tcPr>
            <w:tcW w:w="929" w:type="pct"/>
            <w:tcBorders>
              <w:top w:val="nil"/>
              <w:left w:val="nil"/>
              <w:bottom w:val="nil"/>
              <w:right w:val="nil"/>
            </w:tcBorders>
            <w:shd w:val="clear" w:color="auto" w:fill="auto"/>
            <w:vAlign w:val="center"/>
            <w:hideMark/>
          </w:tcPr>
          <w:p w14:paraId="073D450F"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Dipodomys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nitratoides</w:t>
            </w:r>
            <w:proofErr w:type="spellEnd"/>
          </w:p>
        </w:tc>
        <w:tc>
          <w:tcPr>
            <w:tcW w:w="261" w:type="pct"/>
            <w:tcBorders>
              <w:top w:val="nil"/>
              <w:left w:val="nil"/>
              <w:bottom w:val="nil"/>
              <w:right w:val="nil"/>
            </w:tcBorders>
            <w:shd w:val="clear" w:color="auto" w:fill="auto"/>
            <w:vAlign w:val="bottom"/>
            <w:hideMark/>
          </w:tcPr>
          <w:p w14:paraId="548EFFBA"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CF5740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3F70711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7AEEBDF"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C9BC18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E5C00A8"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A91F1E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BF98EE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EBC39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72BADD4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5C6F45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14:paraId="1DC4DF1A" w14:textId="77777777" w:rsidTr="00A424C1">
        <w:trPr>
          <w:trHeight w:val="315"/>
        </w:trPr>
        <w:tc>
          <w:tcPr>
            <w:tcW w:w="929" w:type="pct"/>
            <w:tcBorders>
              <w:top w:val="nil"/>
              <w:left w:val="nil"/>
              <w:bottom w:val="nil"/>
              <w:right w:val="nil"/>
            </w:tcBorders>
            <w:shd w:val="clear" w:color="auto" w:fill="auto"/>
            <w:vAlign w:val="center"/>
            <w:hideMark/>
          </w:tcPr>
          <w:p w14:paraId="142008FB"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ordii</w:t>
            </w:r>
            <w:proofErr w:type="spellEnd"/>
          </w:p>
        </w:tc>
        <w:tc>
          <w:tcPr>
            <w:tcW w:w="261" w:type="pct"/>
            <w:tcBorders>
              <w:top w:val="nil"/>
              <w:left w:val="nil"/>
              <w:bottom w:val="nil"/>
              <w:right w:val="nil"/>
            </w:tcBorders>
            <w:shd w:val="clear" w:color="auto" w:fill="auto"/>
            <w:vAlign w:val="bottom"/>
            <w:hideMark/>
          </w:tcPr>
          <w:p w14:paraId="2C05439A"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60FF2A2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802329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5C1C8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BE638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9FDADC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01774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74A990B"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3DE0D3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ACF49B"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E30B60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053F019D" w14:textId="77777777" w:rsidTr="00A424C1">
        <w:trPr>
          <w:trHeight w:val="315"/>
        </w:trPr>
        <w:tc>
          <w:tcPr>
            <w:tcW w:w="929" w:type="pct"/>
            <w:tcBorders>
              <w:top w:val="nil"/>
              <w:left w:val="nil"/>
              <w:bottom w:val="nil"/>
              <w:right w:val="nil"/>
            </w:tcBorders>
            <w:shd w:val="clear" w:color="auto" w:fill="auto"/>
            <w:vAlign w:val="center"/>
            <w:hideMark/>
          </w:tcPr>
          <w:p w14:paraId="24AF9BC6"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7FF7BEA9"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E5A616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C5706E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1AFBF81"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E52829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E67D23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FF7494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CC36B2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FF2BE1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E743D8B"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C69E3A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54E3AB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2EF37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2CEBD9E0" w14:textId="77777777" w:rsidTr="00A424C1">
        <w:trPr>
          <w:trHeight w:val="315"/>
        </w:trPr>
        <w:tc>
          <w:tcPr>
            <w:tcW w:w="929" w:type="pct"/>
            <w:tcBorders>
              <w:top w:val="nil"/>
              <w:left w:val="nil"/>
              <w:bottom w:val="nil"/>
              <w:right w:val="nil"/>
            </w:tcBorders>
            <w:shd w:val="clear" w:color="auto" w:fill="auto"/>
            <w:vAlign w:val="center"/>
            <w:hideMark/>
          </w:tcPr>
          <w:p w14:paraId="5D2D8E4B"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Glaucomys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sabrinus</w:t>
            </w:r>
            <w:proofErr w:type="spellEnd"/>
          </w:p>
        </w:tc>
        <w:tc>
          <w:tcPr>
            <w:tcW w:w="261" w:type="pct"/>
            <w:tcBorders>
              <w:top w:val="nil"/>
              <w:left w:val="nil"/>
              <w:bottom w:val="nil"/>
              <w:right w:val="nil"/>
            </w:tcBorders>
            <w:shd w:val="clear" w:color="auto" w:fill="auto"/>
            <w:vAlign w:val="bottom"/>
            <w:hideMark/>
          </w:tcPr>
          <w:p w14:paraId="37B8BE2B"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564592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5BE003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51B3B4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0BD47C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877F10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66F29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4762CAD"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49CD92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04404D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79704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9D485DF"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920731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1C66B075" w14:textId="77777777" w:rsidTr="00A424C1">
        <w:trPr>
          <w:trHeight w:val="315"/>
        </w:trPr>
        <w:tc>
          <w:tcPr>
            <w:tcW w:w="929" w:type="pct"/>
            <w:tcBorders>
              <w:top w:val="nil"/>
              <w:left w:val="nil"/>
              <w:bottom w:val="nil"/>
              <w:right w:val="nil"/>
            </w:tcBorders>
            <w:shd w:val="clear" w:color="auto" w:fill="auto"/>
            <w:vAlign w:val="center"/>
            <w:hideMark/>
          </w:tcPr>
          <w:p w14:paraId="6F1239C5"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Lemmiscus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curtatus</w:t>
            </w:r>
            <w:proofErr w:type="spellEnd"/>
          </w:p>
        </w:tc>
        <w:tc>
          <w:tcPr>
            <w:tcW w:w="261" w:type="pct"/>
            <w:tcBorders>
              <w:top w:val="nil"/>
              <w:left w:val="nil"/>
              <w:bottom w:val="nil"/>
              <w:right w:val="nil"/>
            </w:tcBorders>
            <w:shd w:val="clear" w:color="auto" w:fill="auto"/>
            <w:vAlign w:val="bottom"/>
            <w:hideMark/>
          </w:tcPr>
          <w:p w14:paraId="293F1AC7"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74F3007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965833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668830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27711B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CEF441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214F3E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8DF0B2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FBB2C7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AA5702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7CD48F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973E9E4"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EE0AD5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442907C3" w14:textId="77777777" w:rsidTr="00A424C1">
        <w:trPr>
          <w:trHeight w:val="315"/>
        </w:trPr>
        <w:tc>
          <w:tcPr>
            <w:tcW w:w="929" w:type="pct"/>
            <w:tcBorders>
              <w:top w:val="nil"/>
              <w:left w:val="nil"/>
              <w:bottom w:val="nil"/>
              <w:right w:val="nil"/>
            </w:tcBorders>
            <w:shd w:val="clear" w:color="auto" w:fill="auto"/>
            <w:vAlign w:val="center"/>
            <w:hideMark/>
          </w:tcPr>
          <w:p w14:paraId="2A8C47C8"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Marmota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flaviventris</w:t>
            </w:r>
            <w:proofErr w:type="spellEnd"/>
          </w:p>
        </w:tc>
        <w:tc>
          <w:tcPr>
            <w:tcW w:w="261" w:type="pct"/>
            <w:tcBorders>
              <w:top w:val="nil"/>
              <w:left w:val="nil"/>
              <w:bottom w:val="nil"/>
              <w:right w:val="nil"/>
            </w:tcBorders>
            <w:shd w:val="clear" w:color="auto" w:fill="auto"/>
            <w:vAlign w:val="bottom"/>
            <w:hideMark/>
          </w:tcPr>
          <w:p w14:paraId="62AA7DE0"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1ABD962"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78BF6AB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26E518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39F6D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BE7CC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DC6AC3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CADCC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683B94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66862B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9FD2A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76252FF"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16EF2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4E1A84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00252A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3182978D" w14:textId="77777777" w:rsidTr="00A424C1">
        <w:trPr>
          <w:trHeight w:val="315"/>
        </w:trPr>
        <w:tc>
          <w:tcPr>
            <w:tcW w:w="929" w:type="pct"/>
            <w:tcBorders>
              <w:top w:val="nil"/>
              <w:left w:val="nil"/>
              <w:bottom w:val="nil"/>
              <w:right w:val="nil"/>
            </w:tcBorders>
            <w:shd w:val="clear" w:color="auto" w:fill="auto"/>
            <w:vAlign w:val="center"/>
            <w:hideMark/>
          </w:tcPr>
          <w:p w14:paraId="751BA7CB"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Microdipodops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megacephalus</w:t>
            </w:r>
            <w:proofErr w:type="spellEnd"/>
          </w:p>
        </w:tc>
        <w:tc>
          <w:tcPr>
            <w:tcW w:w="261" w:type="pct"/>
            <w:tcBorders>
              <w:top w:val="nil"/>
              <w:left w:val="nil"/>
              <w:bottom w:val="nil"/>
              <w:right w:val="nil"/>
            </w:tcBorders>
            <w:shd w:val="clear" w:color="auto" w:fill="auto"/>
            <w:vAlign w:val="bottom"/>
            <w:hideMark/>
          </w:tcPr>
          <w:p w14:paraId="4100FC6D"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DE0A7C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E926B3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29087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364FA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D9AFA7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D87423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903ADB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2C23B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163F6D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0115C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6BAE642A"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45816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4F2B3BBD" w14:textId="77777777" w:rsidTr="00A424C1">
        <w:trPr>
          <w:trHeight w:val="315"/>
        </w:trPr>
        <w:tc>
          <w:tcPr>
            <w:tcW w:w="929" w:type="pct"/>
            <w:tcBorders>
              <w:top w:val="nil"/>
              <w:left w:val="nil"/>
              <w:bottom w:val="nil"/>
              <w:right w:val="nil"/>
            </w:tcBorders>
            <w:shd w:val="clear" w:color="auto" w:fill="auto"/>
            <w:vAlign w:val="center"/>
            <w:hideMark/>
          </w:tcPr>
          <w:p w14:paraId="79FCC01B"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7062BB60"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6BB3D8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834FE7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4124C6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D0A085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4EE2A2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D2DC8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762E4C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7EFC04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AFFB5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14953F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52779E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67C9C3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580AE4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4AAFFF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3C144B9B" w14:textId="77777777" w:rsidTr="00A424C1">
        <w:trPr>
          <w:trHeight w:val="315"/>
        </w:trPr>
        <w:tc>
          <w:tcPr>
            <w:tcW w:w="929" w:type="pct"/>
            <w:tcBorders>
              <w:top w:val="nil"/>
              <w:left w:val="nil"/>
              <w:bottom w:val="nil"/>
              <w:right w:val="nil"/>
            </w:tcBorders>
            <w:shd w:val="clear" w:color="auto" w:fill="auto"/>
            <w:vAlign w:val="center"/>
            <w:hideMark/>
          </w:tcPr>
          <w:p w14:paraId="489FAFA8"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longicaudus</w:t>
            </w:r>
            <w:proofErr w:type="spellEnd"/>
          </w:p>
        </w:tc>
        <w:tc>
          <w:tcPr>
            <w:tcW w:w="261" w:type="pct"/>
            <w:tcBorders>
              <w:top w:val="nil"/>
              <w:left w:val="nil"/>
              <w:bottom w:val="nil"/>
              <w:right w:val="nil"/>
            </w:tcBorders>
            <w:shd w:val="clear" w:color="auto" w:fill="auto"/>
            <w:vAlign w:val="bottom"/>
            <w:hideMark/>
          </w:tcPr>
          <w:p w14:paraId="31228C62"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57068F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4778BA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935107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C5385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00F214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F7D233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EBD078A"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4D71E0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A9191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1335F1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AD2EA5C"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75CDC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64E70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C008C5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1820A3CA" w14:textId="77777777" w:rsidTr="00A424C1">
        <w:trPr>
          <w:trHeight w:val="315"/>
        </w:trPr>
        <w:tc>
          <w:tcPr>
            <w:tcW w:w="929" w:type="pct"/>
            <w:tcBorders>
              <w:top w:val="nil"/>
              <w:left w:val="nil"/>
              <w:bottom w:val="nil"/>
              <w:right w:val="nil"/>
            </w:tcBorders>
            <w:shd w:val="clear" w:color="auto" w:fill="auto"/>
            <w:vAlign w:val="center"/>
            <w:hideMark/>
          </w:tcPr>
          <w:p w14:paraId="71A55219"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montanus</w:t>
            </w:r>
            <w:proofErr w:type="spellEnd"/>
          </w:p>
        </w:tc>
        <w:tc>
          <w:tcPr>
            <w:tcW w:w="261" w:type="pct"/>
            <w:tcBorders>
              <w:top w:val="nil"/>
              <w:left w:val="nil"/>
              <w:bottom w:val="nil"/>
              <w:right w:val="nil"/>
            </w:tcBorders>
            <w:shd w:val="clear" w:color="auto" w:fill="auto"/>
            <w:vAlign w:val="bottom"/>
            <w:hideMark/>
          </w:tcPr>
          <w:p w14:paraId="6E4B6C49"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E86193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983289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7B8936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EFC986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B6ED4F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EE1BF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AB3D10F"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F680FB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630464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043D3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ACA49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033379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7E90DB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2C058E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3EA0F3D5" w14:textId="77777777" w:rsidTr="00A424C1">
        <w:trPr>
          <w:trHeight w:val="315"/>
        </w:trPr>
        <w:tc>
          <w:tcPr>
            <w:tcW w:w="929" w:type="pct"/>
            <w:tcBorders>
              <w:top w:val="nil"/>
              <w:left w:val="nil"/>
              <w:bottom w:val="nil"/>
              <w:right w:val="nil"/>
            </w:tcBorders>
            <w:shd w:val="clear" w:color="auto" w:fill="auto"/>
            <w:vAlign w:val="center"/>
            <w:hideMark/>
          </w:tcPr>
          <w:p w14:paraId="3738437E"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bryanti</w:t>
            </w:r>
            <w:proofErr w:type="spellEnd"/>
          </w:p>
        </w:tc>
        <w:tc>
          <w:tcPr>
            <w:tcW w:w="261" w:type="pct"/>
            <w:tcBorders>
              <w:top w:val="nil"/>
              <w:left w:val="nil"/>
              <w:bottom w:val="nil"/>
              <w:right w:val="nil"/>
            </w:tcBorders>
            <w:shd w:val="clear" w:color="auto" w:fill="auto"/>
            <w:vAlign w:val="bottom"/>
            <w:hideMark/>
          </w:tcPr>
          <w:p w14:paraId="0481FAB7"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97BEBF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218200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914FFC"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BB64D3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BBDFD11"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A2623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A9DFD0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A006F0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DB01A9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F8CB6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53F7C75D" w14:textId="77777777" w:rsidTr="00A424C1">
        <w:trPr>
          <w:trHeight w:val="315"/>
        </w:trPr>
        <w:tc>
          <w:tcPr>
            <w:tcW w:w="929" w:type="pct"/>
            <w:tcBorders>
              <w:top w:val="nil"/>
              <w:left w:val="nil"/>
              <w:bottom w:val="nil"/>
              <w:right w:val="nil"/>
            </w:tcBorders>
            <w:shd w:val="clear" w:color="auto" w:fill="auto"/>
            <w:vAlign w:val="center"/>
            <w:hideMark/>
          </w:tcPr>
          <w:p w14:paraId="3FB7070C"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cinerea</w:t>
            </w:r>
            <w:proofErr w:type="spellEnd"/>
          </w:p>
        </w:tc>
        <w:tc>
          <w:tcPr>
            <w:tcW w:w="261" w:type="pct"/>
            <w:tcBorders>
              <w:top w:val="nil"/>
              <w:left w:val="nil"/>
              <w:bottom w:val="nil"/>
              <w:right w:val="nil"/>
            </w:tcBorders>
            <w:shd w:val="clear" w:color="auto" w:fill="auto"/>
            <w:vAlign w:val="bottom"/>
            <w:hideMark/>
          </w:tcPr>
          <w:p w14:paraId="6B963AF0"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7D5FF26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4E29AB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455C40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94E3C2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96758F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CC2A8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F879AF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050B23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2D1187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AA50B3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8ACF40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E19CA3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E6E8EF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70945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42CC536C" w14:textId="77777777" w:rsidTr="00A424C1">
        <w:trPr>
          <w:trHeight w:val="315"/>
        </w:trPr>
        <w:tc>
          <w:tcPr>
            <w:tcW w:w="929" w:type="pct"/>
            <w:tcBorders>
              <w:top w:val="nil"/>
              <w:left w:val="nil"/>
              <w:bottom w:val="nil"/>
              <w:right w:val="nil"/>
            </w:tcBorders>
            <w:shd w:val="clear" w:color="auto" w:fill="auto"/>
            <w:vAlign w:val="center"/>
            <w:hideMark/>
          </w:tcPr>
          <w:p w14:paraId="63A81AFE"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fuscipes</w:t>
            </w:r>
            <w:proofErr w:type="spellEnd"/>
          </w:p>
        </w:tc>
        <w:tc>
          <w:tcPr>
            <w:tcW w:w="261" w:type="pct"/>
            <w:tcBorders>
              <w:top w:val="nil"/>
              <w:left w:val="nil"/>
              <w:bottom w:val="nil"/>
              <w:right w:val="nil"/>
            </w:tcBorders>
            <w:shd w:val="clear" w:color="auto" w:fill="auto"/>
            <w:vAlign w:val="bottom"/>
            <w:hideMark/>
          </w:tcPr>
          <w:p w14:paraId="432064CE"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CC8073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0C943F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44107B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D0C42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D02D90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14BA8F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E9F09DE"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4A4B3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B342DFB"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BD4EE7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02D1B4F9" w14:textId="77777777" w:rsidTr="00A424C1">
        <w:trPr>
          <w:trHeight w:val="315"/>
        </w:trPr>
        <w:tc>
          <w:tcPr>
            <w:tcW w:w="929" w:type="pct"/>
            <w:tcBorders>
              <w:top w:val="nil"/>
              <w:left w:val="nil"/>
              <w:bottom w:val="nil"/>
              <w:right w:val="nil"/>
            </w:tcBorders>
            <w:shd w:val="clear" w:color="auto" w:fill="auto"/>
            <w:vAlign w:val="center"/>
            <w:hideMark/>
          </w:tcPr>
          <w:p w14:paraId="33A91F11"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lepida</w:t>
            </w:r>
            <w:proofErr w:type="spellEnd"/>
          </w:p>
        </w:tc>
        <w:tc>
          <w:tcPr>
            <w:tcW w:w="261" w:type="pct"/>
            <w:tcBorders>
              <w:top w:val="nil"/>
              <w:left w:val="nil"/>
              <w:bottom w:val="nil"/>
              <w:right w:val="nil"/>
            </w:tcBorders>
            <w:shd w:val="clear" w:color="auto" w:fill="auto"/>
            <w:vAlign w:val="bottom"/>
            <w:hideMark/>
          </w:tcPr>
          <w:p w14:paraId="7A1997EE"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2E66D9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D07E61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312FA3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A14EA9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F79677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82552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609CA15"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09A465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989791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9F6EFA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155798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7249E1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2FFD5F6B" w14:textId="77777777" w:rsidTr="00A424C1">
        <w:trPr>
          <w:trHeight w:val="315"/>
        </w:trPr>
        <w:tc>
          <w:tcPr>
            <w:tcW w:w="929" w:type="pct"/>
            <w:tcBorders>
              <w:top w:val="nil"/>
              <w:left w:val="nil"/>
              <w:bottom w:val="nil"/>
              <w:right w:val="nil"/>
            </w:tcBorders>
            <w:shd w:val="clear" w:color="auto" w:fill="auto"/>
            <w:vAlign w:val="center"/>
            <w:hideMark/>
          </w:tcPr>
          <w:p w14:paraId="4218550D"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macrotis</w:t>
            </w:r>
            <w:proofErr w:type="spellEnd"/>
          </w:p>
        </w:tc>
        <w:tc>
          <w:tcPr>
            <w:tcW w:w="261" w:type="pct"/>
            <w:tcBorders>
              <w:top w:val="nil"/>
              <w:left w:val="nil"/>
              <w:bottom w:val="nil"/>
              <w:right w:val="nil"/>
            </w:tcBorders>
            <w:shd w:val="clear" w:color="auto" w:fill="auto"/>
            <w:vAlign w:val="bottom"/>
            <w:hideMark/>
          </w:tcPr>
          <w:p w14:paraId="3A83AE17"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68BA751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42A807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D8F4D43"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D94031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2477E0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BBA589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6E64DD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45CE0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FEE6D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9E9EA2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DC9525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F68512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3EC642F5" w14:textId="77777777" w:rsidTr="00A424C1">
        <w:trPr>
          <w:trHeight w:val="315"/>
        </w:trPr>
        <w:tc>
          <w:tcPr>
            <w:tcW w:w="929" w:type="pct"/>
            <w:tcBorders>
              <w:top w:val="nil"/>
              <w:left w:val="nil"/>
              <w:bottom w:val="nil"/>
              <w:right w:val="nil"/>
            </w:tcBorders>
            <w:shd w:val="clear" w:color="auto" w:fill="auto"/>
            <w:vAlign w:val="center"/>
            <w:hideMark/>
          </w:tcPr>
          <w:p w14:paraId="26424C16"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Ochotona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586DB504"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3C6502B"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69FE42C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5A55DA1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A9C647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C8223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4D4ABA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DC94D0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9CE3F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3E1DC6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AD0862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CB744E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DA6D4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F9F8BE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6C6AC2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5F8AE442" w14:textId="77777777" w:rsidTr="00A424C1">
        <w:trPr>
          <w:trHeight w:val="315"/>
        </w:trPr>
        <w:tc>
          <w:tcPr>
            <w:tcW w:w="929" w:type="pct"/>
            <w:tcBorders>
              <w:top w:val="nil"/>
              <w:left w:val="nil"/>
              <w:bottom w:val="nil"/>
              <w:right w:val="nil"/>
            </w:tcBorders>
            <w:shd w:val="clear" w:color="auto" w:fill="auto"/>
            <w:vAlign w:val="center"/>
            <w:hideMark/>
          </w:tcPr>
          <w:p w14:paraId="57038A3E"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leucogaster</w:t>
            </w:r>
            <w:proofErr w:type="spellEnd"/>
          </w:p>
        </w:tc>
        <w:tc>
          <w:tcPr>
            <w:tcW w:w="261" w:type="pct"/>
            <w:tcBorders>
              <w:top w:val="nil"/>
              <w:left w:val="nil"/>
              <w:bottom w:val="nil"/>
              <w:right w:val="nil"/>
            </w:tcBorders>
            <w:shd w:val="clear" w:color="auto" w:fill="auto"/>
            <w:vAlign w:val="bottom"/>
            <w:hideMark/>
          </w:tcPr>
          <w:p w14:paraId="3DDB532D"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2212B95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35D303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90ED61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3807B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58D161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095D1D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E9F07D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5FC461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A1A377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ACF099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3B04178"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BCC815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0B4675D9" w14:textId="77777777" w:rsidTr="00A424C1">
        <w:trPr>
          <w:trHeight w:val="315"/>
        </w:trPr>
        <w:tc>
          <w:tcPr>
            <w:tcW w:w="929" w:type="pct"/>
            <w:tcBorders>
              <w:top w:val="nil"/>
              <w:left w:val="nil"/>
              <w:bottom w:val="nil"/>
              <w:right w:val="nil"/>
            </w:tcBorders>
            <w:shd w:val="clear" w:color="auto" w:fill="auto"/>
            <w:vAlign w:val="center"/>
            <w:hideMark/>
          </w:tcPr>
          <w:p w14:paraId="6E63A944"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torridus</w:t>
            </w:r>
            <w:proofErr w:type="spellEnd"/>
          </w:p>
        </w:tc>
        <w:tc>
          <w:tcPr>
            <w:tcW w:w="261" w:type="pct"/>
            <w:tcBorders>
              <w:top w:val="nil"/>
              <w:left w:val="nil"/>
              <w:bottom w:val="nil"/>
              <w:right w:val="nil"/>
            </w:tcBorders>
            <w:shd w:val="clear" w:color="auto" w:fill="auto"/>
            <w:vAlign w:val="bottom"/>
            <w:hideMark/>
          </w:tcPr>
          <w:p w14:paraId="0061881F"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38AFCED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B9E4C0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2D73C1A"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29749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6A4860"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B67795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BA60E9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8A7B7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7B052E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26A839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1B4FA7E8" w14:textId="77777777" w:rsidTr="00A424C1">
        <w:trPr>
          <w:trHeight w:val="315"/>
        </w:trPr>
        <w:tc>
          <w:tcPr>
            <w:tcW w:w="929" w:type="pct"/>
            <w:tcBorders>
              <w:top w:val="nil"/>
              <w:left w:val="nil"/>
              <w:bottom w:val="nil"/>
              <w:right w:val="nil"/>
            </w:tcBorders>
            <w:shd w:val="clear" w:color="auto" w:fill="auto"/>
            <w:vAlign w:val="center"/>
            <w:hideMark/>
          </w:tcPr>
          <w:p w14:paraId="2923B856"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Otospermophilus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beecheyi</w:t>
            </w:r>
            <w:proofErr w:type="spellEnd"/>
          </w:p>
        </w:tc>
        <w:tc>
          <w:tcPr>
            <w:tcW w:w="261" w:type="pct"/>
            <w:tcBorders>
              <w:top w:val="nil"/>
              <w:left w:val="nil"/>
              <w:bottom w:val="nil"/>
              <w:right w:val="nil"/>
            </w:tcBorders>
            <w:shd w:val="clear" w:color="auto" w:fill="auto"/>
            <w:vAlign w:val="bottom"/>
            <w:hideMark/>
          </w:tcPr>
          <w:p w14:paraId="5A637F0D"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360DFE5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1E27F8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942716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505215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0DD8F0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EC4D9C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0E2B5A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45EA64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E1D9B8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0E46A8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5D87B4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CFDA39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979A11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A24A80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1C9FA14C" w14:textId="77777777" w:rsidTr="00A424C1">
        <w:trPr>
          <w:trHeight w:val="315"/>
        </w:trPr>
        <w:tc>
          <w:tcPr>
            <w:tcW w:w="929" w:type="pct"/>
            <w:tcBorders>
              <w:top w:val="nil"/>
              <w:left w:val="nil"/>
              <w:bottom w:val="nil"/>
              <w:right w:val="nil"/>
            </w:tcBorders>
            <w:shd w:val="clear" w:color="auto" w:fill="auto"/>
            <w:vAlign w:val="center"/>
            <w:hideMark/>
          </w:tcPr>
          <w:p w14:paraId="59E93710"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inornatus</w:t>
            </w:r>
            <w:proofErr w:type="spellEnd"/>
          </w:p>
        </w:tc>
        <w:tc>
          <w:tcPr>
            <w:tcW w:w="261" w:type="pct"/>
            <w:tcBorders>
              <w:top w:val="nil"/>
              <w:left w:val="nil"/>
              <w:bottom w:val="nil"/>
              <w:right w:val="nil"/>
            </w:tcBorders>
            <w:shd w:val="clear" w:color="auto" w:fill="auto"/>
            <w:vAlign w:val="bottom"/>
            <w:hideMark/>
          </w:tcPr>
          <w:p w14:paraId="62F23B19"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1D2299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691605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229BA15"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5D4855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50BCF3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11959C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497121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29E0FE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D46A4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FD23F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158B6C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368F58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2A963C89" w14:textId="77777777" w:rsidTr="00A424C1">
        <w:trPr>
          <w:trHeight w:val="315"/>
        </w:trPr>
        <w:tc>
          <w:tcPr>
            <w:tcW w:w="929" w:type="pct"/>
            <w:tcBorders>
              <w:top w:val="nil"/>
              <w:left w:val="nil"/>
              <w:bottom w:val="nil"/>
              <w:right w:val="nil"/>
            </w:tcBorders>
            <w:shd w:val="clear" w:color="auto" w:fill="auto"/>
            <w:vAlign w:val="center"/>
            <w:hideMark/>
          </w:tcPr>
          <w:p w14:paraId="32FB9A15"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longimembris</w:t>
            </w:r>
            <w:proofErr w:type="spellEnd"/>
          </w:p>
        </w:tc>
        <w:tc>
          <w:tcPr>
            <w:tcW w:w="261" w:type="pct"/>
            <w:tcBorders>
              <w:top w:val="nil"/>
              <w:left w:val="nil"/>
              <w:bottom w:val="nil"/>
              <w:right w:val="nil"/>
            </w:tcBorders>
            <w:shd w:val="clear" w:color="auto" w:fill="auto"/>
            <w:vAlign w:val="bottom"/>
            <w:hideMark/>
          </w:tcPr>
          <w:p w14:paraId="7952D751"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7A1B276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EC3605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8533C20"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3667B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E3604B6"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95FB88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836B0A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52353C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750D43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2EA88F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1715AFD4" w14:textId="77777777" w:rsidTr="00A424C1">
        <w:trPr>
          <w:trHeight w:val="315"/>
        </w:trPr>
        <w:tc>
          <w:tcPr>
            <w:tcW w:w="929" w:type="pct"/>
            <w:tcBorders>
              <w:top w:val="nil"/>
              <w:left w:val="nil"/>
              <w:bottom w:val="nil"/>
              <w:right w:val="nil"/>
            </w:tcBorders>
            <w:shd w:val="clear" w:color="auto" w:fill="auto"/>
            <w:vAlign w:val="center"/>
            <w:hideMark/>
          </w:tcPr>
          <w:p w14:paraId="609D1987"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parvus</w:t>
            </w:r>
            <w:proofErr w:type="spellEnd"/>
          </w:p>
        </w:tc>
        <w:tc>
          <w:tcPr>
            <w:tcW w:w="261" w:type="pct"/>
            <w:tcBorders>
              <w:top w:val="nil"/>
              <w:left w:val="nil"/>
              <w:bottom w:val="nil"/>
              <w:right w:val="nil"/>
            </w:tcBorders>
            <w:shd w:val="clear" w:color="auto" w:fill="auto"/>
            <w:vAlign w:val="bottom"/>
            <w:hideMark/>
          </w:tcPr>
          <w:p w14:paraId="05E92E02"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D96ADA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891094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F1ED82A"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57B39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890F30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C8519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EEE3BF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47F11D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9DBB42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C9C0B1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62955F"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6094EC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E2100E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32BEC5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14:paraId="7AABE89B" w14:textId="77777777" w:rsidTr="00A424C1">
        <w:trPr>
          <w:trHeight w:val="315"/>
        </w:trPr>
        <w:tc>
          <w:tcPr>
            <w:tcW w:w="929" w:type="pct"/>
            <w:tcBorders>
              <w:top w:val="nil"/>
              <w:left w:val="nil"/>
              <w:bottom w:val="nil"/>
              <w:right w:val="nil"/>
            </w:tcBorders>
            <w:shd w:val="clear" w:color="auto" w:fill="auto"/>
            <w:vAlign w:val="center"/>
            <w:hideMark/>
          </w:tcPr>
          <w:p w14:paraId="360707AC"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boylii</w:t>
            </w:r>
            <w:proofErr w:type="spellEnd"/>
          </w:p>
        </w:tc>
        <w:tc>
          <w:tcPr>
            <w:tcW w:w="261" w:type="pct"/>
            <w:tcBorders>
              <w:top w:val="nil"/>
              <w:left w:val="nil"/>
              <w:bottom w:val="nil"/>
              <w:right w:val="nil"/>
            </w:tcBorders>
            <w:shd w:val="clear" w:color="auto" w:fill="auto"/>
            <w:vAlign w:val="bottom"/>
            <w:hideMark/>
          </w:tcPr>
          <w:p w14:paraId="46BE190A"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5D3806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DF0EAB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E697ABF"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F96CC6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72D3FA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DF08DD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07D46B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0ED8E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A3405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E885E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965B42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BD0FB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910A74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ED8FA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00462785" w14:textId="77777777" w:rsidTr="00A424C1">
        <w:trPr>
          <w:trHeight w:val="315"/>
        </w:trPr>
        <w:tc>
          <w:tcPr>
            <w:tcW w:w="929" w:type="pct"/>
            <w:tcBorders>
              <w:top w:val="nil"/>
              <w:left w:val="nil"/>
              <w:bottom w:val="nil"/>
              <w:right w:val="nil"/>
            </w:tcBorders>
            <w:shd w:val="clear" w:color="auto" w:fill="auto"/>
            <w:vAlign w:val="center"/>
            <w:hideMark/>
          </w:tcPr>
          <w:p w14:paraId="30076956"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760D8CB"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969A15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45F45E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60A34DF"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9B031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5D2460C"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ED6192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68F71A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8085CB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D925FC"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C92D7B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8695C0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CFCFB6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59111BB7" w14:textId="77777777" w:rsidTr="00A424C1">
        <w:trPr>
          <w:trHeight w:val="315"/>
        </w:trPr>
        <w:tc>
          <w:tcPr>
            <w:tcW w:w="929" w:type="pct"/>
            <w:tcBorders>
              <w:top w:val="nil"/>
              <w:left w:val="nil"/>
              <w:bottom w:val="nil"/>
              <w:right w:val="nil"/>
            </w:tcBorders>
            <w:shd w:val="clear" w:color="auto" w:fill="auto"/>
            <w:vAlign w:val="center"/>
            <w:hideMark/>
          </w:tcPr>
          <w:p w14:paraId="1E66BF28"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crinitus</w:t>
            </w:r>
            <w:proofErr w:type="spellEnd"/>
          </w:p>
        </w:tc>
        <w:tc>
          <w:tcPr>
            <w:tcW w:w="261" w:type="pct"/>
            <w:tcBorders>
              <w:top w:val="nil"/>
              <w:left w:val="nil"/>
              <w:bottom w:val="nil"/>
              <w:right w:val="nil"/>
            </w:tcBorders>
            <w:shd w:val="clear" w:color="auto" w:fill="auto"/>
            <w:vAlign w:val="bottom"/>
            <w:hideMark/>
          </w:tcPr>
          <w:p w14:paraId="66C030F4"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7622FD8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765B5D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3FD7B6D"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74F6A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826B69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0377D7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BD64549"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2CB46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C116D5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39C9CF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A3E7B0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A02D0C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049BFEE8" w14:textId="77777777" w:rsidTr="00A424C1">
        <w:trPr>
          <w:trHeight w:val="315"/>
        </w:trPr>
        <w:tc>
          <w:tcPr>
            <w:tcW w:w="929" w:type="pct"/>
            <w:tcBorders>
              <w:top w:val="nil"/>
              <w:left w:val="nil"/>
              <w:bottom w:val="nil"/>
              <w:right w:val="nil"/>
            </w:tcBorders>
            <w:shd w:val="clear" w:color="auto" w:fill="auto"/>
            <w:vAlign w:val="center"/>
            <w:hideMark/>
          </w:tcPr>
          <w:p w14:paraId="00613432"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maniculatus</w:t>
            </w:r>
            <w:proofErr w:type="spellEnd"/>
          </w:p>
        </w:tc>
        <w:tc>
          <w:tcPr>
            <w:tcW w:w="261" w:type="pct"/>
            <w:tcBorders>
              <w:top w:val="nil"/>
              <w:left w:val="nil"/>
              <w:bottom w:val="nil"/>
              <w:right w:val="nil"/>
            </w:tcBorders>
            <w:shd w:val="clear" w:color="auto" w:fill="auto"/>
            <w:vAlign w:val="bottom"/>
            <w:hideMark/>
          </w:tcPr>
          <w:p w14:paraId="2C1C072E"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A4C3F3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A21D82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F6D37D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C04026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0DC23D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8570E4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ECC5FBC"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1819F3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4C6CF6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A0ED5D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62E80E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113278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6E0668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CAD00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21B322B0" w14:textId="77777777" w:rsidTr="00A424C1">
        <w:trPr>
          <w:trHeight w:val="315"/>
        </w:trPr>
        <w:tc>
          <w:tcPr>
            <w:tcW w:w="929" w:type="pct"/>
            <w:tcBorders>
              <w:top w:val="nil"/>
              <w:left w:val="nil"/>
              <w:bottom w:val="nil"/>
              <w:right w:val="nil"/>
            </w:tcBorders>
            <w:shd w:val="clear" w:color="auto" w:fill="auto"/>
            <w:vAlign w:val="center"/>
            <w:hideMark/>
          </w:tcPr>
          <w:p w14:paraId="6F8EB3A4"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truei</w:t>
            </w:r>
            <w:proofErr w:type="spellEnd"/>
          </w:p>
        </w:tc>
        <w:tc>
          <w:tcPr>
            <w:tcW w:w="261" w:type="pct"/>
            <w:tcBorders>
              <w:top w:val="nil"/>
              <w:left w:val="nil"/>
              <w:bottom w:val="nil"/>
              <w:right w:val="nil"/>
            </w:tcBorders>
            <w:shd w:val="clear" w:color="auto" w:fill="auto"/>
            <w:vAlign w:val="bottom"/>
            <w:hideMark/>
          </w:tcPr>
          <w:p w14:paraId="508E7E9B"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59BED0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E114E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AEB1F2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17217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76AB2B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356AE9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F755CE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479052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1C73B6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33DB11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0C053D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5D42A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DD41CC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60B2A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35115AE3" w14:textId="77777777" w:rsidTr="00A424C1">
        <w:trPr>
          <w:trHeight w:val="315"/>
        </w:trPr>
        <w:tc>
          <w:tcPr>
            <w:tcW w:w="929" w:type="pct"/>
            <w:tcBorders>
              <w:top w:val="nil"/>
              <w:left w:val="nil"/>
              <w:bottom w:val="nil"/>
              <w:right w:val="nil"/>
            </w:tcBorders>
            <w:shd w:val="clear" w:color="auto" w:fill="auto"/>
            <w:vAlign w:val="center"/>
            <w:hideMark/>
          </w:tcPr>
          <w:p w14:paraId="7046883C"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Phenacomys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intermedius</w:t>
            </w:r>
            <w:proofErr w:type="spellEnd"/>
          </w:p>
        </w:tc>
        <w:tc>
          <w:tcPr>
            <w:tcW w:w="261" w:type="pct"/>
            <w:tcBorders>
              <w:top w:val="nil"/>
              <w:left w:val="nil"/>
              <w:bottom w:val="nil"/>
              <w:right w:val="nil"/>
            </w:tcBorders>
            <w:shd w:val="clear" w:color="auto" w:fill="auto"/>
            <w:vAlign w:val="bottom"/>
            <w:hideMark/>
          </w:tcPr>
          <w:p w14:paraId="5CE55EE1"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6675CBF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01E574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7067657"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DF6A8A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AB08EE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66AF9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86A5FB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E6A3B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223216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C4832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5E7F46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98556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1DB502F5" w14:textId="77777777" w:rsidTr="00A424C1">
        <w:trPr>
          <w:trHeight w:val="315"/>
        </w:trPr>
        <w:tc>
          <w:tcPr>
            <w:tcW w:w="929" w:type="pct"/>
            <w:tcBorders>
              <w:top w:val="nil"/>
              <w:left w:val="nil"/>
              <w:bottom w:val="nil"/>
              <w:right w:val="nil"/>
            </w:tcBorders>
            <w:shd w:val="clear" w:color="auto" w:fill="auto"/>
            <w:vAlign w:val="center"/>
            <w:hideMark/>
          </w:tcPr>
          <w:p w14:paraId="75D883B7"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Reithrodontomys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megalotis</w:t>
            </w:r>
            <w:proofErr w:type="spellEnd"/>
          </w:p>
        </w:tc>
        <w:tc>
          <w:tcPr>
            <w:tcW w:w="261" w:type="pct"/>
            <w:tcBorders>
              <w:top w:val="nil"/>
              <w:left w:val="nil"/>
              <w:bottom w:val="nil"/>
              <w:right w:val="nil"/>
            </w:tcBorders>
            <w:shd w:val="clear" w:color="auto" w:fill="auto"/>
            <w:vAlign w:val="bottom"/>
            <w:hideMark/>
          </w:tcPr>
          <w:p w14:paraId="0E41E7BD"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163F2A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2601AC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BF0FE2A"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7538D5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B6214A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CBF208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B5007C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4644B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C7E76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204D44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505F5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C6570C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A37D2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04D6E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2B8EA968" w14:textId="77777777" w:rsidTr="00A424C1">
        <w:trPr>
          <w:trHeight w:val="315"/>
        </w:trPr>
        <w:tc>
          <w:tcPr>
            <w:tcW w:w="929" w:type="pct"/>
            <w:tcBorders>
              <w:top w:val="nil"/>
              <w:left w:val="nil"/>
              <w:bottom w:val="nil"/>
              <w:right w:val="nil"/>
            </w:tcBorders>
            <w:shd w:val="clear" w:color="auto" w:fill="auto"/>
            <w:vAlign w:val="center"/>
            <w:hideMark/>
          </w:tcPr>
          <w:p w14:paraId="443F3CD5"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Scapanus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latimanus</w:t>
            </w:r>
            <w:proofErr w:type="spellEnd"/>
          </w:p>
        </w:tc>
        <w:tc>
          <w:tcPr>
            <w:tcW w:w="261" w:type="pct"/>
            <w:tcBorders>
              <w:top w:val="nil"/>
              <w:left w:val="nil"/>
              <w:bottom w:val="nil"/>
              <w:right w:val="nil"/>
            </w:tcBorders>
            <w:shd w:val="clear" w:color="auto" w:fill="auto"/>
            <w:vAlign w:val="bottom"/>
            <w:hideMark/>
          </w:tcPr>
          <w:p w14:paraId="490D8A53"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27806EEA"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Sp</w:t>
            </w:r>
            <w:proofErr w:type="spellEnd"/>
          </w:p>
        </w:tc>
        <w:tc>
          <w:tcPr>
            <w:tcW w:w="357" w:type="pct"/>
            <w:tcBorders>
              <w:top w:val="nil"/>
              <w:left w:val="nil"/>
              <w:bottom w:val="nil"/>
              <w:right w:val="nil"/>
            </w:tcBorders>
            <w:shd w:val="clear" w:color="auto" w:fill="auto"/>
            <w:vAlign w:val="center"/>
            <w:hideMark/>
          </w:tcPr>
          <w:p w14:paraId="052BDBE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7E9FFF0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B07FF7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E07A8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2AC9886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1081A3F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7C137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02D8A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273E492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1B88FF6A"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1BB395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36944C9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24A684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14:paraId="79344412" w14:textId="77777777" w:rsidTr="00A424C1">
        <w:trPr>
          <w:trHeight w:val="315"/>
        </w:trPr>
        <w:tc>
          <w:tcPr>
            <w:tcW w:w="929" w:type="pct"/>
            <w:tcBorders>
              <w:top w:val="nil"/>
              <w:left w:val="nil"/>
              <w:bottom w:val="nil"/>
              <w:right w:val="nil"/>
            </w:tcBorders>
            <w:shd w:val="clear" w:color="auto" w:fill="auto"/>
            <w:vAlign w:val="center"/>
            <w:hideMark/>
          </w:tcPr>
          <w:p w14:paraId="1B05D752"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griseus</w:t>
            </w:r>
            <w:proofErr w:type="spellEnd"/>
          </w:p>
        </w:tc>
        <w:tc>
          <w:tcPr>
            <w:tcW w:w="261" w:type="pct"/>
            <w:tcBorders>
              <w:top w:val="nil"/>
              <w:left w:val="nil"/>
              <w:bottom w:val="nil"/>
              <w:right w:val="nil"/>
            </w:tcBorders>
            <w:shd w:val="clear" w:color="auto" w:fill="auto"/>
            <w:vAlign w:val="bottom"/>
            <w:hideMark/>
          </w:tcPr>
          <w:p w14:paraId="4A2224C7"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AE9C4C8"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152EE20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2A126CA"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B59F8D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5AC015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2BC00A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172F52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2334F6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57AF16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88C9A7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50FC0F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869D05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E6A7DF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66E1BF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65C762AC" w14:textId="77777777" w:rsidTr="00A424C1">
        <w:trPr>
          <w:trHeight w:val="315"/>
        </w:trPr>
        <w:tc>
          <w:tcPr>
            <w:tcW w:w="929" w:type="pct"/>
            <w:tcBorders>
              <w:top w:val="nil"/>
              <w:left w:val="nil"/>
              <w:bottom w:val="nil"/>
              <w:right w:val="nil"/>
            </w:tcBorders>
            <w:shd w:val="clear" w:color="auto" w:fill="auto"/>
            <w:vAlign w:val="center"/>
            <w:hideMark/>
          </w:tcPr>
          <w:p w14:paraId="65246949"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40E81460"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22626E3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52ABE1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3CB8C9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DC551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9B938F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1CAF48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0213E3F8"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1D5D6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1956775"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BAEA39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56CF363D" w14:textId="77777777" w:rsidTr="00A424C1">
        <w:trPr>
          <w:trHeight w:val="315"/>
        </w:trPr>
        <w:tc>
          <w:tcPr>
            <w:tcW w:w="929" w:type="pct"/>
            <w:tcBorders>
              <w:top w:val="nil"/>
              <w:left w:val="nil"/>
              <w:bottom w:val="nil"/>
              <w:right w:val="nil"/>
            </w:tcBorders>
            <w:shd w:val="clear" w:color="auto" w:fill="auto"/>
            <w:vAlign w:val="center"/>
            <w:hideMark/>
          </w:tcPr>
          <w:p w14:paraId="2D2159DF"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monticolus</w:t>
            </w:r>
            <w:proofErr w:type="spellEnd"/>
          </w:p>
        </w:tc>
        <w:tc>
          <w:tcPr>
            <w:tcW w:w="261" w:type="pct"/>
            <w:tcBorders>
              <w:top w:val="nil"/>
              <w:left w:val="nil"/>
              <w:bottom w:val="nil"/>
              <w:right w:val="nil"/>
            </w:tcBorders>
            <w:shd w:val="clear" w:color="auto" w:fill="auto"/>
            <w:vAlign w:val="bottom"/>
            <w:hideMark/>
          </w:tcPr>
          <w:p w14:paraId="73817D60"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9B3C30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04D1CB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9543F8B"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016C33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44CCBDB"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135827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CDA533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B72BD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1A90AD"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A2D436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580426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4803DC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121384F7" w14:textId="77777777" w:rsidTr="00A424C1">
        <w:trPr>
          <w:trHeight w:val="315"/>
        </w:trPr>
        <w:tc>
          <w:tcPr>
            <w:tcW w:w="929" w:type="pct"/>
            <w:tcBorders>
              <w:top w:val="nil"/>
              <w:left w:val="nil"/>
              <w:bottom w:val="nil"/>
              <w:right w:val="nil"/>
            </w:tcBorders>
            <w:shd w:val="clear" w:color="auto" w:fill="auto"/>
            <w:vAlign w:val="center"/>
            <w:hideMark/>
          </w:tcPr>
          <w:p w14:paraId="6660A36A"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ornatus</w:t>
            </w:r>
            <w:proofErr w:type="spellEnd"/>
          </w:p>
        </w:tc>
        <w:tc>
          <w:tcPr>
            <w:tcW w:w="261" w:type="pct"/>
            <w:tcBorders>
              <w:top w:val="nil"/>
              <w:left w:val="nil"/>
              <w:bottom w:val="nil"/>
              <w:right w:val="nil"/>
            </w:tcBorders>
            <w:shd w:val="clear" w:color="auto" w:fill="auto"/>
            <w:vAlign w:val="bottom"/>
            <w:hideMark/>
          </w:tcPr>
          <w:p w14:paraId="246A10DF"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415FC0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A734BA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42AF43B"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EE840B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F08938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10D8C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C59BE6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EA93B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732B28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EF771A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CF1B1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54FD10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64A0A482" w14:textId="77777777" w:rsidTr="00A424C1">
        <w:trPr>
          <w:trHeight w:val="315"/>
        </w:trPr>
        <w:tc>
          <w:tcPr>
            <w:tcW w:w="929" w:type="pct"/>
            <w:tcBorders>
              <w:top w:val="nil"/>
              <w:left w:val="nil"/>
              <w:bottom w:val="nil"/>
              <w:right w:val="nil"/>
            </w:tcBorders>
            <w:shd w:val="clear" w:color="auto" w:fill="auto"/>
            <w:vAlign w:val="center"/>
            <w:hideMark/>
          </w:tcPr>
          <w:p w14:paraId="11E0B5D9"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palustris</w:t>
            </w:r>
            <w:proofErr w:type="spellEnd"/>
          </w:p>
        </w:tc>
        <w:tc>
          <w:tcPr>
            <w:tcW w:w="261" w:type="pct"/>
            <w:tcBorders>
              <w:top w:val="nil"/>
              <w:left w:val="nil"/>
              <w:bottom w:val="nil"/>
              <w:right w:val="nil"/>
            </w:tcBorders>
            <w:shd w:val="clear" w:color="auto" w:fill="auto"/>
            <w:vAlign w:val="bottom"/>
            <w:hideMark/>
          </w:tcPr>
          <w:p w14:paraId="74AD0F8F"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2E3AD6F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255788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3FCBE3C"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21AE7A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D36B68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706563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25E30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83711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696486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64C1C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A6BD7C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6419BF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E097F9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D709F6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3FC9768E" w14:textId="77777777" w:rsidTr="00A424C1">
        <w:trPr>
          <w:trHeight w:val="315"/>
        </w:trPr>
        <w:tc>
          <w:tcPr>
            <w:tcW w:w="929" w:type="pct"/>
            <w:tcBorders>
              <w:top w:val="nil"/>
              <w:left w:val="nil"/>
              <w:bottom w:val="nil"/>
              <w:right w:val="nil"/>
            </w:tcBorders>
            <w:shd w:val="clear" w:color="auto" w:fill="auto"/>
            <w:vAlign w:val="center"/>
            <w:hideMark/>
          </w:tcPr>
          <w:p w14:paraId="01D40AF0"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tenellus</w:t>
            </w:r>
            <w:proofErr w:type="spellEnd"/>
          </w:p>
        </w:tc>
        <w:tc>
          <w:tcPr>
            <w:tcW w:w="261" w:type="pct"/>
            <w:tcBorders>
              <w:top w:val="nil"/>
              <w:left w:val="nil"/>
              <w:bottom w:val="nil"/>
              <w:right w:val="nil"/>
            </w:tcBorders>
            <w:shd w:val="clear" w:color="auto" w:fill="auto"/>
            <w:vAlign w:val="bottom"/>
            <w:hideMark/>
          </w:tcPr>
          <w:p w14:paraId="3EB44865"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254A0EC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526C39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B2A27A9"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B4053E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DF0EF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4E225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D87A91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686E902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9CF5D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4912D5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085982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702B14C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5AECEF3E" w14:textId="77777777" w:rsidTr="00A424C1">
        <w:trPr>
          <w:trHeight w:val="315"/>
        </w:trPr>
        <w:tc>
          <w:tcPr>
            <w:tcW w:w="929" w:type="pct"/>
            <w:tcBorders>
              <w:top w:val="nil"/>
              <w:left w:val="nil"/>
              <w:bottom w:val="nil"/>
              <w:right w:val="nil"/>
            </w:tcBorders>
            <w:shd w:val="clear" w:color="auto" w:fill="auto"/>
            <w:vAlign w:val="center"/>
            <w:hideMark/>
          </w:tcPr>
          <w:p w14:paraId="2ED5F217"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trowbridgii</w:t>
            </w:r>
            <w:proofErr w:type="spellEnd"/>
          </w:p>
        </w:tc>
        <w:tc>
          <w:tcPr>
            <w:tcW w:w="261" w:type="pct"/>
            <w:tcBorders>
              <w:top w:val="nil"/>
              <w:left w:val="nil"/>
              <w:bottom w:val="nil"/>
              <w:right w:val="nil"/>
            </w:tcBorders>
            <w:shd w:val="clear" w:color="auto" w:fill="auto"/>
            <w:vAlign w:val="bottom"/>
            <w:hideMark/>
          </w:tcPr>
          <w:p w14:paraId="60B5214A"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FCAF1E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7AF9CA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718F20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08F39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974EE6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EA880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17197F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DF984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5E1A27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22063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0566B0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5440E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14AF6E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3EFA07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71CF832D" w14:textId="77777777" w:rsidTr="00A424C1">
        <w:trPr>
          <w:trHeight w:val="315"/>
        </w:trPr>
        <w:tc>
          <w:tcPr>
            <w:tcW w:w="929" w:type="pct"/>
            <w:tcBorders>
              <w:top w:val="nil"/>
              <w:left w:val="nil"/>
              <w:bottom w:val="nil"/>
              <w:right w:val="nil"/>
            </w:tcBorders>
            <w:shd w:val="clear" w:color="auto" w:fill="auto"/>
            <w:vAlign w:val="center"/>
            <w:hideMark/>
          </w:tcPr>
          <w:p w14:paraId="4EA305D3"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vagrans</w:t>
            </w:r>
            <w:proofErr w:type="spellEnd"/>
          </w:p>
        </w:tc>
        <w:tc>
          <w:tcPr>
            <w:tcW w:w="261" w:type="pct"/>
            <w:tcBorders>
              <w:top w:val="nil"/>
              <w:left w:val="nil"/>
              <w:bottom w:val="nil"/>
              <w:right w:val="nil"/>
            </w:tcBorders>
            <w:shd w:val="clear" w:color="auto" w:fill="auto"/>
            <w:vAlign w:val="bottom"/>
            <w:hideMark/>
          </w:tcPr>
          <w:p w14:paraId="5F23437F"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66E142C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ACC2F8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6490AD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B31B30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CAE9E2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1F5893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9D0CE6"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B047CD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636212B"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5A3390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1B2A6F0B" w14:textId="77777777" w:rsidTr="00A424C1">
        <w:trPr>
          <w:trHeight w:val="315"/>
        </w:trPr>
        <w:tc>
          <w:tcPr>
            <w:tcW w:w="929" w:type="pct"/>
            <w:tcBorders>
              <w:top w:val="nil"/>
              <w:left w:val="nil"/>
              <w:bottom w:val="nil"/>
              <w:right w:val="nil"/>
            </w:tcBorders>
            <w:shd w:val="clear" w:color="auto" w:fill="auto"/>
            <w:vAlign w:val="center"/>
            <w:hideMark/>
          </w:tcPr>
          <w:p w14:paraId="40E85A0C"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audubonii</w:t>
            </w:r>
            <w:proofErr w:type="spellEnd"/>
          </w:p>
        </w:tc>
        <w:tc>
          <w:tcPr>
            <w:tcW w:w="261" w:type="pct"/>
            <w:tcBorders>
              <w:top w:val="nil"/>
              <w:left w:val="nil"/>
              <w:bottom w:val="nil"/>
              <w:right w:val="nil"/>
            </w:tcBorders>
            <w:shd w:val="clear" w:color="auto" w:fill="auto"/>
            <w:vAlign w:val="bottom"/>
            <w:hideMark/>
          </w:tcPr>
          <w:p w14:paraId="2CD34C36"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11F82E4"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70ED456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98CAC2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4B53A4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378A3F3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4DA6FC8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1A3212E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0BA4D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6FBFE18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2F3B3FC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F0A590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067A6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6292638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250064D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F27F9" w:rsidRPr="00E73BCA" w14:paraId="7E464C99" w14:textId="77777777" w:rsidTr="00A424C1">
        <w:trPr>
          <w:trHeight w:val="315"/>
        </w:trPr>
        <w:tc>
          <w:tcPr>
            <w:tcW w:w="929" w:type="pct"/>
            <w:tcBorders>
              <w:top w:val="nil"/>
              <w:left w:val="nil"/>
              <w:bottom w:val="nil"/>
              <w:right w:val="nil"/>
            </w:tcBorders>
            <w:shd w:val="clear" w:color="auto" w:fill="auto"/>
            <w:vAlign w:val="center"/>
            <w:hideMark/>
          </w:tcPr>
          <w:p w14:paraId="45F2BD08"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bachmani</w:t>
            </w:r>
            <w:proofErr w:type="spellEnd"/>
          </w:p>
        </w:tc>
        <w:tc>
          <w:tcPr>
            <w:tcW w:w="261" w:type="pct"/>
            <w:tcBorders>
              <w:top w:val="nil"/>
              <w:left w:val="nil"/>
              <w:bottom w:val="nil"/>
              <w:right w:val="nil"/>
            </w:tcBorders>
            <w:shd w:val="clear" w:color="auto" w:fill="auto"/>
            <w:vAlign w:val="bottom"/>
            <w:hideMark/>
          </w:tcPr>
          <w:p w14:paraId="0C4AB30D"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28C3B6B7"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77455EC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B51B90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9343F5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746F123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419F25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5272B5EB"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B9C8B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135523B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4447EF2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16AEBCE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891CEE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1CBC07E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4871BE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14:paraId="1002B98D" w14:textId="77777777" w:rsidTr="00A424C1">
        <w:trPr>
          <w:trHeight w:val="315"/>
        </w:trPr>
        <w:tc>
          <w:tcPr>
            <w:tcW w:w="929" w:type="pct"/>
            <w:tcBorders>
              <w:top w:val="nil"/>
              <w:left w:val="nil"/>
              <w:bottom w:val="nil"/>
              <w:right w:val="nil"/>
            </w:tcBorders>
            <w:shd w:val="clear" w:color="auto" w:fill="auto"/>
            <w:vAlign w:val="center"/>
            <w:hideMark/>
          </w:tcPr>
          <w:p w14:paraId="69F58822"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nuttallii</w:t>
            </w:r>
            <w:proofErr w:type="spellEnd"/>
          </w:p>
        </w:tc>
        <w:tc>
          <w:tcPr>
            <w:tcW w:w="261" w:type="pct"/>
            <w:tcBorders>
              <w:top w:val="nil"/>
              <w:left w:val="nil"/>
              <w:bottom w:val="nil"/>
              <w:right w:val="nil"/>
            </w:tcBorders>
            <w:shd w:val="clear" w:color="auto" w:fill="auto"/>
            <w:vAlign w:val="bottom"/>
            <w:hideMark/>
          </w:tcPr>
          <w:p w14:paraId="0B74789D"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E43E6F8"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5E0079F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35378E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451378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7ACB8C6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D565B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2EACF14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BB1271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1636096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3212AE8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11BE0DD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324DB2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77F9156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14:paraId="29B7ECC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F27F9" w:rsidRPr="00E73BCA" w14:paraId="220FFBBC" w14:textId="77777777" w:rsidTr="00A424C1">
        <w:trPr>
          <w:trHeight w:val="315"/>
        </w:trPr>
        <w:tc>
          <w:tcPr>
            <w:tcW w:w="929" w:type="pct"/>
            <w:tcBorders>
              <w:top w:val="nil"/>
              <w:left w:val="nil"/>
              <w:bottom w:val="nil"/>
              <w:right w:val="nil"/>
            </w:tcBorders>
            <w:shd w:val="clear" w:color="auto" w:fill="auto"/>
            <w:vAlign w:val="center"/>
            <w:hideMark/>
          </w:tcPr>
          <w:p w14:paraId="53951F5A"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alpinus</w:t>
            </w:r>
            <w:proofErr w:type="spellEnd"/>
          </w:p>
        </w:tc>
        <w:tc>
          <w:tcPr>
            <w:tcW w:w="261" w:type="pct"/>
            <w:tcBorders>
              <w:top w:val="nil"/>
              <w:left w:val="nil"/>
              <w:bottom w:val="nil"/>
              <w:right w:val="nil"/>
            </w:tcBorders>
            <w:shd w:val="clear" w:color="auto" w:fill="auto"/>
            <w:vAlign w:val="bottom"/>
            <w:hideMark/>
          </w:tcPr>
          <w:p w14:paraId="1AE0A454"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370CDBD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359CEB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75B607A"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790EBA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DAE575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45A6D0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15115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46026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BD7092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87E26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F06830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DE9BE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7375008E" w14:textId="77777777" w:rsidTr="00A424C1">
        <w:trPr>
          <w:trHeight w:val="315"/>
        </w:trPr>
        <w:tc>
          <w:tcPr>
            <w:tcW w:w="929" w:type="pct"/>
            <w:tcBorders>
              <w:top w:val="nil"/>
              <w:left w:val="nil"/>
              <w:bottom w:val="nil"/>
              <w:right w:val="nil"/>
            </w:tcBorders>
            <w:shd w:val="clear" w:color="auto" w:fill="auto"/>
            <w:vAlign w:val="center"/>
            <w:hideMark/>
          </w:tcPr>
          <w:p w14:paraId="5A3916B7"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amoenus</w:t>
            </w:r>
            <w:proofErr w:type="spellEnd"/>
          </w:p>
        </w:tc>
        <w:tc>
          <w:tcPr>
            <w:tcW w:w="261" w:type="pct"/>
            <w:tcBorders>
              <w:top w:val="nil"/>
              <w:left w:val="nil"/>
              <w:bottom w:val="nil"/>
              <w:right w:val="nil"/>
            </w:tcBorders>
            <w:shd w:val="clear" w:color="auto" w:fill="auto"/>
            <w:vAlign w:val="bottom"/>
            <w:hideMark/>
          </w:tcPr>
          <w:p w14:paraId="5B2945E4"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96B2CB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A06AF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834357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F3BE7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2DEC9D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F1816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6FD95B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9659D4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A4F295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9F2078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517E232"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04D605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7D61662A" w14:textId="77777777" w:rsidTr="00A424C1">
        <w:trPr>
          <w:trHeight w:val="315"/>
        </w:trPr>
        <w:tc>
          <w:tcPr>
            <w:tcW w:w="929" w:type="pct"/>
            <w:tcBorders>
              <w:top w:val="nil"/>
              <w:left w:val="nil"/>
              <w:bottom w:val="nil"/>
              <w:right w:val="nil"/>
            </w:tcBorders>
            <w:shd w:val="clear" w:color="auto" w:fill="auto"/>
            <w:vAlign w:val="center"/>
            <w:hideMark/>
          </w:tcPr>
          <w:p w14:paraId="6AA32E76"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113A4DD8"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4C91D4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275F7E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2B42617"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426440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B0BB9BF"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E1B6F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D36099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1B8F9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5619A7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C6F503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5656CC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F09FDF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7DBA6616" w14:textId="77777777" w:rsidTr="00A424C1">
        <w:trPr>
          <w:trHeight w:val="315"/>
        </w:trPr>
        <w:tc>
          <w:tcPr>
            <w:tcW w:w="929" w:type="pct"/>
            <w:tcBorders>
              <w:top w:val="nil"/>
              <w:left w:val="nil"/>
              <w:bottom w:val="nil"/>
              <w:right w:val="nil"/>
            </w:tcBorders>
            <w:shd w:val="clear" w:color="auto" w:fill="auto"/>
            <w:vAlign w:val="center"/>
            <w:hideMark/>
          </w:tcPr>
          <w:p w14:paraId="1C994D40"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minimus</w:t>
            </w:r>
            <w:proofErr w:type="spellEnd"/>
          </w:p>
        </w:tc>
        <w:tc>
          <w:tcPr>
            <w:tcW w:w="261" w:type="pct"/>
            <w:tcBorders>
              <w:top w:val="nil"/>
              <w:left w:val="nil"/>
              <w:bottom w:val="nil"/>
              <w:right w:val="nil"/>
            </w:tcBorders>
            <w:shd w:val="clear" w:color="auto" w:fill="auto"/>
            <w:vAlign w:val="bottom"/>
            <w:hideMark/>
          </w:tcPr>
          <w:p w14:paraId="40354A9F"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77C7C5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DBB19D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DBB0E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1DD58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3944BA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B27B37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D1DB07B"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08320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073299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D0FDF9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501C49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DF2CF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FCDF43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1E1FE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4E6B6C0F" w14:textId="77777777" w:rsidTr="00A424C1">
        <w:trPr>
          <w:trHeight w:val="315"/>
        </w:trPr>
        <w:tc>
          <w:tcPr>
            <w:tcW w:w="929" w:type="pct"/>
            <w:tcBorders>
              <w:top w:val="nil"/>
              <w:left w:val="nil"/>
              <w:bottom w:val="nil"/>
              <w:right w:val="nil"/>
            </w:tcBorders>
            <w:shd w:val="clear" w:color="auto" w:fill="auto"/>
            <w:vAlign w:val="center"/>
            <w:hideMark/>
          </w:tcPr>
          <w:p w14:paraId="72EB485C"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4743E0B1"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120FB61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C9C81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B0D8FCA"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252213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3D0CC97"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C458AA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2E4312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73EB04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AFEAC4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24EB8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4EB456F1" w14:textId="77777777" w:rsidTr="00A424C1">
        <w:trPr>
          <w:trHeight w:val="315"/>
        </w:trPr>
        <w:tc>
          <w:tcPr>
            <w:tcW w:w="929" w:type="pct"/>
            <w:tcBorders>
              <w:top w:val="nil"/>
              <w:left w:val="nil"/>
              <w:bottom w:val="nil"/>
              <w:right w:val="nil"/>
            </w:tcBorders>
            <w:shd w:val="clear" w:color="auto" w:fill="auto"/>
            <w:vAlign w:val="center"/>
            <w:hideMark/>
          </w:tcPr>
          <w:p w14:paraId="0A1D5E22"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quadrimaculatus</w:t>
            </w:r>
            <w:proofErr w:type="spellEnd"/>
          </w:p>
        </w:tc>
        <w:tc>
          <w:tcPr>
            <w:tcW w:w="261" w:type="pct"/>
            <w:tcBorders>
              <w:top w:val="nil"/>
              <w:left w:val="nil"/>
              <w:bottom w:val="nil"/>
              <w:right w:val="nil"/>
            </w:tcBorders>
            <w:shd w:val="clear" w:color="auto" w:fill="auto"/>
            <w:vAlign w:val="bottom"/>
            <w:hideMark/>
          </w:tcPr>
          <w:p w14:paraId="23B0FA4C"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577EF51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C8CADF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BFAFBA6"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95197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0FF0EB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E3B76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1FFC41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C13355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7F3571F"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6249C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47F078B7" w14:textId="77777777" w:rsidTr="00A424C1">
        <w:trPr>
          <w:trHeight w:val="315"/>
        </w:trPr>
        <w:tc>
          <w:tcPr>
            <w:tcW w:w="929" w:type="pct"/>
            <w:tcBorders>
              <w:top w:val="nil"/>
              <w:left w:val="nil"/>
              <w:bottom w:val="nil"/>
              <w:right w:val="nil"/>
            </w:tcBorders>
            <w:shd w:val="clear" w:color="auto" w:fill="auto"/>
            <w:vAlign w:val="center"/>
            <w:hideMark/>
          </w:tcPr>
          <w:p w14:paraId="77782F9E"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senex</w:t>
            </w:r>
            <w:proofErr w:type="spellEnd"/>
          </w:p>
        </w:tc>
        <w:tc>
          <w:tcPr>
            <w:tcW w:w="261" w:type="pct"/>
            <w:tcBorders>
              <w:top w:val="nil"/>
              <w:left w:val="nil"/>
              <w:bottom w:val="nil"/>
              <w:right w:val="nil"/>
            </w:tcBorders>
            <w:shd w:val="clear" w:color="auto" w:fill="auto"/>
            <w:vAlign w:val="bottom"/>
            <w:hideMark/>
          </w:tcPr>
          <w:p w14:paraId="58C7B8F5"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10F72E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B726D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558C3D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95D0E7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20056B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20AF3B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934492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5E68A2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84EA3C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ECF5C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C9CFAB9"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D4B971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7636C918" w14:textId="77777777" w:rsidTr="00A424C1">
        <w:trPr>
          <w:trHeight w:val="315"/>
        </w:trPr>
        <w:tc>
          <w:tcPr>
            <w:tcW w:w="929" w:type="pct"/>
            <w:tcBorders>
              <w:top w:val="nil"/>
              <w:left w:val="nil"/>
              <w:bottom w:val="nil"/>
              <w:right w:val="nil"/>
            </w:tcBorders>
            <w:shd w:val="clear" w:color="auto" w:fill="auto"/>
            <w:vAlign w:val="center"/>
            <w:hideMark/>
          </w:tcPr>
          <w:p w14:paraId="6F53EE20"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speciosus</w:t>
            </w:r>
            <w:proofErr w:type="spellEnd"/>
          </w:p>
        </w:tc>
        <w:tc>
          <w:tcPr>
            <w:tcW w:w="261" w:type="pct"/>
            <w:tcBorders>
              <w:top w:val="nil"/>
              <w:left w:val="nil"/>
              <w:bottom w:val="nil"/>
              <w:right w:val="nil"/>
            </w:tcBorders>
            <w:shd w:val="clear" w:color="auto" w:fill="auto"/>
            <w:vAlign w:val="bottom"/>
            <w:hideMark/>
          </w:tcPr>
          <w:p w14:paraId="01E3462D"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0707EC4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5FF9DD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A57D16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60890A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A2B17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7EBE5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587AC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36AEB1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7CA10D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F61F5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61D2ED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9AA69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FF63A2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421228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536E5FD4" w14:textId="77777777" w:rsidTr="00A424C1">
        <w:trPr>
          <w:trHeight w:val="315"/>
        </w:trPr>
        <w:tc>
          <w:tcPr>
            <w:tcW w:w="929" w:type="pct"/>
            <w:tcBorders>
              <w:top w:val="nil"/>
              <w:left w:val="nil"/>
              <w:bottom w:val="nil"/>
              <w:right w:val="nil"/>
            </w:tcBorders>
            <w:shd w:val="clear" w:color="auto" w:fill="auto"/>
            <w:vAlign w:val="center"/>
            <w:hideMark/>
          </w:tcPr>
          <w:p w14:paraId="2ECD8A11"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umbrinus</w:t>
            </w:r>
            <w:proofErr w:type="spellEnd"/>
          </w:p>
        </w:tc>
        <w:tc>
          <w:tcPr>
            <w:tcW w:w="261" w:type="pct"/>
            <w:tcBorders>
              <w:top w:val="nil"/>
              <w:left w:val="nil"/>
              <w:bottom w:val="nil"/>
              <w:right w:val="nil"/>
            </w:tcBorders>
            <w:shd w:val="clear" w:color="auto" w:fill="auto"/>
            <w:vAlign w:val="bottom"/>
            <w:hideMark/>
          </w:tcPr>
          <w:p w14:paraId="1E367AD4"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2B12E9E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FA37F4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E55DFFF"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7EE50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224D12D"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979757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39BAF4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69FB28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7908AF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F2FAF8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14:paraId="1C5731D7" w14:textId="77777777" w:rsidTr="00A424C1">
        <w:trPr>
          <w:trHeight w:val="315"/>
        </w:trPr>
        <w:tc>
          <w:tcPr>
            <w:tcW w:w="929" w:type="pct"/>
            <w:tcBorders>
              <w:top w:val="nil"/>
              <w:left w:val="nil"/>
              <w:bottom w:val="nil"/>
              <w:right w:val="nil"/>
            </w:tcBorders>
            <w:shd w:val="clear" w:color="auto" w:fill="auto"/>
            <w:vAlign w:val="center"/>
            <w:hideMark/>
          </w:tcPr>
          <w:p w14:paraId="4C5F3D47"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douglasii</w:t>
            </w:r>
            <w:proofErr w:type="spellEnd"/>
          </w:p>
        </w:tc>
        <w:tc>
          <w:tcPr>
            <w:tcW w:w="261" w:type="pct"/>
            <w:tcBorders>
              <w:top w:val="nil"/>
              <w:left w:val="nil"/>
              <w:bottom w:val="nil"/>
              <w:right w:val="nil"/>
            </w:tcBorders>
            <w:shd w:val="clear" w:color="auto" w:fill="auto"/>
            <w:vAlign w:val="bottom"/>
            <w:hideMark/>
          </w:tcPr>
          <w:p w14:paraId="7CBEB0E5"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3A9534CE"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0917A72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B74D86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C9F326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25D4F7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BD7A8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012EDD5"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13ACBD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7AB9BB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8107A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A0E9104"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BDE250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43EC6C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5C55E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206E63DE" w14:textId="77777777" w:rsidTr="00A424C1">
        <w:trPr>
          <w:trHeight w:val="315"/>
        </w:trPr>
        <w:tc>
          <w:tcPr>
            <w:tcW w:w="929" w:type="pct"/>
            <w:tcBorders>
              <w:top w:val="nil"/>
              <w:left w:val="nil"/>
              <w:bottom w:val="nil"/>
              <w:right w:val="nil"/>
            </w:tcBorders>
            <w:shd w:val="clear" w:color="auto" w:fill="auto"/>
            <w:vAlign w:val="center"/>
            <w:hideMark/>
          </w:tcPr>
          <w:p w14:paraId="581FD92D"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bottae</w:t>
            </w:r>
            <w:proofErr w:type="spellEnd"/>
          </w:p>
        </w:tc>
        <w:tc>
          <w:tcPr>
            <w:tcW w:w="261" w:type="pct"/>
            <w:tcBorders>
              <w:top w:val="nil"/>
              <w:left w:val="nil"/>
              <w:bottom w:val="nil"/>
              <w:right w:val="nil"/>
            </w:tcBorders>
            <w:shd w:val="clear" w:color="auto" w:fill="auto"/>
            <w:vAlign w:val="bottom"/>
            <w:hideMark/>
          </w:tcPr>
          <w:p w14:paraId="58DB658B"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73D3694C"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107B86B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DEBE8E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53D31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0D70C0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4F5322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D90B75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D6438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DEA1B8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2E5FA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17AB0A"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09426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444290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E5EAD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293C31FD" w14:textId="77777777" w:rsidTr="00A424C1">
        <w:trPr>
          <w:trHeight w:val="315"/>
        </w:trPr>
        <w:tc>
          <w:tcPr>
            <w:tcW w:w="929" w:type="pct"/>
            <w:tcBorders>
              <w:top w:val="nil"/>
              <w:left w:val="nil"/>
              <w:bottom w:val="nil"/>
              <w:right w:val="nil"/>
            </w:tcBorders>
            <w:shd w:val="clear" w:color="auto" w:fill="auto"/>
            <w:vAlign w:val="center"/>
            <w:hideMark/>
          </w:tcPr>
          <w:p w14:paraId="45F9EC80"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monticola</w:t>
            </w:r>
            <w:proofErr w:type="spellEnd"/>
          </w:p>
        </w:tc>
        <w:tc>
          <w:tcPr>
            <w:tcW w:w="261" w:type="pct"/>
            <w:tcBorders>
              <w:top w:val="nil"/>
              <w:left w:val="nil"/>
              <w:bottom w:val="nil"/>
              <w:right w:val="nil"/>
            </w:tcBorders>
            <w:shd w:val="clear" w:color="auto" w:fill="auto"/>
            <w:vAlign w:val="bottom"/>
            <w:hideMark/>
          </w:tcPr>
          <w:p w14:paraId="1FF2D4D3"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41DB72D3"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1AD0F022"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5C98F5E8"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1EAFE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B4F1CF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51706E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6F7C70"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05D65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1FB9E3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F0A3A0"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C22B8E"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20DDF4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4D8F9779" w14:textId="77777777" w:rsidTr="00A424C1">
        <w:trPr>
          <w:trHeight w:val="315"/>
        </w:trPr>
        <w:tc>
          <w:tcPr>
            <w:tcW w:w="929" w:type="pct"/>
            <w:tcBorders>
              <w:top w:val="nil"/>
              <w:left w:val="nil"/>
              <w:bottom w:val="nil"/>
              <w:right w:val="nil"/>
            </w:tcBorders>
            <w:shd w:val="clear" w:color="auto" w:fill="auto"/>
            <w:vAlign w:val="center"/>
            <w:hideMark/>
          </w:tcPr>
          <w:p w14:paraId="0556866A"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talpoides</w:t>
            </w:r>
            <w:proofErr w:type="spellEnd"/>
          </w:p>
        </w:tc>
        <w:tc>
          <w:tcPr>
            <w:tcW w:w="261" w:type="pct"/>
            <w:tcBorders>
              <w:top w:val="nil"/>
              <w:left w:val="nil"/>
              <w:bottom w:val="nil"/>
              <w:right w:val="nil"/>
            </w:tcBorders>
            <w:shd w:val="clear" w:color="auto" w:fill="auto"/>
            <w:vAlign w:val="bottom"/>
            <w:hideMark/>
          </w:tcPr>
          <w:p w14:paraId="636F3944"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3CF4DEB6" w14:textId="77777777" w:rsidR="00EF27F9" w:rsidRPr="00E73BCA" w:rsidRDefault="00EF27F9" w:rsidP="00A424C1">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1910D35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589A287"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C2CE5A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17395A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A4215D8"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444CCCF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15F32B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293EF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56080AF"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35B14F" w14:textId="77777777" w:rsidR="00EF27F9" w:rsidRPr="00E73BCA" w:rsidRDefault="00EF27F9" w:rsidP="00A424C1">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0E00795"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14:paraId="32EF3B99" w14:textId="77777777" w:rsidTr="00A424C1">
        <w:trPr>
          <w:trHeight w:val="315"/>
        </w:trPr>
        <w:tc>
          <w:tcPr>
            <w:tcW w:w="929" w:type="pct"/>
            <w:tcBorders>
              <w:top w:val="nil"/>
              <w:left w:val="nil"/>
              <w:bottom w:val="nil"/>
              <w:right w:val="nil"/>
            </w:tcBorders>
            <w:shd w:val="clear" w:color="auto" w:fill="auto"/>
            <w:vAlign w:val="center"/>
            <w:hideMark/>
          </w:tcPr>
          <w:p w14:paraId="18B2ED94"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Urocitellus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beldingi</w:t>
            </w:r>
            <w:proofErr w:type="spellEnd"/>
          </w:p>
        </w:tc>
        <w:tc>
          <w:tcPr>
            <w:tcW w:w="261" w:type="pct"/>
            <w:tcBorders>
              <w:top w:val="nil"/>
              <w:left w:val="nil"/>
              <w:bottom w:val="nil"/>
              <w:right w:val="nil"/>
            </w:tcBorders>
            <w:shd w:val="clear" w:color="auto" w:fill="auto"/>
            <w:vAlign w:val="bottom"/>
            <w:hideMark/>
          </w:tcPr>
          <w:p w14:paraId="2350FA78"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74A58DCE"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E3E0B3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D417F6A"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4C2136C"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46FF146"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87D88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789B10C"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859C73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73C691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995919"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CFBEC9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7AF8AB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46A252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1F9DA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675A99F9" w14:textId="77777777" w:rsidTr="00A424C1">
        <w:trPr>
          <w:trHeight w:val="315"/>
        </w:trPr>
        <w:tc>
          <w:tcPr>
            <w:tcW w:w="929" w:type="pct"/>
            <w:tcBorders>
              <w:top w:val="nil"/>
              <w:left w:val="nil"/>
              <w:bottom w:val="nil"/>
              <w:right w:val="nil"/>
            </w:tcBorders>
            <w:shd w:val="clear" w:color="auto" w:fill="auto"/>
            <w:vAlign w:val="center"/>
            <w:hideMark/>
          </w:tcPr>
          <w:p w14:paraId="1ECE3E11" w14:textId="77777777" w:rsidR="00EF27F9" w:rsidRPr="00E73BCA" w:rsidRDefault="00EF27F9" w:rsidP="00A424C1">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Zapus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692FD1B6"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center"/>
            <w:hideMark/>
          </w:tcPr>
          <w:p w14:paraId="6A8D348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624A064"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62A008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4624F73"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A8EA88D"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DE4DE6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035ADBB"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6567FFB"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F7877A1"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B92539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79DF4F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1CA8BA7"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25C782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07A855A" w14:textId="77777777" w:rsidR="00EF27F9" w:rsidRPr="00E73BCA" w:rsidRDefault="00EF27F9" w:rsidP="00A424C1">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14:paraId="0609DCBF" w14:textId="77777777" w:rsidTr="00A424C1">
        <w:trPr>
          <w:trHeight w:val="315"/>
        </w:trPr>
        <w:tc>
          <w:tcPr>
            <w:tcW w:w="929" w:type="pct"/>
            <w:tcBorders>
              <w:top w:val="nil"/>
              <w:left w:val="nil"/>
              <w:bottom w:val="nil"/>
              <w:right w:val="nil"/>
            </w:tcBorders>
            <w:shd w:val="clear" w:color="auto" w:fill="auto"/>
            <w:vAlign w:val="bottom"/>
            <w:hideMark/>
          </w:tcPr>
          <w:p w14:paraId="19D1D2DB" w14:textId="77777777" w:rsidR="00EF27F9" w:rsidRPr="00E73BCA" w:rsidRDefault="00EF27F9" w:rsidP="00A424C1">
            <w:pPr>
              <w:rPr>
                <w:rFonts w:eastAsia="Times New Roman"/>
                <w:color w:val="000000"/>
              </w:rPr>
            </w:pPr>
          </w:p>
        </w:tc>
        <w:tc>
          <w:tcPr>
            <w:tcW w:w="261" w:type="pct"/>
            <w:tcBorders>
              <w:top w:val="nil"/>
              <w:left w:val="nil"/>
              <w:bottom w:val="nil"/>
              <w:right w:val="nil"/>
            </w:tcBorders>
            <w:shd w:val="clear" w:color="auto" w:fill="auto"/>
            <w:vAlign w:val="bottom"/>
            <w:hideMark/>
          </w:tcPr>
          <w:p w14:paraId="2192D688" w14:textId="77777777" w:rsidR="00EF27F9" w:rsidRPr="00E73BCA" w:rsidRDefault="00EF27F9" w:rsidP="00A424C1">
            <w:pPr>
              <w:rPr>
                <w:rFonts w:eastAsia="Times New Roman"/>
                <w:color w:val="000000"/>
              </w:rPr>
            </w:pPr>
          </w:p>
        </w:tc>
        <w:tc>
          <w:tcPr>
            <w:tcW w:w="318" w:type="pct"/>
            <w:tcBorders>
              <w:top w:val="nil"/>
              <w:left w:val="nil"/>
              <w:bottom w:val="nil"/>
              <w:right w:val="nil"/>
            </w:tcBorders>
            <w:shd w:val="clear" w:color="auto" w:fill="auto"/>
            <w:vAlign w:val="bottom"/>
            <w:hideMark/>
          </w:tcPr>
          <w:p w14:paraId="193CD103" w14:textId="77777777" w:rsidR="00EF27F9" w:rsidRPr="00E73BCA" w:rsidRDefault="00EF27F9" w:rsidP="00A424C1">
            <w:pPr>
              <w:jc w:val="center"/>
              <w:rPr>
                <w:rFonts w:eastAsia="Times New Roman"/>
                <w:color w:val="000000"/>
              </w:rPr>
            </w:pPr>
          </w:p>
        </w:tc>
        <w:tc>
          <w:tcPr>
            <w:tcW w:w="357" w:type="pct"/>
            <w:tcBorders>
              <w:top w:val="nil"/>
              <w:left w:val="nil"/>
              <w:bottom w:val="nil"/>
              <w:right w:val="nil"/>
            </w:tcBorders>
            <w:shd w:val="clear" w:color="auto" w:fill="auto"/>
            <w:vAlign w:val="bottom"/>
            <w:hideMark/>
          </w:tcPr>
          <w:p w14:paraId="4D2B1D0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0A04A30E"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6EF014F1"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0B605EFC" w14:textId="77777777" w:rsidR="00EF27F9" w:rsidRPr="00E73BCA" w:rsidRDefault="00EF27F9" w:rsidP="00A424C1">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0B289FB9"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0843C3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5C0628A6"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73524404" w14:textId="77777777" w:rsidR="00EF27F9" w:rsidRPr="00E73BCA" w:rsidRDefault="00EF27F9" w:rsidP="00A424C1">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360833E2"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73BB244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6D6B2343" w14:textId="77777777" w:rsidR="00EF27F9" w:rsidRPr="00E73BCA" w:rsidRDefault="00EF27F9" w:rsidP="00A424C1">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4234A42C" w14:textId="77777777" w:rsidR="00EF27F9" w:rsidRPr="00E73BCA" w:rsidRDefault="00EF27F9" w:rsidP="00A424C1">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788AF5EF" w14:textId="77777777" w:rsidR="00EF27F9" w:rsidRPr="00E73BCA" w:rsidRDefault="00EF27F9" w:rsidP="00A424C1">
            <w:pPr>
              <w:jc w:val="center"/>
              <w:rPr>
                <w:rFonts w:eastAsia="Times New Roman"/>
                <w:color w:val="000000"/>
              </w:rPr>
            </w:pPr>
          </w:p>
        </w:tc>
      </w:tr>
      <w:tr w:rsidR="00EF27F9" w:rsidRPr="00E73BCA" w14:paraId="233C442F" w14:textId="77777777" w:rsidTr="00A424C1">
        <w:trPr>
          <w:trHeight w:val="315"/>
        </w:trPr>
        <w:tc>
          <w:tcPr>
            <w:tcW w:w="929" w:type="pct"/>
            <w:tcBorders>
              <w:top w:val="nil"/>
              <w:left w:val="nil"/>
              <w:bottom w:val="single" w:sz="8" w:space="0" w:color="auto"/>
              <w:right w:val="nil"/>
            </w:tcBorders>
            <w:shd w:val="clear" w:color="auto" w:fill="auto"/>
            <w:vAlign w:val="center"/>
            <w:hideMark/>
          </w:tcPr>
          <w:p w14:paraId="436635DF" w14:textId="77777777" w:rsidR="00EF27F9" w:rsidRPr="00E73BCA" w:rsidRDefault="00EF27F9" w:rsidP="00A424C1">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14:paraId="432D857A" w14:textId="77777777" w:rsidR="00EF27F9" w:rsidRPr="00E73BCA" w:rsidRDefault="00EF27F9" w:rsidP="00A424C1">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14:paraId="44666E84"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14:paraId="28AA8596"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14:paraId="30D397D8"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07516D4"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66F9A94A"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14:paraId="12E079C4"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14:paraId="48AC0DAC"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0B95658A"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7D6521BE"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14:paraId="2BCC6239"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14:paraId="5AE0E345"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007BC19C"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26BF3499"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14:paraId="10518A88" w14:textId="77777777" w:rsidR="00EF27F9" w:rsidRPr="00E73BCA" w:rsidRDefault="00EF27F9" w:rsidP="00A424C1">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F27F9" w:rsidRPr="00E73BCA" w14:paraId="5BC9DFB1" w14:textId="77777777" w:rsidTr="00A424C1">
        <w:trPr>
          <w:trHeight w:val="300"/>
        </w:trPr>
        <w:tc>
          <w:tcPr>
            <w:tcW w:w="929" w:type="pct"/>
            <w:tcBorders>
              <w:top w:val="nil"/>
              <w:left w:val="nil"/>
              <w:bottom w:val="nil"/>
              <w:right w:val="nil"/>
            </w:tcBorders>
            <w:shd w:val="clear" w:color="auto" w:fill="auto"/>
            <w:noWrap/>
            <w:vAlign w:val="bottom"/>
            <w:hideMark/>
          </w:tcPr>
          <w:p w14:paraId="5A1086D1" w14:textId="77777777" w:rsidR="00EF27F9" w:rsidRPr="00E73BCA" w:rsidRDefault="00EF27F9" w:rsidP="00A424C1">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4710E9E9" w14:textId="77777777" w:rsidR="00EF27F9" w:rsidRPr="00E73BCA" w:rsidRDefault="00EF27F9" w:rsidP="00A424C1">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14:paraId="6EEA7A0A" w14:textId="77777777" w:rsidR="00EF27F9" w:rsidRPr="00E73BCA" w:rsidRDefault="00EF27F9" w:rsidP="00A424C1">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14:paraId="3458CF24"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4E0F5525"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D4247B4"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2C5A75F" w14:textId="77777777" w:rsidR="00EF27F9" w:rsidRPr="00E73BCA" w:rsidRDefault="00EF27F9" w:rsidP="00A424C1">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63B2BF53"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B62CEDC"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78A6A37D"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2BDADCE3" w14:textId="77777777" w:rsidR="00EF27F9" w:rsidRPr="00E73BCA" w:rsidRDefault="00EF27F9" w:rsidP="00A424C1">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658A84A"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23CDEBA"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44392FC1" w14:textId="77777777" w:rsidR="00EF27F9" w:rsidRPr="00E73BCA" w:rsidRDefault="00EF27F9" w:rsidP="00A424C1">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60E9E311" w14:textId="77777777" w:rsidR="00EF27F9" w:rsidRPr="00E73BCA" w:rsidRDefault="00EF27F9" w:rsidP="00A424C1">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7B8E8DB" w14:textId="77777777" w:rsidR="00EF27F9" w:rsidRPr="00E73BCA" w:rsidRDefault="00EF27F9" w:rsidP="00A424C1">
            <w:pPr>
              <w:jc w:val="center"/>
              <w:rPr>
                <w:rFonts w:ascii="Calibri" w:eastAsia="Times New Roman" w:hAnsi="Calibri"/>
                <w:color w:val="000000"/>
                <w:sz w:val="22"/>
                <w:szCs w:val="22"/>
              </w:rPr>
            </w:pPr>
          </w:p>
        </w:tc>
      </w:tr>
    </w:tbl>
    <w:p w14:paraId="6A9763BD" w14:textId="77777777" w:rsidR="00EF27F9" w:rsidRDefault="00EF27F9" w:rsidP="00EF27F9">
      <w:pPr>
        <w:rPr>
          <w:rFonts w:ascii="Times New Roman" w:hAnsi="Times New Roman"/>
          <w:b/>
          <w:lang w:val="en-GB"/>
        </w:rPr>
      </w:pPr>
      <w:r w:rsidRPr="00E73BCA">
        <w:rPr>
          <w:rFonts w:ascii="Times New Roman" w:hAnsi="Times New Roman"/>
          <w:b/>
          <w:lang w:val="en-GB"/>
        </w:rPr>
        <w:t>§Detection methods were standardized trapping (St), specialized trapping (</w:t>
      </w:r>
      <w:proofErr w:type="spellStart"/>
      <w:r w:rsidRPr="00E73BCA">
        <w:rPr>
          <w:rFonts w:ascii="Times New Roman" w:hAnsi="Times New Roman"/>
          <w:b/>
          <w:lang w:val="en-GB"/>
        </w:rPr>
        <w:t>Sp</w:t>
      </w:r>
      <w:proofErr w:type="spellEnd"/>
      <w:r w:rsidRPr="00E73BCA">
        <w:rPr>
          <w:rFonts w:ascii="Times New Roman" w:hAnsi="Times New Roman"/>
          <w:b/>
          <w:lang w:val="en-GB"/>
        </w:rPr>
        <w:t>), or observation (</w:t>
      </w:r>
      <w:proofErr w:type="spellStart"/>
      <w:r w:rsidRPr="00E73BCA">
        <w:rPr>
          <w:rFonts w:ascii="Times New Roman" w:hAnsi="Times New Roman"/>
          <w:b/>
          <w:lang w:val="en-GB"/>
        </w:rPr>
        <w:t>Obs</w:t>
      </w:r>
      <w:proofErr w:type="spellEnd"/>
      <w:r w:rsidRPr="00E73BCA">
        <w:rPr>
          <w:rFonts w:ascii="Times New Roman" w:hAnsi="Times New Roman"/>
          <w:b/>
          <w:lang w:val="en-GB"/>
        </w:rPr>
        <w:t>).</w:t>
      </w:r>
    </w:p>
    <w:p w14:paraId="4CDA2CB7" w14:textId="77777777" w:rsidR="00EF27F9" w:rsidRDefault="00EF27F9" w:rsidP="00EF27F9">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14:paraId="68F24743" w14:textId="77777777" w:rsidR="00EF27F9" w:rsidRDefault="00EF27F9" w:rsidP="00EF27F9">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14:paraId="31A4CCED" w14:textId="77777777" w:rsidR="00EF27F9" w:rsidRPr="00F90ECB" w:rsidRDefault="00EF27F9" w:rsidP="00EF27F9">
      <w:pPr>
        <w:rPr>
          <w:rFonts w:ascii="Times New Roman" w:hAnsi="Times New Roman"/>
          <w:b/>
          <w:lang w:val="en-GB"/>
        </w:rPr>
      </w:pPr>
      <w:r w:rsidRPr="00E73BCA">
        <w:rPr>
          <w:rFonts w:ascii="Times New Roman" w:hAnsi="Times New Roman"/>
          <w:b/>
          <w:lang w:val="en-GB"/>
        </w:rPr>
        <w:t xml:space="preserve">* New species records detected during our surveys. </w:t>
      </w:r>
      <w:r w:rsidRPr="00F90ECB">
        <w:rPr>
          <w:rFonts w:ascii="Times New Roman" w:hAnsi="Times New Roman"/>
          <w:b/>
          <w:lang w:val="en-GB"/>
        </w:rPr>
        <w:br w:type="page"/>
      </w:r>
    </w:p>
    <w:p w14:paraId="1A56760B" w14:textId="60D8966B" w:rsidR="00EF27F9" w:rsidRPr="00F90ECB" w:rsidRDefault="00DA2CE6" w:rsidP="00EF27F9">
      <w:pPr>
        <w:rPr>
          <w:rFonts w:ascii="Times New Roman" w:hAnsi="Times New Roman"/>
          <w:b/>
          <w:lang w:val="en-GB"/>
        </w:rPr>
      </w:pPr>
      <w:proofErr w:type="gramStart"/>
      <w:r>
        <w:rPr>
          <w:rFonts w:ascii="Times New Roman" w:hAnsi="Times New Roman"/>
          <w:b/>
          <w:lang w:val="en-GB"/>
        </w:rPr>
        <w:lastRenderedPageBreak/>
        <w:t>Supplementary Table S3.</w:t>
      </w:r>
      <w:proofErr w:type="gramEnd"/>
    </w:p>
    <w:tbl>
      <w:tblPr>
        <w:tblW w:w="5000" w:type="pct"/>
        <w:tblLook w:val="04A0" w:firstRow="1" w:lastRow="0" w:firstColumn="1" w:lastColumn="0" w:noHBand="0" w:noVBand="1"/>
      </w:tblPr>
      <w:tblGrid>
        <w:gridCol w:w="5075"/>
        <w:gridCol w:w="1562"/>
        <w:gridCol w:w="4088"/>
        <w:gridCol w:w="1743"/>
        <w:gridCol w:w="1555"/>
        <w:gridCol w:w="1593"/>
      </w:tblGrid>
      <w:tr w:rsidR="00EF27F9" w:rsidRPr="00F90ECB" w14:paraId="2C8B2020" w14:textId="77777777" w:rsidTr="00A424C1">
        <w:trPr>
          <w:trHeight w:val="800"/>
        </w:trPr>
        <w:tc>
          <w:tcPr>
            <w:tcW w:w="1625" w:type="pct"/>
            <w:tcBorders>
              <w:top w:val="single" w:sz="8" w:space="0" w:color="auto"/>
              <w:left w:val="nil"/>
              <w:bottom w:val="single" w:sz="8" w:space="0" w:color="auto"/>
              <w:right w:val="nil"/>
            </w:tcBorders>
            <w:shd w:val="clear" w:color="auto" w:fill="auto"/>
            <w:vAlign w:val="center"/>
            <w:hideMark/>
          </w:tcPr>
          <w:p w14:paraId="01FB4497"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1F82F800"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7E70D2BE"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4951C373"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14:paraId="60C3F981"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5947A4D3"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F27F9" w:rsidRPr="00F90ECB" w14:paraId="2FDEE6F7" w14:textId="77777777" w:rsidTr="00A424C1">
        <w:trPr>
          <w:trHeight w:val="260"/>
        </w:trPr>
        <w:tc>
          <w:tcPr>
            <w:tcW w:w="1625" w:type="pct"/>
            <w:tcBorders>
              <w:top w:val="nil"/>
              <w:left w:val="nil"/>
              <w:bottom w:val="nil"/>
              <w:right w:val="nil"/>
            </w:tcBorders>
            <w:shd w:val="clear" w:color="auto" w:fill="auto"/>
            <w:noWrap/>
            <w:vAlign w:val="bottom"/>
            <w:hideMark/>
          </w:tcPr>
          <w:p w14:paraId="705C2D8F"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14:paraId="1B4CC129"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6A9AFF42"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Zone:Limit</w:t>
            </w:r>
            <w:proofErr w:type="spellEnd"/>
          </w:p>
        </w:tc>
        <w:tc>
          <w:tcPr>
            <w:tcW w:w="558" w:type="pct"/>
            <w:tcBorders>
              <w:top w:val="nil"/>
              <w:left w:val="nil"/>
              <w:bottom w:val="nil"/>
              <w:right w:val="nil"/>
            </w:tcBorders>
            <w:shd w:val="clear" w:color="auto" w:fill="auto"/>
            <w:noWrap/>
            <w:vAlign w:val="bottom"/>
            <w:hideMark/>
          </w:tcPr>
          <w:p w14:paraId="573F7E1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14:paraId="39D5F10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5F8C993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F27F9" w:rsidRPr="00F90ECB" w14:paraId="110D550A" w14:textId="77777777" w:rsidTr="00A424C1">
        <w:trPr>
          <w:trHeight w:val="260"/>
        </w:trPr>
        <w:tc>
          <w:tcPr>
            <w:tcW w:w="1625" w:type="pct"/>
            <w:tcBorders>
              <w:top w:val="nil"/>
              <w:left w:val="nil"/>
              <w:bottom w:val="nil"/>
              <w:right w:val="nil"/>
            </w:tcBorders>
            <w:shd w:val="clear" w:color="auto" w:fill="auto"/>
            <w:noWrap/>
            <w:vAlign w:val="bottom"/>
            <w:hideMark/>
          </w:tcPr>
          <w:p w14:paraId="154F619B"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216042EA"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4F3C90D"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1774BA7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14:paraId="7422FAD0"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14:paraId="7CFD009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58564615" w14:textId="77777777" w:rsidTr="00A424C1">
        <w:trPr>
          <w:trHeight w:val="260"/>
        </w:trPr>
        <w:tc>
          <w:tcPr>
            <w:tcW w:w="1625" w:type="pct"/>
            <w:tcBorders>
              <w:top w:val="nil"/>
              <w:left w:val="nil"/>
              <w:bottom w:val="nil"/>
              <w:right w:val="nil"/>
            </w:tcBorders>
            <w:shd w:val="clear" w:color="auto" w:fill="auto"/>
            <w:noWrap/>
            <w:vAlign w:val="bottom"/>
            <w:hideMark/>
          </w:tcPr>
          <w:p w14:paraId="4784178E"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18881E5"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CEC09D4"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14:paraId="6641E97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14:paraId="09A6B08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14:paraId="5ACF289F"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6647CB48" w14:textId="77777777" w:rsidTr="00A424C1">
        <w:trPr>
          <w:trHeight w:val="260"/>
        </w:trPr>
        <w:tc>
          <w:tcPr>
            <w:tcW w:w="1625" w:type="pct"/>
            <w:tcBorders>
              <w:top w:val="nil"/>
              <w:left w:val="nil"/>
              <w:bottom w:val="nil"/>
              <w:right w:val="nil"/>
            </w:tcBorders>
            <w:shd w:val="clear" w:color="auto" w:fill="auto"/>
            <w:noWrap/>
            <w:vAlign w:val="bottom"/>
            <w:hideMark/>
          </w:tcPr>
          <w:p w14:paraId="00CB8A2B"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B8054BD"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53F8438"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10C0281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14:paraId="36CF6824"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14:paraId="4DDB047B"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6A549EEE" w14:textId="77777777" w:rsidTr="00A424C1">
        <w:trPr>
          <w:trHeight w:val="260"/>
        </w:trPr>
        <w:tc>
          <w:tcPr>
            <w:tcW w:w="1625" w:type="pct"/>
            <w:tcBorders>
              <w:top w:val="nil"/>
              <w:left w:val="nil"/>
              <w:bottom w:val="nil"/>
              <w:right w:val="nil"/>
            </w:tcBorders>
            <w:shd w:val="clear" w:color="auto" w:fill="auto"/>
            <w:noWrap/>
            <w:vAlign w:val="bottom"/>
            <w:hideMark/>
          </w:tcPr>
          <w:p w14:paraId="6B4E78DF"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C7FFC8C"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5085251"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Limit+Zone</w:t>
            </w:r>
            <w:proofErr w:type="spellEnd"/>
          </w:p>
        </w:tc>
        <w:tc>
          <w:tcPr>
            <w:tcW w:w="558" w:type="pct"/>
            <w:tcBorders>
              <w:top w:val="nil"/>
              <w:left w:val="nil"/>
              <w:bottom w:val="nil"/>
              <w:right w:val="nil"/>
            </w:tcBorders>
            <w:shd w:val="clear" w:color="auto" w:fill="auto"/>
            <w:noWrap/>
            <w:vAlign w:val="bottom"/>
            <w:hideMark/>
          </w:tcPr>
          <w:p w14:paraId="7B4A9D87"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14:paraId="788A356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14:paraId="692FD03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5CCEE5EB" w14:textId="77777777" w:rsidTr="00A424C1">
        <w:trPr>
          <w:trHeight w:val="260"/>
        </w:trPr>
        <w:tc>
          <w:tcPr>
            <w:tcW w:w="1625" w:type="pct"/>
            <w:tcBorders>
              <w:top w:val="nil"/>
              <w:left w:val="nil"/>
              <w:bottom w:val="nil"/>
              <w:right w:val="nil"/>
            </w:tcBorders>
            <w:shd w:val="clear" w:color="auto" w:fill="auto"/>
            <w:noWrap/>
            <w:vAlign w:val="bottom"/>
            <w:hideMark/>
          </w:tcPr>
          <w:p w14:paraId="4B620A72"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B37862B"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C22CF6C"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0E7C5E1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14:paraId="54327BEF"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14:paraId="2FC9690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121806C9" w14:textId="77777777" w:rsidTr="00A424C1">
        <w:trPr>
          <w:trHeight w:val="260"/>
        </w:trPr>
        <w:tc>
          <w:tcPr>
            <w:tcW w:w="1625" w:type="pct"/>
            <w:tcBorders>
              <w:top w:val="nil"/>
              <w:left w:val="nil"/>
              <w:bottom w:val="nil"/>
              <w:right w:val="nil"/>
            </w:tcBorders>
            <w:shd w:val="clear" w:color="auto" w:fill="auto"/>
            <w:noWrap/>
            <w:vAlign w:val="bottom"/>
            <w:hideMark/>
          </w:tcPr>
          <w:p w14:paraId="085740F1"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663057E"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FD65F21"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14:paraId="0E0C633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14:paraId="0C46C997"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14:paraId="12B0577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6113A3D3" w14:textId="77777777" w:rsidTr="00A424C1">
        <w:trPr>
          <w:trHeight w:val="260"/>
        </w:trPr>
        <w:tc>
          <w:tcPr>
            <w:tcW w:w="1625" w:type="pct"/>
            <w:tcBorders>
              <w:top w:val="nil"/>
              <w:left w:val="nil"/>
              <w:bottom w:val="nil"/>
              <w:right w:val="nil"/>
            </w:tcBorders>
            <w:shd w:val="clear" w:color="auto" w:fill="auto"/>
            <w:noWrap/>
            <w:vAlign w:val="bottom"/>
            <w:hideMark/>
          </w:tcPr>
          <w:p w14:paraId="3EC91A59"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048D31"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DA967DD"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Limit+Region</w:t>
            </w:r>
            <w:proofErr w:type="spellEnd"/>
          </w:p>
        </w:tc>
        <w:tc>
          <w:tcPr>
            <w:tcW w:w="558" w:type="pct"/>
            <w:tcBorders>
              <w:top w:val="nil"/>
              <w:left w:val="nil"/>
              <w:bottom w:val="nil"/>
              <w:right w:val="nil"/>
            </w:tcBorders>
            <w:shd w:val="clear" w:color="auto" w:fill="auto"/>
            <w:noWrap/>
            <w:vAlign w:val="bottom"/>
            <w:hideMark/>
          </w:tcPr>
          <w:p w14:paraId="67028C0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14:paraId="67C30DC2"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14:paraId="40F3B92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495B5EAE" w14:textId="77777777" w:rsidTr="00A424C1">
        <w:trPr>
          <w:trHeight w:val="260"/>
        </w:trPr>
        <w:tc>
          <w:tcPr>
            <w:tcW w:w="1625" w:type="pct"/>
            <w:tcBorders>
              <w:top w:val="nil"/>
              <w:left w:val="nil"/>
              <w:bottom w:val="nil"/>
              <w:right w:val="nil"/>
            </w:tcBorders>
            <w:shd w:val="clear" w:color="auto" w:fill="auto"/>
            <w:noWrap/>
            <w:vAlign w:val="bottom"/>
            <w:hideMark/>
          </w:tcPr>
          <w:p w14:paraId="4980C37F"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6BD8C3EA"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5E0CD9C"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Limit+Zone+Region</w:t>
            </w:r>
            <w:proofErr w:type="spellEnd"/>
          </w:p>
        </w:tc>
        <w:tc>
          <w:tcPr>
            <w:tcW w:w="558" w:type="pct"/>
            <w:tcBorders>
              <w:top w:val="nil"/>
              <w:left w:val="nil"/>
              <w:bottom w:val="nil"/>
              <w:right w:val="nil"/>
            </w:tcBorders>
            <w:shd w:val="clear" w:color="auto" w:fill="auto"/>
            <w:noWrap/>
            <w:vAlign w:val="bottom"/>
            <w:hideMark/>
          </w:tcPr>
          <w:p w14:paraId="4C3CBF33"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14:paraId="517FE62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14:paraId="32AD9C8B"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0874EE69" w14:textId="77777777" w:rsidTr="00A424C1">
        <w:trPr>
          <w:trHeight w:val="260"/>
        </w:trPr>
        <w:tc>
          <w:tcPr>
            <w:tcW w:w="1625" w:type="pct"/>
            <w:tcBorders>
              <w:top w:val="nil"/>
              <w:left w:val="nil"/>
              <w:bottom w:val="nil"/>
              <w:right w:val="nil"/>
            </w:tcBorders>
            <w:shd w:val="clear" w:color="auto" w:fill="auto"/>
            <w:noWrap/>
            <w:vAlign w:val="bottom"/>
            <w:hideMark/>
          </w:tcPr>
          <w:p w14:paraId="514C1F6A"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05DF60E"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FB55B0A"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14:paraId="4B72747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14:paraId="00EAA6F1"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14:paraId="45131762"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7E117814" w14:textId="77777777" w:rsidTr="00A424C1">
        <w:trPr>
          <w:trHeight w:val="260"/>
        </w:trPr>
        <w:tc>
          <w:tcPr>
            <w:tcW w:w="1625" w:type="pct"/>
            <w:tcBorders>
              <w:top w:val="nil"/>
              <w:left w:val="nil"/>
              <w:bottom w:val="nil"/>
              <w:right w:val="nil"/>
            </w:tcBorders>
            <w:shd w:val="clear" w:color="auto" w:fill="auto"/>
            <w:noWrap/>
            <w:vAlign w:val="bottom"/>
            <w:hideMark/>
          </w:tcPr>
          <w:p w14:paraId="08EAEEFD"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7DF2645"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6CBEE0D"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5878190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14:paraId="1265E7A2"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14:paraId="6A73F882"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3C8DC4C6" w14:textId="77777777" w:rsidTr="00A424C1">
        <w:trPr>
          <w:trHeight w:val="260"/>
        </w:trPr>
        <w:tc>
          <w:tcPr>
            <w:tcW w:w="1625" w:type="pct"/>
            <w:tcBorders>
              <w:top w:val="nil"/>
              <w:left w:val="nil"/>
              <w:bottom w:val="nil"/>
              <w:right w:val="nil"/>
            </w:tcBorders>
            <w:shd w:val="clear" w:color="auto" w:fill="auto"/>
            <w:noWrap/>
            <w:vAlign w:val="bottom"/>
            <w:hideMark/>
          </w:tcPr>
          <w:p w14:paraId="7F3883D5"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6268A3A" w14:textId="77777777"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F9192AE" w14:textId="77777777"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EB52595" w14:textId="77777777"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566F8F15" w14:textId="77777777"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10D0FD30" w14:textId="77777777" w:rsidR="00EF27F9" w:rsidRPr="00F90ECB" w:rsidRDefault="00EF27F9" w:rsidP="00A424C1">
            <w:pPr>
              <w:jc w:val="center"/>
              <w:rPr>
                <w:rFonts w:ascii="Times New Roman" w:eastAsia="Times New Roman" w:hAnsi="Times New Roman"/>
                <w:lang w:val="en-GB"/>
              </w:rPr>
            </w:pPr>
          </w:p>
        </w:tc>
      </w:tr>
      <w:tr w:rsidR="00EF27F9" w:rsidRPr="00F90ECB" w14:paraId="2BEB48E0" w14:textId="77777777" w:rsidTr="00A424C1">
        <w:trPr>
          <w:trHeight w:val="260"/>
        </w:trPr>
        <w:tc>
          <w:tcPr>
            <w:tcW w:w="1625" w:type="pct"/>
            <w:tcBorders>
              <w:top w:val="nil"/>
              <w:left w:val="nil"/>
              <w:bottom w:val="nil"/>
              <w:right w:val="nil"/>
            </w:tcBorders>
            <w:shd w:val="clear" w:color="auto" w:fill="auto"/>
            <w:noWrap/>
            <w:vAlign w:val="bottom"/>
            <w:hideMark/>
          </w:tcPr>
          <w:p w14:paraId="25C2AB76"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83884F1" w14:textId="77777777"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6B50D86E" w14:textId="77777777"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78BEDB9" w14:textId="77777777"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6E2B8C20" w14:textId="77777777"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17AB9120" w14:textId="77777777" w:rsidR="00EF27F9" w:rsidRPr="00F90ECB" w:rsidRDefault="00EF27F9" w:rsidP="00A424C1">
            <w:pPr>
              <w:jc w:val="center"/>
              <w:rPr>
                <w:rFonts w:ascii="Times New Roman" w:eastAsia="Times New Roman" w:hAnsi="Times New Roman"/>
                <w:lang w:val="en-GB"/>
              </w:rPr>
            </w:pPr>
          </w:p>
        </w:tc>
      </w:tr>
      <w:tr w:rsidR="00EF27F9" w:rsidRPr="00F90ECB" w14:paraId="5BFB0B61" w14:textId="77777777" w:rsidTr="00A424C1">
        <w:trPr>
          <w:trHeight w:val="260"/>
        </w:trPr>
        <w:tc>
          <w:tcPr>
            <w:tcW w:w="1625" w:type="pct"/>
            <w:tcBorders>
              <w:top w:val="nil"/>
              <w:left w:val="nil"/>
              <w:bottom w:val="nil"/>
              <w:right w:val="nil"/>
            </w:tcBorders>
            <w:shd w:val="clear" w:color="auto" w:fill="auto"/>
            <w:noWrap/>
            <w:vAlign w:val="bottom"/>
            <w:hideMark/>
          </w:tcPr>
          <w:p w14:paraId="7C578174"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0E354D" w14:textId="77777777"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01FB60B" w14:textId="77777777"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B97B37E" w14:textId="77777777"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55CDA70A" w14:textId="77777777"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4D8E024C" w14:textId="77777777" w:rsidR="00EF27F9" w:rsidRPr="00F90ECB" w:rsidRDefault="00EF27F9" w:rsidP="00A424C1">
            <w:pPr>
              <w:jc w:val="center"/>
              <w:rPr>
                <w:rFonts w:ascii="Times New Roman" w:eastAsia="Times New Roman" w:hAnsi="Times New Roman"/>
                <w:lang w:val="en-GB"/>
              </w:rPr>
            </w:pPr>
          </w:p>
        </w:tc>
      </w:tr>
      <w:tr w:rsidR="00EF27F9" w:rsidRPr="00F90ECB" w14:paraId="68F30E46" w14:textId="77777777" w:rsidTr="00A424C1">
        <w:trPr>
          <w:trHeight w:val="260"/>
        </w:trPr>
        <w:tc>
          <w:tcPr>
            <w:tcW w:w="1625" w:type="pct"/>
            <w:tcBorders>
              <w:top w:val="nil"/>
              <w:left w:val="nil"/>
              <w:bottom w:val="nil"/>
              <w:right w:val="nil"/>
            </w:tcBorders>
            <w:shd w:val="clear" w:color="auto" w:fill="auto"/>
            <w:noWrap/>
            <w:vAlign w:val="bottom"/>
            <w:hideMark/>
          </w:tcPr>
          <w:p w14:paraId="48F0660C"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4987C415"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787A3EC7"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4C760BE"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14:paraId="6FD703A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26B42B6F"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F27F9" w:rsidRPr="00F90ECB" w14:paraId="4A0198F8" w14:textId="77777777" w:rsidTr="00A424C1">
        <w:trPr>
          <w:trHeight w:val="260"/>
        </w:trPr>
        <w:tc>
          <w:tcPr>
            <w:tcW w:w="1625" w:type="pct"/>
            <w:tcBorders>
              <w:top w:val="nil"/>
              <w:left w:val="nil"/>
              <w:bottom w:val="nil"/>
              <w:right w:val="nil"/>
            </w:tcBorders>
            <w:shd w:val="clear" w:color="auto" w:fill="auto"/>
            <w:noWrap/>
            <w:vAlign w:val="bottom"/>
            <w:hideMark/>
          </w:tcPr>
          <w:p w14:paraId="4F77822C"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36C9BDA8"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47DB08B"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4EAAE8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14:paraId="0A35FF0F"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14:paraId="548694A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F27F9" w:rsidRPr="00F90ECB" w14:paraId="5968C3E9" w14:textId="77777777" w:rsidTr="00A424C1">
        <w:trPr>
          <w:trHeight w:val="260"/>
        </w:trPr>
        <w:tc>
          <w:tcPr>
            <w:tcW w:w="1625" w:type="pct"/>
            <w:tcBorders>
              <w:top w:val="nil"/>
              <w:left w:val="nil"/>
              <w:bottom w:val="nil"/>
              <w:right w:val="nil"/>
            </w:tcBorders>
            <w:shd w:val="clear" w:color="auto" w:fill="auto"/>
            <w:noWrap/>
            <w:vAlign w:val="bottom"/>
            <w:hideMark/>
          </w:tcPr>
          <w:p w14:paraId="3A5634D1"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834FDC9"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3F8C2EA"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395A5C02"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14:paraId="5A8879C3"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14:paraId="40B4212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F27F9" w:rsidRPr="00F90ECB" w14:paraId="1E9D9C1E" w14:textId="77777777" w:rsidTr="00A424C1">
        <w:trPr>
          <w:trHeight w:val="260"/>
        </w:trPr>
        <w:tc>
          <w:tcPr>
            <w:tcW w:w="1625" w:type="pct"/>
            <w:tcBorders>
              <w:top w:val="nil"/>
              <w:left w:val="nil"/>
              <w:bottom w:val="nil"/>
              <w:right w:val="nil"/>
            </w:tcBorders>
            <w:shd w:val="clear" w:color="auto" w:fill="auto"/>
            <w:noWrap/>
            <w:vAlign w:val="bottom"/>
            <w:hideMark/>
          </w:tcPr>
          <w:p w14:paraId="2330AD52"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D75D6F1"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CC39F36"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07BFB54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14:paraId="609A5CC0"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14:paraId="1CE52A8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F27F9" w:rsidRPr="00F90ECB" w14:paraId="68829AC8" w14:textId="77777777" w:rsidTr="00A424C1">
        <w:trPr>
          <w:trHeight w:val="260"/>
        </w:trPr>
        <w:tc>
          <w:tcPr>
            <w:tcW w:w="1625" w:type="pct"/>
            <w:tcBorders>
              <w:top w:val="nil"/>
              <w:left w:val="nil"/>
              <w:bottom w:val="nil"/>
              <w:right w:val="nil"/>
            </w:tcBorders>
            <w:shd w:val="clear" w:color="auto" w:fill="auto"/>
            <w:noWrap/>
            <w:vAlign w:val="bottom"/>
            <w:hideMark/>
          </w:tcPr>
          <w:p w14:paraId="1F7AF647"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B46D14B"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6D7F95E"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5686842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14:paraId="0188D9D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14:paraId="7A1A92E7"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0382271A" w14:textId="77777777" w:rsidTr="00A424C1">
        <w:trPr>
          <w:trHeight w:val="260"/>
        </w:trPr>
        <w:tc>
          <w:tcPr>
            <w:tcW w:w="1625" w:type="pct"/>
            <w:tcBorders>
              <w:top w:val="nil"/>
              <w:left w:val="nil"/>
              <w:bottom w:val="nil"/>
              <w:right w:val="nil"/>
            </w:tcBorders>
            <w:shd w:val="clear" w:color="auto" w:fill="auto"/>
            <w:noWrap/>
            <w:vAlign w:val="bottom"/>
            <w:hideMark/>
          </w:tcPr>
          <w:p w14:paraId="7578E191"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9725BA2" w14:textId="77777777"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3321550" w14:textId="77777777"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6368987E" w14:textId="77777777"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3EAF127C" w14:textId="77777777"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5D64EA6C" w14:textId="77777777" w:rsidR="00EF27F9" w:rsidRPr="00F90ECB" w:rsidRDefault="00EF27F9" w:rsidP="00A424C1">
            <w:pPr>
              <w:jc w:val="center"/>
              <w:rPr>
                <w:rFonts w:ascii="Times New Roman" w:eastAsia="Times New Roman" w:hAnsi="Times New Roman"/>
                <w:lang w:val="en-GB"/>
              </w:rPr>
            </w:pPr>
          </w:p>
        </w:tc>
      </w:tr>
      <w:tr w:rsidR="00EF27F9" w:rsidRPr="00F90ECB" w14:paraId="026C9436" w14:textId="77777777" w:rsidTr="00A424C1">
        <w:trPr>
          <w:trHeight w:val="260"/>
        </w:trPr>
        <w:tc>
          <w:tcPr>
            <w:tcW w:w="1625" w:type="pct"/>
            <w:tcBorders>
              <w:top w:val="nil"/>
              <w:left w:val="nil"/>
              <w:bottom w:val="nil"/>
              <w:right w:val="nil"/>
            </w:tcBorders>
            <w:shd w:val="clear" w:color="auto" w:fill="auto"/>
            <w:noWrap/>
            <w:vAlign w:val="bottom"/>
            <w:hideMark/>
          </w:tcPr>
          <w:p w14:paraId="3322B935"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14:paraId="5627F8E6"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568476CE"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32CEA237"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14:paraId="3C31E89B"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61B546DE"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F27F9" w:rsidRPr="00F90ECB" w14:paraId="151D0E40" w14:textId="77777777" w:rsidTr="00A424C1">
        <w:trPr>
          <w:trHeight w:val="260"/>
        </w:trPr>
        <w:tc>
          <w:tcPr>
            <w:tcW w:w="1625" w:type="pct"/>
            <w:tcBorders>
              <w:top w:val="nil"/>
              <w:left w:val="nil"/>
              <w:bottom w:val="nil"/>
              <w:right w:val="nil"/>
            </w:tcBorders>
            <w:shd w:val="clear" w:color="auto" w:fill="auto"/>
            <w:noWrap/>
            <w:vAlign w:val="bottom"/>
            <w:hideMark/>
          </w:tcPr>
          <w:p w14:paraId="1A7E7BC4"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015EBEC3"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AC8FDEE"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7BC26B0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14:paraId="6C91C40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14:paraId="2F1A0AC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F27F9" w:rsidRPr="00F90ECB" w14:paraId="1D5F0309" w14:textId="77777777" w:rsidTr="00A424C1">
        <w:trPr>
          <w:trHeight w:val="260"/>
        </w:trPr>
        <w:tc>
          <w:tcPr>
            <w:tcW w:w="1625" w:type="pct"/>
            <w:tcBorders>
              <w:top w:val="nil"/>
              <w:left w:val="nil"/>
              <w:bottom w:val="nil"/>
              <w:right w:val="nil"/>
            </w:tcBorders>
            <w:shd w:val="clear" w:color="auto" w:fill="auto"/>
            <w:noWrap/>
            <w:vAlign w:val="bottom"/>
            <w:hideMark/>
          </w:tcPr>
          <w:p w14:paraId="16B8746F"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D578F3B"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31E9A28"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280CD490"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14:paraId="0F435E9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14:paraId="2690D59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F27F9" w:rsidRPr="00F90ECB" w14:paraId="55F611D7" w14:textId="77777777" w:rsidTr="00A424C1">
        <w:trPr>
          <w:trHeight w:val="260"/>
        </w:trPr>
        <w:tc>
          <w:tcPr>
            <w:tcW w:w="1625" w:type="pct"/>
            <w:tcBorders>
              <w:top w:val="nil"/>
              <w:left w:val="nil"/>
              <w:bottom w:val="nil"/>
              <w:right w:val="nil"/>
            </w:tcBorders>
            <w:shd w:val="clear" w:color="auto" w:fill="auto"/>
            <w:noWrap/>
            <w:vAlign w:val="bottom"/>
            <w:hideMark/>
          </w:tcPr>
          <w:p w14:paraId="61042970"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7B69E3A"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3E11088"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C43F5D0"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14:paraId="363A268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14:paraId="6FE5979B"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6ADDC1A9" w14:textId="77777777" w:rsidTr="00A424C1">
        <w:trPr>
          <w:trHeight w:val="260"/>
        </w:trPr>
        <w:tc>
          <w:tcPr>
            <w:tcW w:w="1625" w:type="pct"/>
            <w:tcBorders>
              <w:top w:val="nil"/>
              <w:left w:val="nil"/>
              <w:bottom w:val="nil"/>
              <w:right w:val="nil"/>
            </w:tcBorders>
            <w:shd w:val="clear" w:color="auto" w:fill="auto"/>
            <w:noWrap/>
            <w:vAlign w:val="bottom"/>
            <w:hideMark/>
          </w:tcPr>
          <w:p w14:paraId="5C173ABF"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235A2D5"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EB47901"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4C92FAF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14:paraId="3DB30A9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14:paraId="18AAC895"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14:paraId="19F87793" w14:textId="77777777" w:rsidTr="00A424C1">
        <w:trPr>
          <w:trHeight w:val="260"/>
        </w:trPr>
        <w:tc>
          <w:tcPr>
            <w:tcW w:w="1625" w:type="pct"/>
            <w:tcBorders>
              <w:top w:val="nil"/>
              <w:left w:val="nil"/>
              <w:bottom w:val="nil"/>
              <w:right w:val="nil"/>
            </w:tcBorders>
            <w:shd w:val="clear" w:color="auto" w:fill="auto"/>
            <w:noWrap/>
            <w:vAlign w:val="bottom"/>
            <w:hideMark/>
          </w:tcPr>
          <w:p w14:paraId="585B5FD0"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778C4C" w14:textId="77777777"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394E225E" w14:textId="77777777"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5893310" w14:textId="77777777"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7B78A827" w14:textId="77777777"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5ED7DAF9" w14:textId="77777777" w:rsidR="00EF27F9" w:rsidRPr="00F90ECB" w:rsidRDefault="00EF27F9" w:rsidP="00A424C1">
            <w:pPr>
              <w:jc w:val="center"/>
              <w:rPr>
                <w:rFonts w:ascii="Times New Roman" w:eastAsia="Times New Roman" w:hAnsi="Times New Roman"/>
                <w:lang w:val="en-GB"/>
              </w:rPr>
            </w:pPr>
          </w:p>
        </w:tc>
      </w:tr>
      <w:tr w:rsidR="00EF27F9" w:rsidRPr="00F90ECB" w14:paraId="32B8CAE4" w14:textId="77777777" w:rsidTr="00A424C1">
        <w:trPr>
          <w:trHeight w:val="260"/>
        </w:trPr>
        <w:tc>
          <w:tcPr>
            <w:tcW w:w="1625" w:type="pct"/>
            <w:tcBorders>
              <w:top w:val="nil"/>
              <w:left w:val="nil"/>
              <w:bottom w:val="nil"/>
              <w:right w:val="nil"/>
            </w:tcBorders>
            <w:shd w:val="clear" w:color="auto" w:fill="auto"/>
            <w:noWrap/>
            <w:vAlign w:val="bottom"/>
            <w:hideMark/>
          </w:tcPr>
          <w:p w14:paraId="6C0FF234"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3ACBB0BF"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334872F8"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7D6F56E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14:paraId="3366C333"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085B542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F27F9" w:rsidRPr="00F90ECB" w14:paraId="25EF3B8F" w14:textId="77777777" w:rsidTr="00A424C1">
        <w:trPr>
          <w:trHeight w:val="260"/>
        </w:trPr>
        <w:tc>
          <w:tcPr>
            <w:tcW w:w="1625" w:type="pct"/>
            <w:tcBorders>
              <w:top w:val="nil"/>
              <w:left w:val="nil"/>
              <w:bottom w:val="nil"/>
              <w:right w:val="nil"/>
            </w:tcBorders>
            <w:shd w:val="clear" w:color="auto" w:fill="auto"/>
            <w:noWrap/>
            <w:vAlign w:val="bottom"/>
            <w:hideMark/>
          </w:tcPr>
          <w:p w14:paraId="764C5B6D"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6A5C5331"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2F05C89"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A1AD687"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14:paraId="42A4BC1B"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14:paraId="44D12117"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F27F9" w:rsidRPr="00F90ECB" w14:paraId="129B4CE9" w14:textId="77777777" w:rsidTr="00A424C1">
        <w:trPr>
          <w:trHeight w:val="260"/>
        </w:trPr>
        <w:tc>
          <w:tcPr>
            <w:tcW w:w="1625" w:type="pct"/>
            <w:tcBorders>
              <w:top w:val="nil"/>
              <w:left w:val="nil"/>
              <w:bottom w:val="nil"/>
              <w:right w:val="nil"/>
            </w:tcBorders>
            <w:shd w:val="clear" w:color="auto" w:fill="auto"/>
            <w:noWrap/>
            <w:vAlign w:val="bottom"/>
            <w:hideMark/>
          </w:tcPr>
          <w:p w14:paraId="65CCAC5F"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7FDA707"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8FDB4AC"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8091183"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14:paraId="2EF19F10"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14:paraId="067005C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F27F9" w:rsidRPr="00F90ECB" w14:paraId="2E47B9B3" w14:textId="77777777" w:rsidTr="00A424C1">
        <w:trPr>
          <w:trHeight w:val="260"/>
        </w:trPr>
        <w:tc>
          <w:tcPr>
            <w:tcW w:w="1625" w:type="pct"/>
            <w:tcBorders>
              <w:top w:val="nil"/>
              <w:left w:val="nil"/>
              <w:bottom w:val="nil"/>
              <w:right w:val="nil"/>
            </w:tcBorders>
            <w:shd w:val="clear" w:color="auto" w:fill="auto"/>
            <w:noWrap/>
            <w:vAlign w:val="bottom"/>
            <w:hideMark/>
          </w:tcPr>
          <w:p w14:paraId="6AE24C67"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699E962"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99AFFAF"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2A4FC76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14:paraId="51A254D2"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14:paraId="5B9CED4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F27F9" w:rsidRPr="00F90ECB" w14:paraId="273A109A" w14:textId="77777777" w:rsidTr="00A424C1">
        <w:trPr>
          <w:trHeight w:val="260"/>
        </w:trPr>
        <w:tc>
          <w:tcPr>
            <w:tcW w:w="1625" w:type="pct"/>
            <w:tcBorders>
              <w:top w:val="nil"/>
              <w:left w:val="nil"/>
              <w:bottom w:val="nil"/>
              <w:right w:val="nil"/>
            </w:tcBorders>
            <w:shd w:val="clear" w:color="auto" w:fill="auto"/>
            <w:noWrap/>
            <w:vAlign w:val="bottom"/>
            <w:hideMark/>
          </w:tcPr>
          <w:p w14:paraId="10ABDA01"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BD700E7"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24A5BA8"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9AB2FA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14:paraId="274FB14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14:paraId="3750863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F27F9" w:rsidRPr="00F90ECB" w14:paraId="73030209" w14:textId="77777777" w:rsidTr="00A424C1">
        <w:trPr>
          <w:trHeight w:val="260"/>
        </w:trPr>
        <w:tc>
          <w:tcPr>
            <w:tcW w:w="1625" w:type="pct"/>
            <w:tcBorders>
              <w:top w:val="nil"/>
              <w:left w:val="nil"/>
              <w:bottom w:val="nil"/>
              <w:right w:val="nil"/>
            </w:tcBorders>
            <w:shd w:val="clear" w:color="auto" w:fill="auto"/>
            <w:noWrap/>
            <w:vAlign w:val="bottom"/>
            <w:hideMark/>
          </w:tcPr>
          <w:p w14:paraId="799B99E4"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616BB7A3" w14:textId="77777777" w:rsidR="00EF27F9" w:rsidRPr="00F90ECB" w:rsidRDefault="00EF27F9" w:rsidP="00A424C1">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C70D322" w14:textId="77777777" w:rsidR="00EF27F9" w:rsidRPr="00F90ECB" w:rsidRDefault="00EF27F9" w:rsidP="00A424C1">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F60C746" w14:textId="77777777" w:rsidR="00EF27F9" w:rsidRPr="00F90ECB" w:rsidRDefault="00EF27F9" w:rsidP="00A424C1">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0EC98F17" w14:textId="77777777" w:rsidR="00EF27F9" w:rsidRPr="00F90ECB" w:rsidRDefault="00EF27F9" w:rsidP="00A424C1">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658323D8" w14:textId="77777777" w:rsidR="00EF27F9" w:rsidRPr="00F90ECB" w:rsidRDefault="00EF27F9" w:rsidP="00A424C1">
            <w:pPr>
              <w:jc w:val="center"/>
              <w:rPr>
                <w:rFonts w:ascii="Times New Roman" w:eastAsia="Times New Roman" w:hAnsi="Times New Roman"/>
                <w:lang w:val="en-GB"/>
              </w:rPr>
            </w:pPr>
          </w:p>
        </w:tc>
      </w:tr>
      <w:tr w:rsidR="00EF27F9" w:rsidRPr="00F90ECB" w14:paraId="4CD60EA9" w14:textId="77777777" w:rsidTr="00A424C1">
        <w:trPr>
          <w:trHeight w:val="260"/>
        </w:trPr>
        <w:tc>
          <w:tcPr>
            <w:tcW w:w="1625" w:type="pct"/>
            <w:tcBorders>
              <w:top w:val="nil"/>
              <w:left w:val="nil"/>
              <w:bottom w:val="nil"/>
              <w:right w:val="nil"/>
            </w:tcBorders>
            <w:shd w:val="clear" w:color="auto" w:fill="auto"/>
            <w:noWrap/>
            <w:vAlign w:val="bottom"/>
            <w:hideMark/>
          </w:tcPr>
          <w:p w14:paraId="55721B0A"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lastRenderedPageBreak/>
              <w:t>Low Elevation Species</w:t>
            </w:r>
          </w:p>
        </w:tc>
        <w:tc>
          <w:tcPr>
            <w:tcW w:w="500" w:type="pct"/>
            <w:tcBorders>
              <w:top w:val="nil"/>
              <w:left w:val="nil"/>
              <w:bottom w:val="nil"/>
              <w:right w:val="nil"/>
            </w:tcBorders>
            <w:shd w:val="clear" w:color="auto" w:fill="auto"/>
            <w:noWrap/>
            <w:vAlign w:val="bottom"/>
            <w:hideMark/>
          </w:tcPr>
          <w:p w14:paraId="15842D92"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0AD4F2D7"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674C972"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14:paraId="6960DBC0"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43DB3D93"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F27F9" w:rsidRPr="00F90ECB" w14:paraId="11915129" w14:textId="77777777" w:rsidTr="00A424C1">
        <w:trPr>
          <w:trHeight w:val="260"/>
        </w:trPr>
        <w:tc>
          <w:tcPr>
            <w:tcW w:w="1625" w:type="pct"/>
            <w:tcBorders>
              <w:top w:val="nil"/>
              <w:left w:val="nil"/>
              <w:bottom w:val="nil"/>
              <w:right w:val="nil"/>
            </w:tcBorders>
            <w:shd w:val="clear" w:color="auto" w:fill="auto"/>
            <w:noWrap/>
            <w:vAlign w:val="bottom"/>
            <w:hideMark/>
          </w:tcPr>
          <w:p w14:paraId="4AFD5691"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3EEC51A"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A0C5AC7"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3703402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14:paraId="12C143C2"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14:paraId="1B511B4E"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F27F9" w:rsidRPr="00F90ECB" w14:paraId="11541A54" w14:textId="77777777" w:rsidTr="00A424C1">
        <w:trPr>
          <w:trHeight w:val="260"/>
        </w:trPr>
        <w:tc>
          <w:tcPr>
            <w:tcW w:w="1625" w:type="pct"/>
            <w:tcBorders>
              <w:top w:val="nil"/>
              <w:left w:val="nil"/>
              <w:bottom w:val="nil"/>
              <w:right w:val="nil"/>
            </w:tcBorders>
            <w:shd w:val="clear" w:color="auto" w:fill="auto"/>
            <w:noWrap/>
            <w:vAlign w:val="bottom"/>
            <w:hideMark/>
          </w:tcPr>
          <w:p w14:paraId="0EE352DC"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1EE87E8"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6E09BC8"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21C532F5"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14:paraId="254098A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14:paraId="3A2DFD1D"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F27F9" w:rsidRPr="00F90ECB" w14:paraId="2F6D975C" w14:textId="77777777" w:rsidTr="00A424C1">
        <w:trPr>
          <w:trHeight w:val="260"/>
        </w:trPr>
        <w:tc>
          <w:tcPr>
            <w:tcW w:w="1625" w:type="pct"/>
            <w:tcBorders>
              <w:top w:val="nil"/>
              <w:left w:val="nil"/>
              <w:bottom w:val="nil"/>
              <w:right w:val="nil"/>
            </w:tcBorders>
            <w:shd w:val="clear" w:color="auto" w:fill="auto"/>
            <w:noWrap/>
            <w:vAlign w:val="bottom"/>
            <w:hideMark/>
          </w:tcPr>
          <w:p w14:paraId="6282C55B" w14:textId="77777777" w:rsidR="00EF27F9" w:rsidRPr="00F90ECB" w:rsidRDefault="00EF27F9" w:rsidP="00A424C1">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DDA20C7"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42861A3"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5C3680E8"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14:paraId="31FC2431"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14:paraId="31053276"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F27F9" w:rsidRPr="00F90ECB" w14:paraId="6A3C2452" w14:textId="77777777" w:rsidTr="00A424C1">
        <w:trPr>
          <w:trHeight w:val="280"/>
        </w:trPr>
        <w:tc>
          <w:tcPr>
            <w:tcW w:w="1625" w:type="pct"/>
            <w:tcBorders>
              <w:top w:val="nil"/>
              <w:left w:val="nil"/>
              <w:bottom w:val="single" w:sz="8" w:space="0" w:color="auto"/>
              <w:right w:val="nil"/>
            </w:tcBorders>
            <w:shd w:val="clear" w:color="auto" w:fill="auto"/>
            <w:noWrap/>
            <w:vAlign w:val="bottom"/>
            <w:hideMark/>
          </w:tcPr>
          <w:p w14:paraId="1A546AA2"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14:paraId="338B83E5" w14:textId="77777777" w:rsidR="00EF27F9" w:rsidRPr="00F90ECB" w:rsidRDefault="00EF27F9" w:rsidP="00A424C1">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14:paraId="0A4FC721" w14:textId="77777777" w:rsidR="00EF27F9" w:rsidRPr="00F90ECB" w:rsidRDefault="00EF27F9" w:rsidP="00A424C1">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single" w:sz="8" w:space="0" w:color="auto"/>
              <w:right w:val="nil"/>
            </w:tcBorders>
            <w:shd w:val="clear" w:color="auto" w:fill="auto"/>
            <w:noWrap/>
            <w:vAlign w:val="bottom"/>
            <w:hideMark/>
          </w:tcPr>
          <w:p w14:paraId="3196F5C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14:paraId="075FEDB9"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14:paraId="062F938C" w14:textId="77777777" w:rsidR="00EF27F9" w:rsidRPr="00F90ECB" w:rsidRDefault="00EF27F9" w:rsidP="00A424C1">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14:paraId="204A3C0D" w14:textId="77777777" w:rsidR="00EF27F9" w:rsidRPr="00F90ECB" w:rsidRDefault="00EF27F9" w:rsidP="00EF27F9">
      <w:pPr>
        <w:rPr>
          <w:rFonts w:ascii="Times New Roman" w:hAnsi="Times New Roman"/>
          <w:lang w:val="en-GB"/>
        </w:rPr>
      </w:pPr>
      <w:r w:rsidRPr="00F90ECB">
        <w:rPr>
          <w:rFonts w:ascii="Times New Roman" w:hAnsi="Times New Roman"/>
          <w:lang w:val="en-GB"/>
        </w:rPr>
        <w:t>* Model parameters included: Region (</w:t>
      </w:r>
      <w:r>
        <w:rPr>
          <w:rFonts w:ascii="Times New Roman" w:hAnsi="Times New Roman"/>
          <w:lang w:val="en-GB"/>
        </w:rPr>
        <w:t>Northern, Central, Southern</w:t>
      </w:r>
      <w:r w:rsidRPr="00F90ECB">
        <w:rPr>
          <w:rFonts w:ascii="Times New Roman" w:hAnsi="Times New Roman"/>
          <w:lang w:val="en-GB"/>
        </w:rPr>
        <w:t xml:space="preserve">), Limit (upper elevation limit, lower elevation limit), and Zone (high or low elevation species). </w:t>
      </w:r>
      <w:r w:rsidRPr="00F90ECB">
        <w:rPr>
          <w:rFonts w:ascii="Times New Roman" w:hAnsi="Times New Roman"/>
          <w:lang w:val="en-GB"/>
        </w:rPr>
        <w:br w:type="page"/>
      </w:r>
    </w:p>
    <w:p w14:paraId="5AEE8587" w14:textId="3C018108" w:rsidR="00EF27F9" w:rsidRPr="00F90ECB" w:rsidRDefault="00EF27F9" w:rsidP="00EF27F9">
      <w:pPr>
        <w:rPr>
          <w:rFonts w:ascii="Times New Roman" w:hAnsi="Times New Roman"/>
          <w:b/>
          <w:vertAlign w:val="subscript"/>
          <w:lang w:val="en-GB"/>
        </w:rPr>
      </w:pPr>
      <w:proofErr w:type="gramStart"/>
      <w:r w:rsidRPr="00F90ECB">
        <w:rPr>
          <w:rFonts w:ascii="Times New Roman" w:hAnsi="Times New Roman"/>
          <w:b/>
          <w:lang w:val="en-GB"/>
        </w:rPr>
        <w:lastRenderedPageBreak/>
        <w:t>Supplementary Table S4.</w:t>
      </w:r>
      <w:proofErr w:type="gramEnd"/>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EF27F9" w:rsidRPr="006D0190" w14:paraId="790712DC" w14:textId="77777777" w:rsidTr="00A424C1">
        <w:trPr>
          <w:trHeight w:val="740"/>
        </w:trPr>
        <w:tc>
          <w:tcPr>
            <w:tcW w:w="154" w:type="pct"/>
            <w:tcBorders>
              <w:top w:val="single" w:sz="8" w:space="0" w:color="auto"/>
              <w:left w:val="nil"/>
              <w:bottom w:val="single" w:sz="8" w:space="0" w:color="auto"/>
              <w:right w:val="nil"/>
            </w:tcBorders>
            <w:shd w:val="clear" w:color="auto" w:fill="auto"/>
            <w:noWrap/>
            <w:vAlign w:val="center"/>
            <w:hideMark/>
          </w:tcPr>
          <w:p w14:paraId="0B857ED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14:paraId="1B5F95B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14:paraId="3CFF22E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14:paraId="22EB1C8A" w14:textId="77777777" w:rsidR="00EF27F9" w:rsidRPr="006D0190" w:rsidRDefault="00EF27F9" w:rsidP="00A424C1">
            <w:pPr>
              <w:ind w:left="-110"/>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(H)</w:t>
            </w:r>
            <w:r w:rsidRPr="006D0190">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14:paraId="30B2901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14:paraId="4D4E471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14:paraId="4F098EC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14:paraId="3CB6365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14:paraId="354F723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14:paraId="43DE3E5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Best Occupancy Model†</w:t>
            </w:r>
          </w:p>
        </w:tc>
        <w:tc>
          <w:tcPr>
            <w:tcW w:w="237" w:type="pct"/>
            <w:tcBorders>
              <w:top w:val="single" w:sz="8" w:space="0" w:color="auto"/>
              <w:left w:val="nil"/>
              <w:bottom w:val="single" w:sz="8" w:space="0" w:color="auto"/>
              <w:right w:val="nil"/>
            </w:tcBorders>
            <w:shd w:val="clear" w:color="auto" w:fill="auto"/>
            <w:vAlign w:val="center"/>
            <w:hideMark/>
          </w:tcPr>
          <w:p w14:paraId="400A6194"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AICc</w:t>
            </w:r>
            <w:proofErr w:type="spellEnd"/>
            <w:r w:rsidRPr="006D0190">
              <w:rPr>
                <w:rFonts w:ascii="Times New Roman" w:eastAsia="Times New Roman" w:hAnsi="Times New Roman"/>
                <w:sz w:val="18"/>
                <w:szCs w:val="18"/>
                <w:lang w:val="en-GB"/>
              </w:rPr>
              <w:t xml:space="preserve"> Weight</w:t>
            </w:r>
          </w:p>
        </w:tc>
        <w:tc>
          <w:tcPr>
            <w:tcW w:w="871" w:type="pct"/>
            <w:tcBorders>
              <w:top w:val="single" w:sz="8" w:space="0" w:color="auto"/>
              <w:left w:val="nil"/>
              <w:bottom w:val="single" w:sz="8" w:space="0" w:color="auto"/>
              <w:right w:val="nil"/>
            </w:tcBorders>
            <w:shd w:val="clear" w:color="auto" w:fill="auto"/>
            <w:vAlign w:val="center"/>
            <w:hideMark/>
          </w:tcPr>
          <w:p w14:paraId="694E39A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Life Zone</w:t>
            </w:r>
            <w:r w:rsidRPr="006D0190">
              <w:rPr>
                <w:rFonts w:ascii="Times New Roman" w:eastAsia="Times New Roman" w:hAnsi="Times New Roman"/>
                <w:color w:val="000000"/>
                <w:sz w:val="18"/>
                <w:szCs w:val="18"/>
                <w:lang w:val="en-GB"/>
              </w:rPr>
              <w:t>¶</w:t>
            </w:r>
          </w:p>
        </w:tc>
      </w:tr>
      <w:tr w:rsidR="00EF27F9" w:rsidRPr="006D0190" w14:paraId="6565D31D" w14:textId="77777777" w:rsidTr="00A424C1">
        <w:trPr>
          <w:trHeight w:val="240"/>
        </w:trPr>
        <w:tc>
          <w:tcPr>
            <w:tcW w:w="154" w:type="pct"/>
            <w:tcBorders>
              <w:top w:val="nil"/>
              <w:left w:val="nil"/>
              <w:bottom w:val="nil"/>
              <w:right w:val="nil"/>
            </w:tcBorders>
            <w:shd w:val="clear" w:color="auto" w:fill="auto"/>
            <w:noWrap/>
            <w:hideMark/>
          </w:tcPr>
          <w:p w14:paraId="1F6B758A"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14:paraId="7888ED18"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ornatus</w:t>
            </w:r>
            <w:proofErr w:type="spellEnd"/>
          </w:p>
        </w:tc>
        <w:tc>
          <w:tcPr>
            <w:tcW w:w="351" w:type="pct"/>
            <w:tcBorders>
              <w:top w:val="nil"/>
              <w:left w:val="nil"/>
              <w:bottom w:val="nil"/>
              <w:right w:val="nil"/>
            </w:tcBorders>
            <w:shd w:val="clear" w:color="auto" w:fill="auto"/>
            <w:noWrap/>
            <w:vAlign w:val="bottom"/>
            <w:hideMark/>
          </w:tcPr>
          <w:p w14:paraId="37FCBA3D"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5818E3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63924C8"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944AFA6"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B13467A"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83819F"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9109FA7"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DC9C34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0554D1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0.2246</w:t>
            </w:r>
          </w:p>
        </w:tc>
        <w:tc>
          <w:tcPr>
            <w:tcW w:w="871" w:type="pct"/>
            <w:vMerge w:val="restart"/>
            <w:tcBorders>
              <w:top w:val="nil"/>
              <w:left w:val="nil"/>
              <w:bottom w:val="nil"/>
              <w:right w:val="nil"/>
            </w:tcBorders>
            <w:shd w:val="clear" w:color="auto" w:fill="auto"/>
            <w:noWrap/>
            <w:vAlign w:val="center"/>
            <w:hideMark/>
          </w:tcPr>
          <w:p w14:paraId="637A499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F27F9" w:rsidRPr="006D0190" w14:paraId="63B55EE9" w14:textId="77777777" w:rsidTr="00A424C1">
        <w:trPr>
          <w:trHeight w:val="240"/>
        </w:trPr>
        <w:tc>
          <w:tcPr>
            <w:tcW w:w="154" w:type="pct"/>
            <w:tcBorders>
              <w:top w:val="nil"/>
              <w:left w:val="nil"/>
              <w:bottom w:val="nil"/>
              <w:right w:val="nil"/>
            </w:tcBorders>
            <w:shd w:val="clear" w:color="auto" w:fill="auto"/>
            <w:noWrap/>
            <w:vAlign w:val="bottom"/>
            <w:hideMark/>
          </w:tcPr>
          <w:p w14:paraId="0E60DCA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4FE83DC"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3154C7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322436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4806A4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D7B32C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A57606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51AD33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124F55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1E4CBB9"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16825C4"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37D947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F4D6493" w14:textId="77777777" w:rsidTr="00A424C1">
        <w:trPr>
          <w:trHeight w:val="240"/>
        </w:trPr>
        <w:tc>
          <w:tcPr>
            <w:tcW w:w="154" w:type="pct"/>
            <w:tcBorders>
              <w:top w:val="nil"/>
              <w:left w:val="nil"/>
              <w:bottom w:val="nil"/>
              <w:right w:val="nil"/>
            </w:tcBorders>
            <w:shd w:val="clear" w:color="auto" w:fill="auto"/>
            <w:noWrap/>
            <w:vAlign w:val="bottom"/>
            <w:hideMark/>
          </w:tcPr>
          <w:p w14:paraId="40070E0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9B0EB6B"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344446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2D01302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21A066D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14:paraId="2195FB7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14:paraId="11DC779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14:paraId="51E3DB2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D5A589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7E050C90"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BFF89C"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9B13BBC"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3E3CA50" w14:textId="77777777" w:rsidTr="00A424C1">
        <w:trPr>
          <w:trHeight w:val="240"/>
        </w:trPr>
        <w:tc>
          <w:tcPr>
            <w:tcW w:w="154" w:type="pct"/>
            <w:tcBorders>
              <w:top w:val="nil"/>
              <w:left w:val="nil"/>
              <w:bottom w:val="nil"/>
              <w:right w:val="nil"/>
            </w:tcBorders>
            <w:shd w:val="clear" w:color="auto" w:fill="auto"/>
            <w:noWrap/>
            <w:vAlign w:val="bottom"/>
            <w:hideMark/>
          </w:tcPr>
          <w:p w14:paraId="37184DF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73F285"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D2BA07A"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DB818B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14:paraId="7A99581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67D5068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14:paraId="72684E4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68F961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14:paraId="6D7EC9D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34127894"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3A88B39"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3F1F228"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9E1AD4F" w14:textId="77777777" w:rsidTr="00A424C1">
        <w:trPr>
          <w:trHeight w:val="240"/>
        </w:trPr>
        <w:tc>
          <w:tcPr>
            <w:tcW w:w="154" w:type="pct"/>
            <w:tcBorders>
              <w:top w:val="nil"/>
              <w:left w:val="nil"/>
              <w:bottom w:val="nil"/>
              <w:right w:val="nil"/>
            </w:tcBorders>
            <w:shd w:val="clear" w:color="auto" w:fill="auto"/>
            <w:noWrap/>
            <w:vAlign w:val="bottom"/>
            <w:hideMark/>
          </w:tcPr>
          <w:p w14:paraId="34D53A7A"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33124DF"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F6074F3"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2736484"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FE41EC7"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7D97D3"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366A32"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094D36A"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87F356A"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3310E47"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BFDBF3E"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09E7455"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1E4F7F9B" w14:textId="77777777" w:rsidTr="00A424C1">
        <w:trPr>
          <w:trHeight w:val="240"/>
        </w:trPr>
        <w:tc>
          <w:tcPr>
            <w:tcW w:w="154" w:type="pct"/>
            <w:tcBorders>
              <w:top w:val="nil"/>
              <w:left w:val="nil"/>
              <w:bottom w:val="nil"/>
              <w:right w:val="nil"/>
            </w:tcBorders>
            <w:shd w:val="clear" w:color="auto" w:fill="auto"/>
            <w:noWrap/>
            <w:hideMark/>
          </w:tcPr>
          <w:p w14:paraId="51C26DAA"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14:paraId="2AF5F4EA"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Dipodomys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heermanni</w:t>
            </w:r>
            <w:proofErr w:type="spellEnd"/>
          </w:p>
        </w:tc>
        <w:tc>
          <w:tcPr>
            <w:tcW w:w="351" w:type="pct"/>
            <w:tcBorders>
              <w:top w:val="nil"/>
              <w:left w:val="nil"/>
              <w:bottom w:val="nil"/>
              <w:right w:val="nil"/>
            </w:tcBorders>
            <w:shd w:val="clear" w:color="auto" w:fill="auto"/>
            <w:noWrap/>
            <w:vAlign w:val="bottom"/>
            <w:hideMark/>
          </w:tcPr>
          <w:p w14:paraId="38C18CE6"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4472FDD"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A042918"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A968A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A203D22"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D62E39"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0B817A0"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16F239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14:paraId="2FB49F1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0.2148</w:t>
            </w:r>
          </w:p>
        </w:tc>
        <w:tc>
          <w:tcPr>
            <w:tcW w:w="871" w:type="pct"/>
            <w:vMerge w:val="restart"/>
            <w:tcBorders>
              <w:top w:val="nil"/>
              <w:left w:val="nil"/>
              <w:bottom w:val="nil"/>
              <w:right w:val="nil"/>
            </w:tcBorders>
            <w:shd w:val="clear" w:color="auto" w:fill="auto"/>
            <w:noWrap/>
            <w:vAlign w:val="center"/>
            <w:hideMark/>
          </w:tcPr>
          <w:p w14:paraId="3F46E86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14:paraId="3231B04A" w14:textId="77777777" w:rsidTr="00A424C1">
        <w:trPr>
          <w:trHeight w:val="240"/>
        </w:trPr>
        <w:tc>
          <w:tcPr>
            <w:tcW w:w="154" w:type="pct"/>
            <w:tcBorders>
              <w:top w:val="nil"/>
              <w:left w:val="nil"/>
              <w:bottom w:val="nil"/>
              <w:right w:val="nil"/>
            </w:tcBorders>
            <w:shd w:val="clear" w:color="auto" w:fill="auto"/>
            <w:noWrap/>
            <w:vAlign w:val="bottom"/>
            <w:hideMark/>
          </w:tcPr>
          <w:p w14:paraId="6ADF274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DF219E6"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BD8370B"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50C4541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16DB184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E3F236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73ED8F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115BFB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0A68965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95D412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9A61EB"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2AB56E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450A8F0F" w14:textId="77777777" w:rsidTr="00A424C1">
        <w:trPr>
          <w:trHeight w:val="240"/>
        </w:trPr>
        <w:tc>
          <w:tcPr>
            <w:tcW w:w="154" w:type="pct"/>
            <w:tcBorders>
              <w:top w:val="nil"/>
              <w:left w:val="nil"/>
              <w:bottom w:val="nil"/>
              <w:right w:val="nil"/>
            </w:tcBorders>
            <w:shd w:val="clear" w:color="auto" w:fill="auto"/>
            <w:noWrap/>
            <w:vAlign w:val="bottom"/>
            <w:hideMark/>
          </w:tcPr>
          <w:p w14:paraId="3744CEB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BC09EA"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9D54D5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705F68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14:paraId="0AD04C2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14:paraId="740722B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14:paraId="50CC253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2BD961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14:paraId="7E34A12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4179ECD"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933F085"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89EF42F"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7A84237" w14:textId="77777777" w:rsidTr="00A424C1">
        <w:trPr>
          <w:trHeight w:val="240"/>
        </w:trPr>
        <w:tc>
          <w:tcPr>
            <w:tcW w:w="154" w:type="pct"/>
            <w:tcBorders>
              <w:top w:val="nil"/>
              <w:left w:val="nil"/>
              <w:bottom w:val="nil"/>
              <w:right w:val="nil"/>
            </w:tcBorders>
            <w:shd w:val="clear" w:color="auto" w:fill="auto"/>
            <w:noWrap/>
            <w:vAlign w:val="bottom"/>
            <w:hideMark/>
          </w:tcPr>
          <w:p w14:paraId="411F001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D52B9A2"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9A868C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CC937F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2E75FBF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14:paraId="7F5013C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14:paraId="3E13024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516" w:type="pct"/>
            <w:tcBorders>
              <w:top w:val="nil"/>
              <w:left w:val="nil"/>
              <w:bottom w:val="nil"/>
              <w:right w:val="nil"/>
            </w:tcBorders>
            <w:shd w:val="clear" w:color="auto" w:fill="auto"/>
            <w:noWrap/>
            <w:vAlign w:val="bottom"/>
            <w:hideMark/>
          </w:tcPr>
          <w:p w14:paraId="7A4BEB2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435" w:type="pct"/>
            <w:tcBorders>
              <w:top w:val="nil"/>
              <w:left w:val="nil"/>
              <w:bottom w:val="nil"/>
              <w:right w:val="nil"/>
            </w:tcBorders>
            <w:shd w:val="clear" w:color="auto" w:fill="auto"/>
            <w:noWrap/>
            <w:vAlign w:val="bottom"/>
            <w:hideMark/>
          </w:tcPr>
          <w:p w14:paraId="4D895DA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9DAE740"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DE64755"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64B73DA"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6435263" w14:textId="77777777" w:rsidTr="00A424C1">
        <w:trPr>
          <w:trHeight w:val="240"/>
        </w:trPr>
        <w:tc>
          <w:tcPr>
            <w:tcW w:w="154" w:type="pct"/>
            <w:tcBorders>
              <w:top w:val="nil"/>
              <w:left w:val="nil"/>
              <w:bottom w:val="nil"/>
              <w:right w:val="nil"/>
            </w:tcBorders>
            <w:shd w:val="clear" w:color="auto" w:fill="auto"/>
            <w:noWrap/>
            <w:vAlign w:val="bottom"/>
            <w:hideMark/>
          </w:tcPr>
          <w:p w14:paraId="3D0137E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2C9B543"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3BB537"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0A3CBC8"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6CD9876"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85EDAC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9FC046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426DF0"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806DB2"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0FD39E1"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DA23C17"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3E7FF8B"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4F773A53" w14:textId="77777777" w:rsidTr="00A424C1">
        <w:trPr>
          <w:trHeight w:val="240"/>
        </w:trPr>
        <w:tc>
          <w:tcPr>
            <w:tcW w:w="154" w:type="pct"/>
            <w:tcBorders>
              <w:top w:val="nil"/>
              <w:left w:val="nil"/>
              <w:bottom w:val="nil"/>
              <w:right w:val="nil"/>
            </w:tcBorders>
            <w:shd w:val="clear" w:color="auto" w:fill="auto"/>
            <w:noWrap/>
            <w:hideMark/>
          </w:tcPr>
          <w:p w14:paraId="4FBC601A"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14:paraId="08BFB1DF"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14:paraId="3D17651E"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58F171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D751250"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4C5BCF"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6AD863"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0FC0CAE"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07F4A53"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E53273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713893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0.0669</w:t>
            </w:r>
          </w:p>
        </w:tc>
        <w:tc>
          <w:tcPr>
            <w:tcW w:w="871" w:type="pct"/>
            <w:vMerge w:val="restart"/>
            <w:tcBorders>
              <w:top w:val="nil"/>
              <w:left w:val="nil"/>
              <w:bottom w:val="nil"/>
              <w:right w:val="nil"/>
            </w:tcBorders>
            <w:shd w:val="clear" w:color="auto" w:fill="auto"/>
            <w:noWrap/>
            <w:vAlign w:val="center"/>
            <w:hideMark/>
          </w:tcPr>
          <w:p w14:paraId="1384247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14:paraId="4C0AA4C4" w14:textId="77777777" w:rsidTr="00A424C1">
        <w:trPr>
          <w:trHeight w:val="240"/>
        </w:trPr>
        <w:tc>
          <w:tcPr>
            <w:tcW w:w="154" w:type="pct"/>
            <w:tcBorders>
              <w:top w:val="nil"/>
              <w:left w:val="nil"/>
              <w:bottom w:val="nil"/>
              <w:right w:val="nil"/>
            </w:tcBorders>
            <w:shd w:val="clear" w:color="auto" w:fill="auto"/>
            <w:noWrap/>
            <w:vAlign w:val="bottom"/>
            <w:hideMark/>
          </w:tcPr>
          <w:p w14:paraId="2C05673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6561D8B"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0B858E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B3775F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9B5CC6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7E6FDB1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14:paraId="2435FB3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5F36DC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6C774B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CD548E7" w14:textId="77777777" w:rsidR="00EF27F9" w:rsidRPr="006D0190" w:rsidRDefault="00EF27F9" w:rsidP="00A424C1">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D5A9724"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765160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BDF3A9A" w14:textId="77777777" w:rsidTr="00A424C1">
        <w:trPr>
          <w:trHeight w:val="240"/>
        </w:trPr>
        <w:tc>
          <w:tcPr>
            <w:tcW w:w="154" w:type="pct"/>
            <w:tcBorders>
              <w:top w:val="nil"/>
              <w:left w:val="nil"/>
              <w:bottom w:val="nil"/>
              <w:right w:val="nil"/>
            </w:tcBorders>
            <w:shd w:val="clear" w:color="auto" w:fill="auto"/>
            <w:noWrap/>
            <w:vAlign w:val="bottom"/>
            <w:hideMark/>
          </w:tcPr>
          <w:p w14:paraId="4F5FE31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970AA6"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980455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8F1F06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44A1782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018BB2B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14:paraId="6752ABB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992FBB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6CEF45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0C819B09" w14:textId="77777777" w:rsidR="00EF27F9" w:rsidRPr="006D0190" w:rsidRDefault="00EF27F9" w:rsidP="00A424C1">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325566C"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A71693E"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45795449" w14:textId="77777777" w:rsidTr="00A424C1">
        <w:trPr>
          <w:trHeight w:val="240"/>
        </w:trPr>
        <w:tc>
          <w:tcPr>
            <w:tcW w:w="154" w:type="pct"/>
            <w:tcBorders>
              <w:top w:val="nil"/>
              <w:left w:val="nil"/>
              <w:bottom w:val="nil"/>
              <w:right w:val="nil"/>
            </w:tcBorders>
            <w:shd w:val="clear" w:color="auto" w:fill="auto"/>
            <w:noWrap/>
            <w:vAlign w:val="bottom"/>
            <w:hideMark/>
          </w:tcPr>
          <w:p w14:paraId="1DD7FFF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2825370"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CC79A7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07DE2E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2877C68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16085C3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14:paraId="59C5CF9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14:paraId="14BAB7F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A314BB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032670D" w14:textId="77777777" w:rsidR="00EF27F9" w:rsidRPr="006D0190" w:rsidRDefault="00EF27F9" w:rsidP="00A424C1">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8A820B6"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4FBA86F"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304C2E9" w14:textId="77777777" w:rsidTr="00A424C1">
        <w:trPr>
          <w:trHeight w:val="240"/>
        </w:trPr>
        <w:tc>
          <w:tcPr>
            <w:tcW w:w="154" w:type="pct"/>
            <w:tcBorders>
              <w:top w:val="nil"/>
              <w:left w:val="nil"/>
              <w:bottom w:val="nil"/>
              <w:right w:val="nil"/>
            </w:tcBorders>
            <w:shd w:val="clear" w:color="auto" w:fill="auto"/>
            <w:noWrap/>
            <w:vAlign w:val="bottom"/>
            <w:hideMark/>
          </w:tcPr>
          <w:p w14:paraId="5AA34391"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46403B7"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BEF6EDA"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B7C863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33526AC"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9196DA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9058F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FB2BA06"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6976965"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9B33323"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ABDB1B0"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A567CF5"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35EF7612" w14:textId="77777777" w:rsidTr="00A424C1">
        <w:trPr>
          <w:trHeight w:val="240"/>
        </w:trPr>
        <w:tc>
          <w:tcPr>
            <w:tcW w:w="154" w:type="pct"/>
            <w:tcBorders>
              <w:top w:val="nil"/>
              <w:left w:val="nil"/>
              <w:bottom w:val="nil"/>
              <w:right w:val="nil"/>
            </w:tcBorders>
            <w:shd w:val="clear" w:color="auto" w:fill="auto"/>
            <w:noWrap/>
            <w:hideMark/>
          </w:tcPr>
          <w:p w14:paraId="38B61A72"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14:paraId="3D214AED"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Reithrodontomys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megalotis</w:t>
            </w:r>
            <w:proofErr w:type="spellEnd"/>
          </w:p>
        </w:tc>
        <w:tc>
          <w:tcPr>
            <w:tcW w:w="351" w:type="pct"/>
            <w:tcBorders>
              <w:top w:val="nil"/>
              <w:left w:val="nil"/>
              <w:bottom w:val="nil"/>
              <w:right w:val="nil"/>
            </w:tcBorders>
            <w:shd w:val="clear" w:color="auto" w:fill="auto"/>
            <w:noWrap/>
            <w:vAlign w:val="bottom"/>
            <w:hideMark/>
          </w:tcPr>
          <w:p w14:paraId="414432D3"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05EA27D"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98C8D71"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01B27F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CD897E0"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C475D38"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CFF5F3"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D1B457D"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14:paraId="4A45C0E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0.1738</w:t>
            </w:r>
          </w:p>
        </w:tc>
        <w:tc>
          <w:tcPr>
            <w:tcW w:w="871" w:type="pct"/>
            <w:vMerge w:val="restart"/>
            <w:tcBorders>
              <w:top w:val="nil"/>
              <w:left w:val="nil"/>
              <w:bottom w:val="nil"/>
              <w:right w:val="nil"/>
            </w:tcBorders>
            <w:shd w:val="clear" w:color="auto" w:fill="auto"/>
            <w:noWrap/>
            <w:vAlign w:val="center"/>
            <w:hideMark/>
          </w:tcPr>
          <w:p w14:paraId="710708F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14:paraId="6B849845" w14:textId="77777777" w:rsidTr="00A424C1">
        <w:trPr>
          <w:trHeight w:val="240"/>
        </w:trPr>
        <w:tc>
          <w:tcPr>
            <w:tcW w:w="154" w:type="pct"/>
            <w:tcBorders>
              <w:top w:val="nil"/>
              <w:left w:val="nil"/>
              <w:bottom w:val="nil"/>
              <w:right w:val="nil"/>
            </w:tcBorders>
            <w:shd w:val="clear" w:color="auto" w:fill="auto"/>
            <w:noWrap/>
            <w:vAlign w:val="bottom"/>
            <w:hideMark/>
          </w:tcPr>
          <w:p w14:paraId="3E916D1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C125841"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6D0941A"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5ACE5ED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14:paraId="3A1A580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1FB07F5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14:paraId="5111917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A06FEF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14:paraId="6970170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0C315F50"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D2230C4"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3B5AB98"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06DE3EB" w14:textId="77777777" w:rsidTr="00A424C1">
        <w:trPr>
          <w:trHeight w:val="240"/>
        </w:trPr>
        <w:tc>
          <w:tcPr>
            <w:tcW w:w="154" w:type="pct"/>
            <w:tcBorders>
              <w:top w:val="nil"/>
              <w:left w:val="nil"/>
              <w:bottom w:val="nil"/>
              <w:right w:val="nil"/>
            </w:tcBorders>
            <w:shd w:val="clear" w:color="auto" w:fill="auto"/>
            <w:noWrap/>
            <w:vAlign w:val="bottom"/>
            <w:hideMark/>
          </w:tcPr>
          <w:p w14:paraId="58D275C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CFDC7C9"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E6381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102D4E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14:paraId="14AE4FC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14:paraId="7E373F0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14:paraId="287B246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72F4F8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14:paraId="0D0A503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5FB4694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738C3EF"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7C15F32"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8E2C892" w14:textId="77777777" w:rsidTr="00A424C1">
        <w:trPr>
          <w:trHeight w:val="240"/>
        </w:trPr>
        <w:tc>
          <w:tcPr>
            <w:tcW w:w="154" w:type="pct"/>
            <w:tcBorders>
              <w:top w:val="nil"/>
              <w:left w:val="nil"/>
              <w:bottom w:val="nil"/>
              <w:right w:val="nil"/>
            </w:tcBorders>
            <w:shd w:val="clear" w:color="auto" w:fill="auto"/>
            <w:noWrap/>
            <w:vAlign w:val="bottom"/>
            <w:hideMark/>
          </w:tcPr>
          <w:p w14:paraId="72CD97A4"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3F76A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1B792C0"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A859E6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131B8AC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22A88DB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14:paraId="3751D55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97229F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14:paraId="0BC1E8B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290A70FB"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09D0A41"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39F1483"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B3BA116" w14:textId="77777777" w:rsidTr="00A424C1">
        <w:trPr>
          <w:trHeight w:val="240"/>
        </w:trPr>
        <w:tc>
          <w:tcPr>
            <w:tcW w:w="154" w:type="pct"/>
            <w:tcBorders>
              <w:top w:val="nil"/>
              <w:left w:val="nil"/>
              <w:bottom w:val="nil"/>
              <w:right w:val="nil"/>
            </w:tcBorders>
            <w:shd w:val="clear" w:color="auto" w:fill="auto"/>
            <w:noWrap/>
            <w:vAlign w:val="bottom"/>
            <w:hideMark/>
          </w:tcPr>
          <w:p w14:paraId="6F3560E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D466C5"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8778B61"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D2ACCCC"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DFF8FAB"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03759C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67C0C26"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FEAD42A"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EDA183D"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FE0B2D9"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A3A351B"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6141377"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519EBBFC" w14:textId="77777777" w:rsidTr="00A424C1">
        <w:trPr>
          <w:trHeight w:val="240"/>
        </w:trPr>
        <w:tc>
          <w:tcPr>
            <w:tcW w:w="154" w:type="pct"/>
            <w:tcBorders>
              <w:top w:val="nil"/>
              <w:left w:val="nil"/>
              <w:bottom w:val="nil"/>
              <w:right w:val="nil"/>
            </w:tcBorders>
            <w:shd w:val="clear" w:color="auto" w:fill="auto"/>
            <w:noWrap/>
            <w:hideMark/>
          </w:tcPr>
          <w:p w14:paraId="099F8F34"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14:paraId="494578EF"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Chaetodipus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14:paraId="093D47C3"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F6BCA4"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AAF86EB"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AD7A6B6"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E23569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CBD4A07"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4CDB55A"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02B30A2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29982B9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0.2355</w:t>
            </w:r>
          </w:p>
        </w:tc>
        <w:tc>
          <w:tcPr>
            <w:tcW w:w="871" w:type="pct"/>
            <w:vMerge w:val="restart"/>
            <w:tcBorders>
              <w:top w:val="nil"/>
              <w:left w:val="nil"/>
              <w:bottom w:val="nil"/>
              <w:right w:val="nil"/>
            </w:tcBorders>
            <w:shd w:val="clear" w:color="auto" w:fill="auto"/>
            <w:noWrap/>
            <w:vAlign w:val="center"/>
            <w:hideMark/>
          </w:tcPr>
          <w:p w14:paraId="4DCD220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14:paraId="13144AC7" w14:textId="77777777" w:rsidTr="00A424C1">
        <w:trPr>
          <w:trHeight w:val="240"/>
        </w:trPr>
        <w:tc>
          <w:tcPr>
            <w:tcW w:w="154" w:type="pct"/>
            <w:tcBorders>
              <w:top w:val="nil"/>
              <w:left w:val="nil"/>
              <w:bottom w:val="nil"/>
              <w:right w:val="nil"/>
            </w:tcBorders>
            <w:shd w:val="clear" w:color="auto" w:fill="auto"/>
            <w:noWrap/>
            <w:vAlign w:val="bottom"/>
            <w:hideMark/>
          </w:tcPr>
          <w:p w14:paraId="519E85C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7F8F04"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9E773A"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350BFB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4BD6B80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75FA0E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AAC375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BD3459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32194F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A5D6D4D"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D36F013"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FA4DF3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8EF85D6" w14:textId="77777777" w:rsidTr="00A424C1">
        <w:trPr>
          <w:trHeight w:val="240"/>
        </w:trPr>
        <w:tc>
          <w:tcPr>
            <w:tcW w:w="154" w:type="pct"/>
            <w:tcBorders>
              <w:top w:val="nil"/>
              <w:left w:val="nil"/>
              <w:bottom w:val="nil"/>
              <w:right w:val="nil"/>
            </w:tcBorders>
            <w:shd w:val="clear" w:color="auto" w:fill="auto"/>
            <w:noWrap/>
            <w:vAlign w:val="bottom"/>
            <w:hideMark/>
          </w:tcPr>
          <w:p w14:paraId="0C85693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5215FC7"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C64537A"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FE31E4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14:paraId="570E458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14:paraId="598EA99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14:paraId="510D7D6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91511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14:paraId="1AE14D7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506624E6"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9A274C0"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865EAD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78D4E29" w14:textId="77777777" w:rsidTr="00A424C1">
        <w:trPr>
          <w:trHeight w:val="240"/>
        </w:trPr>
        <w:tc>
          <w:tcPr>
            <w:tcW w:w="154" w:type="pct"/>
            <w:tcBorders>
              <w:top w:val="nil"/>
              <w:left w:val="nil"/>
              <w:bottom w:val="nil"/>
              <w:right w:val="nil"/>
            </w:tcBorders>
            <w:shd w:val="clear" w:color="auto" w:fill="auto"/>
            <w:noWrap/>
            <w:vAlign w:val="bottom"/>
            <w:hideMark/>
          </w:tcPr>
          <w:p w14:paraId="07EE3804"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E799B0"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7FFE38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EC8B62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350065D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6B4F85A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14:paraId="64C7395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49F0EC5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14:paraId="3AA6D47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2D31A86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5175D93"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C6DB388"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F7D4C12" w14:textId="77777777" w:rsidTr="00A424C1">
        <w:trPr>
          <w:trHeight w:val="240"/>
        </w:trPr>
        <w:tc>
          <w:tcPr>
            <w:tcW w:w="154" w:type="pct"/>
            <w:tcBorders>
              <w:top w:val="nil"/>
              <w:left w:val="nil"/>
              <w:bottom w:val="nil"/>
              <w:right w:val="nil"/>
            </w:tcBorders>
            <w:shd w:val="clear" w:color="auto" w:fill="auto"/>
            <w:noWrap/>
            <w:vAlign w:val="bottom"/>
            <w:hideMark/>
          </w:tcPr>
          <w:p w14:paraId="72FC47F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362D7F4"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2038F13"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9480CE"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51E1B74"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F1008F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34745A"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8604FE6"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1E61507"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2C18BA7"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61764E7"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A86C696"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1DF25BC8" w14:textId="77777777" w:rsidTr="00A424C1">
        <w:trPr>
          <w:trHeight w:val="260"/>
        </w:trPr>
        <w:tc>
          <w:tcPr>
            <w:tcW w:w="154" w:type="pct"/>
            <w:tcBorders>
              <w:top w:val="nil"/>
              <w:left w:val="nil"/>
              <w:bottom w:val="nil"/>
              <w:right w:val="nil"/>
            </w:tcBorders>
            <w:shd w:val="clear" w:color="auto" w:fill="auto"/>
            <w:noWrap/>
            <w:hideMark/>
          </w:tcPr>
          <w:p w14:paraId="64DC37BD"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14:paraId="6F532865"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fuscipes</w:t>
            </w:r>
            <w:proofErr w:type="spellEnd"/>
            <w:r w:rsidRPr="006D0190">
              <w:rPr>
                <w:rFonts w:ascii="Times New Roman" w:eastAsia="Times New Roman" w:hAnsi="Times New Roman"/>
                <w:b/>
                <w:bCs/>
                <w:i/>
                <w:iCs/>
                <w:sz w:val="18"/>
                <w:szCs w:val="18"/>
                <w:u w:val="single"/>
                <w:lang w:val="en-GB"/>
              </w:rPr>
              <w:t>/</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6441A99E"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6150736"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FC28347"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432FA6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2BD49CA"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2C49456"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A7B8BCB"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70AEE1F4"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01F4D8C"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BEEA9BB"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5BFB8FAB" w14:textId="77777777" w:rsidTr="00A424C1">
        <w:trPr>
          <w:trHeight w:val="260"/>
        </w:trPr>
        <w:tc>
          <w:tcPr>
            <w:tcW w:w="154" w:type="pct"/>
            <w:tcBorders>
              <w:top w:val="nil"/>
              <w:left w:val="nil"/>
              <w:bottom w:val="nil"/>
              <w:right w:val="nil"/>
            </w:tcBorders>
            <w:shd w:val="clear" w:color="auto" w:fill="auto"/>
            <w:noWrap/>
            <w:vAlign w:val="bottom"/>
            <w:hideMark/>
          </w:tcPr>
          <w:p w14:paraId="75B7B84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14:paraId="24259DF1" w14:textId="77777777" w:rsidR="00EF27F9" w:rsidRPr="006D0190" w:rsidRDefault="00EF27F9" w:rsidP="00A424C1">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fuscipes</w:t>
            </w:r>
            <w:proofErr w:type="spellEnd"/>
          </w:p>
        </w:tc>
        <w:tc>
          <w:tcPr>
            <w:tcW w:w="351" w:type="pct"/>
            <w:tcBorders>
              <w:top w:val="nil"/>
              <w:left w:val="nil"/>
              <w:bottom w:val="nil"/>
              <w:right w:val="nil"/>
            </w:tcBorders>
            <w:shd w:val="clear" w:color="auto" w:fill="auto"/>
            <w:noWrap/>
            <w:vAlign w:val="bottom"/>
            <w:hideMark/>
          </w:tcPr>
          <w:p w14:paraId="5228DCB9"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4A88B9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14:paraId="50FECB6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14:paraId="59CF3D0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14:paraId="7E6568B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14:paraId="136E5A1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14:paraId="0B8408A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14:paraId="634C49F4"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14:paraId="00BDEF5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0.2508</w:t>
            </w:r>
          </w:p>
        </w:tc>
        <w:tc>
          <w:tcPr>
            <w:tcW w:w="871" w:type="pct"/>
            <w:tcBorders>
              <w:top w:val="nil"/>
              <w:left w:val="nil"/>
              <w:bottom w:val="nil"/>
              <w:right w:val="nil"/>
            </w:tcBorders>
            <w:shd w:val="clear" w:color="auto" w:fill="auto"/>
            <w:noWrap/>
            <w:vAlign w:val="center"/>
            <w:hideMark/>
          </w:tcPr>
          <w:p w14:paraId="1193539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14:paraId="1C0A613F" w14:textId="77777777" w:rsidTr="00A424C1">
        <w:trPr>
          <w:trHeight w:val="240"/>
        </w:trPr>
        <w:tc>
          <w:tcPr>
            <w:tcW w:w="154" w:type="pct"/>
            <w:tcBorders>
              <w:top w:val="nil"/>
              <w:left w:val="nil"/>
              <w:bottom w:val="nil"/>
              <w:right w:val="nil"/>
            </w:tcBorders>
            <w:shd w:val="clear" w:color="auto" w:fill="auto"/>
            <w:noWrap/>
            <w:vAlign w:val="bottom"/>
            <w:hideMark/>
          </w:tcPr>
          <w:p w14:paraId="5CC36C19"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016DC7D" w14:textId="77777777" w:rsidR="00EF27F9" w:rsidRPr="006D0190" w:rsidRDefault="00EF27F9" w:rsidP="00A424C1">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18158659"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CCFBD2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14:paraId="189768B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14:paraId="03980FA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14:paraId="7B9CC90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48D962E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56B3B22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14:paraId="46C6362B"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3D18EBB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0.1464</w:t>
            </w:r>
          </w:p>
        </w:tc>
        <w:tc>
          <w:tcPr>
            <w:tcW w:w="871" w:type="pct"/>
            <w:vMerge w:val="restart"/>
            <w:tcBorders>
              <w:top w:val="nil"/>
              <w:left w:val="nil"/>
              <w:bottom w:val="nil"/>
              <w:right w:val="nil"/>
            </w:tcBorders>
            <w:shd w:val="clear" w:color="auto" w:fill="auto"/>
            <w:noWrap/>
            <w:vAlign w:val="center"/>
            <w:hideMark/>
          </w:tcPr>
          <w:p w14:paraId="001761A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14:paraId="6A13DC2C" w14:textId="77777777" w:rsidTr="00A424C1">
        <w:trPr>
          <w:trHeight w:val="240"/>
        </w:trPr>
        <w:tc>
          <w:tcPr>
            <w:tcW w:w="154" w:type="pct"/>
            <w:tcBorders>
              <w:top w:val="nil"/>
              <w:left w:val="nil"/>
              <w:bottom w:val="nil"/>
              <w:right w:val="nil"/>
            </w:tcBorders>
            <w:shd w:val="clear" w:color="auto" w:fill="auto"/>
            <w:noWrap/>
            <w:vAlign w:val="bottom"/>
            <w:hideMark/>
          </w:tcPr>
          <w:p w14:paraId="554160F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832ACBE" w14:textId="77777777" w:rsidR="00EF27F9" w:rsidRPr="006D0190" w:rsidRDefault="00EF27F9" w:rsidP="00A424C1">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5B19BEE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hideMark/>
          </w:tcPr>
          <w:p w14:paraId="05BD818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14:paraId="521E06A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14:paraId="64F332B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14:paraId="60EDEA8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14:paraId="224B188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14:paraId="35F8EAE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295977EA" w14:textId="77777777" w:rsidR="00EF27F9" w:rsidRPr="006D0190" w:rsidRDefault="00EF27F9" w:rsidP="00A424C1">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85A2279"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4E96D52"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9738749" w14:textId="77777777" w:rsidTr="00A424C1">
        <w:trPr>
          <w:trHeight w:val="240"/>
        </w:trPr>
        <w:tc>
          <w:tcPr>
            <w:tcW w:w="154" w:type="pct"/>
            <w:tcBorders>
              <w:top w:val="nil"/>
              <w:left w:val="nil"/>
              <w:bottom w:val="nil"/>
              <w:right w:val="nil"/>
            </w:tcBorders>
            <w:shd w:val="clear" w:color="auto" w:fill="auto"/>
            <w:noWrap/>
            <w:vAlign w:val="bottom"/>
            <w:hideMark/>
          </w:tcPr>
          <w:p w14:paraId="16F267B7"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C81A840"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520981C"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E784391"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6C4B98A"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40EAEE3"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2580671"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FBFDEE"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F498E57"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3E69B9D"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0ECA11D"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0EDAF85"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3D31DBF4" w14:textId="77777777" w:rsidTr="00A424C1">
        <w:trPr>
          <w:trHeight w:val="240"/>
        </w:trPr>
        <w:tc>
          <w:tcPr>
            <w:tcW w:w="154" w:type="pct"/>
            <w:tcBorders>
              <w:top w:val="nil"/>
              <w:left w:val="nil"/>
              <w:bottom w:val="nil"/>
              <w:right w:val="nil"/>
            </w:tcBorders>
            <w:shd w:val="clear" w:color="auto" w:fill="auto"/>
            <w:noWrap/>
            <w:hideMark/>
          </w:tcPr>
          <w:p w14:paraId="1019F309"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14:paraId="4E8D48E1"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truei</w:t>
            </w:r>
            <w:proofErr w:type="spellEnd"/>
          </w:p>
        </w:tc>
        <w:tc>
          <w:tcPr>
            <w:tcW w:w="351" w:type="pct"/>
            <w:tcBorders>
              <w:top w:val="nil"/>
              <w:left w:val="nil"/>
              <w:bottom w:val="nil"/>
              <w:right w:val="nil"/>
            </w:tcBorders>
            <w:shd w:val="clear" w:color="auto" w:fill="auto"/>
            <w:noWrap/>
            <w:vAlign w:val="bottom"/>
            <w:hideMark/>
          </w:tcPr>
          <w:p w14:paraId="1D31CAD0"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A3E56B2"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490A8ED"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AD8A21"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898DB6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B258F81"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AFF0B39"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055E6ED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12CFD00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0.4677</w:t>
            </w:r>
          </w:p>
        </w:tc>
        <w:tc>
          <w:tcPr>
            <w:tcW w:w="871" w:type="pct"/>
            <w:vMerge w:val="restart"/>
            <w:tcBorders>
              <w:top w:val="nil"/>
              <w:left w:val="nil"/>
              <w:bottom w:val="nil"/>
              <w:right w:val="nil"/>
            </w:tcBorders>
            <w:shd w:val="clear" w:color="auto" w:fill="auto"/>
            <w:noWrap/>
            <w:vAlign w:val="center"/>
            <w:hideMark/>
          </w:tcPr>
          <w:p w14:paraId="496B874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F27F9" w:rsidRPr="006D0190" w14:paraId="7470A10F" w14:textId="77777777" w:rsidTr="00A424C1">
        <w:trPr>
          <w:trHeight w:val="240"/>
        </w:trPr>
        <w:tc>
          <w:tcPr>
            <w:tcW w:w="154" w:type="pct"/>
            <w:tcBorders>
              <w:top w:val="nil"/>
              <w:left w:val="nil"/>
              <w:bottom w:val="nil"/>
              <w:right w:val="nil"/>
            </w:tcBorders>
            <w:shd w:val="clear" w:color="auto" w:fill="auto"/>
            <w:noWrap/>
            <w:vAlign w:val="bottom"/>
            <w:hideMark/>
          </w:tcPr>
          <w:p w14:paraId="3CCFF0B7"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052647D"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3E5D83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bottom"/>
            <w:hideMark/>
          </w:tcPr>
          <w:p w14:paraId="63A58B4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14:paraId="60DD0AF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1AF9ABD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7741832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14:paraId="2752917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14:paraId="25A46C8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2FE399FC"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9971B75"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505393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7253813" w14:textId="77777777" w:rsidTr="00A424C1">
        <w:trPr>
          <w:trHeight w:val="240"/>
        </w:trPr>
        <w:tc>
          <w:tcPr>
            <w:tcW w:w="154" w:type="pct"/>
            <w:tcBorders>
              <w:top w:val="nil"/>
              <w:left w:val="nil"/>
              <w:bottom w:val="nil"/>
              <w:right w:val="nil"/>
            </w:tcBorders>
            <w:shd w:val="clear" w:color="auto" w:fill="auto"/>
            <w:noWrap/>
            <w:vAlign w:val="bottom"/>
            <w:hideMark/>
          </w:tcPr>
          <w:p w14:paraId="1FDFB17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A8D7C2"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F6A150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bottom"/>
            <w:hideMark/>
          </w:tcPr>
          <w:p w14:paraId="03B5886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14:paraId="663FCA7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3846FD4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14:paraId="166FD35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14:paraId="5B0C0AD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14:paraId="7809EB6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2F9962FB"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A76FB72"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1990A1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03D8AFE" w14:textId="77777777" w:rsidTr="00A424C1">
        <w:trPr>
          <w:trHeight w:val="240"/>
        </w:trPr>
        <w:tc>
          <w:tcPr>
            <w:tcW w:w="154" w:type="pct"/>
            <w:tcBorders>
              <w:top w:val="nil"/>
              <w:left w:val="nil"/>
              <w:bottom w:val="nil"/>
              <w:right w:val="nil"/>
            </w:tcBorders>
            <w:shd w:val="clear" w:color="auto" w:fill="auto"/>
            <w:noWrap/>
            <w:vAlign w:val="bottom"/>
            <w:hideMark/>
          </w:tcPr>
          <w:p w14:paraId="49E5065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2305453"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31FDA8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bottom"/>
            <w:hideMark/>
          </w:tcPr>
          <w:p w14:paraId="380E658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14:paraId="1B58A2C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3269D73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14:paraId="2171CC1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14:paraId="25AF854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14:paraId="599865A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680C3B5"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4E0E340"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27AE8B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CF05F09" w14:textId="77777777" w:rsidTr="00A424C1">
        <w:trPr>
          <w:trHeight w:val="240"/>
        </w:trPr>
        <w:tc>
          <w:tcPr>
            <w:tcW w:w="154" w:type="pct"/>
            <w:tcBorders>
              <w:top w:val="nil"/>
              <w:left w:val="nil"/>
              <w:bottom w:val="nil"/>
              <w:right w:val="nil"/>
            </w:tcBorders>
            <w:shd w:val="clear" w:color="auto" w:fill="auto"/>
            <w:noWrap/>
            <w:vAlign w:val="bottom"/>
            <w:hideMark/>
          </w:tcPr>
          <w:p w14:paraId="640A110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3D3DAB"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573C56D"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569CDA0"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7024399"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CE82192"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05CA17A"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CAB8B14"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C035C3A"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7F5EE5E"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0C6690F"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6B94748"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23E284BF" w14:textId="77777777" w:rsidTr="00A424C1">
        <w:trPr>
          <w:trHeight w:val="240"/>
        </w:trPr>
        <w:tc>
          <w:tcPr>
            <w:tcW w:w="154" w:type="pct"/>
            <w:tcBorders>
              <w:top w:val="nil"/>
              <w:left w:val="nil"/>
              <w:bottom w:val="nil"/>
              <w:right w:val="nil"/>
            </w:tcBorders>
            <w:shd w:val="clear" w:color="auto" w:fill="auto"/>
            <w:noWrap/>
            <w:hideMark/>
          </w:tcPr>
          <w:p w14:paraId="0C7AB9DC"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14:paraId="5B38DB60"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Sciurus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griseus</w:t>
            </w:r>
            <w:proofErr w:type="spellEnd"/>
          </w:p>
        </w:tc>
        <w:tc>
          <w:tcPr>
            <w:tcW w:w="351" w:type="pct"/>
            <w:tcBorders>
              <w:top w:val="nil"/>
              <w:left w:val="nil"/>
              <w:bottom w:val="nil"/>
              <w:right w:val="nil"/>
            </w:tcBorders>
            <w:shd w:val="clear" w:color="auto" w:fill="auto"/>
            <w:noWrap/>
            <w:vAlign w:val="bottom"/>
            <w:hideMark/>
          </w:tcPr>
          <w:p w14:paraId="2F44E365"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0D4544A"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B25001"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FB42E41"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E5F243F"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2FE33F0"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D1B8117" w14:textId="77777777"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43340F6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3F40615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14:paraId="671545C5" w14:textId="77777777" w:rsidTr="00A424C1">
        <w:trPr>
          <w:trHeight w:val="240"/>
        </w:trPr>
        <w:tc>
          <w:tcPr>
            <w:tcW w:w="154" w:type="pct"/>
            <w:tcBorders>
              <w:top w:val="nil"/>
              <w:left w:val="nil"/>
              <w:bottom w:val="nil"/>
              <w:right w:val="nil"/>
            </w:tcBorders>
            <w:shd w:val="clear" w:color="auto" w:fill="auto"/>
            <w:noWrap/>
            <w:vAlign w:val="bottom"/>
            <w:hideMark/>
          </w:tcPr>
          <w:p w14:paraId="440B53D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19BA79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B78E87A"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787B78FE"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3DDAA6D"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9DFDEB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14:paraId="7C6F87B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DB5652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14:paraId="12F6202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073D08C3"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85CCF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6942625" w14:textId="77777777" w:rsidTr="00A424C1">
        <w:trPr>
          <w:trHeight w:val="240"/>
        </w:trPr>
        <w:tc>
          <w:tcPr>
            <w:tcW w:w="154" w:type="pct"/>
            <w:tcBorders>
              <w:top w:val="nil"/>
              <w:left w:val="nil"/>
              <w:bottom w:val="nil"/>
              <w:right w:val="nil"/>
            </w:tcBorders>
            <w:shd w:val="clear" w:color="auto" w:fill="auto"/>
            <w:noWrap/>
            <w:vAlign w:val="bottom"/>
            <w:hideMark/>
          </w:tcPr>
          <w:p w14:paraId="3622843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35F54F"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210C9AA"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915632A"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48A0506"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DEF649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14:paraId="23F2AB2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F9DD1A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14:paraId="5480307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Contact -U</w:t>
            </w:r>
          </w:p>
        </w:tc>
        <w:tc>
          <w:tcPr>
            <w:tcW w:w="692" w:type="pct"/>
            <w:gridSpan w:val="2"/>
            <w:vMerge/>
            <w:tcBorders>
              <w:left w:val="nil"/>
              <w:right w:val="nil"/>
            </w:tcBorders>
            <w:vAlign w:val="center"/>
            <w:hideMark/>
          </w:tcPr>
          <w:p w14:paraId="54CFD4F7"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29E71D"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6CD527A" w14:textId="77777777" w:rsidTr="00A424C1">
        <w:trPr>
          <w:trHeight w:val="240"/>
        </w:trPr>
        <w:tc>
          <w:tcPr>
            <w:tcW w:w="154" w:type="pct"/>
            <w:tcBorders>
              <w:top w:val="nil"/>
              <w:left w:val="nil"/>
              <w:bottom w:val="nil"/>
              <w:right w:val="nil"/>
            </w:tcBorders>
            <w:shd w:val="clear" w:color="auto" w:fill="auto"/>
            <w:noWrap/>
            <w:vAlign w:val="bottom"/>
            <w:hideMark/>
          </w:tcPr>
          <w:p w14:paraId="4C880E6A"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A9DE27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6057633"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A945840"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80A3AEE"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B83B8B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14:paraId="47513E6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14:paraId="12D503E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14:paraId="1102F3F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 -U</w:t>
            </w:r>
          </w:p>
        </w:tc>
        <w:tc>
          <w:tcPr>
            <w:tcW w:w="692" w:type="pct"/>
            <w:gridSpan w:val="2"/>
            <w:vMerge/>
            <w:tcBorders>
              <w:left w:val="nil"/>
              <w:bottom w:val="nil"/>
              <w:right w:val="nil"/>
            </w:tcBorders>
            <w:vAlign w:val="center"/>
            <w:hideMark/>
          </w:tcPr>
          <w:p w14:paraId="3955C556"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A804B1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8000E39" w14:textId="77777777" w:rsidTr="00A424C1">
        <w:trPr>
          <w:trHeight w:val="240"/>
        </w:trPr>
        <w:tc>
          <w:tcPr>
            <w:tcW w:w="154" w:type="pct"/>
            <w:tcBorders>
              <w:top w:val="nil"/>
              <w:left w:val="nil"/>
              <w:bottom w:val="nil"/>
              <w:right w:val="nil"/>
            </w:tcBorders>
            <w:shd w:val="clear" w:color="auto" w:fill="auto"/>
            <w:noWrap/>
            <w:vAlign w:val="bottom"/>
            <w:hideMark/>
          </w:tcPr>
          <w:p w14:paraId="5DE1D0BC"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B11A1E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E7CDA15"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6C73631"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376B21F"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B9C0B3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C66AFB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6FF9EA"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4D35834"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AEBA6B2"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D66D268"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CA2AE27"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482D3AFD" w14:textId="77777777" w:rsidTr="00A424C1">
        <w:trPr>
          <w:trHeight w:val="240"/>
        </w:trPr>
        <w:tc>
          <w:tcPr>
            <w:tcW w:w="154" w:type="pct"/>
            <w:tcBorders>
              <w:top w:val="nil"/>
              <w:left w:val="nil"/>
              <w:bottom w:val="nil"/>
              <w:right w:val="nil"/>
            </w:tcBorders>
            <w:shd w:val="clear" w:color="auto" w:fill="auto"/>
            <w:noWrap/>
            <w:hideMark/>
          </w:tcPr>
          <w:p w14:paraId="052E6485"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14:paraId="5FD3048D"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Dipodomys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agilis</w:t>
            </w:r>
            <w:proofErr w:type="spellEnd"/>
          </w:p>
        </w:tc>
        <w:tc>
          <w:tcPr>
            <w:tcW w:w="351" w:type="pct"/>
            <w:tcBorders>
              <w:top w:val="nil"/>
              <w:left w:val="nil"/>
              <w:bottom w:val="nil"/>
              <w:right w:val="nil"/>
            </w:tcBorders>
            <w:shd w:val="clear" w:color="auto" w:fill="auto"/>
            <w:noWrap/>
            <w:vAlign w:val="bottom"/>
            <w:hideMark/>
          </w:tcPr>
          <w:p w14:paraId="3D6284F1"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792E4BA"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95D5883"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19621E"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D61282"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C90D793"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BAAEDC7"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770E12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707A8AB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0.2470</w:t>
            </w:r>
          </w:p>
        </w:tc>
        <w:tc>
          <w:tcPr>
            <w:tcW w:w="871" w:type="pct"/>
            <w:vMerge w:val="restart"/>
            <w:tcBorders>
              <w:top w:val="nil"/>
              <w:left w:val="nil"/>
              <w:bottom w:val="nil"/>
              <w:right w:val="nil"/>
            </w:tcBorders>
            <w:shd w:val="clear" w:color="auto" w:fill="auto"/>
            <w:noWrap/>
            <w:vAlign w:val="center"/>
            <w:hideMark/>
          </w:tcPr>
          <w:p w14:paraId="2829018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14:paraId="13DEDDC4" w14:textId="77777777" w:rsidTr="00A424C1">
        <w:trPr>
          <w:trHeight w:val="240"/>
        </w:trPr>
        <w:tc>
          <w:tcPr>
            <w:tcW w:w="154" w:type="pct"/>
            <w:tcBorders>
              <w:top w:val="nil"/>
              <w:left w:val="nil"/>
              <w:bottom w:val="nil"/>
              <w:right w:val="nil"/>
            </w:tcBorders>
            <w:shd w:val="clear" w:color="auto" w:fill="auto"/>
            <w:noWrap/>
            <w:vAlign w:val="bottom"/>
            <w:hideMark/>
          </w:tcPr>
          <w:p w14:paraId="0A3CE1A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CAA03DC"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162E53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A01389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2BE4D41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4AA715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9CB0CC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DB5A63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CB5DB0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7A16A79"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67E7B40"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D4B112F"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4A0C42D2" w14:textId="77777777" w:rsidTr="00A424C1">
        <w:trPr>
          <w:trHeight w:val="240"/>
        </w:trPr>
        <w:tc>
          <w:tcPr>
            <w:tcW w:w="154" w:type="pct"/>
            <w:tcBorders>
              <w:top w:val="nil"/>
              <w:left w:val="nil"/>
              <w:bottom w:val="nil"/>
              <w:right w:val="nil"/>
            </w:tcBorders>
            <w:shd w:val="clear" w:color="auto" w:fill="auto"/>
            <w:noWrap/>
            <w:vAlign w:val="bottom"/>
            <w:hideMark/>
          </w:tcPr>
          <w:p w14:paraId="67EE69B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0597BB3"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3EB580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69D8BE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50D7BC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1517C9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E25B91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83BB54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5A7248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83201BA"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1790181"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A3B8FE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20918A1" w14:textId="77777777" w:rsidTr="00A424C1">
        <w:trPr>
          <w:trHeight w:val="240"/>
        </w:trPr>
        <w:tc>
          <w:tcPr>
            <w:tcW w:w="154" w:type="pct"/>
            <w:tcBorders>
              <w:top w:val="nil"/>
              <w:left w:val="nil"/>
              <w:bottom w:val="nil"/>
              <w:right w:val="nil"/>
            </w:tcBorders>
            <w:shd w:val="clear" w:color="auto" w:fill="auto"/>
            <w:noWrap/>
            <w:vAlign w:val="bottom"/>
            <w:hideMark/>
          </w:tcPr>
          <w:p w14:paraId="536C4B14"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C892178"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3D5E55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FCB1D7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1E36D55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38A36CC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14:paraId="7090158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6295FD8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14:paraId="2F2D2EF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73708A28"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71101A"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F837AC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6ECEB90" w14:textId="77777777" w:rsidTr="00A424C1">
        <w:trPr>
          <w:trHeight w:val="240"/>
        </w:trPr>
        <w:tc>
          <w:tcPr>
            <w:tcW w:w="154" w:type="pct"/>
            <w:tcBorders>
              <w:top w:val="nil"/>
              <w:left w:val="nil"/>
              <w:bottom w:val="nil"/>
              <w:right w:val="nil"/>
            </w:tcBorders>
            <w:shd w:val="clear" w:color="auto" w:fill="auto"/>
            <w:noWrap/>
            <w:vAlign w:val="bottom"/>
            <w:hideMark/>
          </w:tcPr>
          <w:p w14:paraId="52029C2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2D3878"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6DC2530"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68B9B39"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4CEAC0D"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7AB607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4A084B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D10C90F"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7FE1718"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9C8DAF7"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9854179"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82D8FA7"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483E630F" w14:textId="77777777" w:rsidTr="00A424C1">
        <w:trPr>
          <w:trHeight w:val="240"/>
        </w:trPr>
        <w:tc>
          <w:tcPr>
            <w:tcW w:w="154" w:type="pct"/>
            <w:tcBorders>
              <w:top w:val="nil"/>
              <w:left w:val="nil"/>
              <w:bottom w:val="nil"/>
              <w:right w:val="nil"/>
            </w:tcBorders>
            <w:shd w:val="clear" w:color="auto" w:fill="auto"/>
            <w:noWrap/>
            <w:hideMark/>
          </w:tcPr>
          <w:p w14:paraId="4A15AA62"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14:paraId="3C365ED9"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merriami</w:t>
            </w:r>
            <w:proofErr w:type="spellEnd"/>
          </w:p>
        </w:tc>
        <w:tc>
          <w:tcPr>
            <w:tcW w:w="351" w:type="pct"/>
            <w:tcBorders>
              <w:top w:val="nil"/>
              <w:left w:val="nil"/>
              <w:bottom w:val="nil"/>
              <w:right w:val="nil"/>
            </w:tcBorders>
            <w:shd w:val="clear" w:color="auto" w:fill="auto"/>
            <w:noWrap/>
            <w:vAlign w:val="bottom"/>
            <w:hideMark/>
          </w:tcPr>
          <w:p w14:paraId="0CE17E3B"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1B45747"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E852153"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45C4186"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24A7963"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E1F9E48"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E082FC2"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B1D0C34"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46A01D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0.1284</w:t>
            </w:r>
          </w:p>
        </w:tc>
        <w:tc>
          <w:tcPr>
            <w:tcW w:w="871" w:type="pct"/>
            <w:vMerge w:val="restart"/>
            <w:tcBorders>
              <w:top w:val="nil"/>
              <w:left w:val="nil"/>
              <w:bottom w:val="nil"/>
              <w:right w:val="nil"/>
            </w:tcBorders>
            <w:shd w:val="clear" w:color="auto" w:fill="auto"/>
            <w:noWrap/>
            <w:vAlign w:val="center"/>
            <w:hideMark/>
          </w:tcPr>
          <w:p w14:paraId="41D5F5A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14:paraId="1E182AB3" w14:textId="77777777" w:rsidTr="00A424C1">
        <w:trPr>
          <w:trHeight w:val="240"/>
        </w:trPr>
        <w:tc>
          <w:tcPr>
            <w:tcW w:w="154" w:type="pct"/>
            <w:tcBorders>
              <w:top w:val="nil"/>
              <w:left w:val="nil"/>
              <w:bottom w:val="nil"/>
              <w:right w:val="nil"/>
            </w:tcBorders>
            <w:shd w:val="clear" w:color="auto" w:fill="auto"/>
            <w:noWrap/>
            <w:vAlign w:val="bottom"/>
            <w:hideMark/>
          </w:tcPr>
          <w:p w14:paraId="1C6B0A4C"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76C2E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41FE1B9"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6234CD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347139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8C7790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779B34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2DF0F5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025D76E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56A7F32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4291571"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7283F7B"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71CE0BC" w14:textId="77777777" w:rsidTr="00A424C1">
        <w:trPr>
          <w:trHeight w:val="240"/>
        </w:trPr>
        <w:tc>
          <w:tcPr>
            <w:tcW w:w="154" w:type="pct"/>
            <w:tcBorders>
              <w:top w:val="nil"/>
              <w:left w:val="nil"/>
              <w:bottom w:val="nil"/>
              <w:right w:val="nil"/>
            </w:tcBorders>
            <w:shd w:val="clear" w:color="auto" w:fill="auto"/>
            <w:noWrap/>
            <w:vAlign w:val="bottom"/>
            <w:hideMark/>
          </w:tcPr>
          <w:p w14:paraId="202AE6C7"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E41A4A"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1D152F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669800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14:paraId="7861C81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14:paraId="5A45E6A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14:paraId="46ADAB6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F9513A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5202FA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ED1242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8641FF7"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2B2AFD"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4D1C22F" w14:textId="77777777" w:rsidTr="00A424C1">
        <w:trPr>
          <w:trHeight w:val="240"/>
        </w:trPr>
        <w:tc>
          <w:tcPr>
            <w:tcW w:w="154" w:type="pct"/>
            <w:tcBorders>
              <w:top w:val="nil"/>
              <w:left w:val="nil"/>
              <w:bottom w:val="nil"/>
              <w:right w:val="nil"/>
            </w:tcBorders>
            <w:shd w:val="clear" w:color="auto" w:fill="auto"/>
            <w:noWrap/>
            <w:vAlign w:val="bottom"/>
            <w:hideMark/>
          </w:tcPr>
          <w:p w14:paraId="09E6685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73C7AA2"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6399430"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9F6A82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14:paraId="469E2BF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14:paraId="3D09CBB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14:paraId="3BD8362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0A1F20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FCF909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8EA258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AF7D5F"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C69759D"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4FECC18" w14:textId="77777777" w:rsidTr="00A424C1">
        <w:trPr>
          <w:trHeight w:val="240"/>
        </w:trPr>
        <w:tc>
          <w:tcPr>
            <w:tcW w:w="154" w:type="pct"/>
            <w:tcBorders>
              <w:top w:val="nil"/>
              <w:left w:val="nil"/>
              <w:bottom w:val="nil"/>
              <w:right w:val="nil"/>
            </w:tcBorders>
            <w:shd w:val="clear" w:color="auto" w:fill="auto"/>
            <w:noWrap/>
            <w:vAlign w:val="bottom"/>
            <w:hideMark/>
          </w:tcPr>
          <w:p w14:paraId="4E1336C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284DFF"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451F34"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9CAF97D"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AD203F5"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5EE95C9"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CF51A50"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1FF1DD2"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327C1F4"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7487E1E"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31B1286"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50A27F69"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1D05F96C" w14:textId="77777777" w:rsidTr="00A424C1">
        <w:trPr>
          <w:trHeight w:val="240"/>
        </w:trPr>
        <w:tc>
          <w:tcPr>
            <w:tcW w:w="154" w:type="pct"/>
            <w:tcBorders>
              <w:top w:val="nil"/>
              <w:left w:val="nil"/>
              <w:bottom w:val="nil"/>
              <w:right w:val="nil"/>
            </w:tcBorders>
            <w:shd w:val="clear" w:color="auto" w:fill="auto"/>
            <w:noWrap/>
            <w:hideMark/>
          </w:tcPr>
          <w:p w14:paraId="3DE86C3E"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14:paraId="188D50DB"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boylii</w:t>
            </w:r>
            <w:proofErr w:type="spellEnd"/>
          </w:p>
        </w:tc>
        <w:tc>
          <w:tcPr>
            <w:tcW w:w="351" w:type="pct"/>
            <w:tcBorders>
              <w:top w:val="nil"/>
              <w:left w:val="nil"/>
              <w:bottom w:val="nil"/>
              <w:right w:val="nil"/>
            </w:tcBorders>
            <w:shd w:val="clear" w:color="auto" w:fill="auto"/>
            <w:noWrap/>
            <w:vAlign w:val="bottom"/>
            <w:hideMark/>
          </w:tcPr>
          <w:p w14:paraId="00639C3B"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86D3F88"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22AEB7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3974E9F"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EAFE8A0"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D7C2B2D"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F912A4C"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F10945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1A182C5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0.5811</w:t>
            </w:r>
          </w:p>
        </w:tc>
        <w:tc>
          <w:tcPr>
            <w:tcW w:w="871" w:type="pct"/>
            <w:vMerge w:val="restart"/>
            <w:tcBorders>
              <w:top w:val="nil"/>
              <w:left w:val="nil"/>
              <w:bottom w:val="nil"/>
              <w:right w:val="nil"/>
            </w:tcBorders>
            <w:shd w:val="clear" w:color="auto" w:fill="auto"/>
            <w:noWrap/>
            <w:vAlign w:val="center"/>
            <w:hideMark/>
          </w:tcPr>
          <w:p w14:paraId="2C6AECA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Sonoran–Transition (L)</w:t>
            </w:r>
          </w:p>
        </w:tc>
      </w:tr>
      <w:tr w:rsidR="00EF27F9" w:rsidRPr="006D0190" w14:paraId="21FFEA28" w14:textId="77777777" w:rsidTr="00A424C1">
        <w:trPr>
          <w:trHeight w:val="240"/>
        </w:trPr>
        <w:tc>
          <w:tcPr>
            <w:tcW w:w="154" w:type="pct"/>
            <w:tcBorders>
              <w:top w:val="nil"/>
              <w:left w:val="nil"/>
              <w:bottom w:val="nil"/>
              <w:right w:val="nil"/>
            </w:tcBorders>
            <w:shd w:val="clear" w:color="auto" w:fill="auto"/>
            <w:noWrap/>
            <w:vAlign w:val="bottom"/>
            <w:hideMark/>
          </w:tcPr>
          <w:p w14:paraId="093E588A"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7D7515E"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A59559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034946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14:paraId="6C2D655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2495B07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D9FBAC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13CDD75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ACBC78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56B351F9"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85CB0EC"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6FC240D"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344026B" w14:textId="77777777" w:rsidTr="00A424C1">
        <w:trPr>
          <w:trHeight w:val="240"/>
        </w:trPr>
        <w:tc>
          <w:tcPr>
            <w:tcW w:w="154" w:type="pct"/>
            <w:tcBorders>
              <w:top w:val="nil"/>
              <w:left w:val="nil"/>
              <w:bottom w:val="nil"/>
              <w:right w:val="nil"/>
            </w:tcBorders>
            <w:shd w:val="clear" w:color="auto" w:fill="auto"/>
            <w:noWrap/>
            <w:vAlign w:val="bottom"/>
            <w:hideMark/>
          </w:tcPr>
          <w:p w14:paraId="71C6B56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F2B1FF0"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475387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003237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14:paraId="1373581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4B07C42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14:paraId="03FDB4C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14:paraId="370CD79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2B67BA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2DB3061F"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7FE932E"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C6113DF"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5E80572" w14:textId="77777777" w:rsidTr="00A424C1">
        <w:trPr>
          <w:trHeight w:val="240"/>
        </w:trPr>
        <w:tc>
          <w:tcPr>
            <w:tcW w:w="154" w:type="pct"/>
            <w:tcBorders>
              <w:top w:val="nil"/>
              <w:left w:val="nil"/>
              <w:bottom w:val="nil"/>
              <w:right w:val="nil"/>
            </w:tcBorders>
            <w:shd w:val="clear" w:color="auto" w:fill="auto"/>
            <w:noWrap/>
            <w:vAlign w:val="bottom"/>
            <w:hideMark/>
          </w:tcPr>
          <w:p w14:paraId="631D836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E462F80"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5993DBB"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2E20F1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14:paraId="7568DAB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529C5D2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14:paraId="53AE689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14:paraId="64EEAD3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14:paraId="3377DA5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180020C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7F5948E"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35102E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47E31C4" w14:textId="77777777" w:rsidTr="00A424C1">
        <w:trPr>
          <w:trHeight w:val="240"/>
        </w:trPr>
        <w:tc>
          <w:tcPr>
            <w:tcW w:w="154" w:type="pct"/>
            <w:tcBorders>
              <w:top w:val="nil"/>
              <w:left w:val="nil"/>
              <w:bottom w:val="nil"/>
              <w:right w:val="nil"/>
            </w:tcBorders>
            <w:shd w:val="clear" w:color="auto" w:fill="auto"/>
            <w:noWrap/>
            <w:vAlign w:val="bottom"/>
            <w:hideMark/>
          </w:tcPr>
          <w:p w14:paraId="4125B77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EFD156B"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E2B9000"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8401994"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E222AD8"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D25F6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4A308C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D95693B"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7F2BE4B"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67B367D"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FE61AD3"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99FDA16"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4FA2614A" w14:textId="77777777" w:rsidTr="00A424C1">
        <w:trPr>
          <w:trHeight w:val="240"/>
        </w:trPr>
        <w:tc>
          <w:tcPr>
            <w:tcW w:w="154" w:type="pct"/>
            <w:tcBorders>
              <w:top w:val="nil"/>
              <w:left w:val="nil"/>
              <w:bottom w:val="nil"/>
              <w:right w:val="nil"/>
            </w:tcBorders>
            <w:shd w:val="clear" w:color="auto" w:fill="auto"/>
            <w:noWrap/>
            <w:hideMark/>
          </w:tcPr>
          <w:p w14:paraId="084819C1"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14:paraId="5110A3A8"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Thomomys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bottae</w:t>
            </w:r>
            <w:proofErr w:type="spellEnd"/>
          </w:p>
        </w:tc>
        <w:tc>
          <w:tcPr>
            <w:tcW w:w="351" w:type="pct"/>
            <w:tcBorders>
              <w:top w:val="nil"/>
              <w:left w:val="nil"/>
              <w:bottom w:val="nil"/>
              <w:right w:val="nil"/>
            </w:tcBorders>
            <w:shd w:val="clear" w:color="auto" w:fill="auto"/>
            <w:noWrap/>
            <w:vAlign w:val="bottom"/>
            <w:hideMark/>
          </w:tcPr>
          <w:p w14:paraId="066333C2"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6C55725"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BACECB9"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4025D9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9CCF80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75397F5"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CF95810" w14:textId="77777777"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14B4314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5FD37E5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14:paraId="6E39E36C" w14:textId="77777777" w:rsidTr="00A424C1">
        <w:trPr>
          <w:trHeight w:val="240"/>
        </w:trPr>
        <w:tc>
          <w:tcPr>
            <w:tcW w:w="154" w:type="pct"/>
            <w:tcBorders>
              <w:top w:val="nil"/>
              <w:left w:val="nil"/>
              <w:bottom w:val="nil"/>
              <w:right w:val="nil"/>
            </w:tcBorders>
            <w:shd w:val="clear" w:color="auto" w:fill="auto"/>
            <w:noWrap/>
            <w:vAlign w:val="bottom"/>
            <w:hideMark/>
          </w:tcPr>
          <w:p w14:paraId="237B28A1"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6D26CAC"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19FE79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E835A6D"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030DCA4"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8D5FA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14:paraId="339AC4C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37D15E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0BD736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7F009991"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510528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623FBB3" w14:textId="77777777" w:rsidTr="00A424C1">
        <w:trPr>
          <w:trHeight w:val="240"/>
        </w:trPr>
        <w:tc>
          <w:tcPr>
            <w:tcW w:w="154" w:type="pct"/>
            <w:tcBorders>
              <w:top w:val="nil"/>
              <w:left w:val="nil"/>
              <w:bottom w:val="nil"/>
              <w:right w:val="nil"/>
            </w:tcBorders>
            <w:shd w:val="clear" w:color="auto" w:fill="auto"/>
            <w:noWrap/>
            <w:vAlign w:val="bottom"/>
            <w:hideMark/>
          </w:tcPr>
          <w:p w14:paraId="3DD687C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A243D67"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B547D46"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356ACA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F29CA9E"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14F14B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14:paraId="41D9CFE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C097F3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362914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276C86B8"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791B9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551B9DC" w14:textId="77777777" w:rsidTr="00A424C1">
        <w:trPr>
          <w:trHeight w:val="240"/>
        </w:trPr>
        <w:tc>
          <w:tcPr>
            <w:tcW w:w="154" w:type="pct"/>
            <w:tcBorders>
              <w:top w:val="nil"/>
              <w:left w:val="nil"/>
              <w:bottom w:val="nil"/>
              <w:right w:val="nil"/>
            </w:tcBorders>
            <w:shd w:val="clear" w:color="auto" w:fill="auto"/>
            <w:noWrap/>
            <w:vAlign w:val="bottom"/>
            <w:hideMark/>
          </w:tcPr>
          <w:p w14:paraId="2D7BA9F7"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C343B73"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AD998F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8CF4FF9"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43BB523"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A0C39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14:paraId="1F7CB42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E18016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9FA9FF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2ED78E83"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E8311E1"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6A4E157" w14:textId="77777777" w:rsidTr="00A424C1">
        <w:trPr>
          <w:trHeight w:val="240"/>
        </w:trPr>
        <w:tc>
          <w:tcPr>
            <w:tcW w:w="154" w:type="pct"/>
            <w:tcBorders>
              <w:top w:val="nil"/>
              <w:left w:val="nil"/>
              <w:bottom w:val="nil"/>
              <w:right w:val="nil"/>
            </w:tcBorders>
            <w:shd w:val="clear" w:color="auto" w:fill="auto"/>
            <w:noWrap/>
            <w:vAlign w:val="bottom"/>
            <w:hideMark/>
          </w:tcPr>
          <w:p w14:paraId="4B53ED9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CE63F6"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1DDD7B8"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6A9715A"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D6E7CC9"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B604D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BE53D9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478C99C"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8DB33E5"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C62CA50"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4F804C0"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9DB2199"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061E4B63" w14:textId="77777777" w:rsidTr="00A424C1">
        <w:trPr>
          <w:trHeight w:val="240"/>
        </w:trPr>
        <w:tc>
          <w:tcPr>
            <w:tcW w:w="154" w:type="pct"/>
            <w:tcBorders>
              <w:top w:val="nil"/>
              <w:left w:val="nil"/>
              <w:bottom w:val="nil"/>
              <w:right w:val="nil"/>
            </w:tcBorders>
            <w:shd w:val="clear" w:color="auto" w:fill="auto"/>
            <w:noWrap/>
            <w:hideMark/>
          </w:tcPr>
          <w:p w14:paraId="5E65C30F"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14:paraId="00F90B57"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Otospermophilus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beecheyi</w:t>
            </w:r>
            <w:proofErr w:type="spellEnd"/>
          </w:p>
        </w:tc>
        <w:tc>
          <w:tcPr>
            <w:tcW w:w="351" w:type="pct"/>
            <w:tcBorders>
              <w:top w:val="nil"/>
              <w:left w:val="nil"/>
              <w:bottom w:val="nil"/>
              <w:right w:val="nil"/>
            </w:tcBorders>
            <w:shd w:val="clear" w:color="auto" w:fill="auto"/>
            <w:noWrap/>
            <w:vAlign w:val="bottom"/>
            <w:hideMark/>
          </w:tcPr>
          <w:p w14:paraId="6D34C9DE"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D312B82"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25EE1CA"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D08A16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24CDE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1FBED73"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8D13DDE"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E3F2AC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4859699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0.1069</w:t>
            </w:r>
          </w:p>
        </w:tc>
        <w:tc>
          <w:tcPr>
            <w:tcW w:w="871" w:type="pct"/>
            <w:vMerge w:val="restart"/>
            <w:tcBorders>
              <w:top w:val="nil"/>
              <w:left w:val="nil"/>
              <w:bottom w:val="nil"/>
              <w:right w:val="nil"/>
            </w:tcBorders>
            <w:shd w:val="clear" w:color="auto" w:fill="auto"/>
            <w:noWrap/>
            <w:vAlign w:val="center"/>
            <w:hideMark/>
          </w:tcPr>
          <w:p w14:paraId="29358AE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Sonoran–Canadian (W)</w:t>
            </w:r>
          </w:p>
        </w:tc>
      </w:tr>
      <w:tr w:rsidR="00EF27F9" w:rsidRPr="006D0190" w14:paraId="615C5990" w14:textId="77777777" w:rsidTr="00A424C1">
        <w:trPr>
          <w:trHeight w:val="240"/>
        </w:trPr>
        <w:tc>
          <w:tcPr>
            <w:tcW w:w="154" w:type="pct"/>
            <w:tcBorders>
              <w:top w:val="nil"/>
              <w:left w:val="nil"/>
              <w:bottom w:val="nil"/>
              <w:right w:val="nil"/>
            </w:tcBorders>
            <w:shd w:val="clear" w:color="auto" w:fill="auto"/>
            <w:noWrap/>
            <w:vAlign w:val="bottom"/>
            <w:hideMark/>
          </w:tcPr>
          <w:p w14:paraId="533EC06C"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968D690"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5FC184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33CE81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14:paraId="72A1657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34BE8AA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0CD91AD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FE716C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14:paraId="5F61890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3BD2254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EC47C5"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E8A0E8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214A32A" w14:textId="77777777" w:rsidTr="00A424C1">
        <w:trPr>
          <w:trHeight w:val="240"/>
        </w:trPr>
        <w:tc>
          <w:tcPr>
            <w:tcW w:w="154" w:type="pct"/>
            <w:tcBorders>
              <w:top w:val="nil"/>
              <w:left w:val="nil"/>
              <w:bottom w:val="nil"/>
              <w:right w:val="nil"/>
            </w:tcBorders>
            <w:shd w:val="clear" w:color="auto" w:fill="auto"/>
            <w:noWrap/>
            <w:vAlign w:val="bottom"/>
            <w:hideMark/>
          </w:tcPr>
          <w:p w14:paraId="2EE4C134"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8D4C434"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577D05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0805E1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14:paraId="67A672F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14:paraId="7794788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14:paraId="15E1430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DD5A8A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8B4F11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0916C67"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5F8609F"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49F65E4"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725C11F" w14:textId="77777777" w:rsidTr="00A424C1">
        <w:trPr>
          <w:trHeight w:val="240"/>
        </w:trPr>
        <w:tc>
          <w:tcPr>
            <w:tcW w:w="154" w:type="pct"/>
            <w:tcBorders>
              <w:top w:val="nil"/>
              <w:left w:val="nil"/>
              <w:bottom w:val="nil"/>
              <w:right w:val="nil"/>
            </w:tcBorders>
            <w:shd w:val="clear" w:color="auto" w:fill="auto"/>
            <w:noWrap/>
            <w:vAlign w:val="bottom"/>
            <w:hideMark/>
          </w:tcPr>
          <w:p w14:paraId="3CC432B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DDB4424"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FD1FDDB"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604A02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14:paraId="5A812A6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28454FC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14:paraId="0613016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22A94E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14:paraId="569F47B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37903E75"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3B8E0B4"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69116D5"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BFE958A" w14:textId="77777777" w:rsidTr="00A424C1">
        <w:trPr>
          <w:trHeight w:val="240"/>
        </w:trPr>
        <w:tc>
          <w:tcPr>
            <w:tcW w:w="154" w:type="pct"/>
            <w:tcBorders>
              <w:top w:val="nil"/>
              <w:left w:val="nil"/>
              <w:bottom w:val="nil"/>
              <w:right w:val="nil"/>
            </w:tcBorders>
            <w:shd w:val="clear" w:color="auto" w:fill="auto"/>
            <w:noWrap/>
            <w:vAlign w:val="bottom"/>
            <w:hideMark/>
          </w:tcPr>
          <w:p w14:paraId="1E6E90A4"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2AF96E8"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53D0603"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11CA916"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38F7E8C"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2F67443"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D6F90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91CF881"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7766114"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3770B8B"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9028DB8"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203847D"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170FA331" w14:textId="77777777" w:rsidTr="00A424C1">
        <w:trPr>
          <w:trHeight w:val="240"/>
        </w:trPr>
        <w:tc>
          <w:tcPr>
            <w:tcW w:w="154" w:type="pct"/>
            <w:tcBorders>
              <w:top w:val="nil"/>
              <w:left w:val="nil"/>
              <w:bottom w:val="nil"/>
              <w:right w:val="nil"/>
            </w:tcBorders>
            <w:shd w:val="clear" w:color="auto" w:fill="auto"/>
            <w:noWrap/>
            <w:hideMark/>
          </w:tcPr>
          <w:p w14:paraId="30BB98B7"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14:paraId="27DE6632"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maniculatus</w:t>
            </w:r>
            <w:proofErr w:type="spellEnd"/>
          </w:p>
        </w:tc>
        <w:tc>
          <w:tcPr>
            <w:tcW w:w="351" w:type="pct"/>
            <w:tcBorders>
              <w:top w:val="nil"/>
              <w:left w:val="nil"/>
              <w:bottom w:val="nil"/>
              <w:right w:val="nil"/>
            </w:tcBorders>
            <w:shd w:val="clear" w:color="auto" w:fill="auto"/>
            <w:noWrap/>
            <w:vAlign w:val="bottom"/>
            <w:hideMark/>
          </w:tcPr>
          <w:p w14:paraId="1A034B1B"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B651477"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FCEE1E9"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EBD88D3"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836F70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B04C84"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97456E5"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F365B3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1357416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0.4195</w:t>
            </w:r>
          </w:p>
        </w:tc>
        <w:tc>
          <w:tcPr>
            <w:tcW w:w="871" w:type="pct"/>
            <w:vMerge w:val="restart"/>
            <w:tcBorders>
              <w:top w:val="nil"/>
              <w:left w:val="nil"/>
              <w:bottom w:val="nil"/>
              <w:right w:val="nil"/>
            </w:tcBorders>
            <w:shd w:val="clear" w:color="auto" w:fill="auto"/>
            <w:noWrap/>
            <w:vAlign w:val="center"/>
            <w:hideMark/>
          </w:tcPr>
          <w:p w14:paraId="1573D06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Sonoran–Arctic-Alpine (W)</w:t>
            </w:r>
          </w:p>
        </w:tc>
      </w:tr>
      <w:tr w:rsidR="00EF27F9" w:rsidRPr="006D0190" w14:paraId="184F5182" w14:textId="77777777" w:rsidTr="00A424C1">
        <w:trPr>
          <w:trHeight w:val="240"/>
        </w:trPr>
        <w:tc>
          <w:tcPr>
            <w:tcW w:w="154" w:type="pct"/>
            <w:tcBorders>
              <w:top w:val="nil"/>
              <w:left w:val="nil"/>
              <w:bottom w:val="nil"/>
              <w:right w:val="nil"/>
            </w:tcBorders>
            <w:shd w:val="clear" w:color="auto" w:fill="auto"/>
            <w:noWrap/>
            <w:vAlign w:val="bottom"/>
            <w:hideMark/>
          </w:tcPr>
          <w:p w14:paraId="4DF44E1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659B08"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4F95C5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D587F0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370DE7F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2B88BFF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14:paraId="3838C99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59A401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9992F2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4B20C89"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D97ADCC"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EF356A2"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1378385" w14:textId="77777777" w:rsidTr="00A424C1">
        <w:trPr>
          <w:trHeight w:val="240"/>
        </w:trPr>
        <w:tc>
          <w:tcPr>
            <w:tcW w:w="154" w:type="pct"/>
            <w:tcBorders>
              <w:top w:val="nil"/>
              <w:left w:val="nil"/>
              <w:bottom w:val="nil"/>
              <w:right w:val="nil"/>
            </w:tcBorders>
            <w:shd w:val="clear" w:color="auto" w:fill="auto"/>
            <w:noWrap/>
            <w:vAlign w:val="bottom"/>
            <w:hideMark/>
          </w:tcPr>
          <w:p w14:paraId="35F694BC"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FB4C617"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520395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2045C34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2F609B5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14:paraId="2833FC5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14:paraId="6D64AE7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A85AD5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557158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8E0D339"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41417FB"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1E8F623"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E790CCE" w14:textId="77777777" w:rsidTr="00A424C1">
        <w:trPr>
          <w:trHeight w:val="240"/>
        </w:trPr>
        <w:tc>
          <w:tcPr>
            <w:tcW w:w="154" w:type="pct"/>
            <w:tcBorders>
              <w:top w:val="nil"/>
              <w:left w:val="nil"/>
              <w:bottom w:val="nil"/>
              <w:right w:val="nil"/>
            </w:tcBorders>
            <w:shd w:val="clear" w:color="auto" w:fill="auto"/>
            <w:noWrap/>
            <w:vAlign w:val="bottom"/>
            <w:hideMark/>
          </w:tcPr>
          <w:p w14:paraId="19BD40E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6F0774"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A7DAF7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2C0C57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1864354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14:paraId="575CD6D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14:paraId="1FAA94C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6E196EC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60BAB64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5EEDB37"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75CB3A1"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A6421FE"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CE2DBC9" w14:textId="77777777" w:rsidTr="00A424C1">
        <w:trPr>
          <w:trHeight w:val="240"/>
        </w:trPr>
        <w:tc>
          <w:tcPr>
            <w:tcW w:w="154" w:type="pct"/>
            <w:tcBorders>
              <w:top w:val="nil"/>
              <w:left w:val="nil"/>
              <w:bottom w:val="nil"/>
              <w:right w:val="nil"/>
            </w:tcBorders>
            <w:shd w:val="clear" w:color="auto" w:fill="auto"/>
            <w:noWrap/>
            <w:vAlign w:val="bottom"/>
            <w:hideMark/>
          </w:tcPr>
          <w:p w14:paraId="24ECF42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15F7AA6"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6F0FD29"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62CD2FA"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0A6ACCC"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53FB7C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879DA1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B119F8"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63E28F9"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9B67ED3"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92C1822"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BA67BA8"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1E5F7714" w14:textId="77777777" w:rsidTr="00A424C1">
        <w:trPr>
          <w:trHeight w:val="240"/>
        </w:trPr>
        <w:tc>
          <w:tcPr>
            <w:tcW w:w="154" w:type="pct"/>
            <w:tcBorders>
              <w:top w:val="nil"/>
              <w:left w:val="nil"/>
              <w:bottom w:val="nil"/>
              <w:right w:val="nil"/>
            </w:tcBorders>
            <w:shd w:val="clear" w:color="auto" w:fill="auto"/>
            <w:noWrap/>
            <w:hideMark/>
          </w:tcPr>
          <w:p w14:paraId="66167C51"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14:paraId="07AC2883"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trowbridgii</w:t>
            </w:r>
            <w:proofErr w:type="spellEnd"/>
          </w:p>
        </w:tc>
        <w:tc>
          <w:tcPr>
            <w:tcW w:w="351" w:type="pct"/>
            <w:tcBorders>
              <w:top w:val="nil"/>
              <w:left w:val="nil"/>
              <w:bottom w:val="nil"/>
              <w:right w:val="nil"/>
            </w:tcBorders>
            <w:shd w:val="clear" w:color="auto" w:fill="auto"/>
            <w:noWrap/>
            <w:vAlign w:val="bottom"/>
            <w:hideMark/>
          </w:tcPr>
          <w:p w14:paraId="729AF171"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D2D83AC"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6212EA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206CBD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9C648BA"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E0D0B4"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9B347A7"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DD0CFB3"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6EBCCD6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0.0988</w:t>
            </w:r>
          </w:p>
        </w:tc>
        <w:tc>
          <w:tcPr>
            <w:tcW w:w="871" w:type="pct"/>
            <w:vMerge w:val="restart"/>
            <w:tcBorders>
              <w:top w:val="nil"/>
              <w:left w:val="nil"/>
              <w:bottom w:val="nil"/>
              <w:right w:val="nil"/>
            </w:tcBorders>
            <w:shd w:val="clear" w:color="auto" w:fill="auto"/>
            <w:noWrap/>
            <w:vAlign w:val="center"/>
            <w:hideMark/>
          </w:tcPr>
          <w:p w14:paraId="5C21F92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14:paraId="7C630CEF" w14:textId="77777777" w:rsidTr="00A424C1">
        <w:trPr>
          <w:trHeight w:val="240"/>
        </w:trPr>
        <w:tc>
          <w:tcPr>
            <w:tcW w:w="154" w:type="pct"/>
            <w:tcBorders>
              <w:top w:val="nil"/>
              <w:left w:val="nil"/>
              <w:bottom w:val="nil"/>
              <w:right w:val="nil"/>
            </w:tcBorders>
            <w:shd w:val="clear" w:color="auto" w:fill="auto"/>
            <w:noWrap/>
            <w:vAlign w:val="bottom"/>
            <w:hideMark/>
          </w:tcPr>
          <w:p w14:paraId="4F67F90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2CA702A"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B3DF28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28E9EE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1473E18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3CA00CC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14:paraId="6316F71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3134F6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6D9246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355D63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F08BEB3"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D889903"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9430413" w14:textId="77777777" w:rsidTr="00A424C1">
        <w:trPr>
          <w:trHeight w:val="240"/>
        </w:trPr>
        <w:tc>
          <w:tcPr>
            <w:tcW w:w="154" w:type="pct"/>
            <w:tcBorders>
              <w:top w:val="nil"/>
              <w:left w:val="nil"/>
              <w:bottom w:val="nil"/>
              <w:right w:val="nil"/>
            </w:tcBorders>
            <w:shd w:val="clear" w:color="auto" w:fill="auto"/>
            <w:noWrap/>
            <w:vAlign w:val="bottom"/>
            <w:hideMark/>
          </w:tcPr>
          <w:p w14:paraId="7EF42EF9"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8BAF3ED"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72CB379"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8EE03D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6E165BF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6AD3258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14:paraId="41530C8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A13525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14:paraId="424B4E5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E084A6C"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F1BF8A2"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F1E522A"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4045273D" w14:textId="77777777" w:rsidTr="00A424C1">
        <w:trPr>
          <w:trHeight w:val="480"/>
        </w:trPr>
        <w:tc>
          <w:tcPr>
            <w:tcW w:w="154" w:type="pct"/>
            <w:tcBorders>
              <w:top w:val="nil"/>
              <w:left w:val="nil"/>
              <w:bottom w:val="nil"/>
              <w:right w:val="nil"/>
            </w:tcBorders>
            <w:shd w:val="clear" w:color="auto" w:fill="auto"/>
            <w:noWrap/>
            <w:vAlign w:val="bottom"/>
            <w:hideMark/>
          </w:tcPr>
          <w:p w14:paraId="1B003F9F"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3956DD5"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6A371A0"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74ADAA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5DB3C04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14:paraId="53E3CAF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14:paraId="64EF476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14:paraId="4A92AE5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14:paraId="7837A98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14:paraId="0A6FA365"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7DC1D33"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259209E"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0DEB48B" w14:textId="77777777" w:rsidTr="00A424C1">
        <w:trPr>
          <w:trHeight w:val="240"/>
        </w:trPr>
        <w:tc>
          <w:tcPr>
            <w:tcW w:w="154" w:type="pct"/>
            <w:tcBorders>
              <w:top w:val="nil"/>
              <w:left w:val="nil"/>
              <w:bottom w:val="nil"/>
              <w:right w:val="nil"/>
            </w:tcBorders>
            <w:shd w:val="clear" w:color="auto" w:fill="auto"/>
            <w:noWrap/>
            <w:vAlign w:val="bottom"/>
            <w:hideMark/>
          </w:tcPr>
          <w:p w14:paraId="37FF20D5"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9B64C5"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175A7CA"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9B2E280"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EA8147A"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14:paraId="21266D3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5A383869"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39D8E9CA"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14:paraId="518DB576"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47749DB"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F59362B"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C7FE0C6"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36B1598B" w14:textId="77777777" w:rsidTr="00A424C1">
        <w:trPr>
          <w:trHeight w:val="240"/>
        </w:trPr>
        <w:tc>
          <w:tcPr>
            <w:tcW w:w="154" w:type="pct"/>
            <w:tcBorders>
              <w:top w:val="nil"/>
              <w:left w:val="nil"/>
              <w:bottom w:val="nil"/>
              <w:right w:val="nil"/>
            </w:tcBorders>
            <w:shd w:val="clear" w:color="auto" w:fill="auto"/>
            <w:noWrap/>
            <w:hideMark/>
          </w:tcPr>
          <w:p w14:paraId="1AC0FD35"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14:paraId="78BEA361"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quadrimaculatus</w:t>
            </w:r>
            <w:proofErr w:type="spellEnd"/>
          </w:p>
        </w:tc>
        <w:tc>
          <w:tcPr>
            <w:tcW w:w="351" w:type="pct"/>
            <w:tcBorders>
              <w:top w:val="nil"/>
              <w:left w:val="nil"/>
              <w:bottom w:val="nil"/>
              <w:right w:val="nil"/>
            </w:tcBorders>
            <w:shd w:val="clear" w:color="auto" w:fill="auto"/>
            <w:noWrap/>
            <w:vAlign w:val="bottom"/>
            <w:hideMark/>
          </w:tcPr>
          <w:p w14:paraId="448ECB3B"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5176E2D"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EEA82B9"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5A5CCE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4B2574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CB9383"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4E6FC6D"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0C6EDAC3"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3CB134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0.1681</w:t>
            </w:r>
          </w:p>
        </w:tc>
        <w:tc>
          <w:tcPr>
            <w:tcW w:w="871" w:type="pct"/>
            <w:vMerge w:val="restart"/>
            <w:tcBorders>
              <w:top w:val="nil"/>
              <w:left w:val="nil"/>
              <w:bottom w:val="nil"/>
              <w:right w:val="nil"/>
            </w:tcBorders>
            <w:shd w:val="clear" w:color="auto" w:fill="auto"/>
            <w:noWrap/>
            <w:vAlign w:val="center"/>
            <w:hideMark/>
          </w:tcPr>
          <w:p w14:paraId="70B04E1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14:paraId="5D84C6DC" w14:textId="77777777" w:rsidTr="00A424C1">
        <w:trPr>
          <w:trHeight w:val="240"/>
        </w:trPr>
        <w:tc>
          <w:tcPr>
            <w:tcW w:w="154" w:type="pct"/>
            <w:tcBorders>
              <w:top w:val="nil"/>
              <w:left w:val="nil"/>
              <w:bottom w:val="nil"/>
              <w:right w:val="nil"/>
            </w:tcBorders>
            <w:shd w:val="clear" w:color="auto" w:fill="auto"/>
            <w:noWrap/>
            <w:vAlign w:val="bottom"/>
            <w:hideMark/>
          </w:tcPr>
          <w:p w14:paraId="4CC50D8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A4BA53"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08CEA8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90E17D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3CB60C1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EFABEE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47A50A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374DB0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7502820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C42A652"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3F39419"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28543BF"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4003DA2F" w14:textId="77777777" w:rsidTr="00A424C1">
        <w:trPr>
          <w:trHeight w:val="240"/>
        </w:trPr>
        <w:tc>
          <w:tcPr>
            <w:tcW w:w="154" w:type="pct"/>
            <w:tcBorders>
              <w:top w:val="nil"/>
              <w:left w:val="nil"/>
              <w:bottom w:val="nil"/>
              <w:right w:val="nil"/>
            </w:tcBorders>
            <w:shd w:val="clear" w:color="auto" w:fill="auto"/>
            <w:noWrap/>
            <w:vAlign w:val="bottom"/>
            <w:hideMark/>
          </w:tcPr>
          <w:p w14:paraId="49CDC2E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5BB2814"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7FD7364"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1407B0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14:paraId="61BB874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7241147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14:paraId="45BC08F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9B14B8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1ABDC7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39360B0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9515200"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FC3A7A8"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F0B99DE" w14:textId="77777777" w:rsidTr="00A424C1">
        <w:trPr>
          <w:trHeight w:val="240"/>
        </w:trPr>
        <w:tc>
          <w:tcPr>
            <w:tcW w:w="154" w:type="pct"/>
            <w:tcBorders>
              <w:top w:val="nil"/>
              <w:left w:val="nil"/>
              <w:bottom w:val="nil"/>
              <w:right w:val="nil"/>
            </w:tcBorders>
            <w:shd w:val="clear" w:color="auto" w:fill="auto"/>
            <w:noWrap/>
            <w:vAlign w:val="bottom"/>
            <w:hideMark/>
          </w:tcPr>
          <w:p w14:paraId="6ED6042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6B4103"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4A9E3EF"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49A2B7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982D77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7B91AD0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EA7BE7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44365E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48A9140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9712FF9"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64A337B"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7A5CF3A"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C9FD293" w14:textId="77777777" w:rsidTr="00A424C1">
        <w:trPr>
          <w:trHeight w:val="240"/>
        </w:trPr>
        <w:tc>
          <w:tcPr>
            <w:tcW w:w="154" w:type="pct"/>
            <w:tcBorders>
              <w:top w:val="nil"/>
              <w:left w:val="nil"/>
              <w:bottom w:val="nil"/>
              <w:right w:val="nil"/>
            </w:tcBorders>
            <w:shd w:val="clear" w:color="auto" w:fill="auto"/>
            <w:noWrap/>
            <w:vAlign w:val="bottom"/>
            <w:hideMark/>
          </w:tcPr>
          <w:p w14:paraId="7B1AC385"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CBB87B"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E712791"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607BA3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17EE5CF"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43014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194DAC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69A0A43"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E88A3DB"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B02B13F"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1568991"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FE844B0"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7DA90B59" w14:textId="77777777" w:rsidTr="00A424C1">
        <w:trPr>
          <w:trHeight w:val="240"/>
        </w:trPr>
        <w:tc>
          <w:tcPr>
            <w:tcW w:w="154" w:type="pct"/>
            <w:tcBorders>
              <w:top w:val="nil"/>
              <w:left w:val="nil"/>
              <w:bottom w:val="nil"/>
              <w:right w:val="nil"/>
            </w:tcBorders>
            <w:shd w:val="clear" w:color="auto" w:fill="auto"/>
            <w:noWrap/>
            <w:hideMark/>
          </w:tcPr>
          <w:p w14:paraId="7A5E4BE8"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14:paraId="0E9302D0"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vagrans</w:t>
            </w:r>
            <w:proofErr w:type="spellEnd"/>
          </w:p>
        </w:tc>
        <w:tc>
          <w:tcPr>
            <w:tcW w:w="351" w:type="pct"/>
            <w:tcBorders>
              <w:top w:val="nil"/>
              <w:left w:val="nil"/>
              <w:bottom w:val="nil"/>
              <w:right w:val="nil"/>
            </w:tcBorders>
            <w:shd w:val="clear" w:color="auto" w:fill="auto"/>
            <w:noWrap/>
            <w:vAlign w:val="bottom"/>
            <w:hideMark/>
          </w:tcPr>
          <w:p w14:paraId="38DF9F09"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5E4DBF5"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7D72EFA"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532191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DF97341"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C74DAB"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9FB76C8"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F08B272"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2BB2867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0.0963</w:t>
            </w:r>
          </w:p>
        </w:tc>
        <w:tc>
          <w:tcPr>
            <w:tcW w:w="871" w:type="pct"/>
            <w:vMerge w:val="restart"/>
            <w:tcBorders>
              <w:top w:val="nil"/>
              <w:left w:val="nil"/>
              <w:bottom w:val="nil"/>
              <w:right w:val="nil"/>
            </w:tcBorders>
            <w:shd w:val="clear" w:color="auto" w:fill="auto"/>
            <w:noWrap/>
            <w:vAlign w:val="center"/>
            <w:hideMark/>
          </w:tcPr>
          <w:p w14:paraId="7ADCA4B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14:paraId="046EF1B6" w14:textId="77777777" w:rsidTr="00A424C1">
        <w:trPr>
          <w:trHeight w:val="240"/>
        </w:trPr>
        <w:tc>
          <w:tcPr>
            <w:tcW w:w="154" w:type="pct"/>
            <w:tcBorders>
              <w:top w:val="nil"/>
              <w:left w:val="nil"/>
              <w:bottom w:val="nil"/>
              <w:right w:val="nil"/>
            </w:tcBorders>
            <w:shd w:val="clear" w:color="auto" w:fill="auto"/>
            <w:noWrap/>
            <w:vAlign w:val="bottom"/>
            <w:hideMark/>
          </w:tcPr>
          <w:p w14:paraId="59255F2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9BF29F7"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5B9AC52"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F14731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w:t>
            </w:r>
            <w:r w:rsidRPr="006D0190">
              <w:rPr>
                <w:rFonts w:ascii="Times New Roman" w:eastAsia="Times New Roman" w:hAnsi="Times New Roman"/>
                <w:sz w:val="18"/>
                <w:szCs w:val="18"/>
                <w:lang w:val="en-GB"/>
              </w:rPr>
              <w:lastRenderedPageBreak/>
              <w:t>2</w:t>
            </w:r>
          </w:p>
        </w:tc>
        <w:tc>
          <w:tcPr>
            <w:tcW w:w="328" w:type="pct"/>
            <w:tcBorders>
              <w:top w:val="nil"/>
              <w:left w:val="nil"/>
              <w:bottom w:val="nil"/>
              <w:right w:val="nil"/>
            </w:tcBorders>
            <w:shd w:val="clear" w:color="auto" w:fill="auto"/>
            <w:noWrap/>
            <w:vAlign w:val="center"/>
            <w:hideMark/>
          </w:tcPr>
          <w:p w14:paraId="0E9141F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0.96</w:t>
            </w:r>
          </w:p>
        </w:tc>
        <w:tc>
          <w:tcPr>
            <w:tcW w:w="316" w:type="pct"/>
            <w:tcBorders>
              <w:top w:val="nil"/>
              <w:left w:val="nil"/>
              <w:bottom w:val="nil"/>
              <w:right w:val="nil"/>
            </w:tcBorders>
            <w:shd w:val="clear" w:color="auto" w:fill="auto"/>
            <w:noWrap/>
            <w:vAlign w:val="bottom"/>
            <w:hideMark/>
          </w:tcPr>
          <w:p w14:paraId="759D0C3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w:t>
            </w:r>
            <w:r w:rsidRPr="006D0190">
              <w:rPr>
                <w:rFonts w:ascii="Times New Roman" w:eastAsia="Times New Roman" w:hAnsi="Times New Roman"/>
                <w:sz w:val="18"/>
                <w:szCs w:val="18"/>
                <w:lang w:val="en-GB"/>
              </w:rPr>
              <w:lastRenderedPageBreak/>
              <w:t>2514</w:t>
            </w:r>
          </w:p>
        </w:tc>
        <w:tc>
          <w:tcPr>
            <w:tcW w:w="516" w:type="pct"/>
            <w:tcBorders>
              <w:top w:val="nil"/>
              <w:left w:val="nil"/>
              <w:bottom w:val="nil"/>
              <w:right w:val="nil"/>
            </w:tcBorders>
            <w:shd w:val="clear" w:color="auto" w:fill="auto"/>
            <w:noWrap/>
            <w:vAlign w:val="bottom"/>
            <w:hideMark/>
          </w:tcPr>
          <w:p w14:paraId="24EB094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67D0AF1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BDA7A5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7956701"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99D58B2"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4607B83"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BB74044" w14:textId="77777777" w:rsidTr="00A424C1">
        <w:trPr>
          <w:trHeight w:val="240"/>
        </w:trPr>
        <w:tc>
          <w:tcPr>
            <w:tcW w:w="154" w:type="pct"/>
            <w:tcBorders>
              <w:top w:val="nil"/>
              <w:left w:val="nil"/>
              <w:bottom w:val="nil"/>
              <w:right w:val="nil"/>
            </w:tcBorders>
            <w:shd w:val="clear" w:color="auto" w:fill="auto"/>
            <w:noWrap/>
            <w:vAlign w:val="bottom"/>
            <w:hideMark/>
          </w:tcPr>
          <w:p w14:paraId="2F3B9189"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B4AF403"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57FD642"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44B5A2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49CF2CA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BF1581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4CC43A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B4BBEA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73DDB88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BFBEA4F"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A588A14"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1B5EFA5"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2730898" w14:textId="77777777" w:rsidTr="00A424C1">
        <w:trPr>
          <w:trHeight w:val="240"/>
        </w:trPr>
        <w:tc>
          <w:tcPr>
            <w:tcW w:w="154" w:type="pct"/>
            <w:tcBorders>
              <w:top w:val="nil"/>
              <w:left w:val="nil"/>
              <w:bottom w:val="nil"/>
              <w:right w:val="nil"/>
            </w:tcBorders>
            <w:shd w:val="clear" w:color="auto" w:fill="auto"/>
            <w:noWrap/>
            <w:vAlign w:val="bottom"/>
            <w:hideMark/>
          </w:tcPr>
          <w:p w14:paraId="20295AC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8D4C1A"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0AD754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979447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3C4465F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709965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5D8817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DEC46A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7C5EDE3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5E7EC4C2"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04F20EA"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6AE941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3A48C56" w14:textId="77777777" w:rsidTr="00A424C1">
        <w:trPr>
          <w:trHeight w:val="240"/>
        </w:trPr>
        <w:tc>
          <w:tcPr>
            <w:tcW w:w="154" w:type="pct"/>
            <w:tcBorders>
              <w:top w:val="nil"/>
              <w:left w:val="nil"/>
              <w:bottom w:val="nil"/>
              <w:right w:val="nil"/>
            </w:tcBorders>
            <w:shd w:val="clear" w:color="auto" w:fill="auto"/>
            <w:noWrap/>
            <w:vAlign w:val="bottom"/>
            <w:hideMark/>
          </w:tcPr>
          <w:p w14:paraId="721DA6C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69502C7"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D987352"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C8CE156"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3AD843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2B557F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1FD7F6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0E0509"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5E409F5"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85EADC1"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33CB655"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B2B9FF7"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0712832C" w14:textId="77777777" w:rsidTr="00A424C1">
        <w:trPr>
          <w:trHeight w:val="240"/>
        </w:trPr>
        <w:tc>
          <w:tcPr>
            <w:tcW w:w="154" w:type="pct"/>
            <w:tcBorders>
              <w:top w:val="nil"/>
              <w:left w:val="nil"/>
              <w:bottom w:val="nil"/>
              <w:right w:val="nil"/>
            </w:tcBorders>
            <w:shd w:val="clear" w:color="auto" w:fill="auto"/>
            <w:noWrap/>
            <w:hideMark/>
          </w:tcPr>
          <w:p w14:paraId="0AA8B5A2"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14:paraId="054CBB08"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senex</w:t>
            </w:r>
            <w:proofErr w:type="spellEnd"/>
          </w:p>
        </w:tc>
        <w:tc>
          <w:tcPr>
            <w:tcW w:w="351" w:type="pct"/>
            <w:tcBorders>
              <w:top w:val="nil"/>
              <w:left w:val="nil"/>
              <w:bottom w:val="nil"/>
              <w:right w:val="nil"/>
            </w:tcBorders>
            <w:shd w:val="clear" w:color="auto" w:fill="auto"/>
            <w:noWrap/>
            <w:vAlign w:val="bottom"/>
            <w:hideMark/>
          </w:tcPr>
          <w:p w14:paraId="6BAFD7B4"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3F2FE4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C11438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D578CA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BC700A"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222E308"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F6C9AF8"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4821FF8"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7F113AF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0.2866</w:t>
            </w:r>
          </w:p>
        </w:tc>
        <w:tc>
          <w:tcPr>
            <w:tcW w:w="871" w:type="pct"/>
            <w:vMerge w:val="restart"/>
            <w:tcBorders>
              <w:top w:val="nil"/>
              <w:left w:val="nil"/>
              <w:bottom w:val="nil"/>
              <w:right w:val="nil"/>
            </w:tcBorders>
            <w:shd w:val="clear" w:color="auto" w:fill="auto"/>
            <w:noWrap/>
            <w:vAlign w:val="center"/>
            <w:hideMark/>
          </w:tcPr>
          <w:p w14:paraId="530F253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 (H)</w:t>
            </w:r>
          </w:p>
        </w:tc>
      </w:tr>
      <w:tr w:rsidR="00EF27F9" w:rsidRPr="006D0190" w14:paraId="0BED7C08" w14:textId="77777777" w:rsidTr="00A424C1">
        <w:trPr>
          <w:trHeight w:val="240"/>
        </w:trPr>
        <w:tc>
          <w:tcPr>
            <w:tcW w:w="154" w:type="pct"/>
            <w:tcBorders>
              <w:top w:val="nil"/>
              <w:left w:val="nil"/>
              <w:bottom w:val="nil"/>
              <w:right w:val="nil"/>
            </w:tcBorders>
            <w:shd w:val="clear" w:color="auto" w:fill="auto"/>
            <w:noWrap/>
            <w:vAlign w:val="bottom"/>
            <w:hideMark/>
          </w:tcPr>
          <w:p w14:paraId="6C3EF591"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65F9990"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C92F3B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C9C9B7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6F059C0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453F399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259144A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1046D2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1DB3B0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273F2DA"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5386C56"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0A1029A"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D94990A" w14:textId="77777777" w:rsidTr="00A424C1">
        <w:trPr>
          <w:trHeight w:val="240"/>
        </w:trPr>
        <w:tc>
          <w:tcPr>
            <w:tcW w:w="154" w:type="pct"/>
            <w:tcBorders>
              <w:top w:val="nil"/>
              <w:left w:val="nil"/>
              <w:bottom w:val="nil"/>
              <w:right w:val="nil"/>
            </w:tcBorders>
            <w:shd w:val="clear" w:color="auto" w:fill="auto"/>
            <w:noWrap/>
            <w:vAlign w:val="bottom"/>
            <w:hideMark/>
          </w:tcPr>
          <w:p w14:paraId="30BBE73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A21E8B"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D7A941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290D94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14:paraId="59ED44C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7E75408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14:paraId="7339E6B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14:paraId="0F53F82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14:paraId="2364DB7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6F45685B"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4C1675D"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AA741D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4B5439E" w14:textId="77777777" w:rsidTr="00A424C1">
        <w:trPr>
          <w:trHeight w:val="240"/>
        </w:trPr>
        <w:tc>
          <w:tcPr>
            <w:tcW w:w="154" w:type="pct"/>
            <w:tcBorders>
              <w:top w:val="nil"/>
              <w:left w:val="nil"/>
              <w:bottom w:val="nil"/>
              <w:right w:val="nil"/>
            </w:tcBorders>
            <w:shd w:val="clear" w:color="auto" w:fill="auto"/>
            <w:noWrap/>
            <w:vAlign w:val="bottom"/>
            <w:hideMark/>
          </w:tcPr>
          <w:p w14:paraId="68BFCB41"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E5666A"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B96B645"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FDB2CA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164D470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DABC11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11AB95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945045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7C541B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5780DB0"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9B1CF7C"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571AAE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8C10466" w14:textId="77777777" w:rsidTr="00A424C1">
        <w:trPr>
          <w:trHeight w:val="240"/>
        </w:trPr>
        <w:tc>
          <w:tcPr>
            <w:tcW w:w="154" w:type="pct"/>
            <w:tcBorders>
              <w:top w:val="nil"/>
              <w:left w:val="nil"/>
              <w:bottom w:val="nil"/>
              <w:right w:val="nil"/>
            </w:tcBorders>
            <w:shd w:val="clear" w:color="auto" w:fill="auto"/>
            <w:noWrap/>
            <w:vAlign w:val="bottom"/>
            <w:hideMark/>
          </w:tcPr>
          <w:p w14:paraId="48EFE1FC"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5BD555E"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B80C24D"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5AAE4EE"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81D59F3"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91090C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B8FD3E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C20190"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8C2E2AF"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77F003C"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E38BB2A"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51710B08"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1BB9A623" w14:textId="77777777" w:rsidTr="00A424C1">
        <w:trPr>
          <w:trHeight w:val="240"/>
        </w:trPr>
        <w:tc>
          <w:tcPr>
            <w:tcW w:w="154" w:type="pct"/>
            <w:tcBorders>
              <w:top w:val="nil"/>
              <w:left w:val="nil"/>
              <w:bottom w:val="nil"/>
              <w:right w:val="nil"/>
            </w:tcBorders>
            <w:shd w:val="clear" w:color="auto" w:fill="auto"/>
            <w:noWrap/>
            <w:hideMark/>
          </w:tcPr>
          <w:p w14:paraId="1FD2BCBC"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14:paraId="729F3F8D"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Tamiasciurus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douglasi</w:t>
            </w:r>
            <w:proofErr w:type="spellEnd"/>
          </w:p>
        </w:tc>
        <w:tc>
          <w:tcPr>
            <w:tcW w:w="351" w:type="pct"/>
            <w:tcBorders>
              <w:top w:val="nil"/>
              <w:left w:val="nil"/>
              <w:bottom w:val="nil"/>
              <w:right w:val="nil"/>
            </w:tcBorders>
            <w:shd w:val="clear" w:color="auto" w:fill="auto"/>
            <w:noWrap/>
            <w:vAlign w:val="bottom"/>
            <w:hideMark/>
          </w:tcPr>
          <w:p w14:paraId="6255FA75"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7764C9F"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0663BBE"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D0EA28A"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57E830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1750619"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177B828" w14:textId="77777777"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18E0D6E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04A07BC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7D02C86B" w14:textId="77777777" w:rsidTr="00A424C1">
        <w:trPr>
          <w:trHeight w:val="240"/>
        </w:trPr>
        <w:tc>
          <w:tcPr>
            <w:tcW w:w="154" w:type="pct"/>
            <w:tcBorders>
              <w:top w:val="nil"/>
              <w:left w:val="nil"/>
              <w:bottom w:val="nil"/>
              <w:right w:val="nil"/>
            </w:tcBorders>
            <w:shd w:val="clear" w:color="auto" w:fill="auto"/>
            <w:noWrap/>
            <w:vAlign w:val="bottom"/>
            <w:hideMark/>
          </w:tcPr>
          <w:p w14:paraId="3C27579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57411F"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6A2E3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67C83D1"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1D9E8D4"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C5E92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14:paraId="568F4D3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292506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14:paraId="52248C2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5F21F8EE"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5579BDA"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C2111EF" w14:textId="77777777" w:rsidTr="00A424C1">
        <w:trPr>
          <w:trHeight w:val="240"/>
        </w:trPr>
        <w:tc>
          <w:tcPr>
            <w:tcW w:w="154" w:type="pct"/>
            <w:tcBorders>
              <w:top w:val="nil"/>
              <w:left w:val="nil"/>
              <w:bottom w:val="nil"/>
              <w:right w:val="nil"/>
            </w:tcBorders>
            <w:shd w:val="clear" w:color="auto" w:fill="auto"/>
            <w:noWrap/>
            <w:vAlign w:val="bottom"/>
            <w:hideMark/>
          </w:tcPr>
          <w:p w14:paraId="6ECFA2FC"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EAC8FF7"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D1BB84B"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B79EC9D"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F7714EF"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66ADCC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14:paraId="4CA3C05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116967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97D47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4DBE7C4C"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FB349C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4CA06576" w14:textId="77777777" w:rsidTr="00A424C1">
        <w:trPr>
          <w:trHeight w:val="240"/>
        </w:trPr>
        <w:tc>
          <w:tcPr>
            <w:tcW w:w="154" w:type="pct"/>
            <w:tcBorders>
              <w:top w:val="nil"/>
              <w:left w:val="nil"/>
              <w:bottom w:val="nil"/>
              <w:right w:val="nil"/>
            </w:tcBorders>
            <w:shd w:val="clear" w:color="auto" w:fill="auto"/>
            <w:noWrap/>
            <w:vAlign w:val="bottom"/>
            <w:hideMark/>
          </w:tcPr>
          <w:p w14:paraId="5BB9C6BA"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109C3A9"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EA3E80F"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10A7419"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914B0A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9C9109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14:paraId="518F481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0CDEAF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6BB86D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13314ED6"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5AA2D8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5512E72" w14:textId="77777777" w:rsidTr="00A424C1">
        <w:trPr>
          <w:trHeight w:val="240"/>
        </w:trPr>
        <w:tc>
          <w:tcPr>
            <w:tcW w:w="154" w:type="pct"/>
            <w:tcBorders>
              <w:top w:val="nil"/>
              <w:left w:val="nil"/>
              <w:bottom w:val="nil"/>
              <w:right w:val="nil"/>
            </w:tcBorders>
            <w:shd w:val="clear" w:color="auto" w:fill="auto"/>
            <w:noWrap/>
            <w:vAlign w:val="bottom"/>
            <w:hideMark/>
          </w:tcPr>
          <w:p w14:paraId="4061312A"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BA7F52B"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5755574"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15C0D19"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36F3645"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81EC21"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F4C798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3DE9A64"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D5B535"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A95AC03"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AF4CF4D"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CC17923"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45D0F3A4" w14:textId="77777777" w:rsidTr="00A424C1">
        <w:trPr>
          <w:trHeight w:val="240"/>
        </w:trPr>
        <w:tc>
          <w:tcPr>
            <w:tcW w:w="154" w:type="pct"/>
            <w:tcBorders>
              <w:top w:val="nil"/>
              <w:left w:val="nil"/>
              <w:bottom w:val="nil"/>
              <w:right w:val="nil"/>
            </w:tcBorders>
            <w:shd w:val="clear" w:color="auto" w:fill="auto"/>
            <w:noWrap/>
            <w:hideMark/>
          </w:tcPr>
          <w:p w14:paraId="266FB9A3"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14:paraId="27315D1C"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Zapus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14:paraId="2BCDCC2C"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11E7506"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87C3421"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E8C4B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D0259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3F85D3"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2FDB351"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9D4DEB9"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14:paraId="5671572B"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val="restart"/>
            <w:tcBorders>
              <w:top w:val="nil"/>
              <w:left w:val="nil"/>
              <w:bottom w:val="nil"/>
              <w:right w:val="nil"/>
            </w:tcBorders>
            <w:shd w:val="clear" w:color="auto" w:fill="auto"/>
            <w:noWrap/>
            <w:vAlign w:val="center"/>
            <w:hideMark/>
          </w:tcPr>
          <w:p w14:paraId="5529F60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04E0E735" w14:textId="77777777" w:rsidTr="00A424C1">
        <w:trPr>
          <w:trHeight w:val="240"/>
        </w:trPr>
        <w:tc>
          <w:tcPr>
            <w:tcW w:w="154" w:type="pct"/>
            <w:tcBorders>
              <w:top w:val="nil"/>
              <w:left w:val="nil"/>
              <w:bottom w:val="nil"/>
              <w:right w:val="nil"/>
            </w:tcBorders>
            <w:shd w:val="clear" w:color="auto" w:fill="auto"/>
            <w:noWrap/>
            <w:vAlign w:val="bottom"/>
            <w:hideMark/>
          </w:tcPr>
          <w:p w14:paraId="7C1FA6C7"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4E1614"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FB1EBC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7AF54C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4C548A0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14:paraId="6240BED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68E5CE5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14:paraId="532AAF9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79ED34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131B1C37" w14:textId="77777777" w:rsidR="00EF27F9" w:rsidRPr="006D0190" w:rsidRDefault="00EF27F9" w:rsidP="00A424C1">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14:paraId="121614E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0.1800</w:t>
            </w:r>
          </w:p>
        </w:tc>
        <w:tc>
          <w:tcPr>
            <w:tcW w:w="871" w:type="pct"/>
            <w:vMerge/>
            <w:tcBorders>
              <w:top w:val="nil"/>
              <w:left w:val="nil"/>
              <w:bottom w:val="nil"/>
              <w:right w:val="nil"/>
            </w:tcBorders>
            <w:vAlign w:val="center"/>
            <w:hideMark/>
          </w:tcPr>
          <w:p w14:paraId="742D31EB"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2E71F24" w14:textId="77777777" w:rsidTr="00A424C1">
        <w:trPr>
          <w:trHeight w:val="240"/>
        </w:trPr>
        <w:tc>
          <w:tcPr>
            <w:tcW w:w="154" w:type="pct"/>
            <w:tcBorders>
              <w:top w:val="nil"/>
              <w:left w:val="nil"/>
              <w:bottom w:val="nil"/>
              <w:right w:val="nil"/>
            </w:tcBorders>
            <w:shd w:val="clear" w:color="auto" w:fill="auto"/>
            <w:noWrap/>
            <w:vAlign w:val="bottom"/>
            <w:hideMark/>
          </w:tcPr>
          <w:p w14:paraId="43127FD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7BF660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4B9C4E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25C2B74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39FD892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4E82F0F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14:paraId="1062E0C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14:paraId="3C55790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611A3E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5DC93632"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0B310A3D"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362731D"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B3C60BB" w14:textId="77777777" w:rsidTr="00A424C1">
        <w:trPr>
          <w:trHeight w:val="240"/>
        </w:trPr>
        <w:tc>
          <w:tcPr>
            <w:tcW w:w="154" w:type="pct"/>
            <w:tcBorders>
              <w:top w:val="nil"/>
              <w:left w:val="nil"/>
              <w:bottom w:val="nil"/>
              <w:right w:val="nil"/>
            </w:tcBorders>
            <w:shd w:val="clear" w:color="auto" w:fill="auto"/>
            <w:noWrap/>
            <w:hideMark/>
          </w:tcPr>
          <w:p w14:paraId="17A26872" w14:textId="77777777" w:rsidR="00EF27F9" w:rsidRPr="006D0190" w:rsidRDefault="00EF27F9" w:rsidP="00A424C1">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8D9203"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E276A8F"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92FD83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3B87E31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14:paraId="671FF37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14:paraId="4FCB538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14:paraId="46511AB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14:paraId="307ADE2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74A99226"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2858B20B"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DB31BBF"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AAD73E4" w14:textId="77777777" w:rsidTr="00A424C1">
        <w:trPr>
          <w:trHeight w:val="240"/>
        </w:trPr>
        <w:tc>
          <w:tcPr>
            <w:tcW w:w="154" w:type="pct"/>
            <w:tcBorders>
              <w:top w:val="nil"/>
              <w:left w:val="nil"/>
              <w:bottom w:val="nil"/>
              <w:right w:val="nil"/>
            </w:tcBorders>
            <w:shd w:val="clear" w:color="auto" w:fill="auto"/>
            <w:noWrap/>
            <w:vAlign w:val="bottom"/>
            <w:hideMark/>
          </w:tcPr>
          <w:p w14:paraId="2657A09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0AB91668" w14:textId="77777777" w:rsidR="00EF27F9" w:rsidRPr="006D0190" w:rsidRDefault="00EF27F9" w:rsidP="00A424C1">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799D3AD1"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FE6561E"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2828FD8"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5D52E3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E5B6254"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2D802A3"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3EA040E"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63AA4295"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5C9427F"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508B8FB"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7B3B42FB" w14:textId="77777777" w:rsidTr="00A424C1">
        <w:trPr>
          <w:trHeight w:val="240"/>
        </w:trPr>
        <w:tc>
          <w:tcPr>
            <w:tcW w:w="154" w:type="pct"/>
            <w:tcBorders>
              <w:top w:val="nil"/>
              <w:left w:val="nil"/>
              <w:bottom w:val="nil"/>
              <w:right w:val="nil"/>
            </w:tcBorders>
            <w:shd w:val="clear" w:color="auto" w:fill="auto"/>
            <w:noWrap/>
            <w:hideMark/>
          </w:tcPr>
          <w:p w14:paraId="0B43AB3A"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14:paraId="3E0C88CB"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montanus</w:t>
            </w:r>
            <w:proofErr w:type="spellEnd"/>
          </w:p>
        </w:tc>
        <w:tc>
          <w:tcPr>
            <w:tcW w:w="351" w:type="pct"/>
            <w:tcBorders>
              <w:top w:val="nil"/>
              <w:left w:val="nil"/>
              <w:bottom w:val="nil"/>
              <w:right w:val="nil"/>
            </w:tcBorders>
            <w:shd w:val="clear" w:color="auto" w:fill="auto"/>
            <w:noWrap/>
            <w:vAlign w:val="bottom"/>
            <w:hideMark/>
          </w:tcPr>
          <w:p w14:paraId="01E89A7C"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37B2624"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6731B88"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8F402D3"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41D515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C7283D"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A5F82A0"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D23257E"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86225D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0.6766</w:t>
            </w:r>
          </w:p>
        </w:tc>
        <w:tc>
          <w:tcPr>
            <w:tcW w:w="871" w:type="pct"/>
            <w:vMerge w:val="restart"/>
            <w:tcBorders>
              <w:top w:val="nil"/>
              <w:left w:val="nil"/>
              <w:bottom w:val="nil"/>
              <w:right w:val="nil"/>
            </w:tcBorders>
            <w:shd w:val="clear" w:color="auto" w:fill="auto"/>
            <w:noWrap/>
            <w:vAlign w:val="center"/>
            <w:hideMark/>
          </w:tcPr>
          <w:p w14:paraId="3853A05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7E4BAAF4" w14:textId="77777777" w:rsidTr="00A424C1">
        <w:trPr>
          <w:trHeight w:val="240"/>
        </w:trPr>
        <w:tc>
          <w:tcPr>
            <w:tcW w:w="154" w:type="pct"/>
            <w:tcBorders>
              <w:top w:val="nil"/>
              <w:left w:val="nil"/>
              <w:bottom w:val="nil"/>
              <w:right w:val="nil"/>
            </w:tcBorders>
            <w:shd w:val="clear" w:color="auto" w:fill="auto"/>
            <w:noWrap/>
            <w:vAlign w:val="bottom"/>
            <w:hideMark/>
          </w:tcPr>
          <w:p w14:paraId="2B85906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022ED0"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4CAC883"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27B397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6C581EA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0B9E0FF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14:paraId="49D7624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14:paraId="66E1243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14:paraId="663637B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14:paraId="4903CE4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20E5EFA"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C5E721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C574C4A" w14:textId="77777777" w:rsidTr="00A424C1">
        <w:trPr>
          <w:trHeight w:val="240"/>
        </w:trPr>
        <w:tc>
          <w:tcPr>
            <w:tcW w:w="154" w:type="pct"/>
            <w:tcBorders>
              <w:top w:val="nil"/>
              <w:left w:val="nil"/>
              <w:bottom w:val="nil"/>
              <w:right w:val="nil"/>
            </w:tcBorders>
            <w:shd w:val="clear" w:color="auto" w:fill="auto"/>
            <w:noWrap/>
            <w:vAlign w:val="bottom"/>
            <w:hideMark/>
          </w:tcPr>
          <w:p w14:paraId="37EA414F"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D8587B"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6C725E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106B44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093E4CF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361BD61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14:paraId="64F1A7F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5C6A17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02D95D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FDB4999"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AA37EA0"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D3D865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921F827" w14:textId="77777777" w:rsidTr="00A424C1">
        <w:trPr>
          <w:trHeight w:val="240"/>
        </w:trPr>
        <w:tc>
          <w:tcPr>
            <w:tcW w:w="154" w:type="pct"/>
            <w:tcBorders>
              <w:top w:val="nil"/>
              <w:left w:val="nil"/>
              <w:bottom w:val="nil"/>
              <w:right w:val="nil"/>
            </w:tcBorders>
            <w:shd w:val="clear" w:color="auto" w:fill="auto"/>
            <w:noWrap/>
            <w:vAlign w:val="bottom"/>
            <w:hideMark/>
          </w:tcPr>
          <w:p w14:paraId="0C166B75"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325204C"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54F7A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0AE693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5E0618E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2AF60DD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14:paraId="3C7CD1B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B86E5B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127CE8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0F2B3FE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403EFE"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0BD4C3A"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5B4BA2C" w14:textId="77777777" w:rsidTr="00A424C1">
        <w:trPr>
          <w:trHeight w:val="240"/>
        </w:trPr>
        <w:tc>
          <w:tcPr>
            <w:tcW w:w="154" w:type="pct"/>
            <w:tcBorders>
              <w:top w:val="nil"/>
              <w:left w:val="nil"/>
              <w:bottom w:val="nil"/>
              <w:right w:val="nil"/>
            </w:tcBorders>
            <w:shd w:val="clear" w:color="auto" w:fill="auto"/>
            <w:noWrap/>
            <w:vAlign w:val="bottom"/>
            <w:hideMark/>
          </w:tcPr>
          <w:p w14:paraId="2739DB05"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940E94"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80033B5"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ACC8EFB"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4960010"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98D2739"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26A580"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0A7F9A3"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720CFC3"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30CF34BF"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827531D"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7AC3D34"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654DCB10" w14:textId="77777777" w:rsidTr="00A424C1">
        <w:trPr>
          <w:trHeight w:val="240"/>
        </w:trPr>
        <w:tc>
          <w:tcPr>
            <w:tcW w:w="154" w:type="pct"/>
            <w:tcBorders>
              <w:top w:val="nil"/>
              <w:left w:val="nil"/>
              <w:bottom w:val="nil"/>
              <w:right w:val="nil"/>
            </w:tcBorders>
            <w:shd w:val="clear" w:color="auto" w:fill="auto"/>
            <w:noWrap/>
            <w:hideMark/>
          </w:tcPr>
          <w:p w14:paraId="6157125C"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14:paraId="64682E3C"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longicaudus</w:t>
            </w:r>
            <w:proofErr w:type="spellEnd"/>
          </w:p>
        </w:tc>
        <w:tc>
          <w:tcPr>
            <w:tcW w:w="351" w:type="pct"/>
            <w:tcBorders>
              <w:top w:val="nil"/>
              <w:left w:val="nil"/>
              <w:bottom w:val="nil"/>
              <w:right w:val="nil"/>
            </w:tcBorders>
            <w:shd w:val="clear" w:color="auto" w:fill="auto"/>
            <w:noWrap/>
            <w:vAlign w:val="bottom"/>
            <w:hideMark/>
          </w:tcPr>
          <w:p w14:paraId="0BC29355"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29AEE0F"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CAB888B"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BA22731"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6C675D1"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6A2A5DF"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8C238C5"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E08D8D2"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3472E8C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0.2043</w:t>
            </w:r>
          </w:p>
        </w:tc>
        <w:tc>
          <w:tcPr>
            <w:tcW w:w="871" w:type="pct"/>
            <w:vMerge w:val="restart"/>
            <w:tcBorders>
              <w:top w:val="nil"/>
              <w:left w:val="nil"/>
              <w:bottom w:val="nil"/>
              <w:right w:val="nil"/>
            </w:tcBorders>
            <w:shd w:val="clear" w:color="auto" w:fill="auto"/>
            <w:noWrap/>
            <w:vAlign w:val="center"/>
            <w:hideMark/>
          </w:tcPr>
          <w:p w14:paraId="3758D0C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442AEBDF" w14:textId="77777777" w:rsidTr="00A424C1">
        <w:trPr>
          <w:trHeight w:val="240"/>
        </w:trPr>
        <w:tc>
          <w:tcPr>
            <w:tcW w:w="154" w:type="pct"/>
            <w:tcBorders>
              <w:top w:val="nil"/>
              <w:left w:val="nil"/>
              <w:bottom w:val="nil"/>
              <w:right w:val="nil"/>
            </w:tcBorders>
            <w:shd w:val="clear" w:color="auto" w:fill="auto"/>
            <w:noWrap/>
            <w:vAlign w:val="bottom"/>
            <w:hideMark/>
          </w:tcPr>
          <w:p w14:paraId="7474192C"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4F6B08F"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6E0364B"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28F94A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594636A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14:paraId="75ABDE7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14:paraId="5D83643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14:paraId="14A9315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9D6540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14:paraId="6E63968B"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D933D31"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9F73D2"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CB91E40" w14:textId="77777777" w:rsidTr="00A424C1">
        <w:trPr>
          <w:trHeight w:val="240"/>
        </w:trPr>
        <w:tc>
          <w:tcPr>
            <w:tcW w:w="154" w:type="pct"/>
            <w:tcBorders>
              <w:top w:val="nil"/>
              <w:left w:val="nil"/>
              <w:bottom w:val="nil"/>
              <w:right w:val="nil"/>
            </w:tcBorders>
            <w:shd w:val="clear" w:color="auto" w:fill="auto"/>
            <w:noWrap/>
            <w:vAlign w:val="bottom"/>
            <w:hideMark/>
          </w:tcPr>
          <w:p w14:paraId="3DA7A6C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B5CED2"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0CC46C6"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7C3F6C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43DE991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4DA2EF2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14:paraId="7EBE6E8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14:paraId="6AA43C4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9A9C2B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409FCC88"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D766661"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242836F"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1C18E2E" w14:textId="77777777" w:rsidTr="00A424C1">
        <w:trPr>
          <w:trHeight w:val="240"/>
        </w:trPr>
        <w:tc>
          <w:tcPr>
            <w:tcW w:w="154" w:type="pct"/>
            <w:tcBorders>
              <w:top w:val="nil"/>
              <w:left w:val="nil"/>
              <w:bottom w:val="nil"/>
              <w:right w:val="nil"/>
            </w:tcBorders>
            <w:shd w:val="clear" w:color="auto" w:fill="auto"/>
            <w:noWrap/>
            <w:vAlign w:val="bottom"/>
            <w:hideMark/>
          </w:tcPr>
          <w:p w14:paraId="44CA70CA"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555D2AC"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87FC96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95F5C9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2A70390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2E491E3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4618AE7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3BEA1BE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F3DD68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25C79F9"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0C01960"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49A627F"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FCE3692" w14:textId="77777777" w:rsidTr="00A424C1">
        <w:trPr>
          <w:trHeight w:val="240"/>
        </w:trPr>
        <w:tc>
          <w:tcPr>
            <w:tcW w:w="154" w:type="pct"/>
            <w:tcBorders>
              <w:top w:val="nil"/>
              <w:left w:val="nil"/>
              <w:bottom w:val="nil"/>
              <w:right w:val="nil"/>
            </w:tcBorders>
            <w:shd w:val="clear" w:color="auto" w:fill="auto"/>
            <w:noWrap/>
            <w:vAlign w:val="bottom"/>
            <w:hideMark/>
          </w:tcPr>
          <w:p w14:paraId="59787837"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DA8B955"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CDAEC89"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5B12AF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8C9645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11A98E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46873D0"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62FDE9C"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57BDDAA"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BF3982C"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B21D2E1"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5BA40E87"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614154C3" w14:textId="77777777" w:rsidTr="00A424C1">
        <w:trPr>
          <w:trHeight w:val="240"/>
        </w:trPr>
        <w:tc>
          <w:tcPr>
            <w:tcW w:w="154" w:type="pct"/>
            <w:tcBorders>
              <w:top w:val="nil"/>
              <w:left w:val="nil"/>
              <w:bottom w:val="nil"/>
              <w:right w:val="nil"/>
            </w:tcBorders>
            <w:shd w:val="clear" w:color="auto" w:fill="auto"/>
            <w:noWrap/>
            <w:hideMark/>
          </w:tcPr>
          <w:p w14:paraId="65105D99"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14:paraId="3FE39943"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Thomomys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monticola</w:t>
            </w:r>
            <w:proofErr w:type="spellEnd"/>
          </w:p>
        </w:tc>
        <w:tc>
          <w:tcPr>
            <w:tcW w:w="351" w:type="pct"/>
            <w:tcBorders>
              <w:top w:val="nil"/>
              <w:left w:val="nil"/>
              <w:bottom w:val="nil"/>
              <w:right w:val="nil"/>
            </w:tcBorders>
            <w:shd w:val="clear" w:color="auto" w:fill="auto"/>
            <w:noWrap/>
            <w:vAlign w:val="bottom"/>
            <w:hideMark/>
          </w:tcPr>
          <w:p w14:paraId="197B81A6"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2297CC5"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CA465A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9DBF069"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5A2D00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21354E4"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AAC7915" w14:textId="77777777"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25ADF4B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1D9110E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7E25613E" w14:textId="77777777" w:rsidTr="00A424C1">
        <w:trPr>
          <w:trHeight w:val="240"/>
        </w:trPr>
        <w:tc>
          <w:tcPr>
            <w:tcW w:w="154" w:type="pct"/>
            <w:tcBorders>
              <w:top w:val="nil"/>
              <w:left w:val="nil"/>
              <w:bottom w:val="nil"/>
              <w:right w:val="nil"/>
            </w:tcBorders>
            <w:shd w:val="clear" w:color="auto" w:fill="auto"/>
            <w:noWrap/>
            <w:vAlign w:val="bottom"/>
            <w:hideMark/>
          </w:tcPr>
          <w:p w14:paraId="225DB28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97B2C5"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B230D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407A881"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4D829F6"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3CEBF0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4D8412C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ED1AAA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C8C5EE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20225B8D"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11F059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7F60123" w14:textId="77777777" w:rsidTr="00A424C1">
        <w:trPr>
          <w:trHeight w:val="240"/>
        </w:trPr>
        <w:tc>
          <w:tcPr>
            <w:tcW w:w="154" w:type="pct"/>
            <w:tcBorders>
              <w:top w:val="nil"/>
              <w:left w:val="nil"/>
              <w:bottom w:val="nil"/>
              <w:right w:val="nil"/>
            </w:tcBorders>
            <w:shd w:val="clear" w:color="auto" w:fill="auto"/>
            <w:noWrap/>
            <w:vAlign w:val="bottom"/>
            <w:hideMark/>
          </w:tcPr>
          <w:p w14:paraId="7B1071F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0F221D2"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4085B9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FADA130"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30DB4A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D790F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14:paraId="3BE1B6D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D301ED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1CC61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5CE78CCF"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A11CD1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EA3EE5D" w14:textId="77777777" w:rsidTr="00A424C1">
        <w:trPr>
          <w:trHeight w:val="240"/>
        </w:trPr>
        <w:tc>
          <w:tcPr>
            <w:tcW w:w="154" w:type="pct"/>
            <w:tcBorders>
              <w:top w:val="nil"/>
              <w:left w:val="nil"/>
              <w:bottom w:val="nil"/>
              <w:right w:val="nil"/>
            </w:tcBorders>
            <w:shd w:val="clear" w:color="auto" w:fill="auto"/>
            <w:noWrap/>
            <w:vAlign w:val="bottom"/>
            <w:hideMark/>
          </w:tcPr>
          <w:p w14:paraId="13967961"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EBB33AA"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EB9C7CA"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83271B6"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241517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EDE65D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4F5EAB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93AEAE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452EAD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692" w:type="pct"/>
            <w:gridSpan w:val="2"/>
            <w:vMerge/>
            <w:tcBorders>
              <w:left w:val="nil"/>
              <w:bottom w:val="nil"/>
              <w:right w:val="nil"/>
            </w:tcBorders>
            <w:vAlign w:val="center"/>
            <w:hideMark/>
          </w:tcPr>
          <w:p w14:paraId="1C077600"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5468D34"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FF880D4" w14:textId="77777777" w:rsidTr="00A424C1">
        <w:trPr>
          <w:trHeight w:val="240"/>
        </w:trPr>
        <w:tc>
          <w:tcPr>
            <w:tcW w:w="154" w:type="pct"/>
            <w:tcBorders>
              <w:top w:val="nil"/>
              <w:left w:val="nil"/>
              <w:bottom w:val="nil"/>
              <w:right w:val="nil"/>
            </w:tcBorders>
            <w:shd w:val="clear" w:color="auto" w:fill="auto"/>
            <w:noWrap/>
            <w:vAlign w:val="bottom"/>
            <w:hideMark/>
          </w:tcPr>
          <w:p w14:paraId="51FC43E5"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55C5876D" w14:textId="77777777" w:rsidR="00EF27F9" w:rsidRPr="006D0190" w:rsidRDefault="00EF27F9" w:rsidP="00A424C1">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15E93545"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EAD5549"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AAD945B"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02141C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6E607A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1C14627"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EAD00E5"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0E081C1B"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82AE55D"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50AE0B68"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3DD7C32F" w14:textId="77777777" w:rsidTr="00A424C1">
        <w:trPr>
          <w:trHeight w:val="240"/>
        </w:trPr>
        <w:tc>
          <w:tcPr>
            <w:tcW w:w="154" w:type="pct"/>
            <w:tcBorders>
              <w:top w:val="nil"/>
              <w:left w:val="nil"/>
              <w:bottom w:val="nil"/>
              <w:right w:val="nil"/>
            </w:tcBorders>
            <w:shd w:val="clear" w:color="auto" w:fill="auto"/>
            <w:noWrap/>
            <w:hideMark/>
          </w:tcPr>
          <w:p w14:paraId="3B731C02"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14:paraId="4A064E25"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cinerea</w:t>
            </w:r>
            <w:proofErr w:type="spellEnd"/>
          </w:p>
        </w:tc>
        <w:tc>
          <w:tcPr>
            <w:tcW w:w="351" w:type="pct"/>
            <w:tcBorders>
              <w:top w:val="nil"/>
              <w:left w:val="nil"/>
              <w:bottom w:val="nil"/>
              <w:right w:val="nil"/>
            </w:tcBorders>
            <w:shd w:val="clear" w:color="auto" w:fill="auto"/>
            <w:noWrap/>
            <w:vAlign w:val="bottom"/>
            <w:hideMark/>
          </w:tcPr>
          <w:p w14:paraId="6EF0BDFA"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4B5062D"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FBAA49E"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64A2B0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662498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3AC3FB3"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2148694"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087B995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8B71DB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0.1123</w:t>
            </w:r>
          </w:p>
        </w:tc>
        <w:tc>
          <w:tcPr>
            <w:tcW w:w="871" w:type="pct"/>
            <w:vMerge w:val="restart"/>
            <w:tcBorders>
              <w:top w:val="nil"/>
              <w:left w:val="nil"/>
              <w:bottom w:val="nil"/>
              <w:right w:val="nil"/>
            </w:tcBorders>
            <w:shd w:val="clear" w:color="auto" w:fill="auto"/>
            <w:noWrap/>
            <w:vAlign w:val="center"/>
            <w:hideMark/>
          </w:tcPr>
          <w:p w14:paraId="73FCA1C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14:paraId="6C8009D2" w14:textId="77777777" w:rsidTr="00A424C1">
        <w:trPr>
          <w:trHeight w:val="240"/>
        </w:trPr>
        <w:tc>
          <w:tcPr>
            <w:tcW w:w="154" w:type="pct"/>
            <w:tcBorders>
              <w:top w:val="nil"/>
              <w:left w:val="nil"/>
              <w:bottom w:val="nil"/>
              <w:right w:val="nil"/>
            </w:tcBorders>
            <w:shd w:val="clear" w:color="auto" w:fill="auto"/>
            <w:noWrap/>
            <w:vAlign w:val="bottom"/>
            <w:hideMark/>
          </w:tcPr>
          <w:p w14:paraId="1967C535"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D0541A5"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B4240C"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52D7905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14:paraId="32C8307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14:paraId="44F92D0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14:paraId="2641954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14:paraId="3D07901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14:paraId="662EB18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285D10E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55D9894"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2B31D83"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32FAB04" w14:textId="77777777" w:rsidTr="00A424C1">
        <w:trPr>
          <w:trHeight w:val="240"/>
        </w:trPr>
        <w:tc>
          <w:tcPr>
            <w:tcW w:w="154" w:type="pct"/>
            <w:tcBorders>
              <w:top w:val="nil"/>
              <w:left w:val="nil"/>
              <w:bottom w:val="nil"/>
              <w:right w:val="nil"/>
            </w:tcBorders>
            <w:shd w:val="clear" w:color="auto" w:fill="auto"/>
            <w:noWrap/>
            <w:vAlign w:val="bottom"/>
            <w:hideMark/>
          </w:tcPr>
          <w:p w14:paraId="0705B85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17D0586"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449901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52994D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2740540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14:paraId="69E3CCF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14:paraId="633C22E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14:paraId="1514967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14:paraId="51DC5DA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0E024330"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D848A8"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F67FBB3"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0DB568B" w14:textId="77777777" w:rsidTr="00A424C1">
        <w:trPr>
          <w:trHeight w:val="240"/>
        </w:trPr>
        <w:tc>
          <w:tcPr>
            <w:tcW w:w="154" w:type="pct"/>
            <w:tcBorders>
              <w:top w:val="nil"/>
              <w:left w:val="nil"/>
              <w:bottom w:val="nil"/>
              <w:right w:val="nil"/>
            </w:tcBorders>
            <w:shd w:val="clear" w:color="auto" w:fill="auto"/>
            <w:noWrap/>
            <w:vAlign w:val="bottom"/>
            <w:hideMark/>
          </w:tcPr>
          <w:p w14:paraId="76C079A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076377"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37FB2CF"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4FB7C3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14:paraId="6ED98C6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14:paraId="2AECCC8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14:paraId="596E061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6CEBA38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26ED345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4FE5774"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C6DF985"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20A513E"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5566256" w14:textId="77777777" w:rsidTr="00A424C1">
        <w:trPr>
          <w:trHeight w:val="240"/>
        </w:trPr>
        <w:tc>
          <w:tcPr>
            <w:tcW w:w="154" w:type="pct"/>
            <w:tcBorders>
              <w:top w:val="nil"/>
              <w:left w:val="nil"/>
              <w:bottom w:val="nil"/>
              <w:right w:val="nil"/>
            </w:tcBorders>
            <w:shd w:val="clear" w:color="auto" w:fill="auto"/>
            <w:noWrap/>
            <w:vAlign w:val="bottom"/>
            <w:hideMark/>
          </w:tcPr>
          <w:p w14:paraId="5993F3F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C03BABA"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61F438A"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86EFA66"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488D8CC"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0F1D75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8DFC8A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C227009"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030E548"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ED8D718"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FC088AF"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848A107"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2747F321" w14:textId="77777777" w:rsidTr="00A424C1">
        <w:trPr>
          <w:trHeight w:val="240"/>
        </w:trPr>
        <w:tc>
          <w:tcPr>
            <w:tcW w:w="154" w:type="pct"/>
            <w:tcBorders>
              <w:top w:val="nil"/>
              <w:left w:val="nil"/>
              <w:bottom w:val="nil"/>
              <w:right w:val="nil"/>
            </w:tcBorders>
            <w:shd w:val="clear" w:color="auto" w:fill="auto"/>
            <w:noWrap/>
            <w:hideMark/>
          </w:tcPr>
          <w:p w14:paraId="7E073A15"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14:paraId="764C2459"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speciosus</w:t>
            </w:r>
            <w:proofErr w:type="spellEnd"/>
          </w:p>
        </w:tc>
        <w:tc>
          <w:tcPr>
            <w:tcW w:w="351" w:type="pct"/>
            <w:tcBorders>
              <w:top w:val="nil"/>
              <w:left w:val="nil"/>
              <w:bottom w:val="nil"/>
              <w:right w:val="nil"/>
            </w:tcBorders>
            <w:shd w:val="clear" w:color="auto" w:fill="auto"/>
            <w:noWrap/>
            <w:vAlign w:val="bottom"/>
            <w:hideMark/>
          </w:tcPr>
          <w:p w14:paraId="621B59C0"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E4EF87C"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69F8FCD"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25C94BF"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4C3451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23E7E2A"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27ADFEF"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EEDA30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5D93F6C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0.4140</w:t>
            </w:r>
          </w:p>
        </w:tc>
        <w:tc>
          <w:tcPr>
            <w:tcW w:w="871" w:type="pct"/>
            <w:vMerge w:val="restart"/>
            <w:tcBorders>
              <w:top w:val="nil"/>
              <w:left w:val="nil"/>
              <w:bottom w:val="nil"/>
              <w:right w:val="nil"/>
            </w:tcBorders>
            <w:shd w:val="clear" w:color="auto" w:fill="auto"/>
            <w:noWrap/>
            <w:vAlign w:val="center"/>
            <w:hideMark/>
          </w:tcPr>
          <w:p w14:paraId="106FACE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060BE36D" w14:textId="77777777" w:rsidTr="00A424C1">
        <w:trPr>
          <w:trHeight w:val="240"/>
        </w:trPr>
        <w:tc>
          <w:tcPr>
            <w:tcW w:w="154" w:type="pct"/>
            <w:tcBorders>
              <w:top w:val="nil"/>
              <w:left w:val="nil"/>
              <w:bottom w:val="nil"/>
              <w:right w:val="nil"/>
            </w:tcBorders>
            <w:shd w:val="clear" w:color="auto" w:fill="auto"/>
            <w:noWrap/>
            <w:vAlign w:val="bottom"/>
            <w:hideMark/>
          </w:tcPr>
          <w:p w14:paraId="0E47061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5C176AC"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F287E9"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854F74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1E9EF53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14:paraId="533164E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28F9587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14:paraId="00C3F04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7E590D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CF32330"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699B098"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1188DFC"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666CEA8" w14:textId="77777777" w:rsidTr="00A424C1">
        <w:trPr>
          <w:trHeight w:val="240"/>
        </w:trPr>
        <w:tc>
          <w:tcPr>
            <w:tcW w:w="154" w:type="pct"/>
            <w:tcBorders>
              <w:top w:val="nil"/>
              <w:left w:val="nil"/>
              <w:bottom w:val="nil"/>
              <w:right w:val="nil"/>
            </w:tcBorders>
            <w:shd w:val="clear" w:color="auto" w:fill="auto"/>
            <w:noWrap/>
            <w:vAlign w:val="bottom"/>
            <w:hideMark/>
          </w:tcPr>
          <w:p w14:paraId="11208F2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91FF095"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5D46D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A728CB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378D9C6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4EB502C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14:paraId="1138D92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4CEF518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416C5B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8ACB18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422BDDE"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3DAA7DE"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EFDF057" w14:textId="77777777" w:rsidTr="00A424C1">
        <w:trPr>
          <w:trHeight w:val="240"/>
        </w:trPr>
        <w:tc>
          <w:tcPr>
            <w:tcW w:w="154" w:type="pct"/>
            <w:tcBorders>
              <w:top w:val="nil"/>
              <w:left w:val="nil"/>
              <w:bottom w:val="nil"/>
              <w:right w:val="nil"/>
            </w:tcBorders>
            <w:shd w:val="clear" w:color="auto" w:fill="auto"/>
            <w:noWrap/>
            <w:vAlign w:val="bottom"/>
            <w:hideMark/>
          </w:tcPr>
          <w:p w14:paraId="4112E929"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D87937A"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5317109"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4CA253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0A02524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14:paraId="161B103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14:paraId="2748C33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2D764DF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E9A5BB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72BD6AE5"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7BAD737"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5DF34EC"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EE982A4" w14:textId="77777777" w:rsidTr="00A424C1">
        <w:trPr>
          <w:trHeight w:val="240"/>
        </w:trPr>
        <w:tc>
          <w:tcPr>
            <w:tcW w:w="154" w:type="pct"/>
            <w:tcBorders>
              <w:top w:val="nil"/>
              <w:left w:val="nil"/>
              <w:bottom w:val="nil"/>
              <w:right w:val="nil"/>
            </w:tcBorders>
            <w:shd w:val="clear" w:color="auto" w:fill="auto"/>
            <w:noWrap/>
            <w:vAlign w:val="bottom"/>
            <w:hideMark/>
          </w:tcPr>
          <w:p w14:paraId="4EFA12B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AAC0F60"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D6D879"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E3B8ACC"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D48A314"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6A5108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78ECB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B1D9C6A"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A068558"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7365E1B"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BC5032E"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017DF98"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5701A828" w14:textId="77777777" w:rsidTr="00A424C1">
        <w:trPr>
          <w:trHeight w:val="240"/>
        </w:trPr>
        <w:tc>
          <w:tcPr>
            <w:tcW w:w="154" w:type="pct"/>
            <w:tcBorders>
              <w:top w:val="nil"/>
              <w:left w:val="nil"/>
              <w:bottom w:val="nil"/>
              <w:right w:val="nil"/>
            </w:tcBorders>
            <w:shd w:val="clear" w:color="auto" w:fill="auto"/>
            <w:noWrap/>
            <w:hideMark/>
          </w:tcPr>
          <w:p w14:paraId="4F459ECD"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14:paraId="3CEA020E"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amoenus</w:t>
            </w:r>
            <w:proofErr w:type="spellEnd"/>
          </w:p>
        </w:tc>
        <w:tc>
          <w:tcPr>
            <w:tcW w:w="351" w:type="pct"/>
            <w:tcBorders>
              <w:top w:val="nil"/>
              <w:left w:val="nil"/>
              <w:bottom w:val="nil"/>
              <w:right w:val="nil"/>
            </w:tcBorders>
            <w:shd w:val="clear" w:color="auto" w:fill="auto"/>
            <w:noWrap/>
            <w:vAlign w:val="bottom"/>
            <w:hideMark/>
          </w:tcPr>
          <w:p w14:paraId="785D95EB"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94D5979"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76E4F98"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DF075D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E5FAC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D32C56"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958E358"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216636F"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3FF1899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0.0765</w:t>
            </w:r>
          </w:p>
        </w:tc>
        <w:tc>
          <w:tcPr>
            <w:tcW w:w="871" w:type="pct"/>
            <w:vMerge w:val="restart"/>
            <w:tcBorders>
              <w:top w:val="nil"/>
              <w:left w:val="nil"/>
              <w:bottom w:val="nil"/>
              <w:right w:val="nil"/>
            </w:tcBorders>
            <w:shd w:val="clear" w:color="auto" w:fill="auto"/>
            <w:noWrap/>
            <w:vAlign w:val="center"/>
            <w:hideMark/>
          </w:tcPr>
          <w:p w14:paraId="30375D4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3240CBC8" w14:textId="77777777" w:rsidTr="00A424C1">
        <w:trPr>
          <w:trHeight w:val="240"/>
        </w:trPr>
        <w:tc>
          <w:tcPr>
            <w:tcW w:w="154" w:type="pct"/>
            <w:tcBorders>
              <w:top w:val="nil"/>
              <w:left w:val="nil"/>
              <w:bottom w:val="nil"/>
              <w:right w:val="nil"/>
            </w:tcBorders>
            <w:shd w:val="clear" w:color="auto" w:fill="auto"/>
            <w:noWrap/>
            <w:vAlign w:val="bottom"/>
            <w:hideMark/>
          </w:tcPr>
          <w:p w14:paraId="759CF80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E4C552"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0729010"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60D954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722461A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78C2A7C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5EAC011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7B1DFC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E3107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AFB7508"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BC5788B"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1AE2EA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6681FF0" w14:textId="77777777" w:rsidTr="00A424C1">
        <w:trPr>
          <w:trHeight w:val="240"/>
        </w:trPr>
        <w:tc>
          <w:tcPr>
            <w:tcW w:w="154" w:type="pct"/>
            <w:tcBorders>
              <w:top w:val="nil"/>
              <w:left w:val="nil"/>
              <w:bottom w:val="nil"/>
              <w:right w:val="nil"/>
            </w:tcBorders>
            <w:shd w:val="clear" w:color="auto" w:fill="auto"/>
            <w:noWrap/>
            <w:vAlign w:val="bottom"/>
            <w:hideMark/>
          </w:tcPr>
          <w:p w14:paraId="7AD68EF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36CB35"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51E7C4F"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D93A43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340E95D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2E9708C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14:paraId="7337E86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14:paraId="42DB567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14:paraId="738FE85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2D05F4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EE386A6"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9B16B24"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35625F1" w14:textId="77777777" w:rsidTr="00A424C1">
        <w:trPr>
          <w:trHeight w:val="240"/>
        </w:trPr>
        <w:tc>
          <w:tcPr>
            <w:tcW w:w="154" w:type="pct"/>
            <w:tcBorders>
              <w:top w:val="nil"/>
              <w:left w:val="nil"/>
              <w:bottom w:val="nil"/>
              <w:right w:val="nil"/>
            </w:tcBorders>
            <w:shd w:val="clear" w:color="auto" w:fill="auto"/>
            <w:noWrap/>
            <w:vAlign w:val="bottom"/>
            <w:hideMark/>
          </w:tcPr>
          <w:p w14:paraId="439E2E8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66CB46F"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352DEAA"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D34FF8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453B4A0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E94285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4DD639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C4319C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540094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4B00464"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A53AE2"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0D0BFAD"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55DE801" w14:textId="77777777" w:rsidTr="00A424C1">
        <w:trPr>
          <w:trHeight w:val="240"/>
        </w:trPr>
        <w:tc>
          <w:tcPr>
            <w:tcW w:w="154" w:type="pct"/>
            <w:tcBorders>
              <w:top w:val="nil"/>
              <w:left w:val="nil"/>
              <w:bottom w:val="nil"/>
              <w:right w:val="nil"/>
            </w:tcBorders>
            <w:shd w:val="clear" w:color="auto" w:fill="auto"/>
            <w:noWrap/>
            <w:vAlign w:val="bottom"/>
            <w:hideMark/>
          </w:tcPr>
          <w:p w14:paraId="3AFA5D14"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1D18988"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95E1E6"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70816EF"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C64BB9F"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F7E92B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CF22B0"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6729A5E"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598FF95"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991E57F"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D1E2855"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8FE0DA3"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5F92AE9F" w14:textId="77777777" w:rsidTr="00A424C1">
        <w:trPr>
          <w:trHeight w:val="240"/>
        </w:trPr>
        <w:tc>
          <w:tcPr>
            <w:tcW w:w="154" w:type="pct"/>
            <w:tcBorders>
              <w:top w:val="nil"/>
              <w:left w:val="nil"/>
              <w:bottom w:val="nil"/>
              <w:right w:val="nil"/>
            </w:tcBorders>
            <w:shd w:val="clear" w:color="auto" w:fill="auto"/>
            <w:noWrap/>
            <w:hideMark/>
          </w:tcPr>
          <w:p w14:paraId="6E9A3445"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14:paraId="2CD426F7"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palustris</w:t>
            </w:r>
            <w:proofErr w:type="spellEnd"/>
          </w:p>
        </w:tc>
        <w:tc>
          <w:tcPr>
            <w:tcW w:w="351" w:type="pct"/>
            <w:tcBorders>
              <w:top w:val="nil"/>
              <w:left w:val="nil"/>
              <w:bottom w:val="nil"/>
              <w:right w:val="nil"/>
            </w:tcBorders>
            <w:shd w:val="clear" w:color="auto" w:fill="auto"/>
            <w:noWrap/>
            <w:vAlign w:val="bottom"/>
            <w:hideMark/>
          </w:tcPr>
          <w:p w14:paraId="61E79AC9"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D29EEAF"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CB66500"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4D7809"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02AC3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896781F"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F8B46E8"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D2BFFA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7BFCA86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0.2046</w:t>
            </w:r>
          </w:p>
        </w:tc>
        <w:tc>
          <w:tcPr>
            <w:tcW w:w="871" w:type="pct"/>
            <w:vMerge w:val="restart"/>
            <w:tcBorders>
              <w:top w:val="nil"/>
              <w:left w:val="nil"/>
              <w:bottom w:val="nil"/>
              <w:right w:val="nil"/>
            </w:tcBorders>
            <w:shd w:val="clear" w:color="auto" w:fill="auto"/>
            <w:noWrap/>
            <w:vAlign w:val="center"/>
            <w:hideMark/>
          </w:tcPr>
          <w:p w14:paraId="26D54A5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2E6719C5" w14:textId="77777777" w:rsidTr="00A424C1">
        <w:trPr>
          <w:trHeight w:val="240"/>
        </w:trPr>
        <w:tc>
          <w:tcPr>
            <w:tcW w:w="154" w:type="pct"/>
            <w:tcBorders>
              <w:top w:val="nil"/>
              <w:left w:val="nil"/>
              <w:bottom w:val="nil"/>
              <w:right w:val="nil"/>
            </w:tcBorders>
            <w:shd w:val="clear" w:color="auto" w:fill="auto"/>
            <w:noWrap/>
            <w:vAlign w:val="bottom"/>
            <w:hideMark/>
          </w:tcPr>
          <w:p w14:paraId="1941E5A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012F921"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2EC1DD6"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7741731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14:paraId="24E8CC6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14:paraId="11F5D13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14:paraId="1E67663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14:paraId="7FC86FB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14:paraId="4773B53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3CFC2672"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05BBBFB"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A475A7C"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4A6D7480" w14:textId="77777777" w:rsidTr="00A424C1">
        <w:trPr>
          <w:trHeight w:val="240"/>
        </w:trPr>
        <w:tc>
          <w:tcPr>
            <w:tcW w:w="154" w:type="pct"/>
            <w:tcBorders>
              <w:top w:val="nil"/>
              <w:left w:val="nil"/>
              <w:bottom w:val="nil"/>
              <w:right w:val="nil"/>
            </w:tcBorders>
            <w:shd w:val="clear" w:color="auto" w:fill="auto"/>
            <w:noWrap/>
            <w:vAlign w:val="bottom"/>
            <w:hideMark/>
          </w:tcPr>
          <w:p w14:paraId="4454626C"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450AA7D"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5A974C5"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0F1910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14:paraId="2E5626E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14:paraId="3A1FC9A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14:paraId="7087118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14:paraId="08B88BC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AD68D5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3F8D96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CB866D4"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94DD83D"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4F217DA" w14:textId="77777777" w:rsidTr="00A424C1">
        <w:trPr>
          <w:trHeight w:val="240"/>
        </w:trPr>
        <w:tc>
          <w:tcPr>
            <w:tcW w:w="154" w:type="pct"/>
            <w:tcBorders>
              <w:top w:val="nil"/>
              <w:left w:val="nil"/>
              <w:bottom w:val="nil"/>
              <w:right w:val="nil"/>
            </w:tcBorders>
            <w:shd w:val="clear" w:color="auto" w:fill="auto"/>
            <w:noWrap/>
            <w:vAlign w:val="bottom"/>
            <w:hideMark/>
          </w:tcPr>
          <w:p w14:paraId="641B3242"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263ED11"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8A458B"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99AD15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335D0FE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14:paraId="1437037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14:paraId="1D8C556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14:paraId="2BB434B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B573F7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1D29F8F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E41F66C"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3977861"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2E457804" w14:textId="77777777" w:rsidTr="00A424C1">
        <w:trPr>
          <w:trHeight w:val="240"/>
        </w:trPr>
        <w:tc>
          <w:tcPr>
            <w:tcW w:w="154" w:type="pct"/>
            <w:tcBorders>
              <w:top w:val="nil"/>
              <w:left w:val="nil"/>
              <w:bottom w:val="nil"/>
              <w:right w:val="nil"/>
            </w:tcBorders>
            <w:shd w:val="clear" w:color="auto" w:fill="auto"/>
            <w:noWrap/>
            <w:vAlign w:val="bottom"/>
            <w:hideMark/>
          </w:tcPr>
          <w:p w14:paraId="2689CE5A"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FBE2977"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D497ABF"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6F6B3EC"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16149F6"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5F4B6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EDD14A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26EEB4A"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44569CD"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5F890DF"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BDAAC14"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F0858D9"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55E31401" w14:textId="77777777" w:rsidTr="00A424C1">
        <w:trPr>
          <w:trHeight w:val="240"/>
        </w:trPr>
        <w:tc>
          <w:tcPr>
            <w:tcW w:w="154" w:type="pct"/>
            <w:tcBorders>
              <w:top w:val="nil"/>
              <w:left w:val="nil"/>
              <w:bottom w:val="nil"/>
              <w:right w:val="nil"/>
            </w:tcBorders>
            <w:shd w:val="clear" w:color="auto" w:fill="auto"/>
            <w:noWrap/>
            <w:hideMark/>
          </w:tcPr>
          <w:p w14:paraId="3A19FC9B"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14:paraId="11FCA745"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Marmota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flaviventris</w:t>
            </w:r>
            <w:proofErr w:type="spellEnd"/>
          </w:p>
        </w:tc>
        <w:tc>
          <w:tcPr>
            <w:tcW w:w="351" w:type="pct"/>
            <w:tcBorders>
              <w:top w:val="nil"/>
              <w:left w:val="nil"/>
              <w:bottom w:val="nil"/>
              <w:right w:val="nil"/>
            </w:tcBorders>
            <w:shd w:val="clear" w:color="auto" w:fill="auto"/>
            <w:noWrap/>
            <w:vAlign w:val="bottom"/>
            <w:hideMark/>
          </w:tcPr>
          <w:p w14:paraId="24A9B731"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DE5A45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DDDCF9C"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7243C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9EF44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80EDAA1"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CE63638" w14:textId="77777777"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36BAD31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3841F86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14:paraId="381B1D26" w14:textId="77777777" w:rsidTr="00A424C1">
        <w:trPr>
          <w:trHeight w:val="240"/>
        </w:trPr>
        <w:tc>
          <w:tcPr>
            <w:tcW w:w="154" w:type="pct"/>
            <w:tcBorders>
              <w:top w:val="nil"/>
              <w:left w:val="nil"/>
              <w:bottom w:val="nil"/>
              <w:right w:val="nil"/>
            </w:tcBorders>
            <w:shd w:val="clear" w:color="auto" w:fill="auto"/>
            <w:noWrap/>
            <w:vAlign w:val="bottom"/>
            <w:hideMark/>
          </w:tcPr>
          <w:p w14:paraId="038357F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0D32E6B"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0A8B0D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294E626"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54E0291"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C5487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14:paraId="7779311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F5D9DA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14:paraId="4576804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6E236DC4"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036F9D4"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2CEB14A" w14:textId="77777777" w:rsidTr="00A424C1">
        <w:trPr>
          <w:trHeight w:val="240"/>
        </w:trPr>
        <w:tc>
          <w:tcPr>
            <w:tcW w:w="154" w:type="pct"/>
            <w:tcBorders>
              <w:top w:val="nil"/>
              <w:left w:val="nil"/>
              <w:bottom w:val="nil"/>
              <w:right w:val="nil"/>
            </w:tcBorders>
            <w:shd w:val="clear" w:color="auto" w:fill="auto"/>
            <w:noWrap/>
            <w:vAlign w:val="bottom"/>
            <w:hideMark/>
          </w:tcPr>
          <w:p w14:paraId="0339FA3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2401D43"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0AF9006"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A350A3F"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FD70B7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7DEF84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2469-</w:t>
            </w:r>
            <w:r w:rsidRPr="006D0190">
              <w:rPr>
                <w:rFonts w:ascii="Times New Roman" w:eastAsia="Times New Roman" w:hAnsi="Times New Roman"/>
                <w:sz w:val="18"/>
                <w:szCs w:val="18"/>
                <w:lang w:val="en-GB"/>
              </w:rPr>
              <w:lastRenderedPageBreak/>
              <w:t>3353</w:t>
            </w:r>
          </w:p>
        </w:tc>
        <w:tc>
          <w:tcPr>
            <w:tcW w:w="516" w:type="pct"/>
            <w:tcBorders>
              <w:top w:val="nil"/>
              <w:left w:val="nil"/>
              <w:bottom w:val="nil"/>
              <w:right w:val="nil"/>
            </w:tcBorders>
            <w:shd w:val="clear" w:color="auto" w:fill="auto"/>
            <w:noWrap/>
            <w:vAlign w:val="bottom"/>
            <w:hideMark/>
          </w:tcPr>
          <w:p w14:paraId="1FE833F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2A1E084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D2FA60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801B437"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6B48A5"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4958E5D" w14:textId="77777777" w:rsidTr="00A424C1">
        <w:trPr>
          <w:trHeight w:val="240"/>
        </w:trPr>
        <w:tc>
          <w:tcPr>
            <w:tcW w:w="154" w:type="pct"/>
            <w:tcBorders>
              <w:top w:val="nil"/>
              <w:left w:val="nil"/>
              <w:bottom w:val="nil"/>
              <w:right w:val="nil"/>
            </w:tcBorders>
            <w:shd w:val="clear" w:color="auto" w:fill="auto"/>
            <w:noWrap/>
            <w:vAlign w:val="bottom"/>
            <w:hideMark/>
          </w:tcPr>
          <w:p w14:paraId="2E744B6F"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7EBC3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F074A1F"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5B34D51"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AAA1642"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A24C94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14:paraId="204B7B6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AC9A52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4D1FD1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36E679F3"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2E13405"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7BB9B9E" w14:textId="77777777" w:rsidTr="00A424C1">
        <w:trPr>
          <w:trHeight w:val="240"/>
        </w:trPr>
        <w:tc>
          <w:tcPr>
            <w:tcW w:w="154" w:type="pct"/>
            <w:tcBorders>
              <w:top w:val="nil"/>
              <w:left w:val="nil"/>
              <w:bottom w:val="nil"/>
              <w:right w:val="nil"/>
            </w:tcBorders>
            <w:shd w:val="clear" w:color="auto" w:fill="auto"/>
            <w:noWrap/>
            <w:vAlign w:val="bottom"/>
            <w:hideMark/>
          </w:tcPr>
          <w:p w14:paraId="08836ADE"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4A77B6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835CD1A"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30A182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54CF1AD"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3E03019"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AA1F60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268B800"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6678DBA"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DB4D51D"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D60A161"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F1BC759"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5E41FE8C" w14:textId="77777777" w:rsidTr="00A424C1">
        <w:trPr>
          <w:trHeight w:val="240"/>
        </w:trPr>
        <w:tc>
          <w:tcPr>
            <w:tcW w:w="154" w:type="pct"/>
            <w:tcBorders>
              <w:top w:val="nil"/>
              <w:left w:val="nil"/>
              <w:bottom w:val="nil"/>
              <w:right w:val="nil"/>
            </w:tcBorders>
            <w:shd w:val="clear" w:color="auto" w:fill="auto"/>
            <w:noWrap/>
            <w:hideMark/>
          </w:tcPr>
          <w:p w14:paraId="134DC0A9"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14:paraId="28E4D914"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Urocitellus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beldingi</w:t>
            </w:r>
            <w:proofErr w:type="spellEnd"/>
          </w:p>
        </w:tc>
        <w:tc>
          <w:tcPr>
            <w:tcW w:w="351" w:type="pct"/>
            <w:tcBorders>
              <w:top w:val="nil"/>
              <w:left w:val="nil"/>
              <w:bottom w:val="nil"/>
              <w:right w:val="nil"/>
            </w:tcBorders>
            <w:shd w:val="clear" w:color="auto" w:fill="auto"/>
            <w:noWrap/>
            <w:vAlign w:val="bottom"/>
            <w:hideMark/>
          </w:tcPr>
          <w:p w14:paraId="6E68AB41"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07ED865"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D40773A"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D2AD26D"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ED757B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64D098E"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4747304"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26D1F8A"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F5FEF1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0.1967</w:t>
            </w:r>
          </w:p>
        </w:tc>
        <w:tc>
          <w:tcPr>
            <w:tcW w:w="871" w:type="pct"/>
            <w:vMerge w:val="restart"/>
            <w:tcBorders>
              <w:top w:val="nil"/>
              <w:left w:val="nil"/>
              <w:bottom w:val="nil"/>
              <w:right w:val="nil"/>
            </w:tcBorders>
            <w:shd w:val="clear" w:color="auto" w:fill="auto"/>
            <w:noWrap/>
            <w:vAlign w:val="center"/>
            <w:hideMark/>
          </w:tcPr>
          <w:p w14:paraId="7E6405D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14:paraId="4A8CAB69" w14:textId="77777777" w:rsidTr="00A424C1">
        <w:trPr>
          <w:trHeight w:val="240"/>
        </w:trPr>
        <w:tc>
          <w:tcPr>
            <w:tcW w:w="154" w:type="pct"/>
            <w:tcBorders>
              <w:top w:val="nil"/>
              <w:left w:val="nil"/>
              <w:bottom w:val="nil"/>
              <w:right w:val="nil"/>
            </w:tcBorders>
            <w:shd w:val="clear" w:color="auto" w:fill="auto"/>
            <w:noWrap/>
            <w:vAlign w:val="bottom"/>
            <w:hideMark/>
          </w:tcPr>
          <w:p w14:paraId="24CF2617"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F5030B"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78289CD"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5ED37E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14:paraId="6886FFE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1E14DA8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14:paraId="210F2B3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DF9476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14:paraId="3F35084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08B0E57"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1B20031"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BE108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94DA652" w14:textId="77777777" w:rsidTr="00A424C1">
        <w:trPr>
          <w:trHeight w:val="240"/>
        </w:trPr>
        <w:tc>
          <w:tcPr>
            <w:tcW w:w="154" w:type="pct"/>
            <w:tcBorders>
              <w:top w:val="nil"/>
              <w:left w:val="nil"/>
              <w:bottom w:val="nil"/>
              <w:right w:val="nil"/>
            </w:tcBorders>
            <w:shd w:val="clear" w:color="auto" w:fill="auto"/>
            <w:noWrap/>
            <w:vAlign w:val="bottom"/>
            <w:hideMark/>
          </w:tcPr>
          <w:p w14:paraId="1198C6F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15DA2F"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A5FF87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ECCD53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631B5CF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14:paraId="2BCB4BD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14:paraId="312999E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14:paraId="2402E7A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E7CA66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F0805D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1D42BAB"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39C2BEB"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4DA095FD" w14:textId="77777777" w:rsidTr="00A424C1">
        <w:trPr>
          <w:trHeight w:val="240"/>
        </w:trPr>
        <w:tc>
          <w:tcPr>
            <w:tcW w:w="154" w:type="pct"/>
            <w:tcBorders>
              <w:top w:val="nil"/>
              <w:left w:val="nil"/>
              <w:bottom w:val="nil"/>
              <w:right w:val="nil"/>
            </w:tcBorders>
            <w:shd w:val="clear" w:color="auto" w:fill="auto"/>
            <w:noWrap/>
            <w:vAlign w:val="bottom"/>
            <w:hideMark/>
          </w:tcPr>
          <w:p w14:paraId="72F26A5B"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E72BB4"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78481F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17AB7F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0BEFA93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043C596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14:paraId="1A3ED93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14:paraId="782055D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8B10A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710A7277"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8D627FB"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AC89FA1"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8120F38" w14:textId="77777777" w:rsidTr="00A424C1">
        <w:trPr>
          <w:trHeight w:val="240"/>
        </w:trPr>
        <w:tc>
          <w:tcPr>
            <w:tcW w:w="154" w:type="pct"/>
            <w:tcBorders>
              <w:top w:val="nil"/>
              <w:left w:val="nil"/>
              <w:bottom w:val="nil"/>
              <w:right w:val="nil"/>
            </w:tcBorders>
            <w:shd w:val="clear" w:color="auto" w:fill="auto"/>
            <w:noWrap/>
            <w:vAlign w:val="bottom"/>
            <w:hideMark/>
          </w:tcPr>
          <w:p w14:paraId="24A6F51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4150F3B"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6F613CA"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961FF8E"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F95B5E3"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D6FB45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16700A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917264"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1DE511A"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8DA3187"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5AAF523"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A8B2B89"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7C8B5696" w14:textId="77777777" w:rsidTr="00A424C1">
        <w:trPr>
          <w:trHeight w:val="240"/>
        </w:trPr>
        <w:tc>
          <w:tcPr>
            <w:tcW w:w="154" w:type="pct"/>
            <w:tcBorders>
              <w:top w:val="nil"/>
              <w:left w:val="nil"/>
              <w:bottom w:val="nil"/>
              <w:right w:val="nil"/>
            </w:tcBorders>
            <w:shd w:val="clear" w:color="auto" w:fill="auto"/>
            <w:noWrap/>
            <w:hideMark/>
          </w:tcPr>
          <w:p w14:paraId="47DEB920"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14:paraId="4670DC0A"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Callospermophilus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lateralis</w:t>
            </w:r>
            <w:proofErr w:type="spellEnd"/>
          </w:p>
        </w:tc>
        <w:tc>
          <w:tcPr>
            <w:tcW w:w="351" w:type="pct"/>
            <w:tcBorders>
              <w:top w:val="nil"/>
              <w:left w:val="nil"/>
              <w:bottom w:val="nil"/>
              <w:right w:val="nil"/>
            </w:tcBorders>
            <w:shd w:val="clear" w:color="auto" w:fill="auto"/>
            <w:noWrap/>
            <w:vAlign w:val="bottom"/>
            <w:hideMark/>
          </w:tcPr>
          <w:p w14:paraId="72B6362F"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3499F03"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A660C55"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7F3F557"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17E9F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1787184"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4A7B04A"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022F0D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377DEF3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0.1752</w:t>
            </w:r>
          </w:p>
        </w:tc>
        <w:tc>
          <w:tcPr>
            <w:tcW w:w="871" w:type="pct"/>
            <w:vMerge w:val="restart"/>
            <w:tcBorders>
              <w:top w:val="nil"/>
              <w:left w:val="nil"/>
              <w:bottom w:val="nil"/>
              <w:right w:val="nil"/>
            </w:tcBorders>
            <w:shd w:val="clear" w:color="auto" w:fill="auto"/>
            <w:noWrap/>
            <w:vAlign w:val="center"/>
            <w:hideMark/>
          </w:tcPr>
          <w:p w14:paraId="754F415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1B9D1CDB" w14:textId="77777777" w:rsidTr="00A424C1">
        <w:trPr>
          <w:trHeight w:val="240"/>
        </w:trPr>
        <w:tc>
          <w:tcPr>
            <w:tcW w:w="154" w:type="pct"/>
            <w:tcBorders>
              <w:top w:val="nil"/>
              <w:left w:val="nil"/>
              <w:bottom w:val="nil"/>
              <w:right w:val="nil"/>
            </w:tcBorders>
            <w:shd w:val="clear" w:color="auto" w:fill="auto"/>
            <w:noWrap/>
            <w:vAlign w:val="bottom"/>
            <w:hideMark/>
          </w:tcPr>
          <w:p w14:paraId="0885B58D"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929BD9"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F717B1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F8C287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14:paraId="6EF8B0C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55A3670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14:paraId="78B4B7E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7FF3D5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5E1A76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CDFB7A3"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D94E247"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3B96D2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6B84D87" w14:textId="77777777" w:rsidTr="00A424C1">
        <w:trPr>
          <w:trHeight w:val="240"/>
        </w:trPr>
        <w:tc>
          <w:tcPr>
            <w:tcW w:w="154" w:type="pct"/>
            <w:tcBorders>
              <w:top w:val="nil"/>
              <w:left w:val="nil"/>
              <w:bottom w:val="nil"/>
              <w:right w:val="nil"/>
            </w:tcBorders>
            <w:shd w:val="clear" w:color="auto" w:fill="auto"/>
            <w:noWrap/>
            <w:vAlign w:val="bottom"/>
            <w:hideMark/>
          </w:tcPr>
          <w:p w14:paraId="7568AD0F"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BC41ECC"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DE45CF"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328FDE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14:paraId="26A1496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14:paraId="1488EC8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14:paraId="63E5B14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14:paraId="7DCFF01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D3BDFF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0B75DF"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BB5CADE"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834A55A"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3EC18E4" w14:textId="77777777" w:rsidTr="00A424C1">
        <w:trPr>
          <w:trHeight w:val="240"/>
        </w:trPr>
        <w:tc>
          <w:tcPr>
            <w:tcW w:w="154" w:type="pct"/>
            <w:tcBorders>
              <w:top w:val="nil"/>
              <w:left w:val="nil"/>
              <w:bottom w:val="nil"/>
              <w:right w:val="nil"/>
            </w:tcBorders>
            <w:shd w:val="clear" w:color="auto" w:fill="auto"/>
            <w:noWrap/>
            <w:vAlign w:val="bottom"/>
            <w:hideMark/>
          </w:tcPr>
          <w:p w14:paraId="77831A18"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B8CF3B1"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96DB992"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175020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70DAFD1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1C2D1B1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14:paraId="0974842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14:paraId="55FE238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1A6ED8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4BF43ACD"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380989F"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76BF6E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30C9271" w14:textId="77777777" w:rsidTr="00A424C1">
        <w:trPr>
          <w:trHeight w:val="240"/>
        </w:trPr>
        <w:tc>
          <w:tcPr>
            <w:tcW w:w="154" w:type="pct"/>
            <w:tcBorders>
              <w:top w:val="nil"/>
              <w:left w:val="nil"/>
              <w:bottom w:val="nil"/>
              <w:right w:val="nil"/>
            </w:tcBorders>
            <w:shd w:val="clear" w:color="auto" w:fill="auto"/>
            <w:noWrap/>
            <w:vAlign w:val="bottom"/>
            <w:hideMark/>
          </w:tcPr>
          <w:p w14:paraId="4383D14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003A61" w14:textId="77777777" w:rsidR="00EF27F9" w:rsidRPr="006D0190" w:rsidRDefault="00EF27F9" w:rsidP="00A424C1">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ACC6DD0"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F9D7E7B"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80A1E2E"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734C153"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DE9553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B77AE98"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971E838"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1E66E81"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02A339D"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E0AE554"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12C1628D" w14:textId="77777777" w:rsidTr="00A424C1">
        <w:trPr>
          <w:trHeight w:val="240"/>
        </w:trPr>
        <w:tc>
          <w:tcPr>
            <w:tcW w:w="154" w:type="pct"/>
            <w:tcBorders>
              <w:top w:val="nil"/>
              <w:left w:val="nil"/>
              <w:bottom w:val="nil"/>
              <w:right w:val="nil"/>
            </w:tcBorders>
            <w:shd w:val="clear" w:color="auto" w:fill="auto"/>
            <w:noWrap/>
            <w:hideMark/>
          </w:tcPr>
          <w:p w14:paraId="445AEB77"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14:paraId="6F081C27"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monticolus</w:t>
            </w:r>
            <w:proofErr w:type="spellEnd"/>
          </w:p>
        </w:tc>
        <w:tc>
          <w:tcPr>
            <w:tcW w:w="351" w:type="pct"/>
            <w:tcBorders>
              <w:top w:val="nil"/>
              <w:left w:val="nil"/>
              <w:bottom w:val="nil"/>
              <w:right w:val="nil"/>
            </w:tcBorders>
            <w:shd w:val="clear" w:color="auto" w:fill="auto"/>
            <w:noWrap/>
            <w:vAlign w:val="bottom"/>
            <w:hideMark/>
          </w:tcPr>
          <w:p w14:paraId="252D01E6"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AAEA69A"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93A37D1"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97C068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613F67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6E3D3C8"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D40663E"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A9F100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433766B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0.1349</w:t>
            </w:r>
          </w:p>
        </w:tc>
        <w:tc>
          <w:tcPr>
            <w:tcW w:w="871" w:type="pct"/>
            <w:vMerge w:val="restart"/>
            <w:tcBorders>
              <w:top w:val="nil"/>
              <w:left w:val="nil"/>
              <w:bottom w:val="nil"/>
              <w:right w:val="nil"/>
            </w:tcBorders>
            <w:shd w:val="clear" w:color="auto" w:fill="auto"/>
            <w:noWrap/>
            <w:vAlign w:val="center"/>
            <w:hideMark/>
          </w:tcPr>
          <w:p w14:paraId="3F6B4EF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F27F9" w:rsidRPr="006D0190" w14:paraId="6A8B1CAA" w14:textId="77777777" w:rsidTr="00A424C1">
        <w:trPr>
          <w:trHeight w:val="240"/>
        </w:trPr>
        <w:tc>
          <w:tcPr>
            <w:tcW w:w="154" w:type="pct"/>
            <w:tcBorders>
              <w:top w:val="nil"/>
              <w:left w:val="nil"/>
              <w:bottom w:val="nil"/>
              <w:right w:val="nil"/>
            </w:tcBorders>
            <w:shd w:val="clear" w:color="auto" w:fill="auto"/>
            <w:noWrap/>
            <w:vAlign w:val="bottom"/>
            <w:hideMark/>
          </w:tcPr>
          <w:p w14:paraId="1FEE88A0"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CFC2DF4"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17BBC97"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52FEA34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14:paraId="0DC9C98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1144525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517FD2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458367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472F010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1480691"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330E760"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6295413"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7B161B9" w14:textId="77777777" w:rsidTr="00A424C1">
        <w:trPr>
          <w:trHeight w:val="240"/>
        </w:trPr>
        <w:tc>
          <w:tcPr>
            <w:tcW w:w="154" w:type="pct"/>
            <w:tcBorders>
              <w:top w:val="nil"/>
              <w:left w:val="nil"/>
              <w:bottom w:val="nil"/>
              <w:right w:val="nil"/>
            </w:tcBorders>
            <w:shd w:val="clear" w:color="auto" w:fill="auto"/>
            <w:noWrap/>
            <w:vAlign w:val="bottom"/>
            <w:hideMark/>
          </w:tcPr>
          <w:p w14:paraId="75D795B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A96DC1A"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886B6D3"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23208D4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32D8A15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3BB2DB4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14:paraId="5792131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14:paraId="19F4632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F8DAA2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08C5C78E"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6855234"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3AF5088"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1F6C77D" w14:textId="77777777" w:rsidTr="00A424C1">
        <w:trPr>
          <w:trHeight w:val="240"/>
        </w:trPr>
        <w:tc>
          <w:tcPr>
            <w:tcW w:w="154" w:type="pct"/>
            <w:tcBorders>
              <w:top w:val="nil"/>
              <w:left w:val="nil"/>
              <w:bottom w:val="nil"/>
              <w:right w:val="nil"/>
            </w:tcBorders>
            <w:shd w:val="clear" w:color="auto" w:fill="auto"/>
            <w:noWrap/>
            <w:vAlign w:val="bottom"/>
            <w:hideMark/>
          </w:tcPr>
          <w:p w14:paraId="4AFEDAC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E1B3B8A"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C7E8A9"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13578D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14:paraId="3B694A4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14:paraId="5152BFB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6E926F8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2CC8A6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BE6192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55F2264"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DB73C9A" w14:textId="77777777" w:rsidR="00EF27F9" w:rsidRPr="006D0190" w:rsidRDefault="00EF27F9" w:rsidP="00A424C1">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99CDDD4"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577D00F4" w14:textId="77777777" w:rsidTr="00A424C1">
        <w:trPr>
          <w:trHeight w:val="240"/>
        </w:trPr>
        <w:tc>
          <w:tcPr>
            <w:tcW w:w="154" w:type="pct"/>
            <w:tcBorders>
              <w:top w:val="nil"/>
              <w:left w:val="nil"/>
              <w:bottom w:val="nil"/>
              <w:right w:val="nil"/>
            </w:tcBorders>
            <w:shd w:val="clear" w:color="auto" w:fill="auto"/>
            <w:noWrap/>
            <w:vAlign w:val="bottom"/>
            <w:hideMark/>
          </w:tcPr>
          <w:p w14:paraId="734FC619"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6F960F"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1DC9A4A"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717BE61"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4EF839A"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3988828"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AC3EDE"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F4D0C5"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1F9F4CC"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D313125"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33715D0"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34C76F8"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60EF8C42" w14:textId="77777777" w:rsidTr="00A424C1">
        <w:trPr>
          <w:trHeight w:val="240"/>
        </w:trPr>
        <w:tc>
          <w:tcPr>
            <w:tcW w:w="154" w:type="pct"/>
            <w:tcBorders>
              <w:top w:val="nil"/>
              <w:left w:val="nil"/>
              <w:bottom w:val="nil"/>
              <w:right w:val="nil"/>
            </w:tcBorders>
            <w:shd w:val="clear" w:color="auto" w:fill="auto"/>
            <w:noWrap/>
            <w:hideMark/>
          </w:tcPr>
          <w:p w14:paraId="719A80F5"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14:paraId="4F521B8F"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Ochotona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14:paraId="1BF80DCD"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6362494"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625F099"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88BE536"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9E53B55"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A22093D"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6C94F71" w14:textId="77777777" w:rsidR="00EF27F9" w:rsidRPr="006D0190" w:rsidRDefault="00EF27F9" w:rsidP="00A424C1">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43F9533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4EF9D1B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14:paraId="700D43EC" w14:textId="77777777" w:rsidTr="00A424C1">
        <w:trPr>
          <w:trHeight w:val="240"/>
        </w:trPr>
        <w:tc>
          <w:tcPr>
            <w:tcW w:w="154" w:type="pct"/>
            <w:tcBorders>
              <w:top w:val="nil"/>
              <w:left w:val="nil"/>
              <w:bottom w:val="nil"/>
              <w:right w:val="nil"/>
            </w:tcBorders>
            <w:shd w:val="clear" w:color="auto" w:fill="auto"/>
            <w:noWrap/>
            <w:vAlign w:val="bottom"/>
            <w:hideMark/>
          </w:tcPr>
          <w:p w14:paraId="60E4A8F3"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F325E79"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A5F2CE4"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049CDA5"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A62E9DE"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B2A29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14:paraId="73148B3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62EA42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65D972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7F7DC681"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7353A60"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BC6E1D3" w14:textId="77777777" w:rsidTr="00A424C1">
        <w:trPr>
          <w:trHeight w:val="240"/>
        </w:trPr>
        <w:tc>
          <w:tcPr>
            <w:tcW w:w="154" w:type="pct"/>
            <w:tcBorders>
              <w:top w:val="nil"/>
              <w:left w:val="nil"/>
              <w:bottom w:val="nil"/>
              <w:right w:val="nil"/>
            </w:tcBorders>
            <w:shd w:val="clear" w:color="auto" w:fill="auto"/>
            <w:noWrap/>
            <w:vAlign w:val="bottom"/>
            <w:hideMark/>
          </w:tcPr>
          <w:p w14:paraId="47F3A6C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951E573"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5DC5FB9"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250E1BE"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3F1364D"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7BD009C"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14:paraId="28CD5C4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95AEB1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FF9812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1DCD764"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03FD47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1FFEAE3A" w14:textId="77777777" w:rsidTr="00A424C1">
        <w:trPr>
          <w:trHeight w:val="240"/>
        </w:trPr>
        <w:tc>
          <w:tcPr>
            <w:tcW w:w="154" w:type="pct"/>
            <w:tcBorders>
              <w:top w:val="nil"/>
              <w:left w:val="nil"/>
              <w:bottom w:val="nil"/>
              <w:right w:val="nil"/>
            </w:tcBorders>
            <w:shd w:val="clear" w:color="auto" w:fill="auto"/>
            <w:noWrap/>
            <w:vAlign w:val="bottom"/>
            <w:hideMark/>
          </w:tcPr>
          <w:p w14:paraId="17D25184"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A8E0426"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54225C8"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5B04CC9"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77EA0C6"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EA990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14:paraId="15FD9E3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DABD42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3F61DF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13E8E2CE"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851AA49"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03502DD4" w14:textId="77777777" w:rsidTr="00A424C1">
        <w:trPr>
          <w:trHeight w:val="240"/>
        </w:trPr>
        <w:tc>
          <w:tcPr>
            <w:tcW w:w="154" w:type="pct"/>
            <w:tcBorders>
              <w:top w:val="nil"/>
              <w:left w:val="nil"/>
              <w:bottom w:val="nil"/>
              <w:right w:val="nil"/>
            </w:tcBorders>
            <w:shd w:val="clear" w:color="auto" w:fill="auto"/>
            <w:noWrap/>
            <w:vAlign w:val="bottom"/>
            <w:hideMark/>
          </w:tcPr>
          <w:p w14:paraId="086EBCA4"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B47A3B1"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65F750D" w14:textId="77777777" w:rsidR="00EF27F9" w:rsidRPr="006D0190" w:rsidRDefault="00EF27F9" w:rsidP="00A424C1">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71A2C98"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22D97E4"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A28C30C"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8CF6632"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7907DE8"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D3AFCEF" w14:textId="77777777" w:rsidR="00EF27F9" w:rsidRPr="006D0190" w:rsidRDefault="00EF27F9" w:rsidP="00A424C1">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B061386" w14:textId="77777777" w:rsidR="00EF27F9" w:rsidRPr="006D0190" w:rsidRDefault="00EF27F9" w:rsidP="00A424C1">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327C616" w14:textId="77777777" w:rsidR="00EF27F9" w:rsidRPr="006D0190" w:rsidRDefault="00EF27F9" w:rsidP="00A424C1">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7E6FBA1" w14:textId="77777777" w:rsidR="00EF27F9" w:rsidRPr="006D0190" w:rsidRDefault="00EF27F9" w:rsidP="00A424C1">
            <w:pPr>
              <w:jc w:val="center"/>
              <w:rPr>
                <w:rFonts w:ascii="Times New Roman" w:eastAsia="Times New Roman" w:hAnsi="Times New Roman"/>
                <w:sz w:val="18"/>
                <w:szCs w:val="18"/>
                <w:lang w:val="en-GB"/>
              </w:rPr>
            </w:pPr>
          </w:p>
        </w:tc>
      </w:tr>
      <w:tr w:rsidR="00EF27F9" w:rsidRPr="006D0190" w14:paraId="069C0B42" w14:textId="77777777" w:rsidTr="00A424C1">
        <w:trPr>
          <w:trHeight w:val="240"/>
        </w:trPr>
        <w:tc>
          <w:tcPr>
            <w:tcW w:w="154" w:type="pct"/>
            <w:tcBorders>
              <w:top w:val="nil"/>
              <w:left w:val="nil"/>
              <w:bottom w:val="nil"/>
              <w:right w:val="nil"/>
            </w:tcBorders>
            <w:shd w:val="clear" w:color="auto" w:fill="auto"/>
            <w:noWrap/>
            <w:hideMark/>
          </w:tcPr>
          <w:p w14:paraId="35FAC56E" w14:textId="77777777" w:rsidR="00EF27F9" w:rsidRPr="006D0190" w:rsidRDefault="00EF27F9" w:rsidP="00A424C1">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14:paraId="7074D544" w14:textId="77777777" w:rsidR="00EF27F9" w:rsidRPr="006D0190" w:rsidRDefault="00EF27F9" w:rsidP="00A424C1">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alpinus</w:t>
            </w:r>
            <w:proofErr w:type="spellEnd"/>
          </w:p>
        </w:tc>
        <w:tc>
          <w:tcPr>
            <w:tcW w:w="351" w:type="pct"/>
            <w:tcBorders>
              <w:top w:val="nil"/>
              <w:left w:val="nil"/>
              <w:bottom w:val="nil"/>
              <w:right w:val="nil"/>
            </w:tcBorders>
            <w:shd w:val="clear" w:color="auto" w:fill="auto"/>
            <w:noWrap/>
            <w:vAlign w:val="bottom"/>
            <w:hideMark/>
          </w:tcPr>
          <w:p w14:paraId="4D268D69" w14:textId="77777777" w:rsidR="00EF27F9" w:rsidRPr="006D0190" w:rsidRDefault="00EF27F9" w:rsidP="00A424C1">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B0BCAC9" w14:textId="77777777" w:rsidR="00EF27F9" w:rsidRPr="006D0190" w:rsidRDefault="00EF27F9" w:rsidP="00A424C1">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E6F7275" w14:textId="77777777" w:rsidR="00EF27F9" w:rsidRPr="006D0190" w:rsidRDefault="00EF27F9" w:rsidP="00A424C1">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86F2DB"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81F9B3F" w14:textId="77777777" w:rsidR="00EF27F9" w:rsidRPr="006D0190" w:rsidRDefault="00EF27F9" w:rsidP="00A424C1">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9371A4" w14:textId="77777777" w:rsidR="00EF27F9" w:rsidRPr="006D0190" w:rsidRDefault="00EF27F9" w:rsidP="00A424C1">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67B6B6F" w14:textId="77777777" w:rsidR="00EF27F9" w:rsidRPr="006D0190" w:rsidRDefault="00EF27F9" w:rsidP="00A424C1">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7D5466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right w:val="nil"/>
            </w:tcBorders>
            <w:shd w:val="clear" w:color="auto" w:fill="auto"/>
            <w:noWrap/>
            <w:vAlign w:val="center"/>
            <w:hideMark/>
          </w:tcPr>
          <w:p w14:paraId="6BFAEFC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0.0603</w:t>
            </w:r>
          </w:p>
        </w:tc>
        <w:tc>
          <w:tcPr>
            <w:tcW w:w="871" w:type="pct"/>
            <w:vMerge w:val="restart"/>
            <w:tcBorders>
              <w:top w:val="nil"/>
              <w:left w:val="nil"/>
              <w:bottom w:val="nil"/>
              <w:right w:val="nil"/>
            </w:tcBorders>
            <w:shd w:val="clear" w:color="auto" w:fill="auto"/>
            <w:noWrap/>
            <w:vAlign w:val="center"/>
            <w:hideMark/>
          </w:tcPr>
          <w:p w14:paraId="14CC8F24" w14:textId="77777777" w:rsidR="00EF27F9" w:rsidRPr="006D0190" w:rsidRDefault="00EF27F9" w:rsidP="00A424C1">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–Arctic-Alpine (H)</w:t>
            </w:r>
          </w:p>
        </w:tc>
      </w:tr>
      <w:tr w:rsidR="00EF27F9" w:rsidRPr="006D0190" w14:paraId="7768B327" w14:textId="77777777" w:rsidTr="00A424C1">
        <w:trPr>
          <w:trHeight w:val="240"/>
        </w:trPr>
        <w:tc>
          <w:tcPr>
            <w:tcW w:w="154" w:type="pct"/>
            <w:tcBorders>
              <w:top w:val="nil"/>
              <w:left w:val="nil"/>
              <w:bottom w:val="nil"/>
              <w:right w:val="nil"/>
            </w:tcBorders>
            <w:shd w:val="clear" w:color="auto" w:fill="auto"/>
            <w:noWrap/>
            <w:vAlign w:val="bottom"/>
            <w:hideMark/>
          </w:tcPr>
          <w:p w14:paraId="2B6898C7"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6B9CDCD"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119249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C9C822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B39E3D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6E693F5"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6C70A9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CED8ACE"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FF3062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93F2595"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3691C029"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085C87A"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7BA4D1B1" w14:textId="77777777" w:rsidTr="00A424C1">
        <w:trPr>
          <w:trHeight w:val="240"/>
        </w:trPr>
        <w:tc>
          <w:tcPr>
            <w:tcW w:w="154" w:type="pct"/>
            <w:tcBorders>
              <w:top w:val="nil"/>
              <w:left w:val="nil"/>
              <w:bottom w:val="nil"/>
              <w:right w:val="nil"/>
            </w:tcBorders>
            <w:shd w:val="clear" w:color="auto" w:fill="auto"/>
            <w:noWrap/>
            <w:vAlign w:val="bottom"/>
            <w:hideMark/>
          </w:tcPr>
          <w:p w14:paraId="06ADE046"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818FB5"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072E806"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33BFCC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5F5D4CE3"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195B7E3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14:paraId="66054D4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14:paraId="7472AC6D"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E4DD9A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BA44991"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28A70E6D"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BE141C4"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3D6436F2" w14:textId="77777777" w:rsidTr="00A424C1">
        <w:trPr>
          <w:trHeight w:val="240"/>
        </w:trPr>
        <w:tc>
          <w:tcPr>
            <w:tcW w:w="154" w:type="pct"/>
            <w:tcBorders>
              <w:top w:val="nil"/>
              <w:left w:val="nil"/>
              <w:bottom w:val="nil"/>
              <w:right w:val="nil"/>
            </w:tcBorders>
            <w:shd w:val="clear" w:color="auto" w:fill="auto"/>
            <w:noWrap/>
            <w:vAlign w:val="bottom"/>
            <w:hideMark/>
          </w:tcPr>
          <w:p w14:paraId="7D0D7D2A" w14:textId="77777777" w:rsidR="00EF27F9" w:rsidRPr="006D0190" w:rsidRDefault="00EF27F9" w:rsidP="00A424C1">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987BCDB" w14:textId="77777777" w:rsidR="00EF27F9" w:rsidRPr="006D0190" w:rsidRDefault="00EF27F9" w:rsidP="00A424C1">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764D621"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2778F26"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FBB728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4524A69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14:paraId="2A16CB2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14:paraId="477BDBF9"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5B2CCA0"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76108EA" w14:textId="77777777" w:rsidR="00EF27F9" w:rsidRPr="006D0190" w:rsidRDefault="00EF27F9" w:rsidP="00A424C1">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109FDD57" w14:textId="77777777" w:rsidR="00EF27F9" w:rsidRPr="006D0190" w:rsidRDefault="00EF27F9" w:rsidP="00A424C1">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FFB0E66" w14:textId="77777777" w:rsidR="00EF27F9" w:rsidRPr="006D0190" w:rsidRDefault="00EF27F9" w:rsidP="00A424C1">
            <w:pPr>
              <w:rPr>
                <w:rFonts w:ascii="Times New Roman" w:eastAsia="Times New Roman" w:hAnsi="Times New Roman"/>
                <w:sz w:val="18"/>
                <w:szCs w:val="18"/>
                <w:lang w:val="en-GB"/>
              </w:rPr>
            </w:pPr>
          </w:p>
        </w:tc>
      </w:tr>
      <w:tr w:rsidR="00EF27F9" w:rsidRPr="006D0190" w14:paraId="6EB6EC7D" w14:textId="77777777" w:rsidTr="00A424C1">
        <w:trPr>
          <w:trHeight w:val="260"/>
        </w:trPr>
        <w:tc>
          <w:tcPr>
            <w:tcW w:w="154" w:type="pct"/>
            <w:tcBorders>
              <w:top w:val="nil"/>
              <w:left w:val="nil"/>
              <w:bottom w:val="single" w:sz="8" w:space="0" w:color="auto"/>
              <w:right w:val="nil"/>
            </w:tcBorders>
            <w:shd w:val="clear" w:color="auto" w:fill="auto"/>
            <w:noWrap/>
            <w:vAlign w:val="bottom"/>
            <w:hideMark/>
          </w:tcPr>
          <w:p w14:paraId="489CBE3A"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14:paraId="403A8885" w14:textId="77777777" w:rsidR="00EF27F9" w:rsidRPr="006D0190" w:rsidRDefault="00EF27F9" w:rsidP="00A424C1">
            <w:pPr>
              <w:rPr>
                <w:rFonts w:ascii="Times New Roman" w:eastAsia="Times New Roman" w:hAnsi="Times New Roman"/>
                <w:sz w:val="18"/>
                <w:szCs w:val="18"/>
                <w:u w:val="single"/>
                <w:lang w:val="en-GB"/>
              </w:rPr>
            </w:pPr>
            <w:r w:rsidRPr="006D0190">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14:paraId="20941ACE"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14:paraId="6CD5050F"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14:paraId="4330017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14:paraId="23B42298"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509FF331"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23416DB4"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14:paraId="201A5022"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14:paraId="2C80F59B"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14:paraId="6A5AF932" w14:textId="77777777" w:rsidR="00EF27F9" w:rsidRPr="006D0190" w:rsidRDefault="00EF27F9" w:rsidP="00A424C1">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871" w:type="pct"/>
            <w:tcBorders>
              <w:top w:val="nil"/>
              <w:left w:val="nil"/>
              <w:bottom w:val="single" w:sz="8" w:space="0" w:color="auto"/>
              <w:right w:val="nil"/>
            </w:tcBorders>
            <w:shd w:val="clear" w:color="auto" w:fill="auto"/>
            <w:noWrap/>
            <w:hideMark/>
          </w:tcPr>
          <w:p w14:paraId="3F16F4B7" w14:textId="77777777" w:rsidR="00EF27F9" w:rsidRPr="006D0190" w:rsidRDefault="00EF27F9" w:rsidP="00A424C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r>
    </w:tbl>
    <w:p w14:paraId="7A9B79B5" w14:textId="77777777" w:rsidR="00EF27F9" w:rsidRPr="00F90ECB" w:rsidRDefault="00EF27F9" w:rsidP="00EF27F9">
      <w:pPr>
        <w:rPr>
          <w:rFonts w:ascii="Times New Roman" w:hAnsi="Times New Roman"/>
          <w:lang w:val="en-GB"/>
        </w:rPr>
      </w:pPr>
      <w:r w:rsidRPr="00F90ECB">
        <w:rPr>
          <w:rFonts w:ascii="Times New Roman" w:eastAsia="Times New Roman" w:hAnsi="Times New Roman"/>
          <w:color w:val="000000"/>
          <w:sz w:val="20"/>
          <w:szCs w:val="20"/>
          <w:lang w:val="en-GB"/>
        </w:rPr>
        <w:lastRenderedPageBreak/>
        <w:t>§</w:t>
      </w:r>
      <w:r w:rsidRPr="00F90ECB">
        <w:rPr>
          <w:rFonts w:ascii="Times New Roman" w:hAnsi="Times New Roman"/>
          <w:lang w:val="en-GB"/>
        </w:rPr>
        <w:t>Detectability (</w:t>
      </w:r>
      <w:r w:rsidRPr="00F90ECB">
        <w:rPr>
          <w:rFonts w:ascii="Times New Roman" w:hAnsi="Times New Roman"/>
          <w:i/>
          <w:lang w:val="en-GB"/>
        </w:rPr>
        <w:t>p</w:t>
      </w:r>
      <w:r w:rsidRPr="00F90ECB">
        <w:rPr>
          <w:rFonts w:ascii="Times New Roman" w:hAnsi="Times New Roman"/>
          <w:lang w:val="en-GB"/>
        </w:rPr>
        <w:t xml:space="preserve">) for the historical (H) and modern (M) era is the average detectability of a given species over all sites within that region. </w:t>
      </w:r>
    </w:p>
    <w:p w14:paraId="39991029" w14:textId="77777777" w:rsidR="00EF27F9" w:rsidRPr="00F90ECB" w:rsidRDefault="00EF27F9" w:rsidP="00EF27F9">
      <w:pPr>
        <w:rPr>
          <w:rFonts w:ascii="Times New Roman" w:hAnsi="Times New Roman"/>
          <w:lang w:val="en-GB"/>
        </w:rPr>
      </w:pPr>
      <w:r w:rsidRPr="00F90ECB">
        <w:rPr>
          <w:rFonts w:ascii="Times New Roman" w:eastAsia="Times New Roman" w:hAnsi="Times New Roman"/>
          <w:lang w:val="en-GB"/>
        </w:rPr>
        <w:t>†</w:t>
      </w:r>
      <w:r w:rsidRPr="00F90ECB">
        <w:rPr>
          <w:rFonts w:ascii="Times New Roman" w:hAnsi="Times New Roman"/>
          <w:lang w:val="en-GB"/>
        </w:rPr>
        <w:t xml:space="preserve">The best performing occupancy model is given with the corresponding </w:t>
      </w:r>
      <w:proofErr w:type="spellStart"/>
      <w:r w:rsidRPr="00F90ECB">
        <w:rPr>
          <w:rFonts w:ascii="Times New Roman" w:hAnsi="Times New Roman"/>
          <w:lang w:val="en-GB"/>
        </w:rPr>
        <w:t>AICc</w:t>
      </w:r>
      <w:proofErr w:type="spellEnd"/>
      <w:r w:rsidRPr="00F90ECB">
        <w:rPr>
          <w:rFonts w:ascii="Times New Roman" w:hAnsi="Times New Roman"/>
          <w:lang w:val="en-GB"/>
        </w:rPr>
        <w:t xml:space="preserve"> weight. </w:t>
      </w:r>
    </w:p>
    <w:p w14:paraId="400DD507" w14:textId="77777777" w:rsidR="00EF27F9" w:rsidRPr="00F90ECB" w:rsidRDefault="00EF27F9" w:rsidP="00EF27F9">
      <w:pPr>
        <w:rPr>
          <w:rFonts w:ascii="Times New Roman" w:hAnsi="Times New Roman"/>
          <w:lang w:val="en-GB"/>
        </w:rPr>
      </w:pPr>
      <w:r w:rsidRPr="00F90ECB">
        <w:rPr>
          <w:rFonts w:ascii="Times New Roman" w:eastAsia="Times New Roman" w:hAnsi="Times New Roman"/>
          <w:color w:val="000000"/>
          <w:sz w:val="20"/>
          <w:szCs w:val="20"/>
          <w:lang w:val="en-GB"/>
        </w:rPr>
        <w:t>¶</w:t>
      </w:r>
      <w:r w:rsidRPr="00F90ECB">
        <w:rPr>
          <w:rFonts w:ascii="Times New Roman" w:hAnsi="Times New Roman"/>
          <w:lang w:val="en-GB"/>
        </w:rPr>
        <w:t xml:space="preserve">Historical life zone was used to determine whether a species was classified as a low elevation species (L), high elevation species (H) or widespread species (W)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Pr="00E1199F">
        <w:rPr>
          <w:rFonts w:ascii="Times New Roman" w:hAnsi="Times New Roman"/>
          <w:vertAlign w:val="superscript"/>
          <w:lang w:val="en-GB"/>
        </w:rPr>
        <w:t>4</w:t>
      </w:r>
      <w:r w:rsidRPr="00F90ECB">
        <w:rPr>
          <w:rFonts w:ascii="Times New Roman" w:hAnsi="Times New Roman"/>
          <w:lang w:val="en-GB"/>
        </w:rPr>
        <w:t xml:space="preserve">. </w:t>
      </w:r>
    </w:p>
    <w:p w14:paraId="6DB2491A" w14:textId="77777777" w:rsidR="00EF27F9" w:rsidRPr="00F90ECB" w:rsidRDefault="00EF27F9" w:rsidP="00EF27F9">
      <w:pPr>
        <w:rPr>
          <w:rFonts w:ascii="Times New Roman" w:hAnsi="Times New Roman"/>
          <w:vertAlign w:val="subscript"/>
          <w:lang w:val="en-GB"/>
        </w:rPr>
      </w:pPr>
      <w:r w:rsidRPr="00F90ECB">
        <w:rPr>
          <w:rFonts w:ascii="Times New Roman" w:hAnsi="Times New Roman"/>
          <w:lang w:val="en-GB"/>
        </w:rPr>
        <w:t xml:space="preserve">Species not subject to occupancy </w:t>
      </w:r>
      <w:r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14:paraId="6BAB694C" w14:textId="77777777" w:rsidR="00EF27F9" w:rsidRPr="00F90ECB" w:rsidRDefault="00EF27F9" w:rsidP="00EF27F9">
      <w:pPr>
        <w:rPr>
          <w:rFonts w:ascii="Times New Roman" w:hAnsi="Times New Roman"/>
          <w:lang w:val="en-GB"/>
        </w:rPr>
        <w:sectPr w:rsidR="00EF27F9" w:rsidRPr="00F90ECB" w:rsidSect="00A424C1">
          <w:footerReference w:type="even" r:id="rId10"/>
          <w:footerReference w:type="default" r:id="rId11"/>
          <w:pgSz w:w="16840" w:h="11900" w:orient="landscape"/>
          <w:pgMar w:top="720" w:right="720" w:bottom="720" w:left="720" w:header="709" w:footer="709" w:gutter="0"/>
          <w:lnNumType w:countBy="1" w:restart="continuous"/>
          <w:cols w:space="708"/>
          <w:docGrid w:linePitch="360"/>
        </w:sectPr>
      </w:pPr>
    </w:p>
    <w:p w14:paraId="29F37662" w14:textId="66B3813F" w:rsidR="00EF27F9" w:rsidRPr="00F90ECB" w:rsidRDefault="00EF27F9" w:rsidP="00EF27F9">
      <w:pPr>
        <w:rPr>
          <w:rFonts w:ascii="Times New Roman" w:hAnsi="Times New Roman"/>
          <w:b/>
          <w:lang w:val="en-GB"/>
        </w:rPr>
      </w:pPr>
      <w:proofErr w:type="gramStart"/>
      <w:r w:rsidRPr="00F90ECB">
        <w:rPr>
          <w:rFonts w:ascii="Times New Roman" w:hAnsi="Times New Roman"/>
          <w:b/>
          <w:lang w:val="en-GB"/>
        </w:rPr>
        <w:lastRenderedPageBreak/>
        <w:t>Supplementary Table S</w:t>
      </w:r>
      <w:r>
        <w:rPr>
          <w:rFonts w:ascii="Times New Roman" w:hAnsi="Times New Roman"/>
          <w:b/>
          <w:lang w:val="en-GB"/>
        </w:rPr>
        <w:t>5</w:t>
      </w:r>
      <w:r w:rsidRPr="00F90ECB">
        <w:rPr>
          <w:rFonts w:ascii="Times New Roman" w:hAnsi="Times New Roman"/>
          <w:b/>
          <w:lang w:val="en-GB"/>
        </w:rPr>
        <w:t>.</w:t>
      </w:r>
      <w:proofErr w:type="gramEnd"/>
    </w:p>
    <w:tbl>
      <w:tblPr>
        <w:tblW w:w="5030" w:type="pct"/>
        <w:tblLook w:val="04A0" w:firstRow="1" w:lastRow="0" w:firstColumn="1" w:lastColumn="0" w:noHBand="0" w:noVBand="1"/>
      </w:tblPr>
      <w:tblGrid>
        <w:gridCol w:w="9291"/>
      </w:tblGrid>
      <w:tr w:rsidR="00EF27F9" w:rsidRPr="00F90ECB" w14:paraId="3D95A6F4" w14:textId="77777777" w:rsidTr="00A424C1">
        <w:trPr>
          <w:trHeight w:val="680"/>
        </w:trPr>
        <w:tc>
          <w:tcPr>
            <w:tcW w:w="5000" w:type="pct"/>
            <w:tcBorders>
              <w:top w:val="single" w:sz="4" w:space="0" w:color="auto"/>
              <w:left w:val="nil"/>
              <w:right w:val="nil"/>
            </w:tcBorders>
            <w:shd w:val="clear" w:color="auto" w:fill="auto"/>
            <w:noWrap/>
            <w:vAlign w:val="center"/>
            <w:hideMark/>
          </w:tcPr>
          <w:p w14:paraId="7C11451F" w14:textId="77777777" w:rsidR="00EF27F9" w:rsidRPr="00F90ECB" w:rsidRDefault="00EF27F9" w:rsidP="00A424C1">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F27F9" w:rsidRPr="00F90ECB" w14:paraId="02F00BF2" w14:textId="77777777" w:rsidTr="00A424C1">
        <w:trPr>
          <w:trHeight w:val="340"/>
        </w:trPr>
        <w:tc>
          <w:tcPr>
            <w:tcW w:w="5000" w:type="pct"/>
            <w:tcBorders>
              <w:left w:val="nil"/>
              <w:right w:val="nil"/>
            </w:tcBorders>
            <w:shd w:val="clear" w:color="auto" w:fill="auto"/>
            <w:noWrap/>
            <w:vAlign w:val="center"/>
            <w:hideMark/>
          </w:tcPr>
          <w:p w14:paraId="3132BFAD"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F27F9" w:rsidRPr="00F90ECB" w14:paraId="7A4A0178" w14:textId="77777777" w:rsidTr="00A424C1">
        <w:trPr>
          <w:trHeight w:val="340"/>
        </w:trPr>
        <w:tc>
          <w:tcPr>
            <w:tcW w:w="5000" w:type="pct"/>
            <w:tcBorders>
              <w:left w:val="nil"/>
              <w:right w:val="nil"/>
            </w:tcBorders>
            <w:shd w:val="clear" w:color="auto" w:fill="auto"/>
            <w:noWrap/>
            <w:vAlign w:val="center"/>
            <w:hideMark/>
          </w:tcPr>
          <w:p w14:paraId="4E06E9F4"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*LogT+T100+Time</w:t>
            </w:r>
          </w:p>
        </w:tc>
      </w:tr>
      <w:tr w:rsidR="00EF27F9" w:rsidRPr="00F90ECB" w14:paraId="7130A257" w14:textId="77777777" w:rsidTr="00A424C1">
        <w:trPr>
          <w:trHeight w:val="340"/>
        </w:trPr>
        <w:tc>
          <w:tcPr>
            <w:tcW w:w="5000" w:type="pct"/>
            <w:tcBorders>
              <w:left w:val="nil"/>
              <w:right w:val="nil"/>
            </w:tcBorders>
            <w:shd w:val="clear" w:color="auto" w:fill="auto"/>
            <w:noWrap/>
            <w:vAlign w:val="center"/>
            <w:hideMark/>
          </w:tcPr>
          <w:p w14:paraId="0427428C"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*Time+T100</w:t>
            </w:r>
          </w:p>
        </w:tc>
      </w:tr>
      <w:tr w:rsidR="00EF27F9" w:rsidRPr="00F90ECB" w14:paraId="71791F4B" w14:textId="77777777" w:rsidTr="00A424C1">
        <w:trPr>
          <w:trHeight w:val="340"/>
        </w:trPr>
        <w:tc>
          <w:tcPr>
            <w:tcW w:w="5000" w:type="pct"/>
            <w:tcBorders>
              <w:left w:val="nil"/>
              <w:right w:val="nil"/>
            </w:tcBorders>
            <w:shd w:val="clear" w:color="auto" w:fill="auto"/>
            <w:noWrap/>
            <w:vAlign w:val="center"/>
            <w:hideMark/>
          </w:tcPr>
          <w:p w14:paraId="71D0C742"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4.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F27F9" w:rsidRPr="00F90ECB" w14:paraId="2CD4BD1E" w14:textId="77777777" w:rsidTr="00A424C1">
        <w:trPr>
          <w:trHeight w:val="340"/>
        </w:trPr>
        <w:tc>
          <w:tcPr>
            <w:tcW w:w="5000" w:type="pct"/>
            <w:tcBorders>
              <w:left w:val="nil"/>
              <w:right w:val="nil"/>
            </w:tcBorders>
            <w:shd w:val="clear" w:color="auto" w:fill="auto"/>
            <w:noWrap/>
            <w:vAlign w:val="center"/>
            <w:hideMark/>
          </w:tcPr>
          <w:p w14:paraId="4EB264E0"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5.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w:t>
            </w:r>
            <w:proofErr w:type="spellEnd"/>
          </w:p>
        </w:tc>
      </w:tr>
      <w:tr w:rsidR="00EF27F9" w:rsidRPr="00F90ECB" w14:paraId="475FB51E" w14:textId="77777777" w:rsidTr="00A424C1">
        <w:trPr>
          <w:trHeight w:val="340"/>
        </w:trPr>
        <w:tc>
          <w:tcPr>
            <w:tcW w:w="5000" w:type="pct"/>
            <w:tcBorders>
              <w:left w:val="nil"/>
              <w:right w:val="nil"/>
            </w:tcBorders>
            <w:shd w:val="clear" w:color="auto" w:fill="auto"/>
            <w:noWrap/>
            <w:vAlign w:val="center"/>
            <w:hideMark/>
          </w:tcPr>
          <w:p w14:paraId="7867F645"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Era+logT+Time</w:t>
            </w:r>
            <w:proofErr w:type="spellEnd"/>
          </w:p>
        </w:tc>
      </w:tr>
      <w:tr w:rsidR="00EF27F9" w:rsidRPr="00F90ECB" w14:paraId="43BEDD24" w14:textId="77777777" w:rsidTr="00A424C1">
        <w:trPr>
          <w:trHeight w:val="340"/>
        </w:trPr>
        <w:tc>
          <w:tcPr>
            <w:tcW w:w="5000" w:type="pct"/>
            <w:tcBorders>
              <w:left w:val="nil"/>
              <w:right w:val="nil"/>
            </w:tcBorders>
            <w:shd w:val="clear" w:color="auto" w:fill="auto"/>
            <w:noWrap/>
            <w:vAlign w:val="center"/>
            <w:hideMark/>
          </w:tcPr>
          <w:p w14:paraId="3DB42A13"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w:t>
            </w:r>
            <w:proofErr w:type="spellStart"/>
            <w:r w:rsidRPr="00F90ECB">
              <w:rPr>
                <w:rFonts w:ascii="Times New Roman" w:eastAsia="Times New Roman" w:hAnsi="Times New Roman"/>
                <w:bCs/>
                <w:color w:val="000000"/>
                <w:sz w:val="20"/>
                <w:szCs w:val="20"/>
                <w:lang w:val="en-GB"/>
              </w:rPr>
              <w:t>logT+Time</w:t>
            </w:r>
            <w:proofErr w:type="spellEnd"/>
          </w:p>
        </w:tc>
      </w:tr>
      <w:tr w:rsidR="00EF27F9" w:rsidRPr="00F90ECB" w14:paraId="2090B07F" w14:textId="77777777" w:rsidTr="00A424C1">
        <w:trPr>
          <w:trHeight w:val="340"/>
        </w:trPr>
        <w:tc>
          <w:tcPr>
            <w:tcW w:w="5000" w:type="pct"/>
            <w:tcBorders>
              <w:left w:val="nil"/>
              <w:right w:val="nil"/>
            </w:tcBorders>
            <w:shd w:val="clear" w:color="auto" w:fill="auto"/>
            <w:noWrap/>
            <w:vAlign w:val="center"/>
            <w:hideMark/>
          </w:tcPr>
          <w:p w14:paraId="0C367770"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F27F9" w:rsidRPr="00F90ECB" w14:paraId="62898E94" w14:textId="77777777" w:rsidTr="00A424C1">
        <w:trPr>
          <w:trHeight w:val="340"/>
        </w:trPr>
        <w:tc>
          <w:tcPr>
            <w:tcW w:w="5000" w:type="pct"/>
            <w:tcBorders>
              <w:left w:val="nil"/>
              <w:right w:val="nil"/>
            </w:tcBorders>
            <w:shd w:val="clear" w:color="auto" w:fill="auto"/>
            <w:noWrap/>
            <w:vAlign w:val="center"/>
            <w:hideMark/>
          </w:tcPr>
          <w:p w14:paraId="69CFC370"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F27F9" w:rsidRPr="00F90ECB" w14:paraId="0C80DE26" w14:textId="77777777" w:rsidTr="00A424C1">
        <w:trPr>
          <w:trHeight w:val="340"/>
        </w:trPr>
        <w:tc>
          <w:tcPr>
            <w:tcW w:w="5000" w:type="pct"/>
            <w:tcBorders>
              <w:left w:val="nil"/>
              <w:right w:val="nil"/>
            </w:tcBorders>
            <w:shd w:val="clear" w:color="auto" w:fill="auto"/>
            <w:noWrap/>
            <w:vAlign w:val="center"/>
            <w:hideMark/>
          </w:tcPr>
          <w:p w14:paraId="522FBD60"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F27F9" w:rsidRPr="00F90ECB" w14:paraId="45623D9A" w14:textId="77777777" w:rsidTr="00A424C1">
        <w:trPr>
          <w:trHeight w:val="340"/>
        </w:trPr>
        <w:tc>
          <w:tcPr>
            <w:tcW w:w="5000" w:type="pct"/>
            <w:tcBorders>
              <w:left w:val="nil"/>
              <w:right w:val="nil"/>
            </w:tcBorders>
            <w:shd w:val="clear" w:color="auto" w:fill="auto"/>
            <w:noWrap/>
            <w:vAlign w:val="center"/>
            <w:hideMark/>
          </w:tcPr>
          <w:p w14:paraId="46D71C37"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Time+logT</w:t>
            </w:r>
            <w:proofErr w:type="spellEnd"/>
          </w:p>
        </w:tc>
      </w:tr>
      <w:tr w:rsidR="00EF27F9" w:rsidRPr="00F90ECB" w14:paraId="4EE781D5" w14:textId="77777777" w:rsidTr="00A424C1">
        <w:trPr>
          <w:trHeight w:val="340"/>
        </w:trPr>
        <w:tc>
          <w:tcPr>
            <w:tcW w:w="5000" w:type="pct"/>
            <w:tcBorders>
              <w:left w:val="nil"/>
              <w:right w:val="nil"/>
            </w:tcBorders>
            <w:shd w:val="clear" w:color="auto" w:fill="auto"/>
            <w:noWrap/>
            <w:vAlign w:val="center"/>
            <w:hideMark/>
          </w:tcPr>
          <w:p w14:paraId="64E20BB1"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*Time+T100+logT</w:t>
            </w:r>
          </w:p>
        </w:tc>
      </w:tr>
      <w:tr w:rsidR="00EF27F9" w:rsidRPr="00F90ECB" w14:paraId="3BF15784" w14:textId="77777777" w:rsidTr="00A424C1">
        <w:trPr>
          <w:trHeight w:val="340"/>
        </w:trPr>
        <w:tc>
          <w:tcPr>
            <w:tcW w:w="5000" w:type="pct"/>
            <w:tcBorders>
              <w:left w:val="nil"/>
              <w:right w:val="nil"/>
            </w:tcBorders>
            <w:shd w:val="clear" w:color="auto" w:fill="auto"/>
            <w:noWrap/>
            <w:vAlign w:val="center"/>
            <w:hideMark/>
          </w:tcPr>
          <w:p w14:paraId="226C9DE0"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F27F9" w:rsidRPr="00F90ECB" w14:paraId="75E5FAEE" w14:textId="77777777" w:rsidTr="00A424C1">
        <w:trPr>
          <w:trHeight w:val="340"/>
        </w:trPr>
        <w:tc>
          <w:tcPr>
            <w:tcW w:w="5000" w:type="pct"/>
            <w:tcBorders>
              <w:left w:val="nil"/>
              <w:right w:val="nil"/>
            </w:tcBorders>
            <w:shd w:val="clear" w:color="auto" w:fill="auto"/>
            <w:noWrap/>
            <w:vAlign w:val="center"/>
            <w:hideMark/>
          </w:tcPr>
          <w:p w14:paraId="34B7452F"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F27F9" w:rsidRPr="00F90ECB" w14:paraId="15F41A5A" w14:textId="77777777" w:rsidTr="00A424C1">
        <w:trPr>
          <w:trHeight w:val="340"/>
        </w:trPr>
        <w:tc>
          <w:tcPr>
            <w:tcW w:w="5000" w:type="pct"/>
            <w:tcBorders>
              <w:left w:val="nil"/>
              <w:right w:val="nil"/>
            </w:tcBorders>
            <w:shd w:val="clear" w:color="auto" w:fill="auto"/>
            <w:noWrap/>
            <w:vAlign w:val="center"/>
            <w:hideMark/>
          </w:tcPr>
          <w:p w14:paraId="12D87B05"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F27F9" w:rsidRPr="00F90ECB" w14:paraId="33A2005A" w14:textId="77777777" w:rsidTr="00A424C1">
        <w:trPr>
          <w:trHeight w:val="340"/>
        </w:trPr>
        <w:tc>
          <w:tcPr>
            <w:tcW w:w="5000" w:type="pct"/>
            <w:tcBorders>
              <w:left w:val="nil"/>
              <w:right w:val="nil"/>
            </w:tcBorders>
            <w:shd w:val="clear" w:color="auto" w:fill="auto"/>
            <w:noWrap/>
            <w:vAlign w:val="center"/>
            <w:hideMark/>
          </w:tcPr>
          <w:p w14:paraId="50A3B6A0"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F27F9" w:rsidRPr="00F90ECB" w14:paraId="7EB74DD0" w14:textId="77777777" w:rsidTr="00A424C1">
        <w:trPr>
          <w:trHeight w:val="340"/>
        </w:trPr>
        <w:tc>
          <w:tcPr>
            <w:tcW w:w="5000" w:type="pct"/>
            <w:tcBorders>
              <w:left w:val="nil"/>
              <w:right w:val="nil"/>
            </w:tcBorders>
            <w:shd w:val="clear" w:color="auto" w:fill="auto"/>
            <w:noWrap/>
            <w:vAlign w:val="center"/>
            <w:hideMark/>
          </w:tcPr>
          <w:p w14:paraId="68F44992" w14:textId="77777777" w:rsidR="00EF27F9" w:rsidRPr="00F90ECB" w:rsidRDefault="00EF27F9" w:rsidP="00A424C1">
            <w:pPr>
              <w:rPr>
                <w:rFonts w:ascii="Times New Roman" w:eastAsia="Times New Roman" w:hAnsi="Times New Roman"/>
                <w:bCs/>
                <w:color w:val="000000"/>
                <w:sz w:val="20"/>
                <w:szCs w:val="20"/>
                <w:lang w:val="en-GB"/>
              </w:rPr>
            </w:pPr>
          </w:p>
        </w:tc>
      </w:tr>
      <w:tr w:rsidR="00EF27F9" w:rsidRPr="00F90ECB" w14:paraId="4AE6C132" w14:textId="77777777" w:rsidTr="00A424C1">
        <w:trPr>
          <w:trHeight w:val="340"/>
        </w:trPr>
        <w:tc>
          <w:tcPr>
            <w:tcW w:w="5000" w:type="pct"/>
            <w:tcBorders>
              <w:left w:val="nil"/>
              <w:right w:val="nil"/>
            </w:tcBorders>
            <w:shd w:val="clear" w:color="auto" w:fill="auto"/>
            <w:noWrap/>
            <w:vAlign w:val="center"/>
            <w:hideMark/>
          </w:tcPr>
          <w:p w14:paraId="5931145B" w14:textId="77777777" w:rsidR="00EF27F9" w:rsidRPr="00F90ECB" w:rsidRDefault="00EF27F9" w:rsidP="00A424C1">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F27F9" w:rsidRPr="00F90ECB" w14:paraId="241F7706" w14:textId="77777777" w:rsidTr="00A424C1">
        <w:trPr>
          <w:trHeight w:val="340"/>
        </w:trPr>
        <w:tc>
          <w:tcPr>
            <w:tcW w:w="5000" w:type="pct"/>
            <w:tcBorders>
              <w:left w:val="nil"/>
              <w:right w:val="nil"/>
            </w:tcBorders>
            <w:shd w:val="clear" w:color="auto" w:fill="auto"/>
            <w:noWrap/>
            <w:vAlign w:val="center"/>
            <w:hideMark/>
          </w:tcPr>
          <w:p w14:paraId="118E88B6"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F27F9" w:rsidRPr="00F90ECB" w14:paraId="5897B1F2" w14:textId="77777777" w:rsidTr="00A424C1">
        <w:trPr>
          <w:trHeight w:val="340"/>
        </w:trPr>
        <w:tc>
          <w:tcPr>
            <w:tcW w:w="5000" w:type="pct"/>
            <w:tcBorders>
              <w:left w:val="nil"/>
              <w:right w:val="nil"/>
            </w:tcBorders>
            <w:shd w:val="clear" w:color="auto" w:fill="auto"/>
            <w:noWrap/>
            <w:vAlign w:val="center"/>
            <w:hideMark/>
          </w:tcPr>
          <w:p w14:paraId="6625F0E7"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F27F9" w:rsidRPr="00F90ECB" w14:paraId="64E7BF53" w14:textId="77777777" w:rsidTr="00A424C1">
        <w:trPr>
          <w:trHeight w:val="340"/>
        </w:trPr>
        <w:tc>
          <w:tcPr>
            <w:tcW w:w="5000" w:type="pct"/>
            <w:tcBorders>
              <w:left w:val="nil"/>
              <w:right w:val="nil"/>
            </w:tcBorders>
            <w:shd w:val="clear" w:color="auto" w:fill="auto"/>
            <w:noWrap/>
            <w:vAlign w:val="center"/>
            <w:hideMark/>
          </w:tcPr>
          <w:p w14:paraId="4E927D8F"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Elev</w:t>
            </w:r>
            <w:proofErr w:type="spellEnd"/>
          </w:p>
        </w:tc>
      </w:tr>
      <w:tr w:rsidR="00EF27F9" w:rsidRPr="00F90ECB" w14:paraId="0755BC45" w14:textId="77777777" w:rsidTr="00A424C1">
        <w:trPr>
          <w:trHeight w:val="340"/>
        </w:trPr>
        <w:tc>
          <w:tcPr>
            <w:tcW w:w="5000" w:type="pct"/>
            <w:tcBorders>
              <w:left w:val="nil"/>
              <w:right w:val="nil"/>
            </w:tcBorders>
            <w:shd w:val="clear" w:color="auto" w:fill="auto"/>
            <w:noWrap/>
            <w:vAlign w:val="center"/>
            <w:hideMark/>
          </w:tcPr>
          <w:p w14:paraId="29A3ADF8"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F27F9" w:rsidRPr="00F90ECB" w14:paraId="2DC01F33" w14:textId="77777777" w:rsidTr="00A424C1">
        <w:trPr>
          <w:trHeight w:val="340"/>
        </w:trPr>
        <w:tc>
          <w:tcPr>
            <w:tcW w:w="5000" w:type="pct"/>
            <w:tcBorders>
              <w:left w:val="nil"/>
              <w:right w:val="nil"/>
            </w:tcBorders>
            <w:shd w:val="clear" w:color="auto" w:fill="auto"/>
            <w:noWrap/>
            <w:vAlign w:val="center"/>
            <w:hideMark/>
          </w:tcPr>
          <w:p w14:paraId="7F2446E1"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F27F9" w:rsidRPr="00F90ECB" w14:paraId="5CC5E9CE" w14:textId="77777777" w:rsidTr="00A424C1">
        <w:trPr>
          <w:trHeight w:val="340"/>
        </w:trPr>
        <w:tc>
          <w:tcPr>
            <w:tcW w:w="5000" w:type="pct"/>
            <w:tcBorders>
              <w:left w:val="nil"/>
              <w:right w:val="nil"/>
            </w:tcBorders>
            <w:shd w:val="clear" w:color="auto" w:fill="auto"/>
            <w:noWrap/>
            <w:vAlign w:val="center"/>
            <w:hideMark/>
          </w:tcPr>
          <w:p w14:paraId="3E79ABF0"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Era+Elev</w:t>
            </w:r>
            <w:proofErr w:type="spellEnd"/>
          </w:p>
        </w:tc>
      </w:tr>
      <w:tr w:rsidR="00EF27F9" w:rsidRPr="00F90ECB" w14:paraId="46D7D872" w14:textId="77777777" w:rsidTr="00A424C1">
        <w:trPr>
          <w:trHeight w:val="340"/>
        </w:trPr>
        <w:tc>
          <w:tcPr>
            <w:tcW w:w="5000" w:type="pct"/>
            <w:tcBorders>
              <w:left w:val="nil"/>
              <w:right w:val="nil"/>
            </w:tcBorders>
            <w:shd w:val="clear" w:color="auto" w:fill="auto"/>
            <w:noWrap/>
            <w:vAlign w:val="center"/>
            <w:hideMark/>
          </w:tcPr>
          <w:p w14:paraId="2FA778F3"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F27F9" w:rsidRPr="00F90ECB" w14:paraId="07BA41CA" w14:textId="77777777" w:rsidTr="00A424C1">
        <w:trPr>
          <w:trHeight w:val="340"/>
        </w:trPr>
        <w:tc>
          <w:tcPr>
            <w:tcW w:w="5000" w:type="pct"/>
            <w:tcBorders>
              <w:left w:val="nil"/>
              <w:right w:val="nil"/>
            </w:tcBorders>
            <w:shd w:val="clear" w:color="auto" w:fill="auto"/>
            <w:noWrap/>
            <w:vAlign w:val="center"/>
            <w:hideMark/>
          </w:tcPr>
          <w:p w14:paraId="619762E8"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8. </w:t>
            </w:r>
            <w:proofErr w:type="spellStart"/>
            <w:r w:rsidRPr="00F90ECB">
              <w:rPr>
                <w:rFonts w:ascii="Times New Roman" w:eastAsia="Times New Roman" w:hAnsi="Times New Roman"/>
                <w:bCs/>
                <w:color w:val="000000"/>
                <w:sz w:val="20"/>
                <w:szCs w:val="20"/>
                <w:lang w:val="en-GB"/>
              </w:rPr>
              <w:t>Era+Elev+Era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F27F9" w:rsidRPr="00F90ECB" w14:paraId="6E15DC1B" w14:textId="77777777" w:rsidTr="00A424C1">
        <w:trPr>
          <w:trHeight w:val="340"/>
        </w:trPr>
        <w:tc>
          <w:tcPr>
            <w:tcW w:w="5000" w:type="pct"/>
            <w:tcBorders>
              <w:left w:val="nil"/>
              <w:right w:val="nil"/>
            </w:tcBorders>
            <w:shd w:val="clear" w:color="auto" w:fill="auto"/>
            <w:noWrap/>
            <w:vAlign w:val="center"/>
            <w:hideMark/>
          </w:tcPr>
          <w:p w14:paraId="0F7A9E41"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F27F9" w:rsidRPr="00F90ECB" w14:paraId="2E5D1FAF" w14:textId="77777777" w:rsidTr="00A424C1">
        <w:trPr>
          <w:trHeight w:val="340"/>
        </w:trPr>
        <w:tc>
          <w:tcPr>
            <w:tcW w:w="5000" w:type="pct"/>
            <w:tcBorders>
              <w:left w:val="nil"/>
              <w:right w:val="nil"/>
            </w:tcBorders>
            <w:shd w:val="clear" w:color="auto" w:fill="auto"/>
            <w:noWrap/>
            <w:vAlign w:val="center"/>
            <w:hideMark/>
          </w:tcPr>
          <w:p w14:paraId="57A9F65D"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10. </w:t>
            </w:r>
            <w:proofErr w:type="spellStart"/>
            <w:r w:rsidRPr="00F90ECB">
              <w:rPr>
                <w:rFonts w:ascii="Times New Roman" w:eastAsia="Times New Roman" w:hAnsi="Times New Roman"/>
                <w:bCs/>
                <w:color w:val="000000"/>
                <w:sz w:val="20"/>
                <w:szCs w:val="20"/>
                <w:lang w:val="en-GB"/>
              </w:rPr>
              <w:t>Era+Region</w:t>
            </w:r>
            <w:proofErr w:type="spellEnd"/>
          </w:p>
        </w:tc>
      </w:tr>
      <w:tr w:rsidR="00EF27F9" w:rsidRPr="00F90ECB" w14:paraId="0A71F118" w14:textId="77777777" w:rsidTr="00A424C1">
        <w:trPr>
          <w:trHeight w:val="340"/>
        </w:trPr>
        <w:tc>
          <w:tcPr>
            <w:tcW w:w="5000" w:type="pct"/>
            <w:tcBorders>
              <w:left w:val="nil"/>
              <w:right w:val="nil"/>
            </w:tcBorders>
            <w:shd w:val="clear" w:color="auto" w:fill="auto"/>
            <w:noWrap/>
            <w:vAlign w:val="center"/>
            <w:hideMark/>
          </w:tcPr>
          <w:p w14:paraId="45954481"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Era+Region+Era</w:t>
            </w:r>
            <w:proofErr w:type="spellEnd"/>
            <w:r w:rsidRPr="00F90ECB">
              <w:rPr>
                <w:rFonts w:ascii="Times New Roman" w:eastAsia="Times New Roman" w:hAnsi="Times New Roman"/>
                <w:bCs/>
                <w:color w:val="000000"/>
                <w:sz w:val="20"/>
                <w:szCs w:val="20"/>
                <w:lang w:val="en-GB"/>
              </w:rPr>
              <w:t>*Region</w:t>
            </w:r>
          </w:p>
        </w:tc>
      </w:tr>
      <w:tr w:rsidR="00EF27F9" w:rsidRPr="00F90ECB" w14:paraId="7AB9DB35" w14:textId="77777777" w:rsidTr="00A424C1">
        <w:trPr>
          <w:trHeight w:val="340"/>
        </w:trPr>
        <w:tc>
          <w:tcPr>
            <w:tcW w:w="5000" w:type="pct"/>
            <w:tcBorders>
              <w:left w:val="nil"/>
              <w:right w:val="nil"/>
            </w:tcBorders>
            <w:shd w:val="clear" w:color="auto" w:fill="auto"/>
            <w:noWrap/>
            <w:vAlign w:val="center"/>
            <w:hideMark/>
          </w:tcPr>
          <w:p w14:paraId="503ACC3B"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Elev+Region</w:t>
            </w:r>
            <w:proofErr w:type="spellEnd"/>
          </w:p>
        </w:tc>
      </w:tr>
      <w:tr w:rsidR="00EF27F9" w:rsidRPr="00F90ECB" w14:paraId="02A65681" w14:textId="77777777" w:rsidTr="00A424C1">
        <w:trPr>
          <w:trHeight w:val="340"/>
        </w:trPr>
        <w:tc>
          <w:tcPr>
            <w:tcW w:w="5000" w:type="pct"/>
            <w:tcBorders>
              <w:left w:val="nil"/>
              <w:right w:val="nil"/>
            </w:tcBorders>
            <w:shd w:val="clear" w:color="auto" w:fill="auto"/>
            <w:noWrap/>
            <w:vAlign w:val="center"/>
            <w:hideMark/>
          </w:tcPr>
          <w:p w14:paraId="471B700C"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14:paraId="4038897B" w14:textId="77777777" w:rsidTr="00A424C1">
        <w:trPr>
          <w:trHeight w:val="340"/>
        </w:trPr>
        <w:tc>
          <w:tcPr>
            <w:tcW w:w="5000" w:type="pct"/>
            <w:tcBorders>
              <w:left w:val="nil"/>
              <w:right w:val="nil"/>
            </w:tcBorders>
            <w:shd w:val="clear" w:color="auto" w:fill="auto"/>
            <w:noWrap/>
            <w:vAlign w:val="center"/>
            <w:hideMark/>
          </w:tcPr>
          <w:p w14:paraId="425133AF"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14. </w:t>
            </w:r>
            <w:proofErr w:type="spellStart"/>
            <w:r w:rsidRPr="00F90ECB">
              <w:rPr>
                <w:rFonts w:ascii="Times New Roman" w:eastAsia="Times New Roman" w:hAnsi="Times New Roman"/>
                <w:bCs/>
                <w:color w:val="000000"/>
                <w:sz w:val="20"/>
                <w:szCs w:val="20"/>
                <w:lang w:val="en-GB"/>
              </w:rPr>
              <w:t>Elev+Region+Elev</w:t>
            </w:r>
            <w:proofErr w:type="spellEnd"/>
            <w:r w:rsidRPr="00F90ECB">
              <w:rPr>
                <w:rFonts w:ascii="Times New Roman" w:eastAsia="Times New Roman" w:hAnsi="Times New Roman"/>
                <w:bCs/>
                <w:color w:val="000000"/>
                <w:sz w:val="20"/>
                <w:szCs w:val="20"/>
                <w:lang w:val="en-GB"/>
              </w:rPr>
              <w:t>*Region</w:t>
            </w:r>
          </w:p>
        </w:tc>
      </w:tr>
      <w:tr w:rsidR="00EF27F9" w:rsidRPr="00F90ECB" w14:paraId="7CA5091B" w14:textId="77777777" w:rsidTr="00A424C1">
        <w:trPr>
          <w:trHeight w:val="340"/>
        </w:trPr>
        <w:tc>
          <w:tcPr>
            <w:tcW w:w="5000" w:type="pct"/>
            <w:tcBorders>
              <w:left w:val="nil"/>
              <w:right w:val="nil"/>
            </w:tcBorders>
            <w:shd w:val="clear" w:color="auto" w:fill="auto"/>
            <w:noWrap/>
            <w:vAlign w:val="center"/>
            <w:hideMark/>
          </w:tcPr>
          <w:p w14:paraId="53FF1A69"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14:paraId="6171122B" w14:textId="77777777" w:rsidTr="00A424C1">
        <w:trPr>
          <w:trHeight w:val="340"/>
        </w:trPr>
        <w:tc>
          <w:tcPr>
            <w:tcW w:w="5000" w:type="pct"/>
            <w:tcBorders>
              <w:left w:val="nil"/>
              <w:right w:val="nil"/>
            </w:tcBorders>
            <w:shd w:val="clear" w:color="auto" w:fill="auto"/>
            <w:noWrap/>
            <w:vAlign w:val="center"/>
            <w:hideMark/>
          </w:tcPr>
          <w:p w14:paraId="625B3E47"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16. </w:t>
            </w:r>
            <w:proofErr w:type="spellStart"/>
            <w:r w:rsidRPr="00F90ECB">
              <w:rPr>
                <w:rFonts w:ascii="Times New Roman" w:eastAsia="Times New Roman" w:hAnsi="Times New Roman"/>
                <w:bCs/>
                <w:color w:val="000000"/>
                <w:sz w:val="20"/>
                <w:szCs w:val="20"/>
                <w:lang w:val="en-GB"/>
              </w:rPr>
              <w:t>Era+Elev+Region</w:t>
            </w:r>
            <w:proofErr w:type="spellEnd"/>
          </w:p>
        </w:tc>
      </w:tr>
      <w:tr w:rsidR="00EF27F9" w:rsidRPr="00F90ECB" w14:paraId="38793FDC" w14:textId="77777777" w:rsidTr="00A424C1">
        <w:trPr>
          <w:trHeight w:val="340"/>
        </w:trPr>
        <w:tc>
          <w:tcPr>
            <w:tcW w:w="5000" w:type="pct"/>
            <w:tcBorders>
              <w:left w:val="nil"/>
              <w:right w:val="nil"/>
            </w:tcBorders>
            <w:shd w:val="clear" w:color="auto" w:fill="auto"/>
            <w:noWrap/>
            <w:vAlign w:val="center"/>
            <w:hideMark/>
          </w:tcPr>
          <w:p w14:paraId="49D2D66F"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14:paraId="2131A98B" w14:textId="77777777" w:rsidTr="00A424C1">
        <w:trPr>
          <w:trHeight w:val="340"/>
        </w:trPr>
        <w:tc>
          <w:tcPr>
            <w:tcW w:w="5000" w:type="pct"/>
            <w:tcBorders>
              <w:left w:val="nil"/>
              <w:right w:val="nil"/>
            </w:tcBorders>
            <w:shd w:val="clear" w:color="auto" w:fill="auto"/>
            <w:noWrap/>
            <w:vAlign w:val="center"/>
            <w:hideMark/>
          </w:tcPr>
          <w:p w14:paraId="1E93A51A"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18.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F27F9" w:rsidRPr="00F90ECB" w14:paraId="43B3A108" w14:textId="77777777" w:rsidTr="00A424C1">
        <w:trPr>
          <w:trHeight w:val="340"/>
        </w:trPr>
        <w:tc>
          <w:tcPr>
            <w:tcW w:w="5000" w:type="pct"/>
            <w:tcBorders>
              <w:left w:val="nil"/>
              <w:right w:val="nil"/>
            </w:tcBorders>
            <w:shd w:val="clear" w:color="auto" w:fill="auto"/>
            <w:noWrap/>
            <w:vAlign w:val="center"/>
            <w:hideMark/>
          </w:tcPr>
          <w:p w14:paraId="0941FDD6"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F27F9" w:rsidRPr="00F90ECB" w14:paraId="68E6E215" w14:textId="77777777" w:rsidTr="00A424C1">
        <w:trPr>
          <w:trHeight w:val="340"/>
        </w:trPr>
        <w:tc>
          <w:tcPr>
            <w:tcW w:w="5000" w:type="pct"/>
            <w:tcBorders>
              <w:left w:val="nil"/>
              <w:right w:val="nil"/>
            </w:tcBorders>
            <w:shd w:val="clear" w:color="auto" w:fill="auto"/>
            <w:noWrap/>
            <w:vAlign w:val="center"/>
            <w:hideMark/>
          </w:tcPr>
          <w:p w14:paraId="5D3582C7"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20. </w:t>
            </w:r>
            <w:proofErr w:type="spellStart"/>
            <w:r w:rsidRPr="00F90ECB">
              <w:rPr>
                <w:rFonts w:ascii="Times New Roman" w:eastAsia="Times New Roman" w:hAnsi="Times New Roman"/>
                <w:bCs/>
                <w:color w:val="000000"/>
                <w:sz w:val="20"/>
                <w:szCs w:val="20"/>
                <w:lang w:val="en-GB"/>
              </w:rPr>
              <w:t>Era+Elev+Region+Elev</w:t>
            </w:r>
            <w:proofErr w:type="spellEnd"/>
            <w:r w:rsidRPr="00F90ECB">
              <w:rPr>
                <w:rFonts w:ascii="Times New Roman" w:eastAsia="Times New Roman" w:hAnsi="Times New Roman"/>
                <w:bCs/>
                <w:color w:val="000000"/>
                <w:sz w:val="20"/>
                <w:szCs w:val="20"/>
                <w:lang w:val="en-GB"/>
              </w:rPr>
              <w:t>*Region</w:t>
            </w:r>
          </w:p>
        </w:tc>
      </w:tr>
      <w:tr w:rsidR="00EF27F9" w:rsidRPr="00F90ECB" w14:paraId="458A0179" w14:textId="77777777" w:rsidTr="00A424C1">
        <w:trPr>
          <w:trHeight w:val="340"/>
        </w:trPr>
        <w:tc>
          <w:tcPr>
            <w:tcW w:w="5000" w:type="pct"/>
            <w:tcBorders>
              <w:left w:val="nil"/>
              <w:right w:val="nil"/>
            </w:tcBorders>
            <w:shd w:val="clear" w:color="auto" w:fill="auto"/>
            <w:noWrap/>
            <w:vAlign w:val="center"/>
            <w:hideMark/>
          </w:tcPr>
          <w:p w14:paraId="7C7C3F01"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lastRenderedPageBreak/>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14:paraId="4AC35066" w14:textId="77777777" w:rsidTr="00A424C1">
        <w:trPr>
          <w:trHeight w:val="340"/>
        </w:trPr>
        <w:tc>
          <w:tcPr>
            <w:tcW w:w="5000" w:type="pct"/>
            <w:tcBorders>
              <w:left w:val="nil"/>
              <w:right w:val="nil"/>
            </w:tcBorders>
            <w:shd w:val="clear" w:color="auto" w:fill="auto"/>
            <w:noWrap/>
            <w:vAlign w:val="center"/>
            <w:hideMark/>
          </w:tcPr>
          <w:p w14:paraId="5A675F63"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22.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*Region</w:t>
            </w:r>
          </w:p>
        </w:tc>
      </w:tr>
      <w:tr w:rsidR="00EF27F9" w:rsidRPr="00F90ECB" w14:paraId="39F0E96E" w14:textId="77777777" w:rsidTr="00A424C1">
        <w:trPr>
          <w:trHeight w:val="340"/>
        </w:trPr>
        <w:tc>
          <w:tcPr>
            <w:tcW w:w="5000" w:type="pct"/>
            <w:tcBorders>
              <w:left w:val="nil"/>
              <w:right w:val="nil"/>
            </w:tcBorders>
            <w:shd w:val="clear" w:color="auto" w:fill="auto"/>
            <w:noWrap/>
            <w:vAlign w:val="center"/>
            <w:hideMark/>
          </w:tcPr>
          <w:p w14:paraId="41F0476D"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F27F9" w:rsidRPr="00F90ECB" w14:paraId="7E0DF9A1" w14:textId="77777777" w:rsidTr="00A424C1">
        <w:trPr>
          <w:trHeight w:val="340"/>
        </w:trPr>
        <w:tc>
          <w:tcPr>
            <w:tcW w:w="5000" w:type="pct"/>
            <w:tcBorders>
              <w:left w:val="nil"/>
              <w:right w:val="nil"/>
            </w:tcBorders>
            <w:shd w:val="clear" w:color="auto" w:fill="auto"/>
            <w:noWrap/>
            <w:vAlign w:val="center"/>
            <w:hideMark/>
          </w:tcPr>
          <w:p w14:paraId="6A37E9B7"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24.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Region+Elev</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r w:rsidRPr="00F90ECB">
              <w:rPr>
                <w:rFonts w:ascii="Times New Roman" w:eastAsia="Times New Roman" w:hAnsi="Times New Roman"/>
                <w:bCs/>
                <w:color w:val="000000"/>
                <w:sz w:val="20"/>
                <w:szCs w:val="20"/>
                <w:lang w:val="en-GB"/>
              </w:rPr>
              <w:t>*Region</w:t>
            </w:r>
          </w:p>
        </w:tc>
      </w:tr>
      <w:tr w:rsidR="00EF27F9" w:rsidRPr="00F90ECB" w14:paraId="6ED39AE0" w14:textId="77777777" w:rsidTr="00A424C1">
        <w:trPr>
          <w:trHeight w:val="340"/>
        </w:trPr>
        <w:tc>
          <w:tcPr>
            <w:tcW w:w="5000" w:type="pct"/>
            <w:tcBorders>
              <w:left w:val="nil"/>
              <w:bottom w:val="single" w:sz="4" w:space="0" w:color="auto"/>
              <w:right w:val="nil"/>
            </w:tcBorders>
            <w:shd w:val="clear" w:color="auto" w:fill="auto"/>
            <w:noWrap/>
            <w:vAlign w:val="center"/>
            <w:hideMark/>
          </w:tcPr>
          <w:p w14:paraId="792E81C2"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14:paraId="0834DB74" w14:textId="77777777" w:rsidR="00EF27F9" w:rsidRPr="00F90ECB" w:rsidRDefault="00EF27F9" w:rsidP="00A424C1">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Era*</w:t>
            </w:r>
            <w:proofErr w:type="spellStart"/>
            <w:r w:rsidRPr="00F90ECB">
              <w:rPr>
                <w:rFonts w:ascii="Times New Roman" w:eastAsia="Times New Roman" w:hAnsi="Times New Roman"/>
                <w:bCs/>
                <w:color w:val="000000"/>
                <w:sz w:val="20"/>
                <w:szCs w:val="20"/>
                <w:lang w:val="en-GB"/>
              </w:rPr>
              <w:t>Elev</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bl>
    <w:p w14:paraId="46E963E2" w14:textId="77777777" w:rsidR="00456D9A" w:rsidRDefault="00456D9A"/>
    <w:sectPr w:rsidR="00456D9A" w:rsidSect="00A424C1">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D5FE4" w14:textId="77777777" w:rsidR="00F048A2" w:rsidRDefault="00F048A2">
      <w:r>
        <w:separator/>
      </w:r>
    </w:p>
  </w:endnote>
  <w:endnote w:type="continuationSeparator" w:id="0">
    <w:p w14:paraId="26501853" w14:textId="77777777" w:rsidR="00F048A2" w:rsidRDefault="00F0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2D31F" w14:textId="77777777" w:rsidR="00F048A2" w:rsidRDefault="00F048A2" w:rsidP="00A424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3A1C5C" w14:textId="77777777" w:rsidR="00F048A2" w:rsidRDefault="00F048A2" w:rsidP="00A424C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0B41E381" w14:textId="77777777" w:rsidR="00F048A2" w:rsidRPr="007C0B23" w:rsidRDefault="00F048A2">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DA2CE6">
          <w:rPr>
            <w:rFonts w:ascii="Times New Roman" w:hAnsi="Times New Roman"/>
            <w:noProof/>
          </w:rPr>
          <w:t>4</w:t>
        </w:r>
        <w:r w:rsidRPr="007C0B23">
          <w:rPr>
            <w:rFonts w:ascii="Times New Roman" w:hAnsi="Times New Roman"/>
            <w:noProof/>
          </w:rPr>
          <w:fldChar w:fldCharType="end"/>
        </w:r>
      </w:p>
    </w:sdtContent>
  </w:sdt>
  <w:p w14:paraId="79C18FBF" w14:textId="77777777" w:rsidR="00F048A2" w:rsidRDefault="00F048A2" w:rsidP="00A424C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C75AC" w14:textId="77777777" w:rsidR="00F048A2" w:rsidRDefault="00F048A2" w:rsidP="00A424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1B27B1" w14:textId="77777777" w:rsidR="00F048A2" w:rsidRDefault="00F048A2" w:rsidP="00A424C1">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6A0A26D2" w14:textId="77777777" w:rsidR="00F048A2" w:rsidRPr="007C0B23" w:rsidRDefault="00F048A2">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DA2CE6">
          <w:rPr>
            <w:rFonts w:ascii="Times New Roman" w:hAnsi="Times New Roman"/>
            <w:noProof/>
          </w:rPr>
          <w:t>26</w:t>
        </w:r>
        <w:r w:rsidRPr="007C0B23">
          <w:rPr>
            <w:rFonts w:ascii="Times New Roman" w:hAnsi="Times New Roman"/>
            <w:noProof/>
          </w:rPr>
          <w:fldChar w:fldCharType="end"/>
        </w:r>
      </w:p>
    </w:sdtContent>
  </w:sdt>
  <w:p w14:paraId="22803B54" w14:textId="77777777" w:rsidR="00F048A2" w:rsidRDefault="00F048A2" w:rsidP="00A424C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9AD25" w14:textId="77777777" w:rsidR="00F048A2" w:rsidRDefault="00F048A2">
      <w:r>
        <w:separator/>
      </w:r>
    </w:p>
  </w:footnote>
  <w:footnote w:type="continuationSeparator" w:id="0">
    <w:p w14:paraId="176BE7BA" w14:textId="77777777" w:rsidR="00F048A2" w:rsidRDefault="00F048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F9"/>
    <w:rsid w:val="00456D9A"/>
    <w:rsid w:val="005E144C"/>
    <w:rsid w:val="0063788D"/>
    <w:rsid w:val="009D00CF"/>
    <w:rsid w:val="00A424C1"/>
    <w:rsid w:val="00B43E1F"/>
    <w:rsid w:val="00D52457"/>
    <w:rsid w:val="00DA2CE6"/>
    <w:rsid w:val="00EA1355"/>
    <w:rsid w:val="00EF27F9"/>
    <w:rsid w:val="00F048A2"/>
    <w:rsid w:val="00F92D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D33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7F9"/>
    <w:rPr>
      <w:rFonts w:ascii="Cambria" w:eastAsia="MS Mincho" w:hAnsi="Cambria" w:cs="Times New Roman"/>
      <w:lang w:val="en-US"/>
    </w:rPr>
  </w:style>
  <w:style w:type="paragraph" w:styleId="Heading1">
    <w:name w:val="heading 1"/>
    <w:basedOn w:val="Normal"/>
    <w:next w:val="Normal"/>
    <w:link w:val="Heading1Char"/>
    <w:uiPriority w:val="9"/>
    <w:qFormat/>
    <w:rsid w:val="00EF27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27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F9"/>
    <w:rPr>
      <w:rFonts w:asciiTheme="majorHAnsi" w:eastAsiaTheme="majorEastAsia" w:hAnsiTheme="majorHAnsi" w:cstheme="majorBidi"/>
      <w:b/>
      <w:bCs/>
      <w:color w:val="345A8A" w:themeColor="accent1" w:themeShade="B5"/>
      <w:sz w:val="32"/>
      <w:szCs w:val="32"/>
      <w:lang w:val="en-US"/>
    </w:rPr>
  </w:style>
  <w:style w:type="character" w:customStyle="1" w:styleId="Heading3Char">
    <w:name w:val="Heading 3 Char"/>
    <w:basedOn w:val="DefaultParagraphFont"/>
    <w:link w:val="Heading3"/>
    <w:uiPriority w:val="9"/>
    <w:rsid w:val="00EF27F9"/>
    <w:rPr>
      <w:rFonts w:asciiTheme="majorHAnsi" w:eastAsiaTheme="majorEastAsia" w:hAnsiTheme="majorHAnsi" w:cstheme="majorBidi"/>
      <w:b/>
      <w:bCs/>
      <w:color w:val="4F81BD" w:themeColor="accent1"/>
      <w:lang w:val="en-US"/>
    </w:rPr>
  </w:style>
  <w:style w:type="paragraph" w:customStyle="1" w:styleId="BodyA">
    <w:name w:val="Body A"/>
    <w:rsid w:val="00EF27F9"/>
    <w:rPr>
      <w:rFonts w:ascii="Helvetica" w:eastAsia="ヒラギノ角ゴ Pro W3" w:hAnsi="Helvetica" w:cs="Times New Roman"/>
      <w:color w:val="000000"/>
      <w:lang w:val="en-US"/>
    </w:rPr>
  </w:style>
  <w:style w:type="character" w:styleId="CommentReference">
    <w:name w:val="annotation reference"/>
    <w:uiPriority w:val="99"/>
    <w:semiHidden/>
    <w:unhideWhenUsed/>
    <w:rsid w:val="00EF27F9"/>
    <w:rPr>
      <w:sz w:val="18"/>
      <w:szCs w:val="18"/>
    </w:rPr>
  </w:style>
  <w:style w:type="paragraph" w:styleId="CommentText">
    <w:name w:val="annotation text"/>
    <w:basedOn w:val="Normal"/>
    <w:link w:val="CommentTextChar"/>
    <w:uiPriority w:val="99"/>
    <w:semiHidden/>
    <w:unhideWhenUsed/>
    <w:rsid w:val="00EF27F9"/>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EF27F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F2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7F9"/>
    <w:rPr>
      <w:rFonts w:ascii="Lucida Grande" w:eastAsia="MS Mincho" w:hAnsi="Lucida Grande" w:cs="Lucida Grande"/>
      <w:sz w:val="18"/>
      <w:szCs w:val="18"/>
      <w:lang w:val="en-US"/>
    </w:rPr>
  </w:style>
  <w:style w:type="character" w:customStyle="1" w:styleId="Hyperlink1">
    <w:name w:val="Hyperlink1"/>
    <w:rsid w:val="00EF27F9"/>
    <w:rPr>
      <w:color w:val="0000FC"/>
      <w:sz w:val="20"/>
      <w:u w:val="single"/>
    </w:rPr>
  </w:style>
  <w:style w:type="paragraph" w:styleId="CommentSubject">
    <w:name w:val="annotation subject"/>
    <w:basedOn w:val="CommentText"/>
    <w:next w:val="CommentText"/>
    <w:link w:val="CommentSubjectChar"/>
    <w:uiPriority w:val="99"/>
    <w:semiHidden/>
    <w:unhideWhenUsed/>
    <w:rsid w:val="00EF27F9"/>
    <w:rPr>
      <w:rFonts w:ascii="Cambria" w:eastAsia="MS Mincho" w:hAnsi="Cambria"/>
      <w:b/>
      <w:bCs/>
      <w:sz w:val="20"/>
      <w:szCs w:val="20"/>
    </w:rPr>
  </w:style>
  <w:style w:type="character" w:customStyle="1" w:styleId="CommentSubjectChar">
    <w:name w:val="Comment Subject Char"/>
    <w:basedOn w:val="CommentTextChar"/>
    <w:link w:val="CommentSubject"/>
    <w:uiPriority w:val="99"/>
    <w:semiHidden/>
    <w:rsid w:val="00EF27F9"/>
    <w:rPr>
      <w:rFonts w:ascii="Cambria" w:eastAsia="MS Mincho" w:hAnsi="Cambria" w:cs="Times New Roman"/>
      <w:b/>
      <w:bCs/>
      <w:sz w:val="20"/>
      <w:szCs w:val="20"/>
      <w:lang w:val="en-US"/>
    </w:rPr>
  </w:style>
  <w:style w:type="paragraph" w:styleId="Header">
    <w:name w:val="header"/>
    <w:basedOn w:val="Normal"/>
    <w:link w:val="HeaderChar"/>
    <w:uiPriority w:val="99"/>
    <w:unhideWhenUsed/>
    <w:rsid w:val="00EF27F9"/>
    <w:pPr>
      <w:tabs>
        <w:tab w:val="center" w:pos="4320"/>
        <w:tab w:val="right" w:pos="8640"/>
      </w:tabs>
    </w:pPr>
  </w:style>
  <w:style w:type="character" w:customStyle="1" w:styleId="HeaderChar">
    <w:name w:val="Header Char"/>
    <w:basedOn w:val="DefaultParagraphFont"/>
    <w:link w:val="Header"/>
    <w:uiPriority w:val="99"/>
    <w:rsid w:val="00EF27F9"/>
    <w:rPr>
      <w:rFonts w:ascii="Cambria" w:eastAsia="MS Mincho" w:hAnsi="Cambria" w:cs="Times New Roman"/>
      <w:lang w:val="en-US"/>
    </w:rPr>
  </w:style>
  <w:style w:type="paragraph" w:styleId="Footer">
    <w:name w:val="footer"/>
    <w:basedOn w:val="Normal"/>
    <w:link w:val="FooterChar"/>
    <w:uiPriority w:val="99"/>
    <w:unhideWhenUsed/>
    <w:rsid w:val="00EF27F9"/>
    <w:pPr>
      <w:tabs>
        <w:tab w:val="center" w:pos="4320"/>
        <w:tab w:val="right" w:pos="8640"/>
      </w:tabs>
    </w:pPr>
  </w:style>
  <w:style w:type="character" w:customStyle="1" w:styleId="FooterChar">
    <w:name w:val="Footer Char"/>
    <w:basedOn w:val="DefaultParagraphFont"/>
    <w:link w:val="Footer"/>
    <w:uiPriority w:val="99"/>
    <w:rsid w:val="00EF27F9"/>
    <w:rPr>
      <w:rFonts w:ascii="Cambria" w:eastAsia="MS Mincho" w:hAnsi="Cambria" w:cs="Times New Roman"/>
      <w:lang w:val="en-US"/>
    </w:rPr>
  </w:style>
  <w:style w:type="character" w:styleId="Strong">
    <w:name w:val="Strong"/>
    <w:uiPriority w:val="22"/>
    <w:qFormat/>
    <w:rsid w:val="00EF27F9"/>
    <w:rPr>
      <w:b/>
      <w:bCs/>
    </w:rPr>
  </w:style>
  <w:style w:type="character" w:styleId="PageNumber">
    <w:name w:val="page number"/>
    <w:basedOn w:val="DefaultParagraphFont"/>
    <w:uiPriority w:val="99"/>
    <w:semiHidden/>
    <w:unhideWhenUsed/>
    <w:rsid w:val="00EF27F9"/>
  </w:style>
  <w:style w:type="paragraph" w:styleId="ListParagraph">
    <w:name w:val="List Paragraph"/>
    <w:basedOn w:val="Normal"/>
    <w:uiPriority w:val="34"/>
    <w:qFormat/>
    <w:rsid w:val="00EF27F9"/>
    <w:pPr>
      <w:ind w:left="720"/>
      <w:contextualSpacing/>
    </w:pPr>
  </w:style>
  <w:style w:type="paragraph" w:styleId="Revision">
    <w:name w:val="Revision"/>
    <w:hidden/>
    <w:uiPriority w:val="71"/>
    <w:rsid w:val="00EF27F9"/>
    <w:rPr>
      <w:rFonts w:ascii="Cambria" w:eastAsia="MS Mincho" w:hAnsi="Cambria" w:cs="Times New Roman"/>
      <w:lang w:val="en-US"/>
    </w:rPr>
  </w:style>
  <w:style w:type="character" w:styleId="LineNumber">
    <w:name w:val="line number"/>
    <w:basedOn w:val="DefaultParagraphFont"/>
    <w:uiPriority w:val="99"/>
    <w:semiHidden/>
    <w:unhideWhenUsed/>
    <w:rsid w:val="00EF27F9"/>
  </w:style>
  <w:style w:type="paragraph" w:styleId="DocumentMap">
    <w:name w:val="Document Map"/>
    <w:basedOn w:val="Normal"/>
    <w:link w:val="DocumentMapChar"/>
    <w:uiPriority w:val="99"/>
    <w:semiHidden/>
    <w:unhideWhenUsed/>
    <w:rsid w:val="00EF27F9"/>
    <w:rPr>
      <w:rFonts w:ascii="Lucida Grande" w:hAnsi="Lucida Grande" w:cs="Lucida Grande"/>
    </w:rPr>
  </w:style>
  <w:style w:type="character" w:customStyle="1" w:styleId="DocumentMapChar">
    <w:name w:val="Document Map Char"/>
    <w:basedOn w:val="DefaultParagraphFont"/>
    <w:link w:val="DocumentMap"/>
    <w:uiPriority w:val="99"/>
    <w:semiHidden/>
    <w:rsid w:val="00EF27F9"/>
    <w:rPr>
      <w:rFonts w:ascii="Lucida Grande" w:eastAsia="MS Mincho" w:hAnsi="Lucida Grande" w:cs="Lucida Grande"/>
      <w:lang w:val="en-US"/>
    </w:rPr>
  </w:style>
  <w:style w:type="character" w:styleId="Hyperlink">
    <w:name w:val="Hyperlink"/>
    <w:basedOn w:val="DefaultParagraphFont"/>
    <w:uiPriority w:val="99"/>
    <w:unhideWhenUsed/>
    <w:rsid w:val="00EF27F9"/>
    <w:rPr>
      <w:color w:val="0000FF" w:themeColor="hyperlink"/>
      <w:u w:val="single"/>
    </w:rPr>
  </w:style>
  <w:style w:type="paragraph" w:styleId="NormalWeb">
    <w:name w:val="Normal (Web)"/>
    <w:basedOn w:val="Normal"/>
    <w:uiPriority w:val="99"/>
    <w:unhideWhenUsed/>
    <w:rsid w:val="00EF27F9"/>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EF27F9"/>
    <w:pPr>
      <w:spacing w:before="100" w:beforeAutospacing="1" w:after="100" w:afterAutospacing="1"/>
    </w:pPr>
    <w:rPr>
      <w:rFonts w:ascii="Arial" w:hAnsi="Arial" w:cs="Arial"/>
      <w:sz w:val="20"/>
      <w:szCs w:val="20"/>
      <w:lang w:val="en-AU"/>
    </w:rPr>
  </w:style>
  <w:style w:type="paragraph" w:customStyle="1" w:styleId="font6">
    <w:name w:val="font6"/>
    <w:basedOn w:val="Normal"/>
    <w:rsid w:val="00EF27F9"/>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EF27F9"/>
    <w:pPr>
      <w:spacing w:before="100" w:beforeAutospacing="1" w:after="100" w:afterAutospacing="1"/>
    </w:pPr>
    <w:rPr>
      <w:rFonts w:ascii="Arial" w:hAnsi="Arial" w:cs="Arial"/>
      <w:sz w:val="20"/>
      <w:szCs w:val="20"/>
      <w:lang w:val="en-AU"/>
    </w:rPr>
  </w:style>
  <w:style w:type="paragraph" w:customStyle="1" w:styleId="xl63">
    <w:name w:val="xl63"/>
    <w:basedOn w:val="Normal"/>
    <w:rsid w:val="00EF27F9"/>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EF27F9"/>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EF27F9"/>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EF27F9"/>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EF27F9"/>
    <w:pPr>
      <w:spacing w:before="100" w:beforeAutospacing="1" w:after="100" w:afterAutospacing="1"/>
    </w:pPr>
    <w:rPr>
      <w:rFonts w:ascii="Arial" w:hAnsi="Arial" w:cs="Arial"/>
      <w:sz w:val="20"/>
      <w:szCs w:val="20"/>
      <w:lang w:val="en-AU"/>
    </w:rPr>
  </w:style>
  <w:style w:type="paragraph" w:customStyle="1" w:styleId="xl74">
    <w:name w:val="xl74"/>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EF27F9"/>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EF27F9"/>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EF27F9"/>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EF27F9"/>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EF27F9"/>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EF27F9"/>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EF27F9"/>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EF27F9"/>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EF27F9"/>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EF27F9"/>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EF27F9"/>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EF27F9"/>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EF27F9"/>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styleId="FollowedHyperlink">
    <w:name w:val="FollowedHyperlink"/>
    <w:basedOn w:val="DefaultParagraphFont"/>
    <w:uiPriority w:val="99"/>
    <w:semiHidden/>
    <w:unhideWhenUsed/>
    <w:rsid w:val="00EF27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7F9"/>
    <w:rPr>
      <w:rFonts w:ascii="Cambria" w:eastAsia="MS Mincho" w:hAnsi="Cambria" w:cs="Times New Roman"/>
      <w:lang w:val="en-US"/>
    </w:rPr>
  </w:style>
  <w:style w:type="paragraph" w:styleId="Heading1">
    <w:name w:val="heading 1"/>
    <w:basedOn w:val="Normal"/>
    <w:next w:val="Normal"/>
    <w:link w:val="Heading1Char"/>
    <w:uiPriority w:val="9"/>
    <w:qFormat/>
    <w:rsid w:val="00EF27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27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F9"/>
    <w:rPr>
      <w:rFonts w:asciiTheme="majorHAnsi" w:eastAsiaTheme="majorEastAsia" w:hAnsiTheme="majorHAnsi" w:cstheme="majorBidi"/>
      <w:b/>
      <w:bCs/>
      <w:color w:val="345A8A" w:themeColor="accent1" w:themeShade="B5"/>
      <w:sz w:val="32"/>
      <w:szCs w:val="32"/>
      <w:lang w:val="en-US"/>
    </w:rPr>
  </w:style>
  <w:style w:type="character" w:customStyle="1" w:styleId="Heading3Char">
    <w:name w:val="Heading 3 Char"/>
    <w:basedOn w:val="DefaultParagraphFont"/>
    <w:link w:val="Heading3"/>
    <w:uiPriority w:val="9"/>
    <w:rsid w:val="00EF27F9"/>
    <w:rPr>
      <w:rFonts w:asciiTheme="majorHAnsi" w:eastAsiaTheme="majorEastAsia" w:hAnsiTheme="majorHAnsi" w:cstheme="majorBidi"/>
      <w:b/>
      <w:bCs/>
      <w:color w:val="4F81BD" w:themeColor="accent1"/>
      <w:lang w:val="en-US"/>
    </w:rPr>
  </w:style>
  <w:style w:type="paragraph" w:customStyle="1" w:styleId="BodyA">
    <w:name w:val="Body A"/>
    <w:rsid w:val="00EF27F9"/>
    <w:rPr>
      <w:rFonts w:ascii="Helvetica" w:eastAsia="ヒラギノ角ゴ Pro W3" w:hAnsi="Helvetica" w:cs="Times New Roman"/>
      <w:color w:val="000000"/>
      <w:lang w:val="en-US"/>
    </w:rPr>
  </w:style>
  <w:style w:type="character" w:styleId="CommentReference">
    <w:name w:val="annotation reference"/>
    <w:uiPriority w:val="99"/>
    <w:semiHidden/>
    <w:unhideWhenUsed/>
    <w:rsid w:val="00EF27F9"/>
    <w:rPr>
      <w:sz w:val="18"/>
      <w:szCs w:val="18"/>
    </w:rPr>
  </w:style>
  <w:style w:type="paragraph" w:styleId="CommentText">
    <w:name w:val="annotation text"/>
    <w:basedOn w:val="Normal"/>
    <w:link w:val="CommentTextChar"/>
    <w:uiPriority w:val="99"/>
    <w:semiHidden/>
    <w:unhideWhenUsed/>
    <w:rsid w:val="00EF27F9"/>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EF27F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F2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7F9"/>
    <w:rPr>
      <w:rFonts w:ascii="Lucida Grande" w:eastAsia="MS Mincho" w:hAnsi="Lucida Grande" w:cs="Lucida Grande"/>
      <w:sz w:val="18"/>
      <w:szCs w:val="18"/>
      <w:lang w:val="en-US"/>
    </w:rPr>
  </w:style>
  <w:style w:type="character" w:customStyle="1" w:styleId="Hyperlink1">
    <w:name w:val="Hyperlink1"/>
    <w:rsid w:val="00EF27F9"/>
    <w:rPr>
      <w:color w:val="0000FC"/>
      <w:sz w:val="20"/>
      <w:u w:val="single"/>
    </w:rPr>
  </w:style>
  <w:style w:type="paragraph" w:styleId="CommentSubject">
    <w:name w:val="annotation subject"/>
    <w:basedOn w:val="CommentText"/>
    <w:next w:val="CommentText"/>
    <w:link w:val="CommentSubjectChar"/>
    <w:uiPriority w:val="99"/>
    <w:semiHidden/>
    <w:unhideWhenUsed/>
    <w:rsid w:val="00EF27F9"/>
    <w:rPr>
      <w:rFonts w:ascii="Cambria" w:eastAsia="MS Mincho" w:hAnsi="Cambria"/>
      <w:b/>
      <w:bCs/>
      <w:sz w:val="20"/>
      <w:szCs w:val="20"/>
    </w:rPr>
  </w:style>
  <w:style w:type="character" w:customStyle="1" w:styleId="CommentSubjectChar">
    <w:name w:val="Comment Subject Char"/>
    <w:basedOn w:val="CommentTextChar"/>
    <w:link w:val="CommentSubject"/>
    <w:uiPriority w:val="99"/>
    <w:semiHidden/>
    <w:rsid w:val="00EF27F9"/>
    <w:rPr>
      <w:rFonts w:ascii="Cambria" w:eastAsia="MS Mincho" w:hAnsi="Cambria" w:cs="Times New Roman"/>
      <w:b/>
      <w:bCs/>
      <w:sz w:val="20"/>
      <w:szCs w:val="20"/>
      <w:lang w:val="en-US"/>
    </w:rPr>
  </w:style>
  <w:style w:type="paragraph" w:styleId="Header">
    <w:name w:val="header"/>
    <w:basedOn w:val="Normal"/>
    <w:link w:val="HeaderChar"/>
    <w:uiPriority w:val="99"/>
    <w:unhideWhenUsed/>
    <w:rsid w:val="00EF27F9"/>
    <w:pPr>
      <w:tabs>
        <w:tab w:val="center" w:pos="4320"/>
        <w:tab w:val="right" w:pos="8640"/>
      </w:tabs>
    </w:pPr>
  </w:style>
  <w:style w:type="character" w:customStyle="1" w:styleId="HeaderChar">
    <w:name w:val="Header Char"/>
    <w:basedOn w:val="DefaultParagraphFont"/>
    <w:link w:val="Header"/>
    <w:uiPriority w:val="99"/>
    <w:rsid w:val="00EF27F9"/>
    <w:rPr>
      <w:rFonts w:ascii="Cambria" w:eastAsia="MS Mincho" w:hAnsi="Cambria" w:cs="Times New Roman"/>
      <w:lang w:val="en-US"/>
    </w:rPr>
  </w:style>
  <w:style w:type="paragraph" w:styleId="Footer">
    <w:name w:val="footer"/>
    <w:basedOn w:val="Normal"/>
    <w:link w:val="FooterChar"/>
    <w:uiPriority w:val="99"/>
    <w:unhideWhenUsed/>
    <w:rsid w:val="00EF27F9"/>
    <w:pPr>
      <w:tabs>
        <w:tab w:val="center" w:pos="4320"/>
        <w:tab w:val="right" w:pos="8640"/>
      </w:tabs>
    </w:pPr>
  </w:style>
  <w:style w:type="character" w:customStyle="1" w:styleId="FooterChar">
    <w:name w:val="Footer Char"/>
    <w:basedOn w:val="DefaultParagraphFont"/>
    <w:link w:val="Footer"/>
    <w:uiPriority w:val="99"/>
    <w:rsid w:val="00EF27F9"/>
    <w:rPr>
      <w:rFonts w:ascii="Cambria" w:eastAsia="MS Mincho" w:hAnsi="Cambria" w:cs="Times New Roman"/>
      <w:lang w:val="en-US"/>
    </w:rPr>
  </w:style>
  <w:style w:type="character" w:styleId="Strong">
    <w:name w:val="Strong"/>
    <w:uiPriority w:val="22"/>
    <w:qFormat/>
    <w:rsid w:val="00EF27F9"/>
    <w:rPr>
      <w:b/>
      <w:bCs/>
    </w:rPr>
  </w:style>
  <w:style w:type="character" w:styleId="PageNumber">
    <w:name w:val="page number"/>
    <w:basedOn w:val="DefaultParagraphFont"/>
    <w:uiPriority w:val="99"/>
    <w:semiHidden/>
    <w:unhideWhenUsed/>
    <w:rsid w:val="00EF27F9"/>
  </w:style>
  <w:style w:type="paragraph" w:styleId="ListParagraph">
    <w:name w:val="List Paragraph"/>
    <w:basedOn w:val="Normal"/>
    <w:uiPriority w:val="34"/>
    <w:qFormat/>
    <w:rsid w:val="00EF27F9"/>
    <w:pPr>
      <w:ind w:left="720"/>
      <w:contextualSpacing/>
    </w:pPr>
  </w:style>
  <w:style w:type="paragraph" w:styleId="Revision">
    <w:name w:val="Revision"/>
    <w:hidden/>
    <w:uiPriority w:val="71"/>
    <w:rsid w:val="00EF27F9"/>
    <w:rPr>
      <w:rFonts w:ascii="Cambria" w:eastAsia="MS Mincho" w:hAnsi="Cambria" w:cs="Times New Roman"/>
      <w:lang w:val="en-US"/>
    </w:rPr>
  </w:style>
  <w:style w:type="character" w:styleId="LineNumber">
    <w:name w:val="line number"/>
    <w:basedOn w:val="DefaultParagraphFont"/>
    <w:uiPriority w:val="99"/>
    <w:semiHidden/>
    <w:unhideWhenUsed/>
    <w:rsid w:val="00EF27F9"/>
  </w:style>
  <w:style w:type="paragraph" w:styleId="DocumentMap">
    <w:name w:val="Document Map"/>
    <w:basedOn w:val="Normal"/>
    <w:link w:val="DocumentMapChar"/>
    <w:uiPriority w:val="99"/>
    <w:semiHidden/>
    <w:unhideWhenUsed/>
    <w:rsid w:val="00EF27F9"/>
    <w:rPr>
      <w:rFonts w:ascii="Lucida Grande" w:hAnsi="Lucida Grande" w:cs="Lucida Grande"/>
    </w:rPr>
  </w:style>
  <w:style w:type="character" w:customStyle="1" w:styleId="DocumentMapChar">
    <w:name w:val="Document Map Char"/>
    <w:basedOn w:val="DefaultParagraphFont"/>
    <w:link w:val="DocumentMap"/>
    <w:uiPriority w:val="99"/>
    <w:semiHidden/>
    <w:rsid w:val="00EF27F9"/>
    <w:rPr>
      <w:rFonts w:ascii="Lucida Grande" w:eastAsia="MS Mincho" w:hAnsi="Lucida Grande" w:cs="Lucida Grande"/>
      <w:lang w:val="en-US"/>
    </w:rPr>
  </w:style>
  <w:style w:type="character" w:styleId="Hyperlink">
    <w:name w:val="Hyperlink"/>
    <w:basedOn w:val="DefaultParagraphFont"/>
    <w:uiPriority w:val="99"/>
    <w:unhideWhenUsed/>
    <w:rsid w:val="00EF27F9"/>
    <w:rPr>
      <w:color w:val="0000FF" w:themeColor="hyperlink"/>
      <w:u w:val="single"/>
    </w:rPr>
  </w:style>
  <w:style w:type="paragraph" w:styleId="NormalWeb">
    <w:name w:val="Normal (Web)"/>
    <w:basedOn w:val="Normal"/>
    <w:uiPriority w:val="99"/>
    <w:unhideWhenUsed/>
    <w:rsid w:val="00EF27F9"/>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EF27F9"/>
    <w:pPr>
      <w:spacing w:before="100" w:beforeAutospacing="1" w:after="100" w:afterAutospacing="1"/>
    </w:pPr>
    <w:rPr>
      <w:rFonts w:ascii="Arial" w:hAnsi="Arial" w:cs="Arial"/>
      <w:sz w:val="20"/>
      <w:szCs w:val="20"/>
      <w:lang w:val="en-AU"/>
    </w:rPr>
  </w:style>
  <w:style w:type="paragraph" w:customStyle="1" w:styleId="font6">
    <w:name w:val="font6"/>
    <w:basedOn w:val="Normal"/>
    <w:rsid w:val="00EF27F9"/>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EF27F9"/>
    <w:pPr>
      <w:spacing w:before="100" w:beforeAutospacing="1" w:after="100" w:afterAutospacing="1"/>
    </w:pPr>
    <w:rPr>
      <w:rFonts w:ascii="Arial" w:hAnsi="Arial" w:cs="Arial"/>
      <w:sz w:val="20"/>
      <w:szCs w:val="20"/>
      <w:lang w:val="en-AU"/>
    </w:rPr>
  </w:style>
  <w:style w:type="paragraph" w:customStyle="1" w:styleId="xl63">
    <w:name w:val="xl63"/>
    <w:basedOn w:val="Normal"/>
    <w:rsid w:val="00EF27F9"/>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EF27F9"/>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EF27F9"/>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EF27F9"/>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EF27F9"/>
    <w:pPr>
      <w:spacing w:before="100" w:beforeAutospacing="1" w:after="100" w:afterAutospacing="1"/>
    </w:pPr>
    <w:rPr>
      <w:rFonts w:ascii="Arial" w:hAnsi="Arial" w:cs="Arial"/>
      <w:sz w:val="20"/>
      <w:szCs w:val="20"/>
      <w:lang w:val="en-AU"/>
    </w:rPr>
  </w:style>
  <w:style w:type="paragraph" w:customStyle="1" w:styleId="xl74">
    <w:name w:val="xl74"/>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EF27F9"/>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EF27F9"/>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EF27F9"/>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EF27F9"/>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EF27F9"/>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EF27F9"/>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EF27F9"/>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EF27F9"/>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EF27F9"/>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EF27F9"/>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EF27F9"/>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EF27F9"/>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EF27F9"/>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styleId="FollowedHyperlink">
    <w:name w:val="FollowedHyperlink"/>
    <w:basedOn w:val="DefaultParagraphFont"/>
    <w:uiPriority w:val="99"/>
    <w:semiHidden/>
    <w:unhideWhenUsed/>
    <w:rsid w:val="00EF27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27</Pages>
  <Words>5189</Words>
  <Characters>29582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Museum Victoria</Company>
  <LinksUpToDate>false</LinksUpToDate>
  <CharactersWithSpaces>34702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Rowe</dc:creator>
  <cp:lastModifiedBy>Karen Rowe</cp:lastModifiedBy>
  <cp:revision>5</cp:revision>
  <dcterms:created xsi:type="dcterms:W3CDTF">2014-07-24T03:11:00Z</dcterms:created>
  <dcterms:modified xsi:type="dcterms:W3CDTF">2014-07-24T06:19:00Z</dcterms:modified>
</cp:coreProperties>
</file>