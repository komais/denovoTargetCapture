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7F9" w:rsidRPr="00F90ECB" w:rsidRDefault="00EF27F9" w:rsidP="00EF27F9">
      <w:pPr>
        <w:pStyle w:val="BodyA"/>
        <w:spacing w:line="480" w:lineRule="auto"/>
        <w:outlineLvl w:val="0"/>
        <w:rPr>
          <w:rFonts w:ascii="Times New Roman" w:hAnsi="Times New Roman"/>
          <w:b/>
          <w:lang w:val="en-GB"/>
        </w:rPr>
      </w:pPr>
      <w:r w:rsidRPr="00F90ECB">
        <w:rPr>
          <w:rFonts w:ascii="Times New Roman" w:hAnsi="Times New Roman"/>
          <w:b/>
          <w:lang w:val="en-GB"/>
        </w:rPr>
        <w:t>Supplementary Information</w:t>
      </w:r>
    </w:p>
    <w:p w:rsidR="00EF27F9" w:rsidRPr="00F90ECB" w:rsidRDefault="00EF27F9" w:rsidP="00EF27F9">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1,2*</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Present address: Museum Victoria, Sciences Department, GPO Box 666, Melbourne, VIC 3001, AUSTRALIA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 xml:space="preserve">Research School of Biology and Centre for Biodiversity Analysis,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Australian National University, Canberra ACT 0200, AUSTRALIA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rsidR="00EF27F9" w:rsidRPr="00F90ECB" w:rsidRDefault="00EF27F9" w:rsidP="00EF27F9">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Supplementary Methods</w:t>
      </w:r>
    </w:p>
    <w:p w:rsidR="00EF27F9" w:rsidRPr="00F90ECB" w:rsidRDefault="00EF27F9" w:rsidP="00EF27F9">
      <w:pPr>
        <w:pStyle w:val="BodyA"/>
        <w:spacing w:line="480" w:lineRule="auto"/>
        <w:outlineLvl w:val="0"/>
        <w:rPr>
          <w:rFonts w:ascii="Times New Roman" w:hAnsi="Times New Roman"/>
          <w:lang w:val="en-GB"/>
        </w:rPr>
      </w:pPr>
      <w:r w:rsidRPr="00F90ECB">
        <w:rPr>
          <w:rFonts w:ascii="Times New Roman" w:hAnsi="Times New Roman"/>
          <w:i/>
          <w:lang w:val="en-GB"/>
        </w:rPr>
        <w:t>Survey Regions and 20</w:t>
      </w:r>
      <w:r w:rsidRPr="00F90ECB">
        <w:rPr>
          <w:rFonts w:ascii="Times New Roman" w:hAnsi="Times New Roman"/>
          <w:i/>
          <w:vertAlign w:val="superscript"/>
          <w:lang w:val="en-GB"/>
        </w:rPr>
        <w:t>th</w:t>
      </w:r>
      <w:r w:rsidRPr="00F90ECB">
        <w:rPr>
          <w:rFonts w:ascii="Times New Roman" w:hAnsi="Times New Roman"/>
          <w:i/>
          <w:lang w:val="en-GB"/>
        </w:rPr>
        <w:t xml:space="preserve"> Century Climate Change</w:t>
      </w:r>
    </w:p>
    <w:p w:rsidR="00EF27F9" w:rsidRPr="00F90ECB" w:rsidRDefault="00EF27F9" w:rsidP="00EF27F9">
      <w:pPr>
        <w:pStyle w:val="BodyA"/>
        <w:spacing w:line="480" w:lineRule="auto"/>
        <w:outlineLvl w:val="0"/>
        <w:rPr>
          <w:rFonts w:ascii="Times New Roman" w:hAnsi="Times New Roman"/>
          <w:i/>
          <w:lang w:val="en-GB"/>
        </w:rPr>
      </w:pPr>
      <w:r w:rsidRPr="00F90ECB">
        <w:rPr>
          <w:rFonts w:ascii="Times New Roman" w:hAnsi="Times New Roman"/>
          <w:i/>
          <w:lang w:val="en-GB"/>
        </w:rPr>
        <w:t>Survey and Resurvey Data</w:t>
      </w:r>
    </w:p>
    <w:p w:rsidR="00EF27F9" w:rsidRPr="00F90ECB" w:rsidRDefault="00EF27F9" w:rsidP="00EF27F9">
      <w:pPr>
        <w:pStyle w:val="BodyA"/>
        <w:spacing w:line="480" w:lineRule="auto"/>
        <w:ind w:firstLine="720"/>
        <w:rPr>
          <w:rFonts w:ascii="Times New Roman" w:hAnsi="Times New Roman"/>
          <w:lang w:val="en-GB"/>
        </w:rPr>
      </w:pPr>
      <w:r w:rsidRPr="00F90ECB">
        <w:rPr>
          <w:rFonts w:ascii="Times New Roman" w:hAnsi="Times New Roman"/>
          <w:lang w:val="en-GB"/>
        </w:rPr>
        <w:t xml:space="preserve">We determined the elevation of each historical and modern trapline using a digital elevation model (DEM) (Supplementary Table S1). </w:t>
      </w:r>
    </w:p>
    <w:p w:rsidR="00EF27F9" w:rsidRPr="00F90ECB" w:rsidRDefault="00EF27F9" w:rsidP="00EF27F9">
      <w:pPr>
        <w:pStyle w:val="BodyA"/>
        <w:spacing w:line="480" w:lineRule="auto"/>
        <w:ind w:firstLine="720"/>
        <w:rPr>
          <w:rFonts w:ascii="Times New Roman" w:hAnsi="Times New Roman"/>
          <w:lang w:val="en-GB"/>
        </w:rPr>
      </w:pPr>
    </w:p>
    <w:p w:rsidR="00EF27F9" w:rsidRPr="00F90ECB" w:rsidRDefault="00EF27F9" w:rsidP="00EF27F9">
      <w:pPr>
        <w:pStyle w:val="BodyA"/>
        <w:spacing w:line="480" w:lineRule="auto"/>
        <w:ind w:firstLine="720"/>
        <w:rPr>
          <w:rFonts w:ascii="Times New Roman" w:hAnsi="Times New Roman"/>
          <w:lang w:val="en-GB"/>
        </w:rPr>
      </w:pPr>
      <w:r w:rsidRPr="00F90ECB">
        <w:rPr>
          <w:rFonts w:ascii="Times New Roman" w:hAnsi="Times New Roman"/>
          <w:lang w:val="en-GB"/>
        </w:rPr>
        <w:t xml:space="preserve">Additional modern sites were selected to maximize elevation coverage and to serve as proxies for historical sites that were otherwise inaccessible. </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rsidR="00EF27F9" w:rsidRPr="00F90ECB" w:rsidRDefault="00EF27F9" w:rsidP="00EF27F9">
      <w:pPr>
        <w:pStyle w:val="BodyA"/>
        <w:spacing w:line="480" w:lineRule="auto"/>
        <w:rPr>
          <w:rFonts w:ascii="Times New Roman" w:hAnsi="Times New Roman"/>
          <w:lang w:val="en-GB"/>
        </w:rPr>
      </w:pPr>
      <w:r w:rsidRPr="00F90ECB">
        <w:rPr>
          <w:rFonts w:ascii="Times New Roman" w:hAnsi="Times New Roman"/>
          <w:lang w:val="en-GB"/>
        </w:rPr>
        <w:tab/>
        <w:t xml:space="preserve">Our data set included records for 67 species of small mammals in the modern and/or historical eras (Supplementary Table S2 </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Pr="00F90ECB">
        <w:rPr>
          <w:rFonts w:ascii="Times New Roman" w:hAnsi="Times New Roman"/>
          <w:i/>
          <w:lang w:val="en-GB"/>
        </w:rPr>
        <w:t xml:space="preserve"> Changes in Elevational Ranges </w:t>
      </w:r>
    </w:p>
    <w:p w:rsidR="00EF27F9" w:rsidRPr="00F90ECB" w:rsidRDefault="00EF27F9" w:rsidP="00EF27F9">
      <w:pPr>
        <w:pStyle w:val="BodyA"/>
        <w:spacing w:line="480" w:lineRule="auto"/>
        <w:ind w:firstLine="720"/>
        <w:rPr>
          <w:rFonts w:ascii="Times New Roman" w:hAnsi="Times New Roman"/>
          <w:lang w:val="en-GB"/>
        </w:rPr>
      </w:pPr>
      <w:r w:rsidRPr="00E1199F">
        <w:rPr>
          <w:rFonts w:ascii="Times New Roman" w:hAnsi="Times New Roman"/>
          <w:lang w:val="en-GB"/>
        </w:rPr>
        <w:t xml:space="preserve">Following Moritz </w:t>
      </w:r>
      <w:proofErr w:type="gramStart"/>
      <w:r w:rsidRPr="00E1199F">
        <w:rPr>
          <w:rFonts w:ascii="Times New Roman" w:hAnsi="Times New Roman"/>
          <w:lang w:val="en-GB"/>
        </w:rPr>
        <w:t>et</w:t>
      </w:r>
      <w:proofErr w:type="gramEnd"/>
      <w:r w:rsidRPr="00E1199F">
        <w:rPr>
          <w:rFonts w:ascii="Times New Roman" w:hAnsi="Times New Roman"/>
          <w:lang w:val="en-GB"/>
        </w:rPr>
        <w:t xml:space="preserve"> al.</w:t>
      </w:r>
      <w:r w:rsidRPr="00E1199F">
        <w:rPr>
          <w:rFonts w:ascii="Times New Roman" w:hAnsi="Times New Roman"/>
          <w:vertAlign w:val="superscript"/>
          <w:lang w:val="en-GB"/>
        </w:rPr>
        <w:t>4</w:t>
      </w:r>
      <w:r w:rsidRPr="00E1199F">
        <w:rPr>
          <w:rFonts w:ascii="Times New Roman" w:hAnsi="Times New Roman"/>
          <w:lang w:val="en-GB"/>
        </w:rPr>
        <w:t>, we estimated temporal shifts in the lower and upper range</w:t>
      </w:r>
      <w:r w:rsidRPr="00F90ECB">
        <w:rPr>
          <w:rFonts w:ascii="Times New Roman" w:hAnsi="Times New Roman"/>
          <w:lang w:val="en-GB"/>
        </w:rPr>
        <w:t xml:space="preserve"> limits for each species on each of the three regions. To test the significance of these shifts, we estimated </w:t>
      </w:r>
      <w:r>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Predictions of Range Shifts </w:t>
      </w:r>
    </w:p>
    <w:p w:rsidR="00EF27F9" w:rsidRPr="00F90ECB" w:rsidRDefault="00EF27F9" w:rsidP="00F92DCC">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generalized linear mixed models (GLMM) to examine how patterns of range shifts were related to regional variation and the elevational distributions of species. </w:t>
      </w:r>
    </w:p>
    <w:p w:rsidR="00EF27F9" w:rsidRPr="00F90ECB" w:rsidRDefault="00EF27F9" w:rsidP="00EF27F9">
      <w:pPr>
        <w:pStyle w:val="BodyA"/>
        <w:spacing w:line="480" w:lineRule="auto"/>
        <w:ind w:firstLine="720"/>
        <w:rPr>
          <w:rFonts w:ascii="Times New Roman" w:hAnsi="Times New Roman"/>
          <w:i/>
          <w:lang w:val="en-GB"/>
        </w:rPr>
      </w:pPr>
    </w:p>
    <w:p w:rsidR="00EF27F9" w:rsidRPr="00F90ECB" w:rsidRDefault="00EF27F9" w:rsidP="00EF27F9">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Nearest </w:t>
      </w:r>
      <w:r w:rsidRPr="00776F10">
        <w:rPr>
          <w:rFonts w:ascii="Times New Roman" w:hAnsi="Times New Roman"/>
          <w:i/>
          <w:lang w:val="en-GB"/>
        </w:rPr>
        <w:t>Neighbour</w:t>
      </w:r>
    </w:p>
    <w:p w:rsidR="00EF27F9" w:rsidRPr="00F90ECB" w:rsidRDefault="00EF27F9" w:rsidP="00EF27F9">
      <w:pPr>
        <w:pStyle w:val="BodyA"/>
        <w:spacing w:line="480" w:lineRule="auto"/>
        <w:rPr>
          <w:lang w:val="en-GB"/>
        </w:rPr>
      </w:pPr>
      <w:bookmarkStart w:id="0" w:name="_GoBack"/>
      <w:bookmarkEnd w:id="0"/>
      <w:r w:rsidRPr="00F90ECB">
        <w:rPr>
          <w:lang w:val="en-GB"/>
        </w:rPr>
        <w:br w:type="page"/>
      </w:r>
    </w:p>
    <w:p w:rsidR="00EF27F9" w:rsidRPr="00F90ECB" w:rsidRDefault="00EF27F9" w:rsidP="00EF27F9">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Methods References</w:t>
      </w:r>
    </w:p>
    <w:p w:rsidR="00EF27F9" w:rsidRPr="00F90ECB" w:rsidRDefault="00EF27F9" w:rsidP="00EF27F9">
      <w:pPr>
        <w:spacing w:line="480" w:lineRule="auto"/>
        <w:rPr>
          <w:rFonts w:ascii="Times New Roman" w:hAnsi="Times New Roman"/>
          <w:lang w:val="en-GB"/>
        </w:rPr>
      </w:pPr>
    </w:p>
    <w:p w:rsidR="00EF27F9" w:rsidRPr="00F90ECB" w:rsidRDefault="00A424C1" w:rsidP="00EF27F9">
      <w:pPr>
        <w:pStyle w:val="ListParagraph"/>
        <w:numPr>
          <w:ilvl w:val="0"/>
          <w:numId w:val="12"/>
        </w:numPr>
        <w:spacing w:line="480" w:lineRule="auto"/>
        <w:rPr>
          <w:rFonts w:ascii="Times New Roman" w:hAnsi="Times New Roman"/>
          <w:lang w:val="en-GB"/>
        </w:rPr>
      </w:pPr>
      <w:hyperlink r:id="rId8" w:history="1">
        <w:r w:rsidR="00EF27F9" w:rsidRPr="00F90ECB">
          <w:rPr>
            <w:rStyle w:val="Hyperlink"/>
            <w:rFonts w:ascii="Times New Roman" w:hAnsi="Times New Roman"/>
            <w:lang w:val="en-GB"/>
          </w:rPr>
          <w:t>http://arctos.database.museum/project/historic-grinnell-survey-lassen-transect</w:t>
        </w:r>
      </w:hyperlink>
    </w:p>
    <w:p w:rsidR="00EF27F9" w:rsidRPr="00F90ECB" w:rsidRDefault="00A424C1" w:rsidP="00EF27F9">
      <w:pPr>
        <w:pStyle w:val="ListParagraph"/>
        <w:numPr>
          <w:ilvl w:val="0"/>
          <w:numId w:val="12"/>
        </w:numPr>
        <w:spacing w:line="480" w:lineRule="auto"/>
        <w:rPr>
          <w:rFonts w:ascii="Times New Roman" w:hAnsi="Times New Roman"/>
          <w:u w:val="single"/>
          <w:lang w:val="en-GB"/>
        </w:rPr>
      </w:pPr>
      <w:hyperlink r:id="rId9" w:history="1">
        <w:r w:rsidR="00EF27F9" w:rsidRPr="00F90ECB">
          <w:rPr>
            <w:rStyle w:val="Hyperlink"/>
            <w:rFonts w:ascii="Times New Roman" w:hAnsi="Times New Roman"/>
            <w:lang w:val="en-GB"/>
          </w:rPr>
          <w:t>http://arctos.database.museum/project/historic-grinnell-survey-yosemite-transect</w:t>
        </w:r>
      </w:hyperlink>
    </w:p>
    <w:p w:rsidR="00EF27F9" w:rsidRPr="00F90ECB" w:rsidRDefault="00A424C1" w:rsidP="00EF27F9">
      <w:pPr>
        <w:pStyle w:val="ListParagraph"/>
        <w:numPr>
          <w:ilvl w:val="0"/>
          <w:numId w:val="12"/>
        </w:numPr>
        <w:spacing w:line="480" w:lineRule="auto"/>
        <w:rPr>
          <w:rFonts w:ascii="Times New Roman" w:hAnsi="Times New Roman"/>
          <w:lang w:val="en-GB"/>
        </w:rPr>
      </w:pPr>
      <w:hyperlink r:id="rId10" w:history="1">
        <w:r w:rsidR="00EF27F9" w:rsidRPr="00F90ECB">
          <w:rPr>
            <w:rStyle w:val="Hyperlink"/>
            <w:rFonts w:ascii="Times New Roman" w:hAnsi="Times New Roman"/>
            <w:lang w:val="en-GB"/>
          </w:rPr>
          <w:t>http://arctos.database.museum/project/historic-grinnell-survey-southern-sierra-nevada-transect</w:t>
        </w:r>
      </w:hyperlink>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Tingley, M. W., Koo, M. S., Moritz, C., Rush, A. C.,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rsidR="00EF27F9" w:rsidRPr="00F90ECB" w:rsidRDefault="00A424C1" w:rsidP="00EF27F9">
      <w:pPr>
        <w:pStyle w:val="ListParagraph"/>
        <w:numPr>
          <w:ilvl w:val="0"/>
          <w:numId w:val="12"/>
        </w:numPr>
        <w:spacing w:line="480" w:lineRule="auto"/>
        <w:rPr>
          <w:rFonts w:ascii="Times New Roman" w:hAnsi="Times New Roman"/>
          <w:lang w:val="en-GB"/>
        </w:rPr>
      </w:pPr>
      <w:hyperlink r:id="rId11" w:history="1">
        <w:r w:rsidR="00EF27F9" w:rsidRPr="00F90ECB">
          <w:rPr>
            <w:rStyle w:val="Hyperlink"/>
            <w:rFonts w:ascii="Times New Roman" w:hAnsi="Times New Roman"/>
            <w:lang w:val="en-GB"/>
          </w:rPr>
          <w:t>http://arctos.database.museum/project/grinnell-resurvey-project-lassen-transect</w:t>
        </w:r>
      </w:hyperlink>
    </w:p>
    <w:p w:rsidR="00EF27F9" w:rsidRPr="00F90ECB" w:rsidRDefault="00A424C1" w:rsidP="00EF27F9">
      <w:pPr>
        <w:pStyle w:val="ListParagraph"/>
        <w:numPr>
          <w:ilvl w:val="0"/>
          <w:numId w:val="12"/>
        </w:numPr>
        <w:spacing w:line="480" w:lineRule="auto"/>
        <w:rPr>
          <w:rFonts w:ascii="Times New Roman" w:hAnsi="Times New Roman"/>
          <w:lang w:val="en-GB"/>
        </w:rPr>
      </w:pPr>
      <w:hyperlink r:id="rId12" w:history="1">
        <w:r w:rsidR="00EF27F9" w:rsidRPr="00F90ECB">
          <w:rPr>
            <w:rStyle w:val="Hyperlink"/>
            <w:rFonts w:ascii="Times New Roman" w:hAnsi="Times New Roman"/>
            <w:lang w:val="en-GB"/>
          </w:rPr>
          <w:t>http://arctos.database.museum/project/grinnell-resurvey-project-yosemite-transect</w:t>
        </w:r>
      </w:hyperlink>
    </w:p>
    <w:p w:rsidR="00EF27F9" w:rsidRPr="00F90ECB" w:rsidRDefault="00A424C1" w:rsidP="00EF27F9">
      <w:pPr>
        <w:pStyle w:val="ListParagraph"/>
        <w:numPr>
          <w:ilvl w:val="0"/>
          <w:numId w:val="12"/>
        </w:numPr>
        <w:spacing w:line="480" w:lineRule="auto"/>
        <w:rPr>
          <w:rFonts w:ascii="Times New Roman" w:hAnsi="Times New Roman"/>
          <w:lang w:val="en-GB"/>
        </w:rPr>
      </w:pPr>
      <w:hyperlink r:id="rId13" w:history="1">
        <w:r w:rsidR="00EF27F9" w:rsidRPr="00F90ECB">
          <w:rPr>
            <w:rStyle w:val="Hyperlink"/>
            <w:rFonts w:ascii="Times New Roman" w:hAnsi="Times New Roman"/>
            <w:lang w:val="en-GB"/>
          </w:rPr>
          <w:t>http://arctos.database.museum/project/grinnell-resurvey-project-southern-sierra-nevada-transect</w:t>
        </w:r>
      </w:hyperlink>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Yang, D., Conroy, C. J. &amp; Moritz, C. Contrasting responses of </w:t>
      </w:r>
      <w:proofErr w:type="spellStart"/>
      <w:r w:rsidRPr="00F90ECB">
        <w:rPr>
          <w:rFonts w:ascii="Times New Roman" w:hAnsi="Times New Roman"/>
          <w:i/>
          <w:color w:val="1A1A1A"/>
          <w:lang w:val="en-GB"/>
        </w:rPr>
        <w:t>Peromyscus</w:t>
      </w:r>
      <w:proofErr w:type="spellEnd"/>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F90ECB">
        <w:rPr>
          <w:rFonts w:ascii="Times New Roman" w:hAnsi="Times New Roman"/>
          <w:color w:val="1A1A1A"/>
          <w:lang w:val="en-GB"/>
        </w:rPr>
        <w:t xml:space="preserve"> 2559-2566 (2011).</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rsidR="00EF27F9" w:rsidRPr="00F90ECB" w:rsidRDefault="00EF27F9" w:rsidP="00EF27F9">
      <w:pPr>
        <w:pStyle w:val="ListParagraph"/>
        <w:numPr>
          <w:ilvl w:val="0"/>
          <w:numId w:val="12"/>
        </w:numPr>
        <w:spacing w:line="480" w:lineRule="auto"/>
        <w:rPr>
          <w:rFonts w:ascii="Times New Roman" w:hAnsi="Times New Roman"/>
          <w:lang w:val="en-GB"/>
        </w:rPr>
      </w:pPr>
      <w:proofErr w:type="spellStart"/>
      <w:r w:rsidRPr="00F90ECB">
        <w:rPr>
          <w:rFonts w:ascii="Times New Roman" w:hAnsi="Times New Roman"/>
          <w:color w:val="1A1A1A"/>
          <w:lang w:val="en-GB"/>
        </w:rPr>
        <w:t>MacKenzie</w:t>
      </w:r>
      <w:proofErr w:type="spellEnd"/>
      <w:r w:rsidRPr="00F90ECB">
        <w:rPr>
          <w:rFonts w:ascii="Times New Roman" w:hAnsi="Times New Roman"/>
          <w:color w:val="1A1A1A"/>
          <w:lang w:val="en-GB"/>
        </w:rPr>
        <w:t xml:space="preserve">, D. I. </w:t>
      </w:r>
      <w:r w:rsidRPr="00F90ECB">
        <w:rPr>
          <w:rFonts w:ascii="Times New Roman" w:hAnsi="Times New Roman"/>
          <w:i/>
          <w:color w:val="1A1A1A"/>
          <w:lang w:val="en-GB"/>
        </w:rPr>
        <w:t>et al.</w:t>
      </w:r>
      <w:r w:rsidRPr="00F90ECB">
        <w:rPr>
          <w:rFonts w:ascii="Times New Roman" w:hAnsi="Times New Roman"/>
          <w:color w:val="1A1A1A"/>
          <w:lang w:val="en-GB"/>
        </w:rPr>
        <w:t xml:space="preserve"> </w:t>
      </w:r>
      <w:proofErr w:type="gramStart"/>
      <w:r w:rsidRPr="00F90ECB">
        <w:rPr>
          <w:rFonts w:ascii="Times New Roman" w:hAnsi="Times New Roman"/>
          <w:color w:val="1A1A1A"/>
          <w:lang w:val="en-GB"/>
        </w:rPr>
        <w:t>Estimating</w:t>
      </w:r>
      <w:proofErr w:type="gramEnd"/>
      <w:r w:rsidRPr="00F90ECB">
        <w:rPr>
          <w:rFonts w:ascii="Times New Roman" w:hAnsi="Times New Roman"/>
          <w:color w:val="1A1A1A"/>
          <w:lang w:val="en-GB"/>
        </w:rPr>
        <w:t xml:space="preserve">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F90ECB">
        <w:rPr>
          <w:rFonts w:ascii="Times New Roman" w:hAnsi="Times New Roman"/>
          <w:b/>
          <w:color w:val="1A1A1A"/>
          <w:lang w:val="en-GB"/>
        </w:rPr>
        <w:t>,</w:t>
      </w:r>
      <w:r w:rsidRPr="00F90ECB">
        <w:rPr>
          <w:rFonts w:ascii="Times New Roman" w:hAnsi="Times New Roman"/>
          <w:color w:val="1A1A1A"/>
          <w:lang w:val="en-GB"/>
        </w:rPr>
        <w:t xml:space="preserve"> 2248–2255 (2002).</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Tingley, M. W. &amp; </w:t>
      </w:r>
      <w:proofErr w:type="spellStart"/>
      <w:r w:rsidRPr="00F90ECB">
        <w:rPr>
          <w:rFonts w:ascii="Times New Roman" w:hAnsi="Times New Roman"/>
          <w:color w:val="1A1A1A"/>
          <w:lang w:val="en-GB"/>
        </w:rPr>
        <w:t>Beissinger</w:t>
      </w:r>
      <w:proofErr w:type="spellEnd"/>
      <w:r w:rsidRPr="00F90ECB">
        <w:rPr>
          <w:rFonts w:ascii="Times New Roman" w:hAnsi="Times New Roman"/>
          <w:color w:val="1A1A1A"/>
          <w:lang w:val="en-GB"/>
        </w:rPr>
        <w:t xml:space="preserve">, S. R. Detecting range shifts from historical species occurrences: new perspectives on old data. </w:t>
      </w:r>
      <w:r w:rsidRPr="00F90ECB">
        <w:rPr>
          <w:rFonts w:ascii="Times New Roman" w:hAnsi="Times New Roman"/>
          <w:i/>
          <w:iCs/>
          <w:color w:val="1A1A1A"/>
          <w:lang w:val="en-GB"/>
        </w:rPr>
        <w:t xml:space="preserve">Trends Ecol. </w:t>
      </w:r>
      <w:proofErr w:type="spellStart"/>
      <w:r w:rsidRPr="00F90ECB">
        <w:rPr>
          <w:rFonts w:ascii="Times New Roman" w:hAnsi="Times New Roman"/>
          <w:i/>
          <w:iCs/>
          <w:color w:val="1A1A1A"/>
          <w:lang w:val="en-GB"/>
        </w:rPr>
        <w:t>Evol</w:t>
      </w:r>
      <w:proofErr w:type="spellEnd"/>
      <w:r w:rsidRPr="00F90ECB">
        <w:rPr>
          <w:rFonts w:ascii="Times New Roman" w:hAnsi="Times New Roman"/>
          <w:i/>
          <w:iCs/>
          <w:color w:val="1A1A1A"/>
          <w:lang w:val="en-GB"/>
        </w:rPr>
        <w:t>.</w:t>
      </w:r>
      <w:r w:rsidRPr="00F90ECB">
        <w:rPr>
          <w:rFonts w:ascii="Times New Roman" w:hAnsi="Times New Roman"/>
          <w:color w:val="1A1A1A"/>
          <w:lang w:val="en-GB"/>
        </w:rPr>
        <w:t xml:space="preserve"> </w:t>
      </w:r>
      <w:r w:rsidRPr="00F90ECB">
        <w:rPr>
          <w:rFonts w:ascii="Times New Roman" w:hAnsi="Times New Roman"/>
          <w:b/>
          <w:iCs/>
          <w:color w:val="1A1A1A"/>
          <w:lang w:val="en-GB"/>
        </w:rPr>
        <w:t>24</w:t>
      </w:r>
      <w:r w:rsidRPr="00F90ECB">
        <w:rPr>
          <w:rFonts w:ascii="Times New Roman" w:hAnsi="Times New Roman"/>
          <w:b/>
          <w:color w:val="1A1A1A"/>
          <w:lang w:val="en-GB"/>
        </w:rPr>
        <w:t>,</w:t>
      </w:r>
      <w:r w:rsidRPr="00F90ECB">
        <w:rPr>
          <w:rFonts w:ascii="Times New Roman" w:hAnsi="Times New Roman"/>
          <w:color w:val="1A1A1A"/>
          <w:lang w:val="en-GB"/>
        </w:rPr>
        <w:t xml:space="preserve"> 625–633 (2009).</w:t>
      </w:r>
    </w:p>
    <w:p w:rsidR="00EF27F9" w:rsidRPr="00F90ECB" w:rsidRDefault="00EF27F9" w:rsidP="00EF27F9">
      <w:pPr>
        <w:pStyle w:val="ListParagraph"/>
        <w:numPr>
          <w:ilvl w:val="0"/>
          <w:numId w:val="12"/>
        </w:numPr>
        <w:spacing w:line="480" w:lineRule="auto"/>
        <w:rPr>
          <w:rFonts w:ascii="Times New Roman" w:hAnsi="Times New Roman"/>
          <w:lang w:val="en-GB"/>
        </w:rPr>
      </w:pPr>
      <w:proofErr w:type="spellStart"/>
      <w:r w:rsidRPr="00F90ECB">
        <w:rPr>
          <w:rFonts w:ascii="Times New Roman" w:eastAsia="Times New Roman" w:hAnsi="Times New Roman"/>
          <w:color w:val="000000"/>
          <w:lang w:val="en-GB"/>
        </w:rPr>
        <w:lastRenderedPageBreak/>
        <w:t>Laake</w:t>
      </w:r>
      <w:proofErr w:type="spellEnd"/>
      <w:r w:rsidRPr="00F90ECB">
        <w:rPr>
          <w:rFonts w:ascii="Times New Roman" w:eastAsia="Times New Roman" w:hAnsi="Times New Roman"/>
          <w:color w:val="000000"/>
          <w:lang w:val="en-GB"/>
        </w:rPr>
        <w:t xml:space="preserve">, J.L. </w:t>
      </w:r>
      <w:proofErr w:type="spellStart"/>
      <w:r w:rsidRPr="00F90ECB">
        <w:rPr>
          <w:rFonts w:ascii="Times New Roman" w:eastAsia="Times New Roman" w:hAnsi="Times New Roman"/>
          <w:color w:val="000000"/>
          <w:lang w:val="en-GB"/>
        </w:rPr>
        <w:t>RMark</w:t>
      </w:r>
      <w:proofErr w:type="spellEnd"/>
      <w:r w:rsidRPr="00F90ECB">
        <w:rPr>
          <w:rFonts w:ascii="Times New Roman" w:eastAsia="Times New Roman" w:hAnsi="Times New Roman"/>
          <w:color w:val="000000"/>
          <w:lang w:val="en-GB"/>
        </w:rPr>
        <w:t xml:space="preserve">: An R Interface for Analysis of Capture-Recapture Data with MARK. </w:t>
      </w:r>
      <w:r w:rsidRPr="00F90ECB">
        <w:rPr>
          <w:rFonts w:ascii="Times New Roman" w:eastAsia="Times New Roman" w:hAnsi="Times New Roman"/>
          <w:i/>
          <w:color w:val="000000"/>
          <w:lang w:val="en-GB"/>
        </w:rPr>
        <w:t>Alaska Fish. Sci. Cent. Processed Rep.</w:t>
      </w:r>
      <w:r w:rsidRPr="00F90ECB">
        <w:rPr>
          <w:rFonts w:ascii="Times New Roman" w:eastAsia="Times New Roman" w:hAnsi="Times New Roman"/>
          <w:color w:val="000000"/>
          <w:lang w:val="en-GB"/>
        </w:rPr>
        <w:t xml:space="preserve"> </w:t>
      </w:r>
      <w:r w:rsidRPr="00F90ECB">
        <w:rPr>
          <w:rFonts w:ascii="Times New Roman" w:eastAsia="Times New Roman" w:hAnsi="Times New Roman"/>
          <w:b/>
          <w:color w:val="000000"/>
          <w:lang w:val="en-GB"/>
        </w:rPr>
        <w:t>2013-01</w:t>
      </w:r>
      <w:r w:rsidRPr="00F90ECB">
        <w:rPr>
          <w:rFonts w:ascii="Times New Roman" w:eastAsia="Times New Roman" w:hAnsi="Times New Roman"/>
          <w:color w:val="000000"/>
          <w:lang w:val="en-GB"/>
        </w:rPr>
        <w:t>, (2013).</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Burnham, K. P., &amp; Anderson, D. R. </w:t>
      </w:r>
      <w:r w:rsidRPr="00F90ECB">
        <w:rPr>
          <w:rFonts w:ascii="Times New Roman" w:hAnsi="Times New Roman"/>
          <w:i/>
          <w:iCs/>
          <w:lang w:val="en-GB"/>
        </w:rPr>
        <w:t>Model Selection and Multi-model Inference: a Practical Information-theoretic Approach</w:t>
      </w:r>
      <w:r w:rsidRPr="00F90ECB">
        <w:rPr>
          <w:rFonts w:ascii="Times New Roman" w:hAnsi="Times New Roman"/>
          <w:lang w:val="en-GB"/>
        </w:rPr>
        <w:t>. (Springer, 2002).</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Bates, D. &amp; </w:t>
      </w:r>
      <w:proofErr w:type="spellStart"/>
      <w:r w:rsidRPr="00F90ECB">
        <w:rPr>
          <w:rFonts w:ascii="Times New Roman" w:hAnsi="Times New Roman"/>
          <w:lang w:val="en-GB"/>
        </w:rPr>
        <w:t>Maechler</w:t>
      </w:r>
      <w:proofErr w:type="spellEnd"/>
      <w:r w:rsidRPr="00F90ECB">
        <w:rPr>
          <w:rFonts w:ascii="Times New Roman" w:hAnsi="Times New Roman"/>
          <w:lang w:val="en-GB"/>
        </w:rPr>
        <w:t>, M. lme4: Linear mixed-effects models using S4 classes. R package version 0.999375-32 (2009).</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Daly, C., Gibson, W. P., Taylor, G. H., Johnson, G. L., &amp; </w:t>
      </w:r>
      <w:proofErr w:type="spellStart"/>
      <w:r w:rsidRPr="00F90ECB">
        <w:rPr>
          <w:rFonts w:ascii="Times New Roman" w:hAnsi="Times New Roman"/>
          <w:lang w:val="en-GB"/>
        </w:rPr>
        <w:t>Pasteris</w:t>
      </w:r>
      <w:proofErr w:type="spellEnd"/>
      <w:r w:rsidRPr="00F90ECB">
        <w:rPr>
          <w:rFonts w:ascii="Times New Roman" w:hAnsi="Times New Roman"/>
          <w:lang w:val="en-GB"/>
        </w:rPr>
        <w:t xml:space="preserve">, P.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0ECB">
        <w:rPr>
          <w:rFonts w:ascii="Times New Roman" w:hAnsi="Times New Roman"/>
          <w:b/>
          <w:lang w:val="en-GB"/>
        </w:rPr>
        <w:t>,</w:t>
      </w:r>
      <w:r w:rsidRPr="00F90ECB">
        <w:rPr>
          <w:rFonts w:ascii="Times New Roman" w:hAnsi="Times New Roman"/>
          <w:lang w:val="en-GB"/>
        </w:rPr>
        <w:t xml:space="preserve"> 99–113. (2002). </w:t>
      </w:r>
    </w:p>
    <w:p w:rsidR="00EF27F9" w:rsidRPr="00F90ECB" w:rsidRDefault="00EF27F9" w:rsidP="00EF27F9">
      <w:pPr>
        <w:rPr>
          <w:rFonts w:ascii="Times New Roman" w:hAnsi="Times New Roman"/>
          <w:lang w:val="en-GB"/>
        </w:rPr>
      </w:pPr>
      <w:r w:rsidRPr="00F90ECB">
        <w:rPr>
          <w:rFonts w:ascii="Times New Roman" w:hAnsi="Times New Roman"/>
          <w:lang w:val="en-GB"/>
        </w:rPr>
        <w:br w:type="page"/>
      </w:r>
    </w:p>
    <w:p w:rsidR="00EF27F9" w:rsidRPr="00F90ECB" w:rsidRDefault="00EF27F9" w:rsidP="00EF27F9">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Supplementary Figure Legends</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proofErr w:type="gramStart"/>
      <w:r w:rsidRPr="00F90ECB">
        <w:rPr>
          <w:rFonts w:ascii="Times New Roman" w:hAnsi="Times New Roman"/>
          <w:lang w:val="en-GB"/>
        </w:rPr>
        <w:t>Supplementary Figure S1.</w:t>
      </w:r>
      <w:proofErr w:type="gramEnd"/>
      <w:r w:rsidRPr="00F90ECB">
        <w:rPr>
          <w:rFonts w:ascii="Times New Roman" w:hAnsi="Times New Roman"/>
          <w:lang w:val="en-GB"/>
        </w:rPr>
        <w:t xml:space="preserve"> 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proofErr w:type="gramStart"/>
      <w:r w:rsidRPr="00F90ECB">
        <w:rPr>
          <w:rFonts w:ascii="Times New Roman" w:hAnsi="Times New Roman"/>
          <w:lang w:val="en-GB"/>
        </w:rPr>
        <w:t>Supplementary Figure S2.</w:t>
      </w:r>
      <w:proofErr w:type="gramEnd"/>
      <w:r w:rsidRPr="00F90ECB">
        <w:rPr>
          <w:rFonts w:ascii="Times New Roman" w:hAnsi="Times New Roman"/>
          <w:lang w:val="en-GB"/>
        </w:rPr>
        <w:t xml:space="preserve"> Distribution b</w:t>
      </w:r>
      <w:r>
        <w:rPr>
          <w:rFonts w:ascii="Times New Roman" w:hAnsi="Times New Roman"/>
          <w:lang w:val="en-GB"/>
        </w:rPr>
        <w:t>y elevation and region of all 67</w:t>
      </w:r>
      <w:r w:rsidRPr="00F90ECB">
        <w:rPr>
          <w:rFonts w:ascii="Times New Roman" w:hAnsi="Times New Roman"/>
          <w:lang w:val="en-GB"/>
        </w:rPr>
        <w:t xml:space="preserve">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sectPr w:rsidR="00EF27F9" w:rsidRPr="00F90ECB" w:rsidSect="00A424C1">
          <w:footerReference w:type="even" r:id="rId14"/>
          <w:footerReference w:type="default" r:id="rId15"/>
          <w:pgSz w:w="11900" w:h="16840"/>
          <w:pgMar w:top="1440" w:right="1440" w:bottom="1440" w:left="1440" w:header="709" w:footer="709" w:gutter="0"/>
          <w:lnNumType w:countBy="1" w:restart="continuous"/>
          <w:cols w:space="708"/>
          <w:docGrid w:linePitch="360"/>
        </w:sectPr>
      </w:pPr>
      <w:proofErr w:type="gramStart"/>
      <w:r w:rsidRPr="00F90ECB">
        <w:rPr>
          <w:rFonts w:ascii="Times New Roman" w:hAnsi="Times New Roman"/>
          <w:lang w:val="en-GB"/>
        </w:rPr>
        <w:t>Supplementary Figure S3.</w:t>
      </w:r>
      <w:proofErr w:type="gramEnd"/>
      <w:r w:rsidRPr="00F90ECB">
        <w:rPr>
          <w:rFonts w:ascii="Times New Roman" w:hAnsi="Times New Roman"/>
          <w:lang w:val="en-GB"/>
        </w:rPr>
        <w:t xml:space="preserve"> Occupancy curves in the historical and modern eras by region for the 28 occupancy-</w:t>
      </w:r>
      <w:r w:rsidRPr="00776F10">
        <w:rPr>
          <w:rFonts w:ascii="Times New Roman" w:hAnsi="Times New Roman"/>
          <w:lang w:val="en-GB"/>
        </w:rPr>
        <w:t>modelled</w:t>
      </w:r>
      <w:r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rsidR="00EF27F9" w:rsidRPr="00F90ECB" w:rsidRDefault="00EF27F9" w:rsidP="00EF27F9">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Supplementary Tables</w:t>
      </w:r>
    </w:p>
    <w:p w:rsidR="00EF27F9" w:rsidRPr="00F90ECB" w:rsidRDefault="00EF27F9" w:rsidP="00EF27F9">
      <w:pPr>
        <w:rPr>
          <w:rFonts w:ascii="Times New Roman" w:hAnsi="Times New Roman"/>
          <w:lang w:val="en-GB"/>
        </w:rPr>
      </w:pPr>
      <w:proofErr w:type="gramStart"/>
      <w:r w:rsidRPr="00F90ECB">
        <w:rPr>
          <w:rFonts w:ascii="Times New Roman" w:hAnsi="Times New Roman"/>
          <w:lang w:val="en-GB"/>
        </w:rPr>
        <w:t>Supplementary Table S1.</w:t>
      </w:r>
      <w:proofErr w:type="gramEnd"/>
      <w:r w:rsidRPr="00F90ECB">
        <w:rPr>
          <w:rFonts w:ascii="Times New Roman" w:hAnsi="Times New Roman"/>
          <w:lang w:val="en-GB"/>
        </w:rPr>
        <w:t xml:space="preserve"> </w:t>
      </w:r>
      <w:proofErr w:type="gramStart"/>
      <w:r w:rsidRPr="00F90ECB">
        <w:rPr>
          <w:rFonts w:ascii="Times New Roman" w:hAnsi="Times New Roman"/>
          <w:lang w:val="en-GB"/>
        </w:rPr>
        <w:t>Historical and modern locality data for sites included in this study.</w:t>
      </w:r>
      <w:proofErr w:type="gramEnd"/>
      <w:r w:rsidRPr="00F90ECB">
        <w:rPr>
          <w:rFonts w:ascii="Times New Roman" w:hAnsi="Times New Roman"/>
          <w:lang w:val="en-GB"/>
        </w:rPr>
        <w:t xml:space="preserve"> </w:t>
      </w:r>
    </w:p>
    <w:tbl>
      <w:tblPr>
        <w:tblW w:w="5000" w:type="pct"/>
        <w:tblLook w:val="04A0" w:firstRow="1" w:lastRow="0" w:firstColumn="1" w:lastColumn="0" w:noHBand="0" w:noVBand="1"/>
      </w:tblPr>
      <w:tblGrid>
        <w:gridCol w:w="6739"/>
        <w:gridCol w:w="1993"/>
        <w:gridCol w:w="1993"/>
        <w:gridCol w:w="778"/>
        <w:gridCol w:w="1056"/>
        <w:gridCol w:w="1249"/>
        <w:gridCol w:w="1808"/>
      </w:tblGrid>
      <w:tr w:rsidR="00EF27F9" w:rsidRPr="00C15736" w:rsidTr="00A424C1">
        <w:trPr>
          <w:trHeight w:val="315"/>
        </w:trPr>
        <w:tc>
          <w:tcPr>
            <w:tcW w:w="2158"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Aggregate name</w:t>
            </w:r>
          </w:p>
        </w:tc>
        <w:tc>
          <w:tcPr>
            <w:tcW w:w="638"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Latitude</w:t>
            </w:r>
          </w:p>
        </w:tc>
        <w:tc>
          <w:tcPr>
            <w:tcW w:w="638"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Longitude</w:t>
            </w:r>
          </w:p>
        </w:tc>
        <w:tc>
          <w:tcPr>
            <w:tcW w:w="249"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Era</w:t>
            </w:r>
          </w:p>
        </w:tc>
        <w:tc>
          <w:tcPr>
            <w:tcW w:w="338"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Slope</w:t>
            </w:r>
          </w:p>
        </w:tc>
        <w:tc>
          <w:tcPr>
            <w:tcW w:w="400"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Region</w:t>
            </w:r>
          </w:p>
        </w:tc>
        <w:tc>
          <w:tcPr>
            <w:tcW w:w="580"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Elevation (m)</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40.1903286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-122.2252066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40.2121782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-122.2297661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40.1707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-122.1254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40.1339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-122.2061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40.37479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-122.18016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40.24038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-122.110955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40.3221638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-122.2855723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Payne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40.3146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-122.0695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Manton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40.425439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-121.889271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535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Lymans</w:t>
            </w:r>
            <w:proofErr w:type="spellEnd"/>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40.3096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-121.7678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1051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Turners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40.30825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-121.738116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1335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Petes</w:t>
            </w:r>
            <w:proofErr w:type="spellEnd"/>
            <w:r w:rsidRPr="00C15736">
              <w:rPr>
                <w:rFonts w:ascii="Times New Roman" w:eastAsia="Times New Roman" w:hAnsi="Times New Roman"/>
                <w:color w:val="000000"/>
                <w:sz w:val="20"/>
                <w:szCs w:val="20"/>
                <w:lang w:val="en-GB"/>
              </w:rPr>
              <w:t xml:space="preserve"> Valley</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40.52927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-120.46209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40.3377636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-121.5961291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1478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40.5729252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-120.838016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40.6709426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-120.7895831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40.3628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-121.5663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40.73439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-120.719636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Grasshopper Valley</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40.850087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-120.756895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Termo</w:t>
            </w:r>
            <w:proofErr w:type="spellEnd"/>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40.8915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-120.4564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West Red Rock PO</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40.8995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-120.25399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40.3489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-121.5878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Observation Peak 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40.86135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-120.17049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East </w:t>
            </w:r>
            <w:proofErr w:type="spellStart"/>
            <w:r w:rsidRPr="00C15736">
              <w:rPr>
                <w:rFonts w:ascii="Times New Roman" w:eastAsia="Times New Roman" w:hAnsi="Times New Roman"/>
                <w:color w:val="000000"/>
                <w:sz w:val="20"/>
                <w:szCs w:val="20"/>
                <w:lang w:val="en-GB"/>
              </w:rPr>
              <w:t>Ravendale</w:t>
            </w:r>
            <w:proofErr w:type="spellEnd"/>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40.79823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-120.23207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40.4052369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-121.3657268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Kellys</w:t>
            </w:r>
            <w:proofErr w:type="spellEnd"/>
            <w:r w:rsidRPr="00C15736">
              <w:rPr>
                <w:rFonts w:ascii="Times New Roman" w:eastAsia="Times New Roman" w:hAnsi="Times New Roman"/>
                <w:color w:val="000000"/>
                <w:sz w:val="20"/>
                <w:szCs w:val="20"/>
                <w:lang w:val="en-GB"/>
              </w:rPr>
              <w:t xml:space="preserve"> 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40.4326779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-121.3520687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North </w:t>
            </w:r>
            <w:proofErr w:type="spellStart"/>
            <w:r w:rsidRPr="00C15736">
              <w:rPr>
                <w:rFonts w:ascii="Times New Roman" w:eastAsia="Times New Roman" w:hAnsi="Times New Roman"/>
                <w:color w:val="000000"/>
                <w:sz w:val="20"/>
                <w:szCs w:val="20"/>
                <w:lang w:val="en-GB"/>
              </w:rPr>
              <w:t>Fredonyer</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40.801001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-120.61175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South West </w:t>
            </w:r>
            <w:proofErr w:type="spellStart"/>
            <w:r w:rsidRPr="00C15736">
              <w:rPr>
                <w:rFonts w:ascii="Times New Roman" w:eastAsia="Times New Roman" w:hAnsi="Times New Roman"/>
                <w:color w:val="000000"/>
                <w:sz w:val="20"/>
                <w:szCs w:val="20"/>
                <w:lang w:val="en-GB"/>
              </w:rPr>
              <w:t>Ravendale</w:t>
            </w:r>
            <w:proofErr w:type="spellEnd"/>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40.6969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-120.409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Hot Spring Valley</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40.44423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-121.3938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40.5314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-121.5648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40.5642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-121.3023907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1845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Black Butte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40.4147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40.4596926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-121.4418428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2061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40.4635115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-121.4719669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Lake Helen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40.469128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-121.518495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Blue Tent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40.2026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-122.21628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40.09325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-122.22687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Perry Riffle</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40.29721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-122.17534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Jellys</w:t>
            </w:r>
            <w:proofErr w:type="spellEnd"/>
            <w:r w:rsidRPr="00C15736">
              <w:rPr>
                <w:rFonts w:ascii="Times New Roman" w:eastAsia="Times New Roman" w:hAnsi="Times New Roman"/>
                <w:color w:val="000000"/>
                <w:sz w:val="20"/>
                <w:szCs w:val="20"/>
                <w:lang w:val="en-GB"/>
              </w:rPr>
              <w:t xml:space="preserve"> Ferry</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40.319965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-122.18149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Reading Island</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40.38927333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-122.1922033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Paynes</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40.30254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-122.10614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Lake</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40.330645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-122.072605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Hog Lake</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40.28261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-122.12289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Vasquez Ranch</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40.436528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-121.875444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608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 Springs</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40.31124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-121.764275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Petes</w:t>
            </w:r>
            <w:proofErr w:type="spellEnd"/>
            <w:r w:rsidRPr="00C15736">
              <w:rPr>
                <w:rFonts w:ascii="Times New Roman" w:eastAsia="Times New Roman" w:hAnsi="Times New Roman"/>
                <w:color w:val="000000"/>
                <w:sz w:val="20"/>
                <w:szCs w:val="20"/>
                <w:lang w:val="en-GB"/>
              </w:rPr>
              <w:t xml:space="preserve"> Valley</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40.52613667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-120.4655133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40.34945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-121.631705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1459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 Meadows</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40.33948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-121.609185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1468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Merrill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40.552305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-120.814665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1559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Pine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40.66796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-120.78612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Brockman</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40.59293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-120.844295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40.35804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-121.55757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Wilson Lake</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40.344115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-121.439425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Flat</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40.88974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-120.26846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Papoose Meadow</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40.525815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-120.76727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40.86155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-120.1599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40.84532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-120.17653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Ranch</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40.89014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-120.17355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Horne Ranch</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40.82822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-120.13889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Slate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40.842596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-120.769944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40.40586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-121.362885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Tuledad</w:t>
            </w:r>
            <w:proofErr w:type="spellEnd"/>
            <w:r w:rsidRPr="00C15736">
              <w:rPr>
                <w:rFonts w:ascii="Times New Roman" w:eastAsia="Times New Roman" w:hAnsi="Times New Roman"/>
                <w:color w:val="000000"/>
                <w:sz w:val="20"/>
                <w:szCs w:val="20"/>
                <w:lang w:val="en-GB"/>
              </w:rPr>
              <w:t xml:space="preserve"> Road</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40.92563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-120.13857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Bailey Creek</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40.805722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-120.610026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 North</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40.3689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-121.53831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1723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Reservoir</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40.96926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-120.135055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1759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Pole Spring</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40.5872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-121.2870167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Drakesbad</w:t>
            </w:r>
            <w:proofErr w:type="spellEnd"/>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40.444655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-121.4085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40.53759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-121.57018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40.562405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-121.29966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1850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Bluff Falls</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40.4122025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-121.531905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1990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Creek Falls</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40.45971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-121.44478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2100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Upper Kings Creek Meadow</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40.46521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-121.4764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2276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Helen, Emerald Lakes</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40.4697275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-121.5139775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Minkler</w:t>
            </w:r>
            <w:proofErr w:type="spellEnd"/>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36.7166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-119.4641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35.4198391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-119.0087676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36.717103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-119.132257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636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35.600131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-118.496674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35.5305856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-118.6221592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787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South</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35.666083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-118.28948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35.685739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-118.21827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Fay Creek North</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35.7412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35.6692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-118.0371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1416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35.6877503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-118.0493023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07, Freeman</w:t>
            </w:r>
            <w:r>
              <w:rPr>
                <w:rFonts w:ascii="Times New Roman" w:eastAsia="Times New Roman" w:hAnsi="Times New Roman"/>
                <w:color w:val="000000"/>
                <w:sz w:val="20"/>
                <w:szCs w:val="20"/>
                <w:lang w:val="en-GB"/>
              </w:rPr>
              <w:t xml:space="preserve"> </w:t>
            </w:r>
            <w:r w:rsidRPr="00C15736">
              <w:rPr>
                <w:rFonts w:ascii="Times New Roman" w:eastAsia="Times New Roman" w:hAnsi="Times New Roman"/>
                <w:color w:val="000000"/>
                <w:sz w:val="20"/>
                <w:szCs w:val="20"/>
                <w:lang w:val="en-GB"/>
              </w:rPr>
              <w:t>Canyon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35.6501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-118.0109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1481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36.7938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-118.581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1529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36.787727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-118.913013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1592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36.5051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-118.10244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35.96474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-118.22947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1860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Kiavah</w:t>
            </w:r>
            <w:proofErr w:type="spellEnd"/>
            <w:r w:rsidRPr="00C15736">
              <w:rPr>
                <w:rFonts w:ascii="Times New Roman" w:eastAsia="Times New Roman" w:hAnsi="Times New Roman"/>
                <w:color w:val="000000"/>
                <w:sz w:val="20"/>
                <w:szCs w:val="20"/>
                <w:lang w:val="en-GB"/>
              </w:rPr>
              <w:t xml:space="preserve"> Mountain, </w:t>
            </w:r>
            <w:proofErr w:type="spellStart"/>
            <w:r w:rsidRPr="00C15736">
              <w:rPr>
                <w:rFonts w:ascii="Times New Roman" w:eastAsia="Times New Roman" w:hAnsi="Times New Roman"/>
                <w:color w:val="000000"/>
                <w:sz w:val="20"/>
                <w:szCs w:val="20"/>
                <w:lang w:val="en-GB"/>
              </w:rPr>
              <w:t>Scodie</w:t>
            </w:r>
            <w:proofErr w:type="spellEnd"/>
            <w:r w:rsidRPr="00C15736">
              <w:rPr>
                <w:rFonts w:ascii="Times New Roman" w:eastAsia="Times New Roman" w:hAnsi="Times New Roman"/>
                <w:color w:val="000000"/>
                <w:sz w:val="20"/>
                <w:szCs w:val="20"/>
                <w:lang w:val="en-GB"/>
              </w:rPr>
              <w:t xml:space="preserve"> Mountains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35.682227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-118.085094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Jordan Hot Springs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36.229654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-118.30169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1984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36.49339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-118.13676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36.49577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-118.1123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35.830658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-118.29175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Cannell</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35.825082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-118.36717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Hockett</w:t>
            </w:r>
            <w:proofErr w:type="spellEnd"/>
            <w:r w:rsidRPr="00C15736">
              <w:rPr>
                <w:rFonts w:ascii="Times New Roman" w:eastAsia="Times New Roman" w:hAnsi="Times New Roman"/>
                <w:color w:val="000000"/>
                <w:sz w:val="20"/>
                <w:szCs w:val="20"/>
                <w:lang w:val="en-GB"/>
              </w:rPr>
              <w:t xml:space="preserve"> Trail 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36.477695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-118.137275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36.49732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-118.11483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36.74744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-118.75404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36.092861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2364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Broder</w:t>
            </w:r>
            <w:proofErr w:type="spellEnd"/>
            <w:r w:rsidRPr="00C15736">
              <w:rPr>
                <w:rFonts w:ascii="Times New Roman" w:eastAsia="Times New Roman" w:hAnsi="Times New Roman"/>
                <w:color w:val="000000"/>
                <w:sz w:val="20"/>
                <w:szCs w:val="20"/>
                <w:lang w:val="en-GB"/>
              </w:rPr>
              <w:t>/</w:t>
            </w:r>
            <w:proofErr w:type="spellStart"/>
            <w:r w:rsidRPr="00C15736">
              <w:rPr>
                <w:rFonts w:ascii="Times New Roman" w:eastAsia="Times New Roman" w:hAnsi="Times New Roman"/>
                <w:color w:val="000000"/>
                <w:sz w:val="20"/>
                <w:szCs w:val="20"/>
                <w:lang w:val="en-GB"/>
              </w:rPr>
              <w:t>Monache</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36.16332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-118.18188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Meadows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36.214523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-118.25257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Redrocks</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36.270108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-118.271385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2657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36.77438267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-118.3310457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2732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Sirretta</w:t>
            </w:r>
            <w:proofErr w:type="spellEnd"/>
            <w:r w:rsidRPr="00C15736">
              <w:rPr>
                <w:rFonts w:ascii="Times New Roman" w:eastAsia="Times New Roman" w:hAnsi="Times New Roman"/>
                <w:color w:val="000000"/>
                <w:sz w:val="20"/>
                <w:szCs w:val="20"/>
                <w:lang w:val="en-GB"/>
              </w:rPr>
              <w:t xml:space="preserve"> Meadows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2755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Pete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37.101522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-118.5958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36.6001448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-118.6748248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2796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McClure/Colby Meadows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36.496066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-118.326482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36.434131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-118.2671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-118.128635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Little Brush Meadow, </w:t>
            </w: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36.2541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3005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36.49415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-118.09586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3036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Bubbs</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36.763891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-118.406272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Mitchell Peak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36.732308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-118.713693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3128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36.551234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-118.35854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Flower/Heart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36.7695434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-118.3561116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3177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36.600674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-118.637441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3214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36.772973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-118.403983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 West Slope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36.259758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-118.123273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37.1686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-118.6933</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36.498147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-118.220007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3384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Dusy</w:t>
            </w:r>
            <w:proofErr w:type="spellEnd"/>
            <w:r w:rsidRPr="00C15736">
              <w:rPr>
                <w:rFonts w:ascii="Times New Roman" w:eastAsia="Times New Roman" w:hAnsi="Times New Roman"/>
                <w:color w:val="000000"/>
                <w:sz w:val="20"/>
                <w:szCs w:val="20"/>
                <w:lang w:val="en-GB"/>
              </w:rPr>
              <w:t xml:space="preserve">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37.102299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Humphreys Basin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37.2653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-118.7056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3460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Piute</w:t>
            </w:r>
            <w:proofErr w:type="spellEnd"/>
            <w:r w:rsidRPr="00C15736">
              <w:rPr>
                <w:rFonts w:ascii="Times New Roman" w:eastAsia="Times New Roman" w:hAnsi="Times New Roman"/>
                <w:color w:val="000000"/>
                <w:sz w:val="20"/>
                <w:szCs w:val="20"/>
                <w:lang w:val="en-GB"/>
              </w:rPr>
              <w:t xml:space="preserve"> Pass, off trapline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37.231039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-118.68916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3474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Cirque Peak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36.461735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-118.238346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3503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Kearsarge</w:t>
            </w:r>
            <w:proofErr w:type="spellEnd"/>
            <w:r w:rsidRPr="00C15736">
              <w:rPr>
                <w:rFonts w:ascii="Times New Roman" w:eastAsia="Times New Roman" w:hAnsi="Times New Roman"/>
                <w:color w:val="000000"/>
                <w:sz w:val="20"/>
                <w:szCs w:val="20"/>
                <w:lang w:val="en-GB"/>
              </w:rPr>
              <w:t xml:space="preserve"> Pass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-118.3761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Gould</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36.78039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-118.37854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3940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Minkler</w:t>
            </w:r>
            <w:proofErr w:type="spellEnd"/>
            <w:r w:rsidRPr="00C15736">
              <w:rPr>
                <w:rFonts w:ascii="Times New Roman" w:eastAsia="Times New Roman" w:hAnsi="Times New Roman"/>
                <w:color w:val="000000"/>
                <w:sz w:val="20"/>
                <w:szCs w:val="20"/>
                <w:lang w:val="en-GB"/>
              </w:rPr>
              <w:t xml:space="preserve"> 04, Jesse Morrow Mountain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36.712887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-119.416629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Minkler</w:t>
            </w:r>
            <w:proofErr w:type="spellEnd"/>
            <w:r w:rsidRPr="00C15736">
              <w:rPr>
                <w:rFonts w:ascii="Times New Roman" w:eastAsia="Times New Roman" w:hAnsi="Times New Roman"/>
                <w:color w:val="000000"/>
                <w:sz w:val="20"/>
                <w:szCs w:val="20"/>
                <w:lang w:val="en-GB"/>
              </w:rPr>
              <w:t xml:space="preserve"> 01, 02, 03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36.7504894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-119.4403854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35.5138617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-118.8709479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 Jackrabbit Flat</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35.49501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-119.0572608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 Mill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36.7301617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-119.1186399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04, Sandy Flat Campground</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705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01, 02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35.599554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-118.4967251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732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35.5353281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-118.6173197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741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02, 03, 06, 08, South</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35.6785335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-118.2953012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810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Kelso Creek Road</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35.63622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-118.24572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01, 03, Canebrake Ecological Reserve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35.7284779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-118.1716634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Onyx 02, 04, </w:t>
            </w:r>
            <w:proofErr w:type="spellStart"/>
            <w:r w:rsidRPr="00C15736">
              <w:rPr>
                <w:rFonts w:ascii="Times New Roman" w:eastAsia="Times New Roman" w:hAnsi="Times New Roman"/>
                <w:color w:val="000000"/>
                <w:sz w:val="20"/>
                <w:szCs w:val="20"/>
                <w:lang w:val="en-GB"/>
              </w:rPr>
              <w:t>Scodie</w:t>
            </w:r>
            <w:proofErr w:type="spellEnd"/>
            <w:r w:rsidRPr="00C15736">
              <w:rPr>
                <w:rFonts w:ascii="Times New Roman" w:eastAsia="Times New Roman" w:hAnsi="Times New Roman"/>
                <w:color w:val="000000"/>
                <w:sz w:val="20"/>
                <w:szCs w:val="20"/>
                <w:lang w:val="en-GB"/>
              </w:rPr>
              <w:t xml:space="preserve"> Canyon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35.6794096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-118.2144064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03, Erskine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932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01, 05, 07, 09, Fay Ranch Road, Fay Creek North</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35.7163161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-118.3052221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999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36.27383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-118.02917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35.725013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-118.075586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36.791109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-118.600285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1507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01, Freeman Canyon</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35.6556102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-118.0138127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1514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35.965359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-118.2266916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1542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36.7919836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-118.9040388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35.663848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-118.026011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36.510223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-118.1029541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35.6663777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-118.040982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35.8300014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-118.2957237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36.746714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-118.7664448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Cannell</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35.8334444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-118.3707494</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36.0929196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-118.2269272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Broder</w:t>
            </w:r>
            <w:proofErr w:type="spellEnd"/>
            <w:r w:rsidRPr="00C15736">
              <w:rPr>
                <w:rFonts w:ascii="Times New Roman" w:eastAsia="Times New Roman" w:hAnsi="Times New Roman"/>
                <w:color w:val="000000"/>
                <w:sz w:val="20"/>
                <w:szCs w:val="20"/>
                <w:lang w:val="en-GB"/>
              </w:rPr>
              <w:t>/</w:t>
            </w:r>
            <w:proofErr w:type="spellStart"/>
            <w:r w:rsidRPr="00C15736">
              <w:rPr>
                <w:rFonts w:ascii="Times New Roman" w:eastAsia="Times New Roman" w:hAnsi="Times New Roman"/>
                <w:color w:val="000000"/>
                <w:sz w:val="20"/>
                <w:szCs w:val="20"/>
                <w:lang w:val="en-GB"/>
              </w:rPr>
              <w:t>Monache</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36.1660483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-118.1919061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2413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37.0991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-118.597</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2710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Sirretta</w:t>
            </w:r>
            <w:proofErr w:type="spellEnd"/>
            <w:r w:rsidRPr="00C15736">
              <w:rPr>
                <w:rFonts w:ascii="Times New Roman" w:eastAsia="Times New Roman" w:hAnsi="Times New Roman"/>
                <w:color w:val="000000"/>
                <w:sz w:val="20"/>
                <w:szCs w:val="20"/>
                <w:lang w:val="en-GB"/>
              </w:rPr>
              <w:t xml:space="preserve"> Meadows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35.9447078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-118.3274356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36.77509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-118.334185</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36.60162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-118.6779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01, 02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36.4753532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-118.120386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2905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Little Brush Meadow, </w:t>
            </w: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36.2532438</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-118.1341831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2940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Whitney Meadow</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36.4314867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-118.2748239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36.47915687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-118.1286138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2</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camp</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36.45175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-118.17046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36.552653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-118.3576782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36.7701135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-118.4040739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36.603901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-118.641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3269</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Rocky Basin Lakes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36.4444875</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-118.3181318</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3298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4</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37.1623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-118.691</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36.49873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-118.20772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3</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37.188599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3441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6</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37.1027</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-118.556</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3454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1</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37.2099</w:t>
            </w:r>
          </w:p>
        </w:tc>
        <w:tc>
          <w:tcPr>
            <w:tcW w:w="638"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w:t>
            </w:r>
          </w:p>
        </w:tc>
        <w:tc>
          <w:tcPr>
            <w:tcW w:w="249"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 Grange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-120.469857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Snelling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37.52686909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-120.4374364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37.65638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-120.29042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37.64441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-120.30118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37.710817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-120.214514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493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37.673726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-119.7935365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Bullion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37.50822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-120.043898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661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37.67989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-119.783175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752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37.753536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-120.1058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37.73845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-120.14187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Sweetwater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37.588966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-119.881282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1068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37.725765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-119.710935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1101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37.688188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-119.764217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37.73731867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-119.6024683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37.739314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-119.572044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Happy Isles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37.7316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1231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37.74984527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-119.5905486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37.7458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-119.6054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Grove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37.74872617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-119.83866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Creek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37.73869815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-119.7029034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Aspen Valley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37.827725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-119.771211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Chinquapin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37.65236433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-119.702601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Crane Flat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37.75558867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-119.7980497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1896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PO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37.990578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-119.141074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Glen </w:t>
            </w:r>
            <w:proofErr w:type="spellStart"/>
            <w:r w:rsidRPr="00C15736">
              <w:rPr>
                <w:rFonts w:ascii="Times New Roman" w:eastAsia="Times New Roman" w:hAnsi="Times New Roman"/>
                <w:color w:val="000000"/>
                <w:sz w:val="20"/>
                <w:szCs w:val="20"/>
                <w:lang w:val="en-GB"/>
              </w:rPr>
              <w:t>Aulin</w:t>
            </w:r>
            <w:proofErr w:type="spellEnd"/>
            <w:r w:rsidRPr="00C15736">
              <w:rPr>
                <w:rFonts w:ascii="Times New Roman" w:eastAsia="Times New Roman" w:hAnsi="Times New Roman"/>
                <w:color w:val="000000"/>
                <w:sz w:val="20"/>
                <w:szCs w:val="20"/>
                <w:lang w:val="en-GB"/>
              </w:rPr>
              <w:t xml:space="preserve">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37.928858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-119.461163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Salmon Ranch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37.96326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-118.9236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Creek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37.9346515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-118.935186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Williams Butte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37.90891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-119.1053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2090</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Craters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37.90167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-118.9914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Meadow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37.663396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-119.592267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2176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Indian Canyon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37.77432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-119.56902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2195</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Silver Lake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37.79923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-119.1213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2216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Lake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37.728064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-119.391793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Mills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37.887635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-118.959868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2241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Glen </w:t>
            </w:r>
            <w:proofErr w:type="spellStart"/>
            <w:r w:rsidRPr="00C15736">
              <w:rPr>
                <w:rFonts w:ascii="Times New Roman" w:eastAsia="Times New Roman" w:hAnsi="Times New Roman"/>
                <w:color w:val="000000"/>
                <w:sz w:val="20"/>
                <w:szCs w:val="20"/>
                <w:lang w:val="en-GB"/>
              </w:rPr>
              <w:t>Aulin</w:t>
            </w:r>
            <w:proofErr w:type="spellEnd"/>
            <w:r w:rsidRPr="00C15736">
              <w:rPr>
                <w:rFonts w:ascii="Times New Roman" w:eastAsia="Times New Roman" w:hAnsi="Times New Roman"/>
                <w:color w:val="000000"/>
                <w:sz w:val="20"/>
                <w:szCs w:val="20"/>
                <w:lang w:val="en-GB"/>
              </w:rPr>
              <w:t xml:space="preserv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37.91206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-119.42135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Lake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37.87338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-119.171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2438</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Porcupine Flat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37.80526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-119.55632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37.8785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-119.3665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37.87941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-119.39498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2632</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Warren Fork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37.95505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-119.2283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Gem Lake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37.75857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-119.1594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Ten Lakes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37.9038915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-119.5255205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Hoffman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37.84461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-119.50018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37.773896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-119.260877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Young Lakes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37.9378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-119.340629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3047</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Vogelsang</w:t>
            </w:r>
            <w:proofErr w:type="spellEnd"/>
            <w:r w:rsidRPr="00C15736">
              <w:rPr>
                <w:rFonts w:ascii="Times New Roman" w:eastAsia="Times New Roman" w:hAnsi="Times New Roman"/>
                <w:color w:val="000000"/>
                <w:sz w:val="20"/>
                <w:szCs w:val="20"/>
                <w:lang w:val="en-GB"/>
              </w:rPr>
              <w:t xml:space="preserve"> 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37.790895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-119.34256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3161</w:t>
            </w:r>
          </w:p>
        </w:tc>
      </w:tr>
      <w:tr w:rsidR="00EF27F9" w:rsidRPr="00C15736" w:rsidTr="00A424C1">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37.76408752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-119.2520804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37.621805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-120.525885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50</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37.66747286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-120.4679471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57</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37.6248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-120.56688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37.53619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-120.48598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37.51121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-120.38391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37.529065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-120.35093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S4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37.54692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-120.35495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37.70881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-120.22121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420</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37.65594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-120.22132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545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37.72381333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-120.2637533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557</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37.71951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-120.17941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569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37.73883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-120.24826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646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37.64055333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-120.21173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728</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37.614215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-120.18232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37.74401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-120.03202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853</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37.73636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-120.166455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873</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37.75542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-120.08468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887</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37.68405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-120.12141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Ca1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37.72315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-119.7120025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37.54498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-119.83822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37.5790375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-119.88213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37.71515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-119.665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37.72193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-119.63632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37.74053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-119.57217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37.74276333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-119.58765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37.73242333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-119.6077033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-119.55807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1227</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37.753365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-119.54557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37.56624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-119.86851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1268</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37.75236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-119.58723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1321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37.70369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-119.740075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HM1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37.79611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-119.86781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37.748264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-119.839376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HG1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37.76525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-119.86233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37.76208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-119.84264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1811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AV1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37.82534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-119.77221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37.75287813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-119.7976925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Ch1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37.68598667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-119.7243933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-119.8089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TF1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37.75456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-119.74298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2018</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37.75775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-119.7699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2098</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37.667798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-119.623188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2126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TC1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37.81096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-119.71286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2143</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MoMe1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37.66637333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-119.6721133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2153</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37.66671667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-119.5944433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WB1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37.90766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-119.12214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2180</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BC1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37.90028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-119.12977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37.73970714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-119.40517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WC1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37.89667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-119.13013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IC1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37.77716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-119.566745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SM1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37.673565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-119.654315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2237</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37.729643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-119.392858</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2238</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MMi1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37.88811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-118.96021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2239</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YC1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37.85038333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-119.5763733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2283</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37.69924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-119.58647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37.83879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-119.59254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2383</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37.85844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-119.651202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GA1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37.9117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-119.42495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2433</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37.849072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-119.622823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2455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WL1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37.8730675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-119.1629695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2474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PF1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37.80894333</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-119.5686267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FD1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37.87649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-119.41609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2554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SN1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-119.504705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2610</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JR1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37.88358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-119.3634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2685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GM1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38.16254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-119.60461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2745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37.954035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-119.22714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LM1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37.8827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-119.34655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2815</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DeM1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37.89922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2866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DL1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38.1729675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-119.5947525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2874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TL1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37.90404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-119.533565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2883</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KM1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38.12200714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-119.48195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37.779085</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-119.26102</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2936</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MF1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37.84097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-119.49964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2938</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DD1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37.90828</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-119.3475</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RC1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38.06129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-119.33899</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37.95899</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-119.26701</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3052</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37.792494</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-119.348524</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3074</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37.76912667</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-119.2568567</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3097</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V2</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37.79766</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-119.335133</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3131</w:t>
            </w:r>
          </w:p>
        </w:tc>
      </w:tr>
      <w:tr w:rsidR="00EF27F9" w:rsidRPr="00C15736" w:rsidTr="00A424C1">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TP1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37.90811</w:t>
            </w:r>
          </w:p>
        </w:tc>
        <w:tc>
          <w:tcPr>
            <w:tcW w:w="638"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-119.26396</w:t>
            </w:r>
          </w:p>
        </w:tc>
        <w:tc>
          <w:tcPr>
            <w:tcW w:w="249"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3148</w:t>
            </w:r>
          </w:p>
        </w:tc>
      </w:tr>
      <w:tr w:rsidR="00EF27F9" w:rsidRPr="00C15736" w:rsidTr="00A424C1">
        <w:trPr>
          <w:trHeight w:val="315"/>
        </w:trPr>
        <w:tc>
          <w:tcPr>
            <w:tcW w:w="2158" w:type="pct"/>
            <w:tcBorders>
              <w:top w:val="nil"/>
              <w:left w:val="nil"/>
              <w:bottom w:val="single" w:sz="4" w:space="0" w:color="auto"/>
              <w:right w:val="nil"/>
            </w:tcBorders>
            <w:shd w:val="clear" w:color="auto" w:fill="auto"/>
            <w:noWrap/>
            <w:vAlign w:val="bottom"/>
            <w:hideMark/>
          </w:tcPr>
          <w:p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LC3</w:t>
            </w:r>
          </w:p>
        </w:tc>
        <w:tc>
          <w:tcPr>
            <w:tcW w:w="638" w:type="pct"/>
            <w:tcBorders>
              <w:top w:val="nil"/>
              <w:left w:val="nil"/>
              <w:bottom w:val="single" w:sz="4" w:space="0" w:color="auto"/>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37.76164333</w:t>
            </w:r>
          </w:p>
        </w:tc>
        <w:tc>
          <w:tcPr>
            <w:tcW w:w="638" w:type="pct"/>
            <w:tcBorders>
              <w:top w:val="nil"/>
              <w:left w:val="nil"/>
              <w:bottom w:val="single" w:sz="4" w:space="0" w:color="auto"/>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-119.25687</w:t>
            </w:r>
          </w:p>
        </w:tc>
        <w:tc>
          <w:tcPr>
            <w:tcW w:w="249" w:type="pct"/>
            <w:tcBorders>
              <w:top w:val="nil"/>
              <w:left w:val="nil"/>
              <w:bottom w:val="single" w:sz="4" w:space="0" w:color="auto"/>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single" w:sz="4" w:space="0" w:color="auto"/>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single" w:sz="4" w:space="0" w:color="auto"/>
              <w:right w:val="nil"/>
            </w:tcBorders>
            <w:shd w:val="clear" w:color="auto" w:fill="auto"/>
            <w:noWrap/>
            <w:vAlign w:val="bottom"/>
            <w:hideMark/>
          </w:tcPr>
          <w:p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single" w:sz="4" w:space="0" w:color="auto"/>
              <w:right w:val="nil"/>
            </w:tcBorders>
            <w:shd w:val="clear" w:color="auto" w:fill="auto"/>
            <w:noWrap/>
            <w:vAlign w:val="bottom"/>
            <w:hideMark/>
          </w:tcPr>
          <w:p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3255</w:t>
            </w:r>
          </w:p>
        </w:tc>
      </w:tr>
    </w:tbl>
    <w:p w:rsidR="00EF27F9" w:rsidRPr="00C15736" w:rsidRDefault="00EF27F9" w:rsidP="00EF27F9">
      <w:pPr>
        <w:rPr>
          <w:lang w:val="en-GB"/>
        </w:rPr>
        <w:sectPr w:rsidR="00EF27F9" w:rsidRPr="00C15736" w:rsidSect="00A424C1">
          <w:pgSz w:w="16840" w:h="11900" w:orient="landscape"/>
          <w:pgMar w:top="720" w:right="720" w:bottom="720" w:left="720" w:header="709" w:footer="709" w:gutter="0"/>
          <w:lnNumType w:countBy="1" w:restart="continuous"/>
          <w:cols w:space="708"/>
          <w:docGrid w:linePitch="360"/>
        </w:sectPr>
      </w:pPr>
      <w:r w:rsidRPr="00C15736">
        <w:rPr>
          <w:rFonts w:ascii="Times New Roman" w:hAnsi="Times New Roman"/>
          <w:lang w:val="en-GB"/>
        </w:rPr>
        <w:t>H</w:t>
      </w:r>
      <w:r>
        <w:rPr>
          <w:rFonts w:ascii="Times New Roman" w:hAnsi="Times New Roman"/>
          <w:lang w:val="en-GB"/>
        </w:rPr>
        <w:t xml:space="preserve"> = Historical, M = Modern; E = East Slope, W = West Slope; N = Northern, C = Central, S = Southern</w:t>
      </w:r>
    </w:p>
    <w:p w:rsidR="00EF27F9" w:rsidRDefault="00EF27F9" w:rsidP="00EF27F9">
      <w:pPr>
        <w:rPr>
          <w:rFonts w:ascii="Times New Roman" w:hAnsi="Times New Roman"/>
          <w:b/>
          <w:lang w:val="en-GB"/>
        </w:rPr>
      </w:pPr>
      <w:proofErr w:type="gramStart"/>
      <w:r w:rsidRPr="0091203F">
        <w:rPr>
          <w:rFonts w:ascii="Times New Roman" w:hAnsi="Times New Roman"/>
          <w:b/>
          <w:lang w:val="en-GB"/>
        </w:rPr>
        <w:lastRenderedPageBreak/>
        <w:t>Supplementary Table S2.</w:t>
      </w:r>
      <w:proofErr w:type="gramEnd"/>
      <w:r w:rsidRPr="0091203F">
        <w:rPr>
          <w:rFonts w:ascii="Times New Roman" w:hAnsi="Times New Roman"/>
          <w:b/>
          <w:lang w:val="en-GB"/>
        </w:rPr>
        <w:t xml:space="preserve"> List of small mammal species examined in this study.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F27F9" w:rsidRPr="00E73BCA" w:rsidTr="00A424C1">
        <w:trPr>
          <w:trHeight w:val="315"/>
        </w:trPr>
        <w:tc>
          <w:tcPr>
            <w:tcW w:w="929" w:type="pct"/>
            <w:tcBorders>
              <w:top w:val="single" w:sz="8" w:space="0" w:color="auto"/>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Northern</w:t>
            </w:r>
            <w:r w:rsidRPr="00E73BCA">
              <w:rPr>
                <w:rFonts w:ascii="Times New Roman" w:eastAsia="Times New Roman" w:hAnsi="Times New Roman"/>
                <w:color w:val="000000"/>
                <w:sz w:val="20"/>
                <w:szCs w:val="20"/>
                <w:lang w:val="en-AU"/>
              </w:rPr>
              <w:t>‡</w:t>
            </w:r>
          </w:p>
        </w:tc>
        <w:tc>
          <w:tcPr>
            <w:tcW w:w="261" w:type="pct"/>
            <w:tcBorders>
              <w:top w:val="single" w:sz="8" w:space="0" w:color="auto"/>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Central</w:t>
            </w:r>
          </w:p>
        </w:tc>
        <w:tc>
          <w:tcPr>
            <w:tcW w:w="261" w:type="pct"/>
            <w:tcBorders>
              <w:top w:val="single" w:sz="8" w:space="0" w:color="auto"/>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Southern</w:t>
            </w:r>
          </w:p>
        </w:tc>
      </w:tr>
      <w:tr w:rsidR="00EF27F9" w:rsidRPr="00E73BCA" w:rsidTr="00A424C1">
        <w:trPr>
          <w:trHeight w:val="585"/>
        </w:trPr>
        <w:tc>
          <w:tcPr>
            <w:tcW w:w="929" w:type="pct"/>
            <w:tcBorders>
              <w:top w:val="nil"/>
              <w:left w:val="nil"/>
              <w:bottom w:val="single" w:sz="8" w:space="0" w:color="auto"/>
              <w:right w:val="nil"/>
            </w:tcBorders>
            <w:shd w:val="clear" w:color="auto" w:fill="auto"/>
            <w:vAlign w:val="center"/>
            <w:hideMark/>
          </w:tcPr>
          <w:p w:rsidR="00EF27F9" w:rsidRPr="00E73BCA" w:rsidRDefault="00EF27F9" w:rsidP="00A424C1">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Ammospermophilus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leucurus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Ammospermophilus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nelsoni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Aplodontia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rufa</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Brachylagus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idahoensis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Callospermophilus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lateralis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Chaetodipus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Clethrionomys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agilis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heermanni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Dipodomys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nitratoides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ordii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Glaucomys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sabrinus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Lemmiscus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curtatus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Marmota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flaviventris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Microdipodops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megacephalus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longicaudus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montanus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bryanti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cinerea</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fuscipes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lepida</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macrotis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Ochotona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leucogaster</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torridus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Otospermophilus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beecheyi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inornatus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longimembris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parvus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boylii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crinitus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maniculatus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truei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Phenacomys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intermedius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Reithrodontomys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megalotis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Scapanus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latimanus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Sp</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griseus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ornatus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palustris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tenellus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trowbridgii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vagrans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audubonii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bachmani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nuttallii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alpinus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amoenus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minimus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quadrimaculatus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senex</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speciosus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umbrinus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douglasii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bottae</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monticola</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talpoides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Urocitellus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beldingi</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center"/>
            <w:hideMark/>
          </w:tcPr>
          <w:p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Zapus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A424C1">
        <w:trPr>
          <w:trHeight w:val="315"/>
        </w:trPr>
        <w:tc>
          <w:tcPr>
            <w:tcW w:w="929"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357"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2"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2"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c>
          <w:tcPr>
            <w:tcW w:w="262" w:type="pct"/>
            <w:tcBorders>
              <w:top w:val="nil"/>
              <w:left w:val="nil"/>
              <w:bottom w:val="nil"/>
              <w:right w:val="nil"/>
            </w:tcBorders>
            <w:shd w:val="clear" w:color="auto" w:fill="auto"/>
            <w:vAlign w:val="bottom"/>
            <w:hideMark/>
          </w:tcPr>
          <w:p w:rsidR="00EF27F9" w:rsidRPr="00E73BCA" w:rsidRDefault="00EF27F9" w:rsidP="00A424C1">
            <w:pPr>
              <w:jc w:val="center"/>
              <w:rPr>
                <w:rFonts w:eastAsia="Times New Roman"/>
                <w:color w:val="000000"/>
              </w:rPr>
            </w:pPr>
          </w:p>
        </w:tc>
      </w:tr>
      <w:tr w:rsidR="00EF27F9" w:rsidRPr="00E73BCA" w:rsidTr="00A424C1">
        <w:trPr>
          <w:trHeight w:val="315"/>
        </w:trPr>
        <w:tc>
          <w:tcPr>
            <w:tcW w:w="929" w:type="pct"/>
            <w:tcBorders>
              <w:top w:val="nil"/>
              <w:left w:val="nil"/>
              <w:bottom w:val="single" w:sz="8" w:space="0" w:color="auto"/>
              <w:right w:val="nil"/>
            </w:tcBorders>
            <w:shd w:val="clear" w:color="auto" w:fill="auto"/>
            <w:vAlign w:val="center"/>
            <w:hideMark/>
          </w:tcPr>
          <w:p w:rsidR="00EF27F9" w:rsidRPr="00E73BCA" w:rsidRDefault="00EF27F9" w:rsidP="00A424C1">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F27F9" w:rsidRPr="00E73BCA" w:rsidTr="00A424C1">
        <w:trPr>
          <w:trHeight w:val="300"/>
        </w:trPr>
        <w:tc>
          <w:tcPr>
            <w:tcW w:w="929" w:type="pct"/>
            <w:tcBorders>
              <w:top w:val="nil"/>
              <w:left w:val="nil"/>
              <w:bottom w:val="nil"/>
              <w:right w:val="nil"/>
            </w:tcBorders>
            <w:shd w:val="clear" w:color="auto" w:fill="auto"/>
            <w:noWrap/>
            <w:vAlign w:val="bottom"/>
            <w:hideMark/>
          </w:tcPr>
          <w:p w:rsidR="00EF27F9" w:rsidRPr="00E73BCA" w:rsidRDefault="00EF27F9" w:rsidP="00A424C1">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rsidR="00EF27F9" w:rsidRPr="00E73BCA" w:rsidRDefault="00EF27F9" w:rsidP="00A424C1">
            <w:pPr>
              <w:jc w:val="center"/>
              <w:rPr>
                <w:rFonts w:ascii="Calibri" w:eastAsia="Times New Roman" w:hAnsi="Calibri"/>
                <w:color w:val="000000"/>
                <w:sz w:val="22"/>
                <w:szCs w:val="22"/>
              </w:rPr>
            </w:pPr>
          </w:p>
        </w:tc>
      </w:tr>
    </w:tbl>
    <w:p w:rsidR="00EF27F9" w:rsidRDefault="00EF27F9" w:rsidP="00EF27F9">
      <w:pPr>
        <w:rPr>
          <w:rFonts w:ascii="Times New Roman" w:hAnsi="Times New Roman"/>
          <w:b/>
          <w:lang w:val="en-GB"/>
        </w:rPr>
      </w:pPr>
      <w:r w:rsidRPr="00E73BCA">
        <w:rPr>
          <w:rFonts w:ascii="Times New Roman" w:hAnsi="Times New Roman"/>
          <w:b/>
          <w:lang w:val="en-GB"/>
        </w:rPr>
        <w:t>§Detection methods were standardized trapping (St), specialized trapping (</w:t>
      </w:r>
      <w:proofErr w:type="spellStart"/>
      <w:r w:rsidRPr="00E73BCA">
        <w:rPr>
          <w:rFonts w:ascii="Times New Roman" w:hAnsi="Times New Roman"/>
          <w:b/>
          <w:lang w:val="en-GB"/>
        </w:rPr>
        <w:t>Sp</w:t>
      </w:r>
      <w:proofErr w:type="spellEnd"/>
      <w:r w:rsidRPr="00E73BCA">
        <w:rPr>
          <w:rFonts w:ascii="Times New Roman" w:hAnsi="Times New Roman"/>
          <w:b/>
          <w:lang w:val="en-GB"/>
        </w:rPr>
        <w:t>), or observation (</w:t>
      </w:r>
      <w:proofErr w:type="spellStart"/>
      <w:r w:rsidRPr="00E73BCA">
        <w:rPr>
          <w:rFonts w:ascii="Times New Roman" w:hAnsi="Times New Roman"/>
          <w:b/>
          <w:lang w:val="en-GB"/>
        </w:rPr>
        <w:t>Obs</w:t>
      </w:r>
      <w:proofErr w:type="spellEnd"/>
      <w:r w:rsidRPr="00E73BCA">
        <w:rPr>
          <w:rFonts w:ascii="Times New Roman" w:hAnsi="Times New Roman"/>
          <w:b/>
          <w:lang w:val="en-GB"/>
        </w:rPr>
        <w:t>).</w:t>
      </w:r>
    </w:p>
    <w:p w:rsidR="00EF27F9" w:rsidRDefault="00EF27F9" w:rsidP="00EF27F9">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rsidR="00EF27F9" w:rsidRDefault="00EF27F9" w:rsidP="00EF27F9">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rsidR="00EF27F9" w:rsidRPr="00F90ECB" w:rsidRDefault="00EF27F9" w:rsidP="00EF27F9">
      <w:pPr>
        <w:rPr>
          <w:rFonts w:ascii="Times New Roman" w:hAnsi="Times New Roman"/>
          <w:b/>
          <w:lang w:val="en-GB"/>
        </w:rPr>
      </w:pPr>
      <w:r w:rsidRPr="00E73BCA">
        <w:rPr>
          <w:rFonts w:ascii="Times New Roman" w:hAnsi="Times New Roman"/>
          <w:b/>
          <w:lang w:val="en-GB"/>
        </w:rPr>
        <w:t xml:space="preserve">* New species records detected during our surveys. </w:t>
      </w:r>
      <w:r w:rsidRPr="00F90ECB">
        <w:rPr>
          <w:rFonts w:ascii="Times New Roman" w:hAnsi="Times New Roman"/>
          <w:b/>
          <w:lang w:val="en-GB"/>
        </w:rPr>
        <w:br w:type="page"/>
      </w:r>
    </w:p>
    <w:p w:rsidR="00EF27F9" w:rsidRPr="00F90ECB" w:rsidRDefault="00EF27F9" w:rsidP="00EF27F9">
      <w:pPr>
        <w:rPr>
          <w:rFonts w:ascii="Times New Roman" w:hAnsi="Times New Roman"/>
          <w:b/>
          <w:lang w:val="en-GB"/>
        </w:rPr>
      </w:pPr>
      <w:proofErr w:type="gramStart"/>
      <w:r w:rsidRPr="00F90ECB">
        <w:rPr>
          <w:rFonts w:ascii="Times New Roman" w:hAnsi="Times New Roman"/>
          <w:b/>
          <w:lang w:val="en-GB"/>
        </w:rPr>
        <w:lastRenderedPageBreak/>
        <w:t>Supplementary Table S3.</w:t>
      </w:r>
      <w:proofErr w:type="gramEnd"/>
      <w:r w:rsidRPr="00F90ECB">
        <w:rPr>
          <w:rFonts w:ascii="Times New Roman" w:hAnsi="Times New Roman"/>
          <w:b/>
          <w:lang w:val="en-GB"/>
        </w:rPr>
        <w:t xml:space="preserve"> </w:t>
      </w:r>
      <w:proofErr w:type="gramStart"/>
      <w:r w:rsidRPr="00F90ECB">
        <w:rPr>
          <w:rFonts w:ascii="Times New Roman" w:hAnsi="Times New Roman"/>
          <w:b/>
          <w:lang w:val="en-GB"/>
        </w:rPr>
        <w:t>Generalized linear mixed models examining patterns of range limit shifts of 3</w:t>
      </w:r>
      <w:r>
        <w:rPr>
          <w:rFonts w:ascii="Times New Roman" w:hAnsi="Times New Roman"/>
          <w:b/>
          <w:lang w:val="en-GB"/>
        </w:rPr>
        <w:t>2</w:t>
      </w:r>
      <w:r w:rsidRPr="00F90ECB">
        <w:rPr>
          <w:rFonts w:ascii="Times New Roman" w:hAnsi="Times New Roman"/>
          <w:b/>
          <w:lang w:val="en-GB"/>
        </w:rPr>
        <w:t xml:space="preserve"> montane small mammals of California.</w:t>
      </w:r>
      <w:proofErr w:type="gramEnd"/>
      <w:r w:rsidRPr="00F90ECB">
        <w:rPr>
          <w:rFonts w:ascii="Times New Roman" w:hAnsi="Times New Roman"/>
          <w:b/>
          <w:lang w:val="en-GB"/>
        </w:rPr>
        <w:t xml:space="preserve"> </w:t>
      </w:r>
    </w:p>
    <w:tbl>
      <w:tblPr>
        <w:tblW w:w="5000" w:type="pct"/>
        <w:tblLook w:val="04A0" w:firstRow="1" w:lastRow="0" w:firstColumn="1" w:lastColumn="0" w:noHBand="0" w:noVBand="1"/>
      </w:tblPr>
      <w:tblGrid>
        <w:gridCol w:w="5075"/>
        <w:gridCol w:w="1562"/>
        <w:gridCol w:w="4088"/>
        <w:gridCol w:w="1743"/>
        <w:gridCol w:w="1555"/>
        <w:gridCol w:w="1593"/>
      </w:tblGrid>
      <w:tr w:rsidR="00EF27F9" w:rsidRPr="00F90ECB" w:rsidTr="00A424C1">
        <w:trPr>
          <w:trHeight w:val="800"/>
        </w:trPr>
        <w:tc>
          <w:tcPr>
            <w:tcW w:w="1625" w:type="pct"/>
            <w:tcBorders>
              <w:top w:val="single" w:sz="8" w:space="0" w:color="auto"/>
              <w:left w:val="nil"/>
              <w:bottom w:val="single" w:sz="8" w:space="0" w:color="auto"/>
              <w:right w:val="nil"/>
            </w:tcBorders>
            <w:shd w:val="clear" w:color="auto" w:fill="auto"/>
            <w:vAlign w:val="center"/>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Zone:Limit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Limit+Zone</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Limit+Region</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Limit+Zone+Region</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lastRenderedPageBreak/>
              <w:t>Low Elevation Species</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F27F9" w:rsidRPr="00F90ECB" w:rsidTr="00A424C1">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F27F9" w:rsidRPr="00F90ECB" w:rsidTr="00A424C1">
        <w:trPr>
          <w:trHeight w:val="280"/>
        </w:trPr>
        <w:tc>
          <w:tcPr>
            <w:tcW w:w="1625" w:type="pct"/>
            <w:tcBorders>
              <w:top w:val="nil"/>
              <w:left w:val="nil"/>
              <w:bottom w:val="single" w:sz="8" w:space="0" w:color="auto"/>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single" w:sz="8" w:space="0" w:color="auto"/>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rsidR="00EF27F9" w:rsidRPr="00F90ECB" w:rsidRDefault="00EF27F9" w:rsidP="00EF27F9">
      <w:pPr>
        <w:rPr>
          <w:rFonts w:ascii="Times New Roman" w:hAnsi="Times New Roman"/>
          <w:lang w:val="en-GB"/>
        </w:rPr>
      </w:pPr>
      <w:r w:rsidRPr="00F90ECB">
        <w:rPr>
          <w:rFonts w:ascii="Times New Roman" w:hAnsi="Times New Roman"/>
          <w:lang w:val="en-GB"/>
        </w:rPr>
        <w:t>* Model parameters included: Region (</w:t>
      </w:r>
      <w:r>
        <w:rPr>
          <w:rFonts w:ascii="Times New Roman" w:hAnsi="Times New Roman"/>
          <w:lang w:val="en-GB"/>
        </w:rPr>
        <w:t>Northern, Central, Southern</w:t>
      </w:r>
      <w:r w:rsidRPr="00F90ECB">
        <w:rPr>
          <w:rFonts w:ascii="Times New Roman" w:hAnsi="Times New Roman"/>
          <w:lang w:val="en-GB"/>
        </w:rPr>
        <w:t xml:space="preserve">), Limit (upper elevation limit, lower elevation limit), and Zone (high or low elevation species). </w:t>
      </w:r>
      <w:r w:rsidRPr="00F90ECB">
        <w:rPr>
          <w:rFonts w:ascii="Times New Roman" w:hAnsi="Times New Roman"/>
          <w:lang w:val="en-GB"/>
        </w:rPr>
        <w:br w:type="page"/>
      </w:r>
    </w:p>
    <w:p w:rsidR="00EF27F9" w:rsidRPr="00F90ECB" w:rsidRDefault="00EF27F9" w:rsidP="00EF27F9">
      <w:pPr>
        <w:rPr>
          <w:rFonts w:ascii="Times New Roman" w:hAnsi="Times New Roman"/>
          <w:b/>
          <w:vertAlign w:val="subscript"/>
          <w:lang w:val="en-GB"/>
        </w:rPr>
      </w:pPr>
      <w:proofErr w:type="gramStart"/>
      <w:r w:rsidRPr="00F90ECB">
        <w:rPr>
          <w:rFonts w:ascii="Times New Roman" w:hAnsi="Times New Roman"/>
          <w:b/>
          <w:lang w:val="en-GB"/>
        </w:rPr>
        <w:lastRenderedPageBreak/>
        <w:t>Supplementary Table S4.</w:t>
      </w:r>
      <w:proofErr w:type="gramEnd"/>
      <w:r w:rsidRPr="00F90ECB">
        <w:rPr>
          <w:rFonts w:ascii="Times New Roman" w:hAnsi="Times New Roman"/>
          <w:b/>
          <w:lang w:val="en-GB"/>
        </w:rPr>
        <w:t xml:space="preserve"> Range limits and shifts of the 34 </w:t>
      </w:r>
      <w:r w:rsidRPr="00776F10">
        <w:rPr>
          <w:rFonts w:ascii="Times New Roman" w:hAnsi="Times New Roman"/>
          <w:b/>
          <w:lang w:val="en-GB"/>
        </w:rPr>
        <w:t>modelled</w:t>
      </w:r>
      <w:r w:rsidRPr="00F90ECB">
        <w:rPr>
          <w:rFonts w:ascii="Times New Roman" w:hAnsi="Times New Roman"/>
          <w:b/>
          <w:lang w:val="en-GB"/>
        </w:rPr>
        <w:t xml:space="preserve"> species examined in this study.</w:t>
      </w:r>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EF27F9" w:rsidRPr="006D0190" w:rsidTr="00A424C1">
        <w:trPr>
          <w:trHeight w:val="740"/>
        </w:trPr>
        <w:tc>
          <w:tcPr>
            <w:tcW w:w="154" w:type="pct"/>
            <w:tcBorders>
              <w:top w:val="single" w:sz="8" w:space="0" w:color="auto"/>
              <w:left w:val="nil"/>
              <w:bottom w:val="single" w:sz="8" w:space="0" w:color="auto"/>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ind w:left="-110"/>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(H)</w:t>
            </w:r>
            <w:r w:rsidRPr="006D0190">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Best Occupancy Model†</w:t>
            </w:r>
          </w:p>
        </w:tc>
        <w:tc>
          <w:tcPr>
            <w:tcW w:w="237"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AICc</w:t>
            </w:r>
            <w:proofErr w:type="spellEnd"/>
            <w:r w:rsidRPr="006D0190">
              <w:rPr>
                <w:rFonts w:ascii="Times New Roman" w:eastAsia="Times New Roman" w:hAnsi="Times New Roman"/>
                <w:sz w:val="18"/>
                <w:szCs w:val="18"/>
                <w:lang w:val="en-GB"/>
              </w:rPr>
              <w:t xml:space="preserve"> Weight</w:t>
            </w:r>
          </w:p>
        </w:tc>
        <w:tc>
          <w:tcPr>
            <w:tcW w:w="871"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Life Zone</w:t>
            </w:r>
            <w:r w:rsidRPr="006D0190">
              <w:rPr>
                <w:rFonts w:ascii="Times New Roman" w:eastAsia="Times New Roman" w:hAnsi="Times New Roman"/>
                <w:color w:val="000000"/>
                <w:sz w:val="18"/>
                <w:szCs w:val="18"/>
                <w:lang w:val="en-GB"/>
              </w:rPr>
              <w:t>¶</w:t>
            </w: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ornatus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0.2246</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Dipodomys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heermanni</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0.2148</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0.0669</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Reithrodontomys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megalotis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0.1738</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Chaetodipus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0.2355</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6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fuscipes</w:t>
            </w:r>
            <w:proofErr w:type="spellEnd"/>
            <w:r w:rsidRPr="006D0190">
              <w:rPr>
                <w:rFonts w:ascii="Times New Roman" w:eastAsia="Times New Roman" w:hAnsi="Times New Roman"/>
                <w:b/>
                <w:bCs/>
                <w:i/>
                <w:iCs/>
                <w:sz w:val="18"/>
                <w:szCs w:val="18"/>
                <w:u w:val="single"/>
                <w:lang w:val="en-GB"/>
              </w:rPr>
              <w:t>/</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6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rsidR="00EF27F9" w:rsidRPr="006D0190" w:rsidRDefault="00EF27F9" w:rsidP="00A424C1">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fuscipes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0.2508</w:t>
            </w: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0.1464</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truei</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0.4677</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Sciurus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griseus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Contact -U</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 -U</w:t>
            </w:r>
          </w:p>
        </w:tc>
        <w:tc>
          <w:tcPr>
            <w:tcW w:w="692" w:type="pct"/>
            <w:gridSpan w:val="2"/>
            <w:vMerge/>
            <w:tcBorders>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Dipodomys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agilis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0.2470</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merriami</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0.1284</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boylii</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0.5811</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Sonoran–Transition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Thomomys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bottae</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Otospermophilus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beecheyi</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0.1069</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Sonoran–Canadian (W)</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maniculatus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0.4195</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Sonoran–Arctic-Alpine (W)</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trowbridgii</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0.0988</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48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quadrimaculatus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0.1681</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vagrans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0.0963</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w:t>
            </w:r>
            <w:r w:rsidRPr="006D0190">
              <w:rPr>
                <w:rFonts w:ascii="Times New Roman" w:eastAsia="Times New Roman" w:hAnsi="Times New Roman"/>
                <w:sz w:val="18"/>
                <w:szCs w:val="18"/>
                <w:lang w:val="en-GB"/>
              </w:rPr>
              <w:lastRenderedPageBreak/>
              <w:t>2</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0.96</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w:t>
            </w:r>
            <w:r w:rsidRPr="006D0190">
              <w:rPr>
                <w:rFonts w:ascii="Times New Roman" w:eastAsia="Times New Roman" w:hAnsi="Times New Roman"/>
                <w:sz w:val="18"/>
                <w:szCs w:val="18"/>
                <w:lang w:val="en-GB"/>
              </w:rPr>
              <w:lastRenderedPageBreak/>
              <w:t>2514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senex</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0.2866</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Tamiasciurus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douglasi</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Zapus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0.1800</w:t>
            </w: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montanus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0.6766</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longicaudus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0.2043</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Thomomys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monticola</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692" w:type="pct"/>
            <w:gridSpan w:val="2"/>
            <w:vMerge/>
            <w:tcBorders>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cinerea</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0.1123</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speciosus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0.4140</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amoenus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0.0765</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palustris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0.2046</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Marmota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flaviventris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2469-</w:t>
            </w:r>
            <w:r w:rsidRPr="006D0190">
              <w:rPr>
                <w:rFonts w:ascii="Times New Roman" w:eastAsia="Times New Roman" w:hAnsi="Times New Roman"/>
                <w:sz w:val="18"/>
                <w:szCs w:val="18"/>
                <w:lang w:val="en-GB"/>
              </w:rPr>
              <w:lastRenderedPageBreak/>
              <w:t>3353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Urocitellus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beldingi</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0.1967</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Callospermophilus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lateralis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0.1752</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monticolus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0.1349</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Ochotona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hideMark/>
          </w:tcPr>
          <w:p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alpinus</w:t>
            </w:r>
            <w:proofErr w:type="spellEnd"/>
          </w:p>
        </w:tc>
        <w:tc>
          <w:tcPr>
            <w:tcW w:w="351"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0.0603</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–Arctic-Alpine (H)</w:t>
            </w: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A424C1">
            <w:pPr>
              <w:rPr>
                <w:rFonts w:ascii="Times New Roman" w:eastAsia="Times New Roman" w:hAnsi="Times New Roman"/>
                <w:sz w:val="18"/>
                <w:szCs w:val="18"/>
                <w:lang w:val="en-GB"/>
              </w:rPr>
            </w:pPr>
          </w:p>
        </w:tc>
      </w:tr>
      <w:tr w:rsidR="00EF27F9" w:rsidRPr="006D0190" w:rsidTr="00A424C1">
        <w:trPr>
          <w:trHeight w:val="260"/>
        </w:trPr>
        <w:tc>
          <w:tcPr>
            <w:tcW w:w="154" w:type="pct"/>
            <w:tcBorders>
              <w:top w:val="nil"/>
              <w:left w:val="nil"/>
              <w:bottom w:val="single" w:sz="8" w:space="0" w:color="auto"/>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rsidR="00EF27F9" w:rsidRPr="006D0190" w:rsidRDefault="00EF27F9" w:rsidP="00A424C1">
            <w:pPr>
              <w:rPr>
                <w:rFonts w:ascii="Times New Roman" w:eastAsia="Times New Roman" w:hAnsi="Times New Roman"/>
                <w:sz w:val="18"/>
                <w:szCs w:val="18"/>
                <w:u w:val="single"/>
                <w:lang w:val="en-GB"/>
              </w:rPr>
            </w:pPr>
            <w:r w:rsidRPr="006D0190">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871" w:type="pct"/>
            <w:tcBorders>
              <w:top w:val="nil"/>
              <w:left w:val="nil"/>
              <w:bottom w:val="single" w:sz="8" w:space="0" w:color="auto"/>
              <w:right w:val="nil"/>
            </w:tcBorders>
            <w:shd w:val="clear" w:color="auto" w:fill="auto"/>
            <w:noWrap/>
            <w:hideMark/>
          </w:tcPr>
          <w:p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r>
    </w:tbl>
    <w:p w:rsidR="00EF27F9" w:rsidRPr="00F90ECB" w:rsidRDefault="00EF27F9" w:rsidP="00EF27F9">
      <w:pPr>
        <w:rPr>
          <w:rFonts w:ascii="Times New Roman" w:hAnsi="Times New Roman"/>
          <w:lang w:val="en-GB"/>
        </w:rPr>
      </w:pPr>
      <w:r w:rsidRPr="00F90ECB">
        <w:rPr>
          <w:rFonts w:ascii="Times New Roman" w:eastAsia="Times New Roman" w:hAnsi="Times New Roman"/>
          <w:color w:val="000000"/>
          <w:sz w:val="20"/>
          <w:szCs w:val="20"/>
          <w:lang w:val="en-GB"/>
        </w:rPr>
        <w:lastRenderedPageBreak/>
        <w:t>§</w:t>
      </w:r>
      <w:r w:rsidRPr="00F90ECB">
        <w:rPr>
          <w:rFonts w:ascii="Times New Roman" w:hAnsi="Times New Roman"/>
          <w:lang w:val="en-GB"/>
        </w:rPr>
        <w:t>Detectability (</w:t>
      </w:r>
      <w:r w:rsidRPr="00F90ECB">
        <w:rPr>
          <w:rFonts w:ascii="Times New Roman" w:hAnsi="Times New Roman"/>
          <w:i/>
          <w:lang w:val="en-GB"/>
        </w:rPr>
        <w:t>p</w:t>
      </w:r>
      <w:r w:rsidRPr="00F90ECB">
        <w:rPr>
          <w:rFonts w:ascii="Times New Roman" w:hAnsi="Times New Roman"/>
          <w:lang w:val="en-GB"/>
        </w:rPr>
        <w:t xml:space="preserve">) for the historical (H) and modern (M) era is the average detectability of a given species over all sites within that region. </w:t>
      </w:r>
    </w:p>
    <w:p w:rsidR="00EF27F9" w:rsidRPr="00F90ECB" w:rsidRDefault="00EF27F9" w:rsidP="00EF27F9">
      <w:pPr>
        <w:rPr>
          <w:rFonts w:ascii="Times New Roman" w:hAnsi="Times New Roman"/>
          <w:lang w:val="en-GB"/>
        </w:rPr>
      </w:pPr>
      <w:r w:rsidRPr="00F90ECB">
        <w:rPr>
          <w:rFonts w:ascii="Times New Roman" w:eastAsia="Times New Roman" w:hAnsi="Times New Roman"/>
          <w:lang w:val="en-GB"/>
        </w:rPr>
        <w:t>†</w:t>
      </w:r>
      <w:r w:rsidRPr="00F90ECB">
        <w:rPr>
          <w:rFonts w:ascii="Times New Roman" w:hAnsi="Times New Roman"/>
          <w:lang w:val="en-GB"/>
        </w:rPr>
        <w:t xml:space="preserve">The best performing occupancy model is given with the corresponding </w:t>
      </w:r>
      <w:proofErr w:type="spellStart"/>
      <w:r w:rsidRPr="00F90ECB">
        <w:rPr>
          <w:rFonts w:ascii="Times New Roman" w:hAnsi="Times New Roman"/>
          <w:lang w:val="en-GB"/>
        </w:rPr>
        <w:t>AICc</w:t>
      </w:r>
      <w:proofErr w:type="spellEnd"/>
      <w:r w:rsidRPr="00F90ECB">
        <w:rPr>
          <w:rFonts w:ascii="Times New Roman" w:hAnsi="Times New Roman"/>
          <w:lang w:val="en-GB"/>
        </w:rPr>
        <w:t xml:space="preserve"> weight. </w:t>
      </w:r>
    </w:p>
    <w:p w:rsidR="00EF27F9" w:rsidRPr="00F90ECB" w:rsidRDefault="00EF27F9" w:rsidP="00EF27F9">
      <w:pPr>
        <w:rPr>
          <w:rFonts w:ascii="Times New Roman" w:hAnsi="Times New Roman"/>
          <w:lang w:val="en-GB"/>
        </w:rPr>
      </w:pPr>
      <w:r w:rsidRPr="00F90ECB">
        <w:rPr>
          <w:rFonts w:ascii="Times New Roman" w:eastAsia="Times New Roman" w:hAnsi="Times New Roman"/>
          <w:color w:val="000000"/>
          <w:sz w:val="20"/>
          <w:szCs w:val="20"/>
          <w:lang w:val="en-GB"/>
        </w:rPr>
        <w:t>¶</w:t>
      </w:r>
      <w:r w:rsidRPr="00F90ECB">
        <w:rPr>
          <w:rFonts w:ascii="Times New Roman" w:hAnsi="Times New Roman"/>
          <w:lang w:val="en-GB"/>
        </w:rPr>
        <w:t xml:space="preserve">Historical life zone was used to determine whether a species was classified as a low elevation species (L), high elevation species (H) or widespread species (W)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Pr="00E1199F">
        <w:rPr>
          <w:rFonts w:ascii="Times New Roman" w:hAnsi="Times New Roman"/>
          <w:vertAlign w:val="superscript"/>
          <w:lang w:val="en-GB"/>
        </w:rPr>
        <w:t>4</w:t>
      </w:r>
      <w:r w:rsidRPr="00F90ECB">
        <w:rPr>
          <w:rFonts w:ascii="Times New Roman" w:hAnsi="Times New Roman"/>
          <w:lang w:val="en-GB"/>
        </w:rPr>
        <w:t xml:space="preserve">. </w:t>
      </w:r>
    </w:p>
    <w:p w:rsidR="00EF27F9" w:rsidRPr="00F90ECB" w:rsidRDefault="00EF27F9" w:rsidP="00EF27F9">
      <w:pPr>
        <w:rPr>
          <w:rFonts w:ascii="Times New Roman" w:hAnsi="Times New Roman"/>
          <w:vertAlign w:val="subscript"/>
          <w:lang w:val="en-GB"/>
        </w:rPr>
      </w:pPr>
      <w:r w:rsidRPr="00F90ECB">
        <w:rPr>
          <w:rFonts w:ascii="Times New Roman" w:hAnsi="Times New Roman"/>
          <w:lang w:val="en-GB"/>
        </w:rPr>
        <w:t xml:space="preserve">Species not subject to occupancy </w:t>
      </w:r>
      <w:r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rsidR="00EF27F9" w:rsidRPr="00F90ECB" w:rsidRDefault="00EF27F9" w:rsidP="00EF27F9">
      <w:pPr>
        <w:rPr>
          <w:rFonts w:ascii="Times New Roman" w:hAnsi="Times New Roman"/>
          <w:lang w:val="en-GB"/>
        </w:rPr>
        <w:sectPr w:rsidR="00EF27F9" w:rsidRPr="00F90ECB" w:rsidSect="00A424C1">
          <w:footerReference w:type="even" r:id="rId16"/>
          <w:footerReference w:type="default" r:id="rId17"/>
          <w:pgSz w:w="16840" w:h="11900" w:orient="landscape"/>
          <w:pgMar w:top="720" w:right="720" w:bottom="720" w:left="720" w:header="709" w:footer="709" w:gutter="0"/>
          <w:lnNumType w:countBy="1" w:restart="continuous"/>
          <w:cols w:space="708"/>
          <w:docGrid w:linePitch="360"/>
        </w:sectPr>
      </w:pPr>
    </w:p>
    <w:p w:rsidR="00EF27F9" w:rsidRPr="00F90ECB" w:rsidRDefault="00EF27F9" w:rsidP="00EF27F9">
      <w:pPr>
        <w:rPr>
          <w:rFonts w:ascii="Times New Roman" w:hAnsi="Times New Roman"/>
          <w:b/>
          <w:lang w:val="en-GB"/>
        </w:rPr>
      </w:pPr>
      <w:proofErr w:type="gramStart"/>
      <w:r w:rsidRPr="00F90ECB">
        <w:rPr>
          <w:rFonts w:ascii="Times New Roman" w:hAnsi="Times New Roman"/>
          <w:b/>
          <w:lang w:val="en-GB"/>
        </w:rPr>
        <w:lastRenderedPageBreak/>
        <w:t>Supplementary Table S</w:t>
      </w:r>
      <w:r>
        <w:rPr>
          <w:rFonts w:ascii="Times New Roman" w:hAnsi="Times New Roman"/>
          <w:b/>
          <w:lang w:val="en-GB"/>
        </w:rPr>
        <w:t>5</w:t>
      </w:r>
      <w:r w:rsidRPr="00F90ECB">
        <w:rPr>
          <w:rFonts w:ascii="Times New Roman" w:hAnsi="Times New Roman"/>
          <w:b/>
          <w:lang w:val="en-GB"/>
        </w:rPr>
        <w:t>.</w:t>
      </w:r>
      <w:proofErr w:type="gramEnd"/>
      <w:r w:rsidRPr="00F90ECB">
        <w:rPr>
          <w:rFonts w:ascii="Times New Roman" w:hAnsi="Times New Roman"/>
          <w:b/>
          <w:lang w:val="en-GB"/>
        </w:rPr>
        <w:t xml:space="preserve"> Model parameterizations of detectability (</w:t>
      </w:r>
      <w:r w:rsidRPr="00F90ECB">
        <w:rPr>
          <w:rFonts w:ascii="Times New Roman" w:hAnsi="Times New Roman"/>
          <w:b/>
          <w:i/>
          <w:lang w:val="en-GB"/>
        </w:rPr>
        <w:t>p</w:t>
      </w:r>
      <w:r w:rsidRPr="00F90ECB">
        <w:rPr>
          <w:rFonts w:ascii="Times New Roman" w:hAnsi="Times New Roman"/>
          <w:b/>
          <w:lang w:val="en-GB"/>
        </w:rPr>
        <w:t>) and occupancy (</w:t>
      </w:r>
      <w:r w:rsidRPr="00F90ECB">
        <w:rPr>
          <w:rFonts w:ascii="Times New Roman" w:hAnsi="Times New Roman"/>
          <w:b/>
          <w:i/>
          <w:lang w:val="en-GB"/>
        </w:rPr>
        <w:t>ψ</w:t>
      </w:r>
      <w:r w:rsidRPr="00F90ECB">
        <w:rPr>
          <w:rFonts w:ascii="Times New Roman" w:hAnsi="Times New Roman"/>
          <w:b/>
          <w:lang w:val="en-GB"/>
        </w:rPr>
        <w:t xml:space="preserve">) run for each species with quantifiable trapping effort data (see </w:t>
      </w:r>
      <w:r>
        <w:rPr>
          <w:rFonts w:ascii="Times New Roman" w:hAnsi="Times New Roman"/>
          <w:b/>
          <w:lang w:val="en-GB"/>
        </w:rPr>
        <w:t xml:space="preserve">Supplementary </w:t>
      </w:r>
      <w:r w:rsidRPr="00F90ECB">
        <w:rPr>
          <w:rFonts w:ascii="Times New Roman" w:hAnsi="Times New Roman"/>
          <w:b/>
          <w:lang w:val="en-GB"/>
        </w:rPr>
        <w:t>Table S</w:t>
      </w:r>
      <w:r>
        <w:rPr>
          <w:rFonts w:ascii="Times New Roman" w:hAnsi="Times New Roman"/>
          <w:b/>
          <w:lang w:val="en-GB"/>
        </w:rPr>
        <w:t>2</w:t>
      </w:r>
      <w:r w:rsidRPr="00F90ECB">
        <w:rPr>
          <w:rFonts w:ascii="Times New Roman" w:hAnsi="Times New Roman"/>
          <w:b/>
          <w:lang w:val="en-GB"/>
        </w:rPr>
        <w:t xml:space="preserve"> for list of </w:t>
      </w:r>
      <w:r w:rsidRPr="00776F10">
        <w:rPr>
          <w:rFonts w:ascii="Times New Roman" w:hAnsi="Times New Roman"/>
          <w:b/>
          <w:lang w:val="en-GB"/>
        </w:rPr>
        <w:t>modelled</w:t>
      </w:r>
      <w:r w:rsidRPr="00F90ECB">
        <w:rPr>
          <w:rFonts w:ascii="Times New Roman" w:hAnsi="Times New Roman"/>
          <w:b/>
          <w:lang w:val="en-GB"/>
        </w:rPr>
        <w:t xml:space="preserve"> species). </w:t>
      </w:r>
    </w:p>
    <w:tbl>
      <w:tblPr>
        <w:tblW w:w="5030" w:type="pct"/>
        <w:tblLook w:val="04A0" w:firstRow="1" w:lastRow="0" w:firstColumn="1" w:lastColumn="0" w:noHBand="0" w:noVBand="1"/>
      </w:tblPr>
      <w:tblGrid>
        <w:gridCol w:w="9291"/>
      </w:tblGrid>
      <w:tr w:rsidR="00EF27F9" w:rsidRPr="00F90ECB" w:rsidTr="00A424C1">
        <w:trPr>
          <w:trHeight w:val="680"/>
        </w:trPr>
        <w:tc>
          <w:tcPr>
            <w:tcW w:w="5000" w:type="pct"/>
            <w:tcBorders>
              <w:top w:val="single" w:sz="4" w:space="0" w:color="auto"/>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*LogT+T100+Time</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*Time+T100</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4.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5.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Era+logT+Time</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w:t>
            </w:r>
            <w:proofErr w:type="spellStart"/>
            <w:r w:rsidRPr="00F90ECB">
              <w:rPr>
                <w:rFonts w:ascii="Times New Roman" w:eastAsia="Times New Roman" w:hAnsi="Times New Roman"/>
                <w:bCs/>
                <w:color w:val="000000"/>
                <w:sz w:val="20"/>
                <w:szCs w:val="20"/>
                <w:lang w:val="en-GB"/>
              </w:rPr>
              <w:t>logT+Time</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Time+logT</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*Time+T100+logT</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Elev</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Era+Elev</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8. </w:t>
            </w:r>
            <w:proofErr w:type="spellStart"/>
            <w:r w:rsidRPr="00F90ECB">
              <w:rPr>
                <w:rFonts w:ascii="Times New Roman" w:eastAsia="Times New Roman" w:hAnsi="Times New Roman"/>
                <w:bCs/>
                <w:color w:val="000000"/>
                <w:sz w:val="20"/>
                <w:szCs w:val="20"/>
                <w:lang w:val="en-GB"/>
              </w:rPr>
              <w:t>Era+Elev+Era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10. </w:t>
            </w:r>
            <w:proofErr w:type="spellStart"/>
            <w:r w:rsidRPr="00F90ECB">
              <w:rPr>
                <w:rFonts w:ascii="Times New Roman" w:eastAsia="Times New Roman" w:hAnsi="Times New Roman"/>
                <w:bCs/>
                <w:color w:val="000000"/>
                <w:sz w:val="20"/>
                <w:szCs w:val="20"/>
                <w:lang w:val="en-GB"/>
              </w:rPr>
              <w:t>Era+Region</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Era+Region+Era</w:t>
            </w:r>
            <w:proofErr w:type="spellEnd"/>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Elev+Region</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14. </w:t>
            </w:r>
            <w:proofErr w:type="spellStart"/>
            <w:r w:rsidRPr="00F90ECB">
              <w:rPr>
                <w:rFonts w:ascii="Times New Roman" w:eastAsia="Times New Roman" w:hAnsi="Times New Roman"/>
                <w:bCs/>
                <w:color w:val="000000"/>
                <w:sz w:val="20"/>
                <w:szCs w:val="20"/>
                <w:lang w:val="en-GB"/>
              </w:rPr>
              <w:t>Elev+Region+Elev</w:t>
            </w:r>
            <w:proofErr w:type="spellEnd"/>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16. </w:t>
            </w:r>
            <w:proofErr w:type="spellStart"/>
            <w:r w:rsidRPr="00F90ECB">
              <w:rPr>
                <w:rFonts w:ascii="Times New Roman" w:eastAsia="Times New Roman" w:hAnsi="Times New Roman"/>
                <w:bCs/>
                <w:color w:val="000000"/>
                <w:sz w:val="20"/>
                <w:szCs w:val="20"/>
                <w:lang w:val="en-GB"/>
              </w:rPr>
              <w:t>Era+Elev+Region</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18.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lastRenderedPageBreak/>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20. </w:t>
            </w:r>
            <w:proofErr w:type="spellStart"/>
            <w:r w:rsidRPr="00F90ECB">
              <w:rPr>
                <w:rFonts w:ascii="Times New Roman" w:eastAsia="Times New Roman" w:hAnsi="Times New Roman"/>
                <w:bCs/>
                <w:color w:val="000000"/>
                <w:sz w:val="20"/>
                <w:szCs w:val="20"/>
                <w:lang w:val="en-GB"/>
              </w:rPr>
              <w:t>Era+Elev+Region+Elev</w:t>
            </w:r>
            <w:proofErr w:type="spellEnd"/>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22.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F27F9" w:rsidRPr="00F90ECB" w:rsidTr="00A424C1">
        <w:trPr>
          <w:trHeight w:val="340"/>
        </w:trPr>
        <w:tc>
          <w:tcPr>
            <w:tcW w:w="5000" w:type="pct"/>
            <w:tcBorders>
              <w:left w:val="nil"/>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24.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Region+Elev</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r w:rsidRPr="00F90ECB">
              <w:rPr>
                <w:rFonts w:ascii="Times New Roman" w:eastAsia="Times New Roman" w:hAnsi="Times New Roman"/>
                <w:bCs/>
                <w:color w:val="000000"/>
                <w:sz w:val="20"/>
                <w:szCs w:val="20"/>
                <w:lang w:val="en-GB"/>
              </w:rPr>
              <w:t>*Region</w:t>
            </w:r>
          </w:p>
        </w:tc>
      </w:tr>
      <w:tr w:rsidR="00EF27F9" w:rsidRPr="00F90ECB" w:rsidTr="00A424C1">
        <w:trPr>
          <w:trHeight w:val="340"/>
        </w:trPr>
        <w:tc>
          <w:tcPr>
            <w:tcW w:w="5000" w:type="pct"/>
            <w:tcBorders>
              <w:left w:val="nil"/>
              <w:bottom w:val="single" w:sz="4" w:space="0" w:color="auto"/>
              <w:right w:val="nil"/>
            </w:tcBorders>
            <w:shd w:val="clear" w:color="auto" w:fill="auto"/>
            <w:noWrap/>
            <w:vAlign w:val="center"/>
            <w:hideMark/>
          </w:tcPr>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Era*</w:t>
            </w:r>
            <w:proofErr w:type="spellStart"/>
            <w:r w:rsidRPr="00F90ECB">
              <w:rPr>
                <w:rFonts w:ascii="Times New Roman" w:eastAsia="Times New Roman" w:hAnsi="Times New Roman"/>
                <w:bCs/>
                <w:color w:val="000000"/>
                <w:sz w:val="20"/>
                <w:szCs w:val="20"/>
                <w:lang w:val="en-GB"/>
              </w:rPr>
              <w:t>Elev</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bl>
    <w:p w:rsidR="00456D9A" w:rsidRDefault="00456D9A"/>
    <w:sectPr w:rsidR="00456D9A" w:rsidSect="00A424C1">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0CF" w:rsidRDefault="009D00CF">
      <w:r>
        <w:separator/>
      </w:r>
    </w:p>
  </w:endnote>
  <w:endnote w:type="continuationSeparator" w:id="0">
    <w:p w:rsidR="009D00CF" w:rsidRDefault="009D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4C1" w:rsidRDefault="00A424C1" w:rsidP="00A424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424C1" w:rsidRDefault="00A424C1" w:rsidP="00A424C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rsidR="00A424C1" w:rsidRPr="007C0B23" w:rsidRDefault="00A424C1">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F92DCC">
          <w:rPr>
            <w:rFonts w:ascii="Times New Roman" w:hAnsi="Times New Roman"/>
            <w:noProof/>
          </w:rPr>
          <w:t>4</w:t>
        </w:r>
        <w:r w:rsidRPr="007C0B23">
          <w:rPr>
            <w:rFonts w:ascii="Times New Roman" w:hAnsi="Times New Roman"/>
            <w:noProof/>
          </w:rPr>
          <w:fldChar w:fldCharType="end"/>
        </w:r>
      </w:p>
    </w:sdtContent>
  </w:sdt>
  <w:p w:rsidR="00A424C1" w:rsidRDefault="00A424C1" w:rsidP="00A424C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4C1" w:rsidRDefault="00A424C1" w:rsidP="00A424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424C1" w:rsidRDefault="00A424C1" w:rsidP="00A424C1">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rsidR="00A424C1" w:rsidRPr="007C0B23" w:rsidRDefault="00A424C1">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F92DCC">
          <w:rPr>
            <w:rFonts w:ascii="Times New Roman" w:hAnsi="Times New Roman"/>
            <w:noProof/>
          </w:rPr>
          <w:t>29</w:t>
        </w:r>
        <w:r w:rsidRPr="007C0B23">
          <w:rPr>
            <w:rFonts w:ascii="Times New Roman" w:hAnsi="Times New Roman"/>
            <w:noProof/>
          </w:rPr>
          <w:fldChar w:fldCharType="end"/>
        </w:r>
      </w:p>
    </w:sdtContent>
  </w:sdt>
  <w:p w:rsidR="00A424C1" w:rsidRDefault="00A424C1" w:rsidP="00A424C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0CF" w:rsidRDefault="009D00CF">
      <w:r>
        <w:separator/>
      </w:r>
    </w:p>
  </w:footnote>
  <w:footnote w:type="continuationSeparator" w:id="0">
    <w:p w:rsidR="009D00CF" w:rsidRDefault="009D00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F9"/>
    <w:rsid w:val="00456D9A"/>
    <w:rsid w:val="005E144C"/>
    <w:rsid w:val="009D00CF"/>
    <w:rsid w:val="00A424C1"/>
    <w:rsid w:val="00B43E1F"/>
    <w:rsid w:val="00EF27F9"/>
    <w:rsid w:val="00F92D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7F9"/>
    <w:rPr>
      <w:rFonts w:ascii="Cambria" w:eastAsia="MS Mincho" w:hAnsi="Cambria" w:cs="Times New Roman"/>
      <w:lang w:val="en-US"/>
    </w:rPr>
  </w:style>
  <w:style w:type="paragraph" w:styleId="Heading1">
    <w:name w:val="heading 1"/>
    <w:basedOn w:val="Normal"/>
    <w:next w:val="Normal"/>
    <w:link w:val="Heading1Char"/>
    <w:uiPriority w:val="9"/>
    <w:qFormat/>
    <w:rsid w:val="00EF27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27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F9"/>
    <w:rPr>
      <w:rFonts w:asciiTheme="majorHAnsi" w:eastAsiaTheme="majorEastAsia" w:hAnsiTheme="majorHAnsi" w:cstheme="majorBidi"/>
      <w:b/>
      <w:bCs/>
      <w:color w:val="345A8A" w:themeColor="accent1" w:themeShade="B5"/>
      <w:sz w:val="32"/>
      <w:szCs w:val="32"/>
      <w:lang w:val="en-US"/>
    </w:rPr>
  </w:style>
  <w:style w:type="character" w:customStyle="1" w:styleId="Heading3Char">
    <w:name w:val="Heading 3 Char"/>
    <w:basedOn w:val="DefaultParagraphFont"/>
    <w:link w:val="Heading3"/>
    <w:uiPriority w:val="9"/>
    <w:rsid w:val="00EF27F9"/>
    <w:rPr>
      <w:rFonts w:asciiTheme="majorHAnsi" w:eastAsiaTheme="majorEastAsia" w:hAnsiTheme="majorHAnsi" w:cstheme="majorBidi"/>
      <w:b/>
      <w:bCs/>
      <w:color w:val="4F81BD" w:themeColor="accent1"/>
      <w:lang w:val="en-US"/>
    </w:rPr>
  </w:style>
  <w:style w:type="paragraph" w:customStyle="1" w:styleId="BodyA">
    <w:name w:val="Body A"/>
    <w:rsid w:val="00EF27F9"/>
    <w:rPr>
      <w:rFonts w:ascii="Helvetica" w:eastAsia="ヒラギノ角ゴ Pro W3" w:hAnsi="Helvetica" w:cs="Times New Roman"/>
      <w:color w:val="000000"/>
      <w:lang w:val="en-US"/>
    </w:rPr>
  </w:style>
  <w:style w:type="character" w:styleId="CommentReference">
    <w:name w:val="annotation reference"/>
    <w:uiPriority w:val="99"/>
    <w:semiHidden/>
    <w:unhideWhenUsed/>
    <w:rsid w:val="00EF27F9"/>
    <w:rPr>
      <w:sz w:val="18"/>
      <w:szCs w:val="18"/>
    </w:rPr>
  </w:style>
  <w:style w:type="paragraph" w:styleId="CommentText">
    <w:name w:val="annotation text"/>
    <w:basedOn w:val="Normal"/>
    <w:link w:val="CommentTextChar"/>
    <w:uiPriority w:val="99"/>
    <w:semiHidden/>
    <w:unhideWhenUsed/>
    <w:rsid w:val="00EF27F9"/>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EF27F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F2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7F9"/>
    <w:rPr>
      <w:rFonts w:ascii="Lucida Grande" w:eastAsia="MS Mincho" w:hAnsi="Lucida Grande" w:cs="Lucida Grande"/>
      <w:sz w:val="18"/>
      <w:szCs w:val="18"/>
      <w:lang w:val="en-US"/>
    </w:rPr>
  </w:style>
  <w:style w:type="character" w:customStyle="1" w:styleId="Hyperlink1">
    <w:name w:val="Hyperlink1"/>
    <w:rsid w:val="00EF27F9"/>
    <w:rPr>
      <w:color w:val="0000FC"/>
      <w:sz w:val="20"/>
      <w:u w:val="single"/>
    </w:rPr>
  </w:style>
  <w:style w:type="paragraph" w:styleId="CommentSubject">
    <w:name w:val="annotation subject"/>
    <w:basedOn w:val="CommentText"/>
    <w:next w:val="CommentText"/>
    <w:link w:val="CommentSubjectChar"/>
    <w:uiPriority w:val="99"/>
    <w:semiHidden/>
    <w:unhideWhenUsed/>
    <w:rsid w:val="00EF27F9"/>
    <w:rPr>
      <w:rFonts w:ascii="Cambria" w:eastAsia="MS Mincho" w:hAnsi="Cambria"/>
      <w:b/>
      <w:bCs/>
      <w:sz w:val="20"/>
      <w:szCs w:val="20"/>
    </w:rPr>
  </w:style>
  <w:style w:type="character" w:customStyle="1" w:styleId="CommentSubjectChar">
    <w:name w:val="Comment Subject Char"/>
    <w:basedOn w:val="CommentTextChar"/>
    <w:link w:val="CommentSubject"/>
    <w:uiPriority w:val="99"/>
    <w:semiHidden/>
    <w:rsid w:val="00EF27F9"/>
    <w:rPr>
      <w:rFonts w:ascii="Cambria" w:eastAsia="MS Mincho" w:hAnsi="Cambria" w:cs="Times New Roman"/>
      <w:b/>
      <w:bCs/>
      <w:sz w:val="20"/>
      <w:szCs w:val="20"/>
      <w:lang w:val="en-US"/>
    </w:rPr>
  </w:style>
  <w:style w:type="paragraph" w:styleId="Header">
    <w:name w:val="header"/>
    <w:basedOn w:val="Normal"/>
    <w:link w:val="HeaderChar"/>
    <w:uiPriority w:val="99"/>
    <w:unhideWhenUsed/>
    <w:rsid w:val="00EF27F9"/>
    <w:pPr>
      <w:tabs>
        <w:tab w:val="center" w:pos="4320"/>
        <w:tab w:val="right" w:pos="8640"/>
      </w:tabs>
    </w:pPr>
  </w:style>
  <w:style w:type="character" w:customStyle="1" w:styleId="HeaderChar">
    <w:name w:val="Header Char"/>
    <w:basedOn w:val="DefaultParagraphFont"/>
    <w:link w:val="Header"/>
    <w:uiPriority w:val="99"/>
    <w:rsid w:val="00EF27F9"/>
    <w:rPr>
      <w:rFonts w:ascii="Cambria" w:eastAsia="MS Mincho" w:hAnsi="Cambria" w:cs="Times New Roman"/>
      <w:lang w:val="en-US"/>
    </w:rPr>
  </w:style>
  <w:style w:type="paragraph" w:styleId="Footer">
    <w:name w:val="footer"/>
    <w:basedOn w:val="Normal"/>
    <w:link w:val="FooterChar"/>
    <w:uiPriority w:val="99"/>
    <w:unhideWhenUsed/>
    <w:rsid w:val="00EF27F9"/>
    <w:pPr>
      <w:tabs>
        <w:tab w:val="center" w:pos="4320"/>
        <w:tab w:val="right" w:pos="8640"/>
      </w:tabs>
    </w:pPr>
  </w:style>
  <w:style w:type="character" w:customStyle="1" w:styleId="FooterChar">
    <w:name w:val="Footer Char"/>
    <w:basedOn w:val="DefaultParagraphFont"/>
    <w:link w:val="Footer"/>
    <w:uiPriority w:val="99"/>
    <w:rsid w:val="00EF27F9"/>
    <w:rPr>
      <w:rFonts w:ascii="Cambria" w:eastAsia="MS Mincho" w:hAnsi="Cambria" w:cs="Times New Roman"/>
      <w:lang w:val="en-US"/>
    </w:rPr>
  </w:style>
  <w:style w:type="character" w:styleId="Strong">
    <w:name w:val="Strong"/>
    <w:uiPriority w:val="22"/>
    <w:qFormat/>
    <w:rsid w:val="00EF27F9"/>
    <w:rPr>
      <w:b/>
      <w:bCs/>
    </w:rPr>
  </w:style>
  <w:style w:type="character" w:styleId="PageNumber">
    <w:name w:val="page number"/>
    <w:basedOn w:val="DefaultParagraphFont"/>
    <w:uiPriority w:val="99"/>
    <w:semiHidden/>
    <w:unhideWhenUsed/>
    <w:rsid w:val="00EF27F9"/>
  </w:style>
  <w:style w:type="paragraph" w:styleId="ListParagraph">
    <w:name w:val="List Paragraph"/>
    <w:basedOn w:val="Normal"/>
    <w:uiPriority w:val="34"/>
    <w:qFormat/>
    <w:rsid w:val="00EF27F9"/>
    <w:pPr>
      <w:ind w:left="720"/>
      <w:contextualSpacing/>
    </w:pPr>
  </w:style>
  <w:style w:type="paragraph" w:styleId="Revision">
    <w:name w:val="Revision"/>
    <w:hidden/>
    <w:uiPriority w:val="71"/>
    <w:rsid w:val="00EF27F9"/>
    <w:rPr>
      <w:rFonts w:ascii="Cambria" w:eastAsia="MS Mincho" w:hAnsi="Cambria" w:cs="Times New Roman"/>
      <w:lang w:val="en-US"/>
    </w:rPr>
  </w:style>
  <w:style w:type="character" w:styleId="LineNumber">
    <w:name w:val="line number"/>
    <w:basedOn w:val="DefaultParagraphFont"/>
    <w:uiPriority w:val="99"/>
    <w:semiHidden/>
    <w:unhideWhenUsed/>
    <w:rsid w:val="00EF27F9"/>
  </w:style>
  <w:style w:type="paragraph" w:styleId="DocumentMap">
    <w:name w:val="Document Map"/>
    <w:basedOn w:val="Normal"/>
    <w:link w:val="DocumentMapChar"/>
    <w:uiPriority w:val="99"/>
    <w:semiHidden/>
    <w:unhideWhenUsed/>
    <w:rsid w:val="00EF27F9"/>
    <w:rPr>
      <w:rFonts w:ascii="Lucida Grande" w:hAnsi="Lucida Grande" w:cs="Lucida Grande"/>
    </w:rPr>
  </w:style>
  <w:style w:type="character" w:customStyle="1" w:styleId="DocumentMapChar">
    <w:name w:val="Document Map Char"/>
    <w:basedOn w:val="DefaultParagraphFont"/>
    <w:link w:val="DocumentMap"/>
    <w:uiPriority w:val="99"/>
    <w:semiHidden/>
    <w:rsid w:val="00EF27F9"/>
    <w:rPr>
      <w:rFonts w:ascii="Lucida Grande" w:eastAsia="MS Mincho" w:hAnsi="Lucida Grande" w:cs="Lucida Grande"/>
      <w:lang w:val="en-US"/>
    </w:rPr>
  </w:style>
  <w:style w:type="character" w:styleId="Hyperlink">
    <w:name w:val="Hyperlink"/>
    <w:basedOn w:val="DefaultParagraphFont"/>
    <w:uiPriority w:val="99"/>
    <w:unhideWhenUsed/>
    <w:rsid w:val="00EF27F9"/>
    <w:rPr>
      <w:color w:val="0000FF" w:themeColor="hyperlink"/>
      <w:u w:val="single"/>
    </w:rPr>
  </w:style>
  <w:style w:type="paragraph" w:styleId="NormalWeb">
    <w:name w:val="Normal (Web)"/>
    <w:basedOn w:val="Normal"/>
    <w:uiPriority w:val="99"/>
    <w:unhideWhenUsed/>
    <w:rsid w:val="00EF27F9"/>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EF27F9"/>
    <w:pPr>
      <w:spacing w:before="100" w:beforeAutospacing="1" w:after="100" w:afterAutospacing="1"/>
    </w:pPr>
    <w:rPr>
      <w:rFonts w:ascii="Arial" w:hAnsi="Arial" w:cs="Arial"/>
      <w:sz w:val="20"/>
      <w:szCs w:val="20"/>
      <w:lang w:val="en-AU"/>
    </w:rPr>
  </w:style>
  <w:style w:type="paragraph" w:customStyle="1" w:styleId="font6">
    <w:name w:val="font6"/>
    <w:basedOn w:val="Normal"/>
    <w:rsid w:val="00EF27F9"/>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EF27F9"/>
    <w:pPr>
      <w:spacing w:before="100" w:beforeAutospacing="1" w:after="100" w:afterAutospacing="1"/>
    </w:pPr>
    <w:rPr>
      <w:rFonts w:ascii="Arial" w:hAnsi="Arial" w:cs="Arial"/>
      <w:sz w:val="20"/>
      <w:szCs w:val="20"/>
      <w:lang w:val="en-AU"/>
    </w:rPr>
  </w:style>
  <w:style w:type="paragraph" w:customStyle="1" w:styleId="xl63">
    <w:name w:val="xl63"/>
    <w:basedOn w:val="Normal"/>
    <w:rsid w:val="00EF27F9"/>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EF27F9"/>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EF27F9"/>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EF27F9"/>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EF27F9"/>
    <w:pPr>
      <w:spacing w:before="100" w:beforeAutospacing="1" w:after="100" w:afterAutospacing="1"/>
    </w:pPr>
    <w:rPr>
      <w:rFonts w:ascii="Arial" w:hAnsi="Arial" w:cs="Arial"/>
      <w:sz w:val="20"/>
      <w:szCs w:val="20"/>
      <w:lang w:val="en-AU"/>
    </w:rPr>
  </w:style>
  <w:style w:type="paragraph" w:customStyle="1" w:styleId="xl74">
    <w:name w:val="xl74"/>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EF27F9"/>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EF27F9"/>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EF27F9"/>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EF27F9"/>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EF27F9"/>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EF27F9"/>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EF27F9"/>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EF27F9"/>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EF27F9"/>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EF27F9"/>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EF27F9"/>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EF27F9"/>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EF27F9"/>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styleId="FollowedHyperlink">
    <w:name w:val="FollowedHyperlink"/>
    <w:basedOn w:val="DefaultParagraphFont"/>
    <w:uiPriority w:val="99"/>
    <w:semiHidden/>
    <w:unhideWhenUsed/>
    <w:rsid w:val="00EF27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7F9"/>
    <w:rPr>
      <w:rFonts w:ascii="Cambria" w:eastAsia="MS Mincho" w:hAnsi="Cambria" w:cs="Times New Roman"/>
      <w:lang w:val="en-US"/>
    </w:rPr>
  </w:style>
  <w:style w:type="paragraph" w:styleId="Heading1">
    <w:name w:val="heading 1"/>
    <w:basedOn w:val="Normal"/>
    <w:next w:val="Normal"/>
    <w:link w:val="Heading1Char"/>
    <w:uiPriority w:val="9"/>
    <w:qFormat/>
    <w:rsid w:val="00EF27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27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F9"/>
    <w:rPr>
      <w:rFonts w:asciiTheme="majorHAnsi" w:eastAsiaTheme="majorEastAsia" w:hAnsiTheme="majorHAnsi" w:cstheme="majorBidi"/>
      <w:b/>
      <w:bCs/>
      <w:color w:val="345A8A" w:themeColor="accent1" w:themeShade="B5"/>
      <w:sz w:val="32"/>
      <w:szCs w:val="32"/>
      <w:lang w:val="en-US"/>
    </w:rPr>
  </w:style>
  <w:style w:type="character" w:customStyle="1" w:styleId="Heading3Char">
    <w:name w:val="Heading 3 Char"/>
    <w:basedOn w:val="DefaultParagraphFont"/>
    <w:link w:val="Heading3"/>
    <w:uiPriority w:val="9"/>
    <w:rsid w:val="00EF27F9"/>
    <w:rPr>
      <w:rFonts w:asciiTheme="majorHAnsi" w:eastAsiaTheme="majorEastAsia" w:hAnsiTheme="majorHAnsi" w:cstheme="majorBidi"/>
      <w:b/>
      <w:bCs/>
      <w:color w:val="4F81BD" w:themeColor="accent1"/>
      <w:lang w:val="en-US"/>
    </w:rPr>
  </w:style>
  <w:style w:type="paragraph" w:customStyle="1" w:styleId="BodyA">
    <w:name w:val="Body A"/>
    <w:rsid w:val="00EF27F9"/>
    <w:rPr>
      <w:rFonts w:ascii="Helvetica" w:eastAsia="ヒラギノ角ゴ Pro W3" w:hAnsi="Helvetica" w:cs="Times New Roman"/>
      <w:color w:val="000000"/>
      <w:lang w:val="en-US"/>
    </w:rPr>
  </w:style>
  <w:style w:type="character" w:styleId="CommentReference">
    <w:name w:val="annotation reference"/>
    <w:uiPriority w:val="99"/>
    <w:semiHidden/>
    <w:unhideWhenUsed/>
    <w:rsid w:val="00EF27F9"/>
    <w:rPr>
      <w:sz w:val="18"/>
      <w:szCs w:val="18"/>
    </w:rPr>
  </w:style>
  <w:style w:type="paragraph" w:styleId="CommentText">
    <w:name w:val="annotation text"/>
    <w:basedOn w:val="Normal"/>
    <w:link w:val="CommentTextChar"/>
    <w:uiPriority w:val="99"/>
    <w:semiHidden/>
    <w:unhideWhenUsed/>
    <w:rsid w:val="00EF27F9"/>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EF27F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F2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7F9"/>
    <w:rPr>
      <w:rFonts w:ascii="Lucida Grande" w:eastAsia="MS Mincho" w:hAnsi="Lucida Grande" w:cs="Lucida Grande"/>
      <w:sz w:val="18"/>
      <w:szCs w:val="18"/>
      <w:lang w:val="en-US"/>
    </w:rPr>
  </w:style>
  <w:style w:type="character" w:customStyle="1" w:styleId="Hyperlink1">
    <w:name w:val="Hyperlink1"/>
    <w:rsid w:val="00EF27F9"/>
    <w:rPr>
      <w:color w:val="0000FC"/>
      <w:sz w:val="20"/>
      <w:u w:val="single"/>
    </w:rPr>
  </w:style>
  <w:style w:type="paragraph" w:styleId="CommentSubject">
    <w:name w:val="annotation subject"/>
    <w:basedOn w:val="CommentText"/>
    <w:next w:val="CommentText"/>
    <w:link w:val="CommentSubjectChar"/>
    <w:uiPriority w:val="99"/>
    <w:semiHidden/>
    <w:unhideWhenUsed/>
    <w:rsid w:val="00EF27F9"/>
    <w:rPr>
      <w:rFonts w:ascii="Cambria" w:eastAsia="MS Mincho" w:hAnsi="Cambria"/>
      <w:b/>
      <w:bCs/>
      <w:sz w:val="20"/>
      <w:szCs w:val="20"/>
    </w:rPr>
  </w:style>
  <w:style w:type="character" w:customStyle="1" w:styleId="CommentSubjectChar">
    <w:name w:val="Comment Subject Char"/>
    <w:basedOn w:val="CommentTextChar"/>
    <w:link w:val="CommentSubject"/>
    <w:uiPriority w:val="99"/>
    <w:semiHidden/>
    <w:rsid w:val="00EF27F9"/>
    <w:rPr>
      <w:rFonts w:ascii="Cambria" w:eastAsia="MS Mincho" w:hAnsi="Cambria" w:cs="Times New Roman"/>
      <w:b/>
      <w:bCs/>
      <w:sz w:val="20"/>
      <w:szCs w:val="20"/>
      <w:lang w:val="en-US"/>
    </w:rPr>
  </w:style>
  <w:style w:type="paragraph" w:styleId="Header">
    <w:name w:val="header"/>
    <w:basedOn w:val="Normal"/>
    <w:link w:val="HeaderChar"/>
    <w:uiPriority w:val="99"/>
    <w:unhideWhenUsed/>
    <w:rsid w:val="00EF27F9"/>
    <w:pPr>
      <w:tabs>
        <w:tab w:val="center" w:pos="4320"/>
        <w:tab w:val="right" w:pos="8640"/>
      </w:tabs>
    </w:pPr>
  </w:style>
  <w:style w:type="character" w:customStyle="1" w:styleId="HeaderChar">
    <w:name w:val="Header Char"/>
    <w:basedOn w:val="DefaultParagraphFont"/>
    <w:link w:val="Header"/>
    <w:uiPriority w:val="99"/>
    <w:rsid w:val="00EF27F9"/>
    <w:rPr>
      <w:rFonts w:ascii="Cambria" w:eastAsia="MS Mincho" w:hAnsi="Cambria" w:cs="Times New Roman"/>
      <w:lang w:val="en-US"/>
    </w:rPr>
  </w:style>
  <w:style w:type="paragraph" w:styleId="Footer">
    <w:name w:val="footer"/>
    <w:basedOn w:val="Normal"/>
    <w:link w:val="FooterChar"/>
    <w:uiPriority w:val="99"/>
    <w:unhideWhenUsed/>
    <w:rsid w:val="00EF27F9"/>
    <w:pPr>
      <w:tabs>
        <w:tab w:val="center" w:pos="4320"/>
        <w:tab w:val="right" w:pos="8640"/>
      </w:tabs>
    </w:pPr>
  </w:style>
  <w:style w:type="character" w:customStyle="1" w:styleId="FooterChar">
    <w:name w:val="Footer Char"/>
    <w:basedOn w:val="DefaultParagraphFont"/>
    <w:link w:val="Footer"/>
    <w:uiPriority w:val="99"/>
    <w:rsid w:val="00EF27F9"/>
    <w:rPr>
      <w:rFonts w:ascii="Cambria" w:eastAsia="MS Mincho" w:hAnsi="Cambria" w:cs="Times New Roman"/>
      <w:lang w:val="en-US"/>
    </w:rPr>
  </w:style>
  <w:style w:type="character" w:styleId="Strong">
    <w:name w:val="Strong"/>
    <w:uiPriority w:val="22"/>
    <w:qFormat/>
    <w:rsid w:val="00EF27F9"/>
    <w:rPr>
      <w:b/>
      <w:bCs/>
    </w:rPr>
  </w:style>
  <w:style w:type="character" w:styleId="PageNumber">
    <w:name w:val="page number"/>
    <w:basedOn w:val="DefaultParagraphFont"/>
    <w:uiPriority w:val="99"/>
    <w:semiHidden/>
    <w:unhideWhenUsed/>
    <w:rsid w:val="00EF27F9"/>
  </w:style>
  <w:style w:type="paragraph" w:styleId="ListParagraph">
    <w:name w:val="List Paragraph"/>
    <w:basedOn w:val="Normal"/>
    <w:uiPriority w:val="34"/>
    <w:qFormat/>
    <w:rsid w:val="00EF27F9"/>
    <w:pPr>
      <w:ind w:left="720"/>
      <w:contextualSpacing/>
    </w:pPr>
  </w:style>
  <w:style w:type="paragraph" w:styleId="Revision">
    <w:name w:val="Revision"/>
    <w:hidden/>
    <w:uiPriority w:val="71"/>
    <w:rsid w:val="00EF27F9"/>
    <w:rPr>
      <w:rFonts w:ascii="Cambria" w:eastAsia="MS Mincho" w:hAnsi="Cambria" w:cs="Times New Roman"/>
      <w:lang w:val="en-US"/>
    </w:rPr>
  </w:style>
  <w:style w:type="character" w:styleId="LineNumber">
    <w:name w:val="line number"/>
    <w:basedOn w:val="DefaultParagraphFont"/>
    <w:uiPriority w:val="99"/>
    <w:semiHidden/>
    <w:unhideWhenUsed/>
    <w:rsid w:val="00EF27F9"/>
  </w:style>
  <w:style w:type="paragraph" w:styleId="DocumentMap">
    <w:name w:val="Document Map"/>
    <w:basedOn w:val="Normal"/>
    <w:link w:val="DocumentMapChar"/>
    <w:uiPriority w:val="99"/>
    <w:semiHidden/>
    <w:unhideWhenUsed/>
    <w:rsid w:val="00EF27F9"/>
    <w:rPr>
      <w:rFonts w:ascii="Lucida Grande" w:hAnsi="Lucida Grande" w:cs="Lucida Grande"/>
    </w:rPr>
  </w:style>
  <w:style w:type="character" w:customStyle="1" w:styleId="DocumentMapChar">
    <w:name w:val="Document Map Char"/>
    <w:basedOn w:val="DefaultParagraphFont"/>
    <w:link w:val="DocumentMap"/>
    <w:uiPriority w:val="99"/>
    <w:semiHidden/>
    <w:rsid w:val="00EF27F9"/>
    <w:rPr>
      <w:rFonts w:ascii="Lucida Grande" w:eastAsia="MS Mincho" w:hAnsi="Lucida Grande" w:cs="Lucida Grande"/>
      <w:lang w:val="en-US"/>
    </w:rPr>
  </w:style>
  <w:style w:type="character" w:styleId="Hyperlink">
    <w:name w:val="Hyperlink"/>
    <w:basedOn w:val="DefaultParagraphFont"/>
    <w:uiPriority w:val="99"/>
    <w:unhideWhenUsed/>
    <w:rsid w:val="00EF27F9"/>
    <w:rPr>
      <w:color w:val="0000FF" w:themeColor="hyperlink"/>
      <w:u w:val="single"/>
    </w:rPr>
  </w:style>
  <w:style w:type="paragraph" w:styleId="NormalWeb">
    <w:name w:val="Normal (Web)"/>
    <w:basedOn w:val="Normal"/>
    <w:uiPriority w:val="99"/>
    <w:unhideWhenUsed/>
    <w:rsid w:val="00EF27F9"/>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EF27F9"/>
    <w:pPr>
      <w:spacing w:before="100" w:beforeAutospacing="1" w:after="100" w:afterAutospacing="1"/>
    </w:pPr>
    <w:rPr>
      <w:rFonts w:ascii="Arial" w:hAnsi="Arial" w:cs="Arial"/>
      <w:sz w:val="20"/>
      <w:szCs w:val="20"/>
      <w:lang w:val="en-AU"/>
    </w:rPr>
  </w:style>
  <w:style w:type="paragraph" w:customStyle="1" w:styleId="font6">
    <w:name w:val="font6"/>
    <w:basedOn w:val="Normal"/>
    <w:rsid w:val="00EF27F9"/>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EF27F9"/>
    <w:pPr>
      <w:spacing w:before="100" w:beforeAutospacing="1" w:after="100" w:afterAutospacing="1"/>
    </w:pPr>
    <w:rPr>
      <w:rFonts w:ascii="Arial" w:hAnsi="Arial" w:cs="Arial"/>
      <w:sz w:val="20"/>
      <w:szCs w:val="20"/>
      <w:lang w:val="en-AU"/>
    </w:rPr>
  </w:style>
  <w:style w:type="paragraph" w:customStyle="1" w:styleId="xl63">
    <w:name w:val="xl63"/>
    <w:basedOn w:val="Normal"/>
    <w:rsid w:val="00EF27F9"/>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EF27F9"/>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EF27F9"/>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EF27F9"/>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EF27F9"/>
    <w:pPr>
      <w:spacing w:before="100" w:beforeAutospacing="1" w:after="100" w:afterAutospacing="1"/>
    </w:pPr>
    <w:rPr>
      <w:rFonts w:ascii="Arial" w:hAnsi="Arial" w:cs="Arial"/>
      <w:sz w:val="20"/>
      <w:szCs w:val="20"/>
      <w:lang w:val="en-AU"/>
    </w:rPr>
  </w:style>
  <w:style w:type="paragraph" w:customStyle="1" w:styleId="xl74">
    <w:name w:val="xl74"/>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EF27F9"/>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EF27F9"/>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EF27F9"/>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EF27F9"/>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EF27F9"/>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EF27F9"/>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EF27F9"/>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EF27F9"/>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EF27F9"/>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EF27F9"/>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EF27F9"/>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EF27F9"/>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EF27F9"/>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styleId="FollowedHyperlink">
    <w:name w:val="FollowedHyperlink"/>
    <w:basedOn w:val="DefaultParagraphFont"/>
    <w:uiPriority w:val="99"/>
    <w:semiHidden/>
    <w:unhideWhenUsed/>
    <w:rsid w:val="00EF27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tos.database.museum/project/historic-grinnell-survey-lassen-transect" TargetMode="External"/><Relationship Id="rId13" Type="http://schemas.openxmlformats.org/officeDocument/2006/relationships/hyperlink" Target="http://arctos.database.museum/project/grinnell-resurvey-project-southern-sierra-nevada-transec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rctos.database.museum/project/grinnell-resurvey-project-yosemite-transect"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ctos.database.museum/project/grinnell-resurvey-project-lassen-transec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arctos.database.museum/project/historic-grinnell-survey-southern-sierra-nevada-trans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ctos.database.museum/project/historic-grinnell-survey-yosemite-transe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29</Pages>
  <Words>5720</Words>
  <Characters>32605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Museum Victoria</Company>
  <LinksUpToDate>false</LinksUpToDate>
  <CharactersWithSpaces>38249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Rowe</dc:creator>
  <cp:lastModifiedBy>Karen Rowe</cp:lastModifiedBy>
  <cp:revision>3</cp:revision>
  <dcterms:created xsi:type="dcterms:W3CDTF">2014-07-04T03:55:00Z</dcterms:created>
  <dcterms:modified xsi:type="dcterms:W3CDTF">2014-07-04T04:12:00Z</dcterms:modified>
</cp:coreProperties>
</file>