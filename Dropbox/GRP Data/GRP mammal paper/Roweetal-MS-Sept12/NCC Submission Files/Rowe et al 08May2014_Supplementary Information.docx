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7F9" w:rsidRPr="00F90ECB" w:rsidRDefault="00EF27F9" w:rsidP="00EF27F9">
      <w:pPr>
        <w:pStyle w:val="BodyA"/>
        <w:spacing w:line="480" w:lineRule="auto"/>
        <w:outlineLvl w:val="0"/>
        <w:rPr>
          <w:rFonts w:ascii="Times New Roman" w:hAnsi="Times New Roman"/>
          <w:b/>
          <w:lang w:val="en-GB"/>
        </w:rPr>
      </w:pPr>
      <w:r w:rsidRPr="00F90ECB">
        <w:rPr>
          <w:rFonts w:ascii="Times New Roman" w:hAnsi="Times New Roman"/>
          <w:b/>
          <w:lang w:val="en-GB"/>
        </w:rPr>
        <w:t>Supplementary Information</w:t>
      </w:r>
    </w:p>
    <w:p w:rsidR="00EF27F9" w:rsidRPr="00F90ECB" w:rsidRDefault="00EF27F9" w:rsidP="00EF27F9">
      <w:pPr>
        <w:spacing w:line="480" w:lineRule="auto"/>
        <w:rPr>
          <w:rFonts w:ascii="Times New Roman" w:hAnsi="Times New Roman"/>
          <w:lang w:val="en-GB"/>
        </w:rPr>
      </w:pPr>
      <w:r w:rsidRPr="00F90ECB">
        <w:rPr>
          <w:rFonts w:ascii="Times New Roman" w:hAnsi="Times New Roman"/>
          <w:lang w:val="en-GB"/>
        </w:rPr>
        <w:t>Kevin C. Rowe</w:t>
      </w:r>
      <w:r w:rsidRPr="00F90ECB">
        <w:rPr>
          <w:rFonts w:ascii="Times New Roman" w:hAnsi="Times New Roman"/>
          <w:vertAlign w:val="superscript"/>
          <w:lang w:val="en-GB"/>
        </w:rPr>
        <w:t>1,2*</w:t>
      </w:r>
      <w:r w:rsidRPr="00F90ECB">
        <w:rPr>
          <w:rFonts w:ascii="Times New Roman" w:hAnsi="Times New Roman"/>
          <w:lang w:val="en-GB"/>
        </w:rPr>
        <w:t>, Karen M.C. Rowe</w:t>
      </w:r>
      <w:r w:rsidRPr="00F90ECB">
        <w:rPr>
          <w:rFonts w:ascii="Times New Roman" w:hAnsi="Times New Roman"/>
          <w:vertAlign w:val="superscript"/>
          <w:lang w:val="en-GB"/>
        </w:rPr>
        <w:t>1,2</w:t>
      </w:r>
      <w:r w:rsidRPr="00F90ECB">
        <w:rPr>
          <w:rFonts w:ascii="Times New Roman" w:hAnsi="Times New Roman"/>
          <w:lang w:val="en-GB"/>
        </w:rPr>
        <w:t>, Morgan W. Tingley</w:t>
      </w:r>
      <w:r w:rsidRPr="00F90ECB">
        <w:rPr>
          <w:rFonts w:ascii="Times New Roman" w:hAnsi="Times New Roman"/>
          <w:vertAlign w:val="superscript"/>
          <w:lang w:val="en-GB"/>
        </w:rPr>
        <w:t>3,5</w:t>
      </w:r>
      <w:r w:rsidRPr="00F90ECB">
        <w:rPr>
          <w:rFonts w:ascii="Times New Roman" w:hAnsi="Times New Roman"/>
          <w:lang w:val="en-GB"/>
        </w:rPr>
        <w:t>, Michelle S. Koo</w:t>
      </w:r>
      <w:r w:rsidRPr="00F90ECB">
        <w:rPr>
          <w:rFonts w:ascii="Times New Roman" w:hAnsi="Times New Roman"/>
          <w:vertAlign w:val="superscript"/>
          <w:lang w:val="en-GB"/>
        </w:rPr>
        <w:t>1</w:t>
      </w:r>
      <w:r w:rsidRPr="00F90ECB">
        <w:rPr>
          <w:rFonts w:ascii="Times New Roman" w:hAnsi="Times New Roman"/>
          <w:lang w:val="en-GB"/>
        </w:rPr>
        <w:t>, , James L. Patton</w:t>
      </w:r>
      <w:r w:rsidRPr="00F90ECB">
        <w:rPr>
          <w:rFonts w:ascii="Times New Roman" w:hAnsi="Times New Roman"/>
          <w:vertAlign w:val="superscript"/>
          <w:lang w:val="en-GB"/>
        </w:rPr>
        <w:t>1,4</w:t>
      </w:r>
      <w:r w:rsidRPr="00F90ECB">
        <w:rPr>
          <w:rFonts w:ascii="Times New Roman" w:hAnsi="Times New Roman"/>
          <w:lang w:val="en-GB"/>
        </w:rPr>
        <w:t>, Chris J. Conroy</w:t>
      </w:r>
      <w:r w:rsidRPr="00F90ECB">
        <w:rPr>
          <w:rFonts w:ascii="Times New Roman" w:hAnsi="Times New Roman"/>
          <w:vertAlign w:val="superscript"/>
          <w:lang w:val="en-GB"/>
        </w:rPr>
        <w:t>1</w:t>
      </w:r>
      <w:r w:rsidRPr="00F90ECB">
        <w:rPr>
          <w:rFonts w:ascii="Times New Roman" w:hAnsi="Times New Roman"/>
          <w:lang w:val="en-GB"/>
        </w:rPr>
        <w:t>, John D. Perrine</w:t>
      </w:r>
      <w:r w:rsidRPr="00F90ECB">
        <w:rPr>
          <w:rFonts w:ascii="Times New Roman" w:hAnsi="Times New Roman"/>
          <w:vertAlign w:val="superscript"/>
          <w:lang w:val="en-GB"/>
        </w:rPr>
        <w:t>6</w:t>
      </w:r>
      <w:r w:rsidRPr="00F90ECB">
        <w:rPr>
          <w:rFonts w:ascii="Times New Roman" w:hAnsi="Times New Roman"/>
          <w:lang w:val="en-GB"/>
        </w:rPr>
        <w:t>, Steven R. Beissinger</w:t>
      </w:r>
      <w:r w:rsidRPr="00F90ECB">
        <w:rPr>
          <w:rFonts w:ascii="Times New Roman" w:hAnsi="Times New Roman"/>
          <w:vertAlign w:val="superscript"/>
          <w:lang w:val="en-GB"/>
        </w:rPr>
        <w:t>1,3</w:t>
      </w:r>
      <w:r w:rsidRPr="00F90ECB">
        <w:rPr>
          <w:rFonts w:ascii="Times New Roman" w:hAnsi="Times New Roman"/>
          <w:lang w:val="en-GB"/>
        </w:rPr>
        <w:t>, Craig Moritz</w:t>
      </w:r>
      <w:r w:rsidRPr="00F90ECB">
        <w:rPr>
          <w:rFonts w:ascii="Times New Roman" w:hAnsi="Times New Roman"/>
          <w:vertAlign w:val="superscript"/>
          <w:lang w:val="en-GB"/>
        </w:rPr>
        <w:t>1,7,8</w:t>
      </w:r>
      <w:r w:rsidRPr="00F90ECB">
        <w:rPr>
          <w:rFonts w:ascii="Times New Roman" w:hAnsi="Times New Roman"/>
          <w:lang w:val="en-GB"/>
        </w:rPr>
        <w:t>.</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1</w:t>
      </w:r>
      <w:r w:rsidRPr="00F90ECB">
        <w:rPr>
          <w:rFonts w:ascii="Times New Roman" w:hAnsi="Times New Roman"/>
          <w:lang w:val="en-GB"/>
        </w:rPr>
        <w:t>Museum of Vertebrate Zoology, University of California, Berkeley, CA 94720-3160, USA</w:t>
      </w: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2</w:t>
      </w:r>
      <w:r w:rsidRPr="00F90ECB">
        <w:rPr>
          <w:rFonts w:ascii="Times New Roman" w:hAnsi="Times New Roman"/>
          <w:lang w:val="en-GB"/>
        </w:rPr>
        <w:t>Present address: Museum Victoria, Sciences Department, GPO Box 666, Melbourne, VIC 3001, AUSTRALIA</w:t>
      </w: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3</w:t>
      </w:r>
      <w:r w:rsidRPr="00F90ECB">
        <w:rPr>
          <w:rFonts w:ascii="Times New Roman" w:hAnsi="Times New Roman"/>
          <w:lang w:val="en-GB"/>
        </w:rPr>
        <w:t>Department of Environmental Science, Policy and Management, University of California, Berkeley, CA 94720-3114, USA</w:t>
      </w: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4</w:t>
      </w:r>
      <w:r w:rsidRPr="00F90ECB">
        <w:rPr>
          <w:rFonts w:ascii="Times New Roman" w:hAnsi="Times New Roman"/>
          <w:lang w:val="en-GB"/>
        </w:rPr>
        <w:t>Department of Integrative Biology, University of California, Berkeley, CA 94720-3160, USA</w:t>
      </w: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5</w:t>
      </w:r>
      <w:r w:rsidRPr="00F90ECB">
        <w:rPr>
          <w:rFonts w:ascii="Times New Roman" w:hAnsi="Times New Roman"/>
          <w:lang w:val="en-GB"/>
        </w:rPr>
        <w:t>Woodrow Wilson School, Princeton University, Princeton, NJ 08544, USA</w:t>
      </w: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6</w:t>
      </w:r>
      <w:r w:rsidRPr="00F90ECB">
        <w:rPr>
          <w:rFonts w:ascii="Times New Roman" w:hAnsi="Times New Roman"/>
          <w:lang w:val="en-GB"/>
        </w:rPr>
        <w:t>Biological Sciences Department, California Polytechnic State University, San Luis Obispo, CA 93407-0401, USA</w:t>
      </w: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7</w:t>
      </w:r>
      <w:r w:rsidRPr="00F90ECB">
        <w:rPr>
          <w:rFonts w:ascii="Times New Roman" w:hAnsi="Times New Roman"/>
          <w:lang w:val="en-GB"/>
        </w:rPr>
        <w:t>Research School of Biology and Centre for Biodiversity Analysis, The Australian National University, Canberra ACT 0200, AUSTRALIA</w:t>
      </w:r>
    </w:p>
    <w:p w:rsidR="00EF27F9" w:rsidRPr="00F90ECB" w:rsidRDefault="00EF27F9" w:rsidP="00EF27F9">
      <w:pPr>
        <w:spacing w:line="480" w:lineRule="auto"/>
        <w:rPr>
          <w:rFonts w:ascii="Times New Roman" w:hAnsi="Times New Roman"/>
          <w:lang w:val="en-GB"/>
        </w:rPr>
      </w:pPr>
      <w:r w:rsidRPr="00F90ECB">
        <w:rPr>
          <w:rFonts w:ascii="Times New Roman" w:hAnsi="Times New Roman"/>
          <w:vertAlign w:val="superscript"/>
          <w:lang w:val="en-GB"/>
        </w:rPr>
        <w:t>8</w:t>
      </w:r>
      <w:r w:rsidRPr="00F90ECB">
        <w:rPr>
          <w:rFonts w:ascii="Times New Roman" w:hAnsi="Times New Roman"/>
          <w:lang w:val="en-GB"/>
        </w:rPr>
        <w:t>The Commonwealth Scientific and Industrial Research Organization Ecosystem Sciences Division, Canberra ACT 2601, AUSTRALIA</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spacing w:line="480" w:lineRule="auto"/>
        <w:rPr>
          <w:rFonts w:ascii="Times New Roman" w:hAnsi="Times New Roman"/>
          <w:lang w:val="en-GB"/>
        </w:rPr>
      </w:pPr>
      <w:r w:rsidRPr="00F90ECB">
        <w:rPr>
          <w:rFonts w:ascii="Times New Roman" w:hAnsi="Times New Roman"/>
          <w:lang w:val="en-GB"/>
        </w:rPr>
        <w:t>*Corresponding author: Kevin Rowe, krowe@museum.vic.gov.au</w:t>
      </w:r>
      <w:r w:rsidRPr="00F90ECB">
        <w:rPr>
          <w:rFonts w:ascii="Times New Roman" w:hAnsi="Times New Roman"/>
          <w:lang w:val="en-GB"/>
        </w:rPr>
        <w:br w:type="page"/>
      </w:r>
    </w:p>
    <w:p w:rsidR="00EF27F9" w:rsidRPr="00F90ECB" w:rsidRDefault="00EF27F9" w:rsidP="00EF27F9">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Supplementary Methods</w:t>
      </w:r>
    </w:p>
    <w:p w:rsidR="00EF27F9" w:rsidRPr="00F90ECB" w:rsidRDefault="00EF27F9" w:rsidP="00EF27F9">
      <w:pPr>
        <w:pStyle w:val="BodyA"/>
        <w:spacing w:line="480" w:lineRule="auto"/>
        <w:outlineLvl w:val="0"/>
        <w:rPr>
          <w:rFonts w:ascii="Times New Roman" w:hAnsi="Times New Roman"/>
          <w:lang w:val="en-GB"/>
        </w:rPr>
      </w:pPr>
      <w:r w:rsidRPr="00F90ECB">
        <w:rPr>
          <w:rFonts w:ascii="Times New Roman" w:hAnsi="Times New Roman"/>
          <w:i/>
          <w:lang w:val="en-GB"/>
        </w:rPr>
        <w:t>Survey Regions and 20</w:t>
      </w:r>
      <w:r w:rsidRPr="00F90ECB">
        <w:rPr>
          <w:rFonts w:ascii="Times New Roman" w:hAnsi="Times New Roman"/>
          <w:i/>
          <w:vertAlign w:val="superscript"/>
          <w:lang w:val="en-GB"/>
        </w:rPr>
        <w:t>th</w:t>
      </w:r>
      <w:r w:rsidRPr="00F90ECB">
        <w:rPr>
          <w:rFonts w:ascii="Times New Roman" w:hAnsi="Times New Roman"/>
          <w:i/>
          <w:lang w:val="en-GB"/>
        </w:rPr>
        <w:t xml:space="preserve"> Century Climate Change</w:t>
      </w:r>
    </w:p>
    <w:p w:rsidR="00EF27F9" w:rsidRPr="00F90ECB" w:rsidRDefault="00EF27F9" w:rsidP="00EF27F9">
      <w:pPr>
        <w:pStyle w:val="BodyA"/>
        <w:spacing w:line="480" w:lineRule="auto"/>
        <w:ind w:firstLine="720"/>
        <w:rPr>
          <w:rFonts w:ascii="Times New Roman" w:hAnsi="Times New Roman"/>
          <w:lang w:val="en-GB"/>
        </w:rPr>
      </w:pPr>
      <w:r w:rsidRPr="00F90ECB">
        <w:rPr>
          <w:rFonts w:ascii="Times New Roman" w:hAnsi="Times New Roman"/>
          <w:lang w:val="en-GB"/>
        </w:rPr>
        <w:t>The three regions</w:t>
      </w:r>
      <w:r>
        <w:rPr>
          <w:rFonts w:ascii="Times New Roman" w:hAnsi="Times New Roman"/>
          <w:lang w:val="en-GB"/>
        </w:rPr>
        <w:t xml:space="preserve"> of montane California</w:t>
      </w:r>
      <w:r w:rsidRPr="00F90ECB">
        <w:rPr>
          <w:rFonts w:ascii="Times New Roman" w:hAnsi="Times New Roman"/>
          <w:lang w:val="en-GB"/>
        </w:rPr>
        <w:t xml:space="preserve"> differed considerably in climate and physiognomy. The northern region</w:t>
      </w:r>
      <w:r>
        <w:rPr>
          <w:rFonts w:ascii="Times New Roman" w:hAnsi="Times New Roman"/>
          <w:lang w:val="en-GB"/>
        </w:rPr>
        <w:t xml:space="preserve"> (</w:t>
      </w:r>
      <w:r w:rsidRPr="00F90ECB">
        <w:rPr>
          <w:rFonts w:ascii="Times New Roman" w:hAnsi="Times New Roman"/>
          <w:lang w:val="en-GB"/>
        </w:rPr>
        <w:t>Lassen</w:t>
      </w:r>
      <w:r>
        <w:rPr>
          <w:rFonts w:ascii="Times New Roman" w:hAnsi="Times New Roman"/>
          <w:lang w:val="en-GB"/>
        </w:rPr>
        <w:t>) wa</w:t>
      </w:r>
      <w:r w:rsidRPr="00F90ECB">
        <w:rPr>
          <w:rFonts w:ascii="Times New Roman" w:hAnsi="Times New Roman"/>
          <w:lang w:val="en-GB"/>
        </w:rPr>
        <w:t>s the coolest and wettest, and ha</w:t>
      </w:r>
      <w:r>
        <w:rPr>
          <w:rFonts w:ascii="Times New Roman" w:hAnsi="Times New Roman"/>
          <w:lang w:val="en-GB"/>
        </w:rPr>
        <w:t>d</w:t>
      </w:r>
      <w:r w:rsidRPr="00F90ECB">
        <w:rPr>
          <w:rFonts w:ascii="Times New Roman" w:hAnsi="Times New Roman"/>
          <w:lang w:val="en-GB"/>
        </w:rPr>
        <w:t xml:space="preserve"> the smallest elevation range and the least topographic complexity. The southern region</w:t>
      </w:r>
      <w:r>
        <w:rPr>
          <w:rFonts w:ascii="Times New Roman" w:hAnsi="Times New Roman"/>
          <w:lang w:val="en-GB"/>
        </w:rPr>
        <w:t xml:space="preserve"> (</w:t>
      </w:r>
      <w:r w:rsidRPr="00F90ECB">
        <w:rPr>
          <w:rFonts w:ascii="Times New Roman" w:hAnsi="Times New Roman"/>
          <w:lang w:val="en-GB"/>
        </w:rPr>
        <w:t>Sequoia</w:t>
      </w:r>
      <w:r>
        <w:rPr>
          <w:rFonts w:ascii="Times New Roman" w:hAnsi="Times New Roman"/>
          <w:lang w:val="en-GB"/>
        </w:rPr>
        <w:t>)</w:t>
      </w:r>
      <w:r w:rsidRPr="00F90ECB">
        <w:rPr>
          <w:rFonts w:ascii="Times New Roman" w:hAnsi="Times New Roman"/>
          <w:lang w:val="en-GB"/>
        </w:rPr>
        <w:t xml:space="preserve"> </w:t>
      </w:r>
      <w:r>
        <w:rPr>
          <w:rFonts w:ascii="Times New Roman" w:hAnsi="Times New Roman"/>
          <w:lang w:val="en-GB"/>
        </w:rPr>
        <w:t>wa</w:t>
      </w:r>
      <w:r w:rsidRPr="00F90ECB">
        <w:rPr>
          <w:rFonts w:ascii="Times New Roman" w:hAnsi="Times New Roman"/>
          <w:lang w:val="en-GB"/>
        </w:rPr>
        <w:t xml:space="preserve">s the driest, </w:t>
      </w:r>
      <w:r>
        <w:rPr>
          <w:rFonts w:ascii="Times New Roman" w:hAnsi="Times New Roman"/>
          <w:lang w:val="en-GB"/>
        </w:rPr>
        <w:t xml:space="preserve">and </w:t>
      </w:r>
      <w:r w:rsidRPr="00F90ECB">
        <w:rPr>
          <w:rFonts w:ascii="Times New Roman" w:hAnsi="Times New Roman"/>
          <w:lang w:val="en-GB"/>
        </w:rPr>
        <w:t>ha</w:t>
      </w:r>
      <w:r>
        <w:rPr>
          <w:rFonts w:ascii="Times New Roman" w:hAnsi="Times New Roman"/>
          <w:lang w:val="en-GB"/>
        </w:rPr>
        <w:t>d</w:t>
      </w:r>
      <w:r w:rsidRPr="00F90ECB">
        <w:rPr>
          <w:rFonts w:ascii="Times New Roman" w:hAnsi="Times New Roman"/>
          <w:lang w:val="en-GB"/>
        </w:rPr>
        <w:t xml:space="preserve"> the largest elevation range and greatest topographic complexity. Climate change over the </w:t>
      </w:r>
      <w:r>
        <w:rPr>
          <w:rFonts w:ascii="Times New Roman" w:hAnsi="Times New Roman"/>
          <w:lang w:val="en-GB"/>
        </w:rPr>
        <w:t>p</w:t>
      </w:r>
      <w:r w:rsidRPr="00F90ECB">
        <w:rPr>
          <w:rFonts w:ascii="Times New Roman" w:hAnsi="Times New Roman"/>
          <w:lang w:val="en-GB"/>
        </w:rPr>
        <w:t xml:space="preserve">ast century differed among the three regions (Fig. 1b). </w:t>
      </w:r>
      <w:r>
        <w:rPr>
          <w:rFonts w:ascii="Times New Roman" w:hAnsi="Times New Roman"/>
          <w:lang w:val="en-GB"/>
        </w:rPr>
        <w:t xml:space="preserve">The central region (Yosemite) </w:t>
      </w:r>
      <w:r w:rsidRPr="00F90ECB">
        <w:rPr>
          <w:rFonts w:ascii="Times New Roman" w:hAnsi="Times New Roman"/>
          <w:lang w:val="en-GB"/>
        </w:rPr>
        <w:t xml:space="preserve">experienced the greatest and </w:t>
      </w:r>
      <w:r>
        <w:rPr>
          <w:rFonts w:ascii="Times New Roman" w:hAnsi="Times New Roman"/>
          <w:lang w:val="en-GB"/>
        </w:rPr>
        <w:t xml:space="preserve">the northern region </w:t>
      </w:r>
      <w:r w:rsidRPr="00F90ECB">
        <w:rPr>
          <w:rFonts w:ascii="Times New Roman" w:hAnsi="Times New Roman"/>
          <w:lang w:val="en-GB"/>
        </w:rPr>
        <w:t>the least increase in mean annual temperature, whereas precipitation increased in both</w:t>
      </w:r>
      <w:r>
        <w:rPr>
          <w:rFonts w:ascii="Times New Roman" w:hAnsi="Times New Roman"/>
          <w:lang w:val="en-GB"/>
        </w:rPr>
        <w:t xml:space="preserve"> but not in the southern region</w:t>
      </w:r>
      <w:r w:rsidRPr="00F90ECB">
        <w:rPr>
          <w:rFonts w:ascii="Times New Roman" w:hAnsi="Times New Roman"/>
          <w:lang w:val="en-GB"/>
        </w:rPr>
        <w:t xml:space="preserve">. Across all three regions, maximum temperature of the warmest month was constant, whereas minimum temperature of the coldest month increased (Supplementary Figure S1). </w:t>
      </w:r>
    </w:p>
    <w:p w:rsidR="00EF27F9" w:rsidRPr="00F90ECB" w:rsidRDefault="00EF27F9" w:rsidP="00EF27F9">
      <w:pPr>
        <w:pStyle w:val="BodyA"/>
        <w:spacing w:line="480" w:lineRule="auto"/>
        <w:outlineLvl w:val="0"/>
        <w:rPr>
          <w:rFonts w:ascii="Times New Roman" w:hAnsi="Times New Roman"/>
          <w:i/>
          <w:lang w:val="en-GB"/>
        </w:rPr>
      </w:pPr>
      <w:r w:rsidRPr="00F90ECB">
        <w:rPr>
          <w:rFonts w:ascii="Times New Roman" w:hAnsi="Times New Roman"/>
          <w:i/>
          <w:lang w:val="en-GB"/>
        </w:rPr>
        <w:t>Survey and Resurvey Data</w:t>
      </w:r>
    </w:p>
    <w:p w:rsidR="00EF27F9" w:rsidRPr="00F90ECB" w:rsidRDefault="00EF27F9" w:rsidP="00EF27F9">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historical maps, written descriptions in field notes, and modern ground-truthing with historical photographs and hand-held GPS units to georeference historical localities. Modern trapline coordinates were obtained from handheld GPS units, with coordinates recorded at the beginning, middle, and end of each trapline. We determined the elevation of each historical and modern trapline using a digital elevation model (DEM) derived from the Shuttle Radar Topography Mission (v4) with a resolution of 1 arc sec and verified these values by manual comparison to elevations determined on the ground or on topographic maps (Supplementary Table S1). </w:t>
      </w:r>
    </w:p>
    <w:p w:rsidR="00EF27F9" w:rsidRPr="00F90ECB" w:rsidRDefault="00EF27F9" w:rsidP="00EF27F9">
      <w:pPr>
        <w:pStyle w:val="BodyA"/>
        <w:spacing w:line="480" w:lineRule="auto"/>
        <w:ind w:firstLine="720"/>
        <w:rPr>
          <w:rFonts w:ascii="Times New Roman" w:hAnsi="Times New Roman"/>
          <w:lang w:val="en-GB"/>
        </w:rPr>
      </w:pPr>
      <w:r w:rsidRPr="00F90ECB">
        <w:rPr>
          <w:rFonts w:ascii="Times New Roman" w:hAnsi="Times New Roman"/>
          <w:lang w:val="en-GB"/>
        </w:rPr>
        <w:t xml:space="preserve">Of the 134 historical localities, 34 were in </w:t>
      </w:r>
      <w:r>
        <w:rPr>
          <w:rFonts w:ascii="Times New Roman" w:hAnsi="Times New Roman"/>
          <w:lang w:val="en-GB"/>
        </w:rPr>
        <w:t>the Northern</w:t>
      </w:r>
      <w:r w:rsidRPr="00F90ECB">
        <w:rPr>
          <w:rFonts w:ascii="Times New Roman" w:hAnsi="Times New Roman"/>
          <w:lang w:val="en-GB"/>
        </w:rPr>
        <w:t xml:space="preserve">, 47 were in </w:t>
      </w:r>
      <w:r>
        <w:rPr>
          <w:rFonts w:ascii="Times New Roman" w:hAnsi="Times New Roman"/>
          <w:lang w:val="en-GB"/>
        </w:rPr>
        <w:t>the Central</w:t>
      </w:r>
      <w:r w:rsidRPr="00F90ECB">
        <w:rPr>
          <w:rFonts w:ascii="Times New Roman" w:hAnsi="Times New Roman"/>
          <w:lang w:val="en-GB"/>
        </w:rPr>
        <w:t xml:space="preserve">, and 32 were in </w:t>
      </w:r>
      <w:r>
        <w:rPr>
          <w:rFonts w:ascii="Times New Roman" w:hAnsi="Times New Roman"/>
          <w:lang w:val="en-GB"/>
        </w:rPr>
        <w:t xml:space="preserve">the </w:t>
      </w:r>
      <w:r w:rsidRPr="00F90ECB">
        <w:rPr>
          <w:rFonts w:ascii="Times New Roman" w:hAnsi="Times New Roman"/>
          <w:lang w:val="en-GB"/>
        </w:rPr>
        <w:t>S</w:t>
      </w:r>
      <w:r>
        <w:rPr>
          <w:rFonts w:ascii="Times New Roman" w:hAnsi="Times New Roman"/>
          <w:lang w:val="en-GB"/>
        </w:rPr>
        <w:t>outhern region of montane California</w:t>
      </w:r>
      <w:r w:rsidRPr="00F90ECB">
        <w:rPr>
          <w:rFonts w:ascii="Times New Roman" w:hAnsi="Times New Roman"/>
          <w:lang w:val="en-GB"/>
        </w:rPr>
        <w:t xml:space="preserve"> (Fig. 1a). Each site was surveyed for 1-16 nights (median = 5) for a total of 681 survey-nights. For most sites, surveys were conducted over consecutive nights. Historical trapping efforts used snap traps, Macabee gopher traps, mole traps, and steel traps that were set in suitable locations in various habitats around a central camp. For each historical </w:t>
      </w:r>
      <w:r>
        <w:rPr>
          <w:rFonts w:ascii="Times New Roman" w:hAnsi="Times New Roman"/>
          <w:lang w:val="en-GB"/>
        </w:rPr>
        <w:t>site</w:t>
      </w:r>
      <w:r w:rsidRPr="00F90ECB">
        <w:rPr>
          <w:rFonts w:ascii="Times New Roman" w:hAnsi="Times New Roman"/>
          <w:lang w:val="en-GB"/>
        </w:rPr>
        <w:t>, the average number of traps per night ranged from 6 - 335 (median = 96). Shooting and observations resulted in additional opportunistic records of diurnal mammals, primarily squirrels and pikas. Of the 15,277 historical mammal records used in this study, 8,688 are backed by voucher specimens in the MVZ</w:t>
      </w:r>
      <w:r w:rsidRPr="00F90ECB">
        <w:rPr>
          <w:rFonts w:ascii="Times New Roman" w:hAnsi="Times New Roman"/>
          <w:vertAlign w:val="superscript"/>
          <w:lang w:val="en-GB"/>
        </w:rPr>
        <w:t>1-3</w:t>
      </w:r>
      <w:r w:rsidRPr="00F90ECB">
        <w:rPr>
          <w:rFonts w:ascii="Times New Roman" w:hAnsi="Times New Roman"/>
          <w:lang w:val="en-GB"/>
        </w:rPr>
        <w:t>.</w:t>
      </w:r>
    </w:p>
    <w:p w:rsidR="00EF27F9" w:rsidRPr="00F90ECB" w:rsidRDefault="00EF27F9" w:rsidP="00EF27F9">
      <w:pPr>
        <w:pStyle w:val="BodyA"/>
        <w:spacing w:line="480" w:lineRule="auto"/>
        <w:ind w:firstLine="720"/>
        <w:rPr>
          <w:rFonts w:ascii="Times New Roman" w:hAnsi="Times New Roman"/>
          <w:lang w:val="en-GB"/>
        </w:rPr>
      </w:pPr>
      <w:r w:rsidRPr="00F90ECB">
        <w:rPr>
          <w:rFonts w:ascii="Times New Roman" w:hAnsi="Times New Roman"/>
          <w:lang w:val="en-GB"/>
        </w:rPr>
        <w:t>Modern mammal resurveys were conducted between 2003 and 2010 as part of the Grinnell Resurvey Project</w:t>
      </w:r>
      <w:r w:rsidRPr="00F90ECB">
        <w:rPr>
          <w:rFonts w:ascii="Times New Roman" w:hAnsi="Times New Roman"/>
          <w:vertAlign w:val="superscript"/>
          <w:lang w:val="en-GB"/>
        </w:rPr>
        <w:t>4,5</w:t>
      </w:r>
      <w:r w:rsidRPr="00F90ECB">
        <w:rPr>
          <w:rFonts w:ascii="Times New Roman" w:hAnsi="Times New Roman"/>
          <w:lang w:val="en-GB"/>
        </w:rPr>
        <w:t>; Fig. 1a). We surveyed a total of 166</w:t>
      </w:r>
      <w:r w:rsidRPr="00F90ECB">
        <w:rPr>
          <w:rFonts w:ascii="Times New Roman" w:hAnsi="Times New Roman"/>
          <w:b/>
          <w:lang w:val="en-GB"/>
        </w:rPr>
        <w:t xml:space="preserve"> </w:t>
      </w:r>
      <w:r w:rsidRPr="00F90ECB">
        <w:rPr>
          <w:rFonts w:ascii="Times New Roman" w:hAnsi="Times New Roman"/>
          <w:lang w:val="en-GB"/>
        </w:rPr>
        <w:t xml:space="preserve">sites, including 85 of the 134 historical sites; 38 were in </w:t>
      </w:r>
      <w:r>
        <w:rPr>
          <w:rFonts w:ascii="Times New Roman" w:hAnsi="Times New Roman"/>
          <w:lang w:val="en-GB"/>
        </w:rPr>
        <w:t>the Northern</w:t>
      </w:r>
      <w:r w:rsidRPr="00F90ECB">
        <w:rPr>
          <w:rFonts w:ascii="Times New Roman" w:hAnsi="Times New Roman"/>
          <w:lang w:val="en-GB"/>
        </w:rPr>
        <w:t xml:space="preserve">, 81 were in </w:t>
      </w:r>
      <w:r>
        <w:rPr>
          <w:rFonts w:ascii="Times New Roman" w:hAnsi="Times New Roman"/>
          <w:lang w:val="en-GB"/>
        </w:rPr>
        <w:t>the Central</w:t>
      </w:r>
      <w:r w:rsidRPr="00F90ECB">
        <w:rPr>
          <w:rFonts w:ascii="Times New Roman" w:hAnsi="Times New Roman"/>
          <w:lang w:val="en-GB"/>
        </w:rPr>
        <w:t xml:space="preserve">, and 47 were in </w:t>
      </w:r>
      <w:r>
        <w:rPr>
          <w:rFonts w:ascii="Times New Roman" w:hAnsi="Times New Roman"/>
          <w:lang w:val="en-GB"/>
        </w:rPr>
        <w:t>the Southern region of montane California</w:t>
      </w:r>
      <w:r w:rsidRPr="00F90ECB">
        <w:rPr>
          <w:rFonts w:ascii="Times New Roman" w:hAnsi="Times New Roman"/>
          <w:lang w:val="en-GB"/>
        </w:rPr>
        <w:t>. Additional modern sites were selected to maximize elevation coverage and to serve as proxies for historical sites that were otherwise inaccessible. We surveyed each site for 1-11 nights (median = 6) for a total of 916 survey-nights. As with historical surveys, most modern surveys at a site were conducted over consecutive nights. Using historical locality maps and habitat descriptions recorded in field notebooks, we set traplines to sample historical sites as closely as possible. We used a combination of Sherman traps and Tomahawk traps, with standard traplines containing 40 Sherman traps and 10 Tomahawk traps run for 4 consecutive nights in suitable spots. Pitfall traps, consisting of 32-oz plastic cups placed in the ground, were used to collect shrews and were set at the same time as the Sherman lines. Pocket gophers were trapped using Macabee gopher traps where gopher mounds were observed. For each modern site, the average number of traps per night ranged from 3-339 (median=65). Additional observational records were recorded daily. Of the 14,316 modern mammal records obtained from these surveys, 6,144 are backed by voucher specimens in the MVZ</w:t>
      </w:r>
      <w:r w:rsidRPr="00F90ECB">
        <w:rPr>
          <w:rFonts w:ascii="Times New Roman" w:hAnsi="Times New Roman"/>
          <w:vertAlign w:val="superscript"/>
          <w:lang w:val="en-GB"/>
        </w:rPr>
        <w:t>6-8</w:t>
      </w:r>
      <w:r w:rsidRPr="00F90ECB">
        <w:rPr>
          <w:rFonts w:ascii="Times New Roman" w:hAnsi="Times New Roman"/>
          <w:lang w:val="en-GB"/>
        </w:rPr>
        <w:t>.</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pStyle w:val="BodyA"/>
        <w:spacing w:line="480" w:lineRule="auto"/>
        <w:outlineLvl w:val="0"/>
        <w:rPr>
          <w:rFonts w:ascii="Times New Roman" w:hAnsi="Times New Roman"/>
          <w:i/>
          <w:lang w:val="en-GB"/>
        </w:rPr>
      </w:pPr>
      <w:r w:rsidRPr="00F90ECB">
        <w:rPr>
          <w:rFonts w:ascii="Times New Roman" w:hAnsi="Times New Roman"/>
          <w:i/>
          <w:lang w:val="en-GB"/>
        </w:rPr>
        <w:t>Species Set</w:t>
      </w:r>
    </w:p>
    <w:p w:rsidR="00EF27F9" w:rsidRPr="00F90ECB" w:rsidRDefault="00EF27F9" w:rsidP="00EF27F9">
      <w:pPr>
        <w:pStyle w:val="BodyA"/>
        <w:spacing w:line="480" w:lineRule="auto"/>
        <w:rPr>
          <w:rFonts w:ascii="Times New Roman" w:hAnsi="Times New Roman"/>
          <w:lang w:val="en-GB"/>
        </w:rPr>
      </w:pPr>
      <w:r w:rsidRPr="00F90ECB">
        <w:rPr>
          <w:rFonts w:ascii="Times New Roman" w:hAnsi="Times New Roman"/>
          <w:lang w:val="en-GB"/>
        </w:rPr>
        <w:tab/>
        <w:t>Our data set included records for 67 species of small mammals in the modern and/or historical eras (Supplementary Table S2). Our resurvey protocols were not designed to detect carnivores, ungulates, or bats, so these were not included. Following Moritz et al.</w:t>
      </w:r>
      <w:r w:rsidRPr="00F90ECB">
        <w:rPr>
          <w:rFonts w:ascii="Times New Roman" w:hAnsi="Times New Roman"/>
          <w:vertAlign w:val="superscript"/>
          <w:lang w:val="en-GB"/>
        </w:rPr>
        <w:t>4</w:t>
      </w:r>
      <w:r w:rsidRPr="00F90ECB">
        <w:rPr>
          <w:rFonts w:ascii="Times New Roman" w:hAnsi="Times New Roman"/>
          <w:lang w:val="en-GB"/>
        </w:rPr>
        <w:t xml:space="preserve">, we adjusted the slope cut-off for </w:t>
      </w:r>
      <w:r w:rsidRPr="00F90ECB">
        <w:rPr>
          <w:rFonts w:ascii="Times New Roman" w:hAnsi="Times New Roman"/>
          <w:i/>
          <w:lang w:val="en-GB"/>
        </w:rPr>
        <w:t>Peromyscus truei</w:t>
      </w:r>
      <w:r w:rsidRPr="00F90ECB">
        <w:rPr>
          <w:rFonts w:ascii="Times New Roman" w:hAnsi="Times New Roman"/>
          <w:lang w:val="en-GB"/>
        </w:rPr>
        <w:t xml:space="preserve"> to reflect known boundaries between Sierra Nevada and Great Basin subspecies</w:t>
      </w:r>
      <w:r w:rsidRPr="00F90ECB">
        <w:rPr>
          <w:rFonts w:ascii="Times New Roman" w:hAnsi="Times New Roman"/>
          <w:vertAlign w:val="superscript"/>
          <w:lang w:val="en-GB"/>
        </w:rPr>
        <w:t>9</w:t>
      </w:r>
      <w:r w:rsidRPr="00F90ECB">
        <w:rPr>
          <w:rFonts w:ascii="Times New Roman" w:hAnsi="Times New Roman"/>
          <w:lang w:val="en-GB"/>
        </w:rPr>
        <w:t xml:space="preserve">. We also considered only those west slope species that are characteristic of the Sierra Nevada and Cascade Range. For example, we did not include Mojave Desert species such as </w:t>
      </w:r>
      <w:r w:rsidRPr="00F90ECB">
        <w:rPr>
          <w:rFonts w:ascii="Times New Roman" w:hAnsi="Times New Roman"/>
          <w:i/>
          <w:lang w:val="en-GB"/>
        </w:rPr>
        <w:t>Neotoma lepida</w:t>
      </w:r>
      <w:r w:rsidRPr="00F90ECB">
        <w:rPr>
          <w:rFonts w:ascii="Times New Roman" w:hAnsi="Times New Roman"/>
          <w:lang w:val="en-GB"/>
        </w:rPr>
        <w:t xml:space="preserve"> or </w:t>
      </w:r>
      <w:r w:rsidRPr="00F90ECB">
        <w:rPr>
          <w:rFonts w:ascii="Times New Roman" w:hAnsi="Times New Roman"/>
          <w:i/>
          <w:lang w:val="en-GB"/>
        </w:rPr>
        <w:t>Perognathus longimembris</w:t>
      </w:r>
      <w:r w:rsidRPr="00F90ECB">
        <w:rPr>
          <w:rFonts w:ascii="Times New Roman" w:hAnsi="Times New Roman"/>
          <w:lang w:val="en-GB"/>
        </w:rPr>
        <w:t xml:space="preserve">. </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pStyle w:val="BodyA"/>
        <w:spacing w:line="480" w:lineRule="auto"/>
        <w:outlineLvl w:val="0"/>
        <w:rPr>
          <w:rFonts w:ascii="Times New Roman" w:hAnsi="Times New Roman"/>
          <w:lang w:val="en-GB"/>
        </w:rPr>
      </w:pPr>
      <w:r w:rsidRPr="00776F10">
        <w:rPr>
          <w:rFonts w:ascii="Times New Roman" w:hAnsi="Times New Roman"/>
          <w:i/>
          <w:lang w:val="en-GB"/>
        </w:rPr>
        <w:t>Modelling</w:t>
      </w:r>
      <w:r w:rsidRPr="00F90ECB">
        <w:rPr>
          <w:rFonts w:ascii="Times New Roman" w:hAnsi="Times New Roman"/>
          <w:i/>
          <w:lang w:val="en-GB"/>
        </w:rPr>
        <w:t xml:space="preserve"> Changes in Elevational Ranges </w:t>
      </w:r>
    </w:p>
    <w:p w:rsidR="00EF27F9" w:rsidRPr="00F90ECB" w:rsidRDefault="00EF27F9" w:rsidP="00EF27F9">
      <w:pPr>
        <w:pStyle w:val="BodyA"/>
        <w:spacing w:line="480" w:lineRule="auto"/>
        <w:rPr>
          <w:rFonts w:ascii="Times New Roman" w:hAnsi="Times New Roman"/>
          <w:lang w:val="en-GB"/>
        </w:rPr>
      </w:pPr>
      <w:r w:rsidRPr="00F90ECB">
        <w:rPr>
          <w:rFonts w:ascii="Times New Roman" w:hAnsi="Times New Roman"/>
          <w:lang w:val="en-GB"/>
        </w:rPr>
        <w:t>To simultaneously estimate the probability of detection (</w:t>
      </w:r>
      <w:r w:rsidRPr="00F90ECB">
        <w:rPr>
          <w:rFonts w:ascii="Times New Roman" w:hAnsi="Times New Roman"/>
          <w:i/>
          <w:lang w:val="en-GB"/>
        </w:rPr>
        <w:t>p</w:t>
      </w:r>
      <w:r w:rsidRPr="00F90ECB">
        <w:rPr>
          <w:rFonts w:ascii="Times New Roman" w:hAnsi="Times New Roman"/>
          <w:lang w:val="en-GB"/>
        </w:rPr>
        <w:t>) and the probability of occupancy (</w:t>
      </w:r>
      <w:r w:rsidRPr="00F90ECB">
        <w:rPr>
          <w:rFonts w:ascii="Times New Roman" w:hAnsi="Times New Roman"/>
          <w:i/>
          <w:lang w:val="en-GB"/>
        </w:rPr>
        <w:t>Ψ</w:t>
      </w:r>
      <w:r w:rsidRPr="00F90ECB">
        <w:rPr>
          <w:rFonts w:ascii="Times New Roman" w:hAnsi="Times New Roman"/>
          <w:lang w:val="en-GB"/>
        </w:rPr>
        <w:t>) of each species at each locality, we used the single-season occupancy model</w:t>
      </w:r>
      <w:r>
        <w:rPr>
          <w:rFonts w:ascii="Times New Roman" w:hAnsi="Times New Roman"/>
          <w:lang w:val="en-GB"/>
        </w:rPr>
        <w:t>ling</w:t>
      </w:r>
      <w:r w:rsidRPr="00F90ECB">
        <w:rPr>
          <w:rFonts w:ascii="Times New Roman" w:hAnsi="Times New Roman"/>
          <w:lang w:val="en-GB"/>
        </w:rPr>
        <w:t xml:space="preserve"> framework implemented in the program MARK v6.0</w:t>
      </w:r>
      <w:r w:rsidRPr="00F90ECB">
        <w:rPr>
          <w:rFonts w:ascii="Times New Roman" w:hAnsi="Times New Roman"/>
          <w:vertAlign w:val="superscript"/>
          <w:lang w:val="en-GB"/>
        </w:rPr>
        <w:t>10,11</w:t>
      </w:r>
      <w:r w:rsidRPr="00F90ECB">
        <w:rPr>
          <w:rFonts w:ascii="Times New Roman" w:hAnsi="Times New Roman"/>
          <w:lang w:val="en-GB"/>
        </w:rPr>
        <w:t>). Our single-season model implemented an “unpaired-site” framework</w:t>
      </w:r>
      <w:r w:rsidRPr="00F90ECB">
        <w:rPr>
          <w:rFonts w:ascii="Times New Roman" w:hAnsi="Times New Roman"/>
          <w:vertAlign w:val="superscript"/>
          <w:lang w:val="en-GB"/>
        </w:rPr>
        <w:t>12</w:t>
      </w:r>
      <w:r w:rsidRPr="00F90ECB">
        <w:rPr>
          <w:rFonts w:ascii="Times New Roman" w:hAnsi="Times New Roman"/>
          <w:lang w:val="en-GB"/>
        </w:rPr>
        <w:t>, which tests for temporal changes in occupancy by fitting time period (‘era’) as a covariate effect. To fit these models we included the 28 species and 228 sites for which quantitative trapping data were available. We used the package ‘RMark’ v2.0.1 in the R v2.12.2 framework to build design matrices, combine models, and to compare AIC weights among models</w:t>
      </w:r>
      <w:r w:rsidRPr="00F90ECB">
        <w:rPr>
          <w:rFonts w:ascii="Times New Roman" w:hAnsi="Times New Roman"/>
          <w:vertAlign w:val="superscript"/>
          <w:lang w:val="en-GB"/>
        </w:rPr>
        <w:t>13</w:t>
      </w:r>
      <w:r w:rsidRPr="00F90ECB">
        <w:rPr>
          <w:rFonts w:ascii="Times New Roman" w:hAnsi="Times New Roman"/>
          <w:lang w:val="en-GB"/>
        </w:rPr>
        <w:t xml:space="preserve">. </w:t>
      </w:r>
    </w:p>
    <w:p w:rsidR="00EF27F9" w:rsidRPr="00F90ECB" w:rsidRDefault="00EF27F9" w:rsidP="00EF27F9">
      <w:pPr>
        <w:pStyle w:val="BodyA"/>
        <w:spacing w:line="480" w:lineRule="auto"/>
        <w:ind w:firstLine="720"/>
        <w:rPr>
          <w:rFonts w:ascii="Times New Roman" w:hAnsi="Times New Roman"/>
          <w:lang w:val="en-GB"/>
        </w:rPr>
      </w:pPr>
      <w:r w:rsidRPr="00F90ECB">
        <w:rPr>
          <w:rFonts w:ascii="Times New Roman" w:hAnsi="Times New Roman"/>
          <w:lang w:val="en-GB"/>
        </w:rPr>
        <w:t>To develop detection-adjusted elevation range profiles for each species in each era and region</w:t>
      </w:r>
      <w:r>
        <w:rPr>
          <w:rFonts w:ascii="Times New Roman" w:hAnsi="Times New Roman"/>
          <w:lang w:val="en-GB"/>
        </w:rPr>
        <w:t xml:space="preserve">, </w:t>
      </w:r>
      <w:r w:rsidRPr="00F90ECB">
        <w:rPr>
          <w:rFonts w:ascii="Times New Roman" w:hAnsi="Times New Roman"/>
          <w:lang w:val="en-GB"/>
        </w:rPr>
        <w:t>we parameterized 25 occupancy models (</w:t>
      </w:r>
      <w:r w:rsidRPr="00F90ECB">
        <w:rPr>
          <w:rFonts w:ascii="Times New Roman" w:hAnsi="Times New Roman"/>
          <w:i/>
          <w:lang w:val="en-GB"/>
        </w:rPr>
        <w:t>Ψ</w:t>
      </w:r>
      <w:r w:rsidRPr="00F90ECB">
        <w:rPr>
          <w:rFonts w:ascii="Times New Roman" w:hAnsi="Times New Roman"/>
          <w:lang w:val="en-GB"/>
        </w:rPr>
        <w:t>) building on the model set of Moritz et al.</w:t>
      </w:r>
      <w:r w:rsidRPr="00F90ECB">
        <w:rPr>
          <w:rFonts w:ascii="Times New Roman" w:hAnsi="Times New Roman"/>
          <w:vertAlign w:val="superscript"/>
          <w:lang w:val="en-GB"/>
        </w:rPr>
        <w:t>4</w:t>
      </w:r>
      <w:r w:rsidRPr="00F90ECB">
        <w:rPr>
          <w:rFonts w:ascii="Times New Roman" w:hAnsi="Times New Roman"/>
          <w:lang w:val="en-GB"/>
        </w:rPr>
        <w:t xml:space="preserve"> and Tingley et al.</w:t>
      </w:r>
      <w:r w:rsidRPr="00F90ECB">
        <w:rPr>
          <w:rFonts w:ascii="Times New Roman" w:hAnsi="Times New Roman"/>
          <w:vertAlign w:val="superscript"/>
          <w:lang w:val="en-GB"/>
        </w:rPr>
        <w:t>5</w:t>
      </w:r>
      <w:r w:rsidRPr="00F90ECB">
        <w:rPr>
          <w:rFonts w:ascii="Times New Roman" w:hAnsi="Times New Roman"/>
          <w:lang w:val="en-GB"/>
        </w:rPr>
        <w:t xml:space="preserve">. The 25 models included all 2- and 3-way interactions among the following variables: era (categorical: historical or modern), elevation (linear), elevation (quadratic) and region (categorical: </w:t>
      </w:r>
      <w:r>
        <w:rPr>
          <w:rFonts w:ascii="Times New Roman" w:hAnsi="Times New Roman"/>
          <w:lang w:val="en-GB"/>
        </w:rPr>
        <w:t>Northern</w:t>
      </w:r>
      <w:r w:rsidRPr="00F90ECB">
        <w:rPr>
          <w:rFonts w:ascii="Times New Roman" w:hAnsi="Times New Roman"/>
          <w:lang w:val="en-GB"/>
        </w:rPr>
        <w:t xml:space="preserve">, </w:t>
      </w:r>
      <w:r>
        <w:rPr>
          <w:rFonts w:ascii="Times New Roman" w:hAnsi="Times New Roman"/>
          <w:lang w:val="en-GB"/>
        </w:rPr>
        <w:t>Central</w:t>
      </w:r>
      <w:r w:rsidRPr="00F90ECB">
        <w:rPr>
          <w:rFonts w:ascii="Times New Roman" w:hAnsi="Times New Roman"/>
          <w:lang w:val="en-GB"/>
        </w:rPr>
        <w:t>, or S</w:t>
      </w:r>
      <w:r>
        <w:rPr>
          <w:rFonts w:ascii="Times New Roman" w:hAnsi="Times New Roman"/>
          <w:lang w:val="en-GB"/>
        </w:rPr>
        <w:t>outhern</w:t>
      </w:r>
      <w:r w:rsidRPr="00F90ECB">
        <w:rPr>
          <w:rFonts w:ascii="Times New Roman" w:hAnsi="Times New Roman"/>
          <w:lang w:val="en-GB"/>
        </w:rPr>
        <w:t>), as well as a constant model (.). The full model set is listed in Supplementary Table S5. Following Moritz et al.</w:t>
      </w:r>
      <w:r w:rsidRPr="00F90ECB">
        <w:rPr>
          <w:rFonts w:ascii="Times New Roman" w:hAnsi="Times New Roman"/>
          <w:vertAlign w:val="superscript"/>
          <w:lang w:val="en-GB"/>
        </w:rPr>
        <w:t>4</w:t>
      </w:r>
      <w:r w:rsidRPr="00F90ECB">
        <w:rPr>
          <w:rFonts w:ascii="Times New Roman" w:hAnsi="Times New Roman"/>
          <w:lang w:val="en-GB"/>
        </w:rPr>
        <w:t xml:space="preserve"> we estimated the probability of detection per survey night (</w:t>
      </w:r>
      <w:r w:rsidRPr="00F90ECB">
        <w:rPr>
          <w:rFonts w:ascii="Times New Roman" w:hAnsi="Times New Roman"/>
          <w:i/>
          <w:lang w:val="en-GB"/>
        </w:rPr>
        <w:t>p</w:t>
      </w:r>
      <w:r w:rsidRPr="00F90ECB">
        <w:rPr>
          <w:rFonts w:ascii="Times New Roman" w:hAnsi="Times New Roman"/>
          <w:lang w:val="en-GB"/>
        </w:rPr>
        <w:t>) based on 34 competing models with the following variables: era (historical or modern), trend (linear change in detections over sequential nights due to the collection of trapped individuals, trap habituation or to trap-shyness), trap effort (number of traps/100 and the log</w:t>
      </w:r>
      <w:r w:rsidRPr="00F90ECB">
        <w:rPr>
          <w:rFonts w:ascii="Times New Roman" w:hAnsi="Times New Roman"/>
          <w:vertAlign w:val="subscript"/>
          <w:lang w:val="en-GB"/>
        </w:rPr>
        <w:t>10</w:t>
      </w:r>
      <w:r w:rsidRPr="00F90ECB">
        <w:rPr>
          <w:rFonts w:ascii="Times New Roman" w:hAnsi="Times New Roman"/>
          <w:sz w:val="15"/>
          <w:lang w:val="en-GB"/>
        </w:rPr>
        <w:t xml:space="preserve"> </w:t>
      </w:r>
      <w:r w:rsidRPr="00F90ECB">
        <w:rPr>
          <w:rFonts w:ascii="Times New Roman" w:hAnsi="Times New Roman"/>
          <w:lang w:val="en-GB"/>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Supplementary Table S5. We ran this full candidate </w:t>
      </w:r>
      <w:r w:rsidRPr="00F90ECB">
        <w:rPr>
          <w:rFonts w:ascii="Times New Roman" w:hAnsi="Times New Roman"/>
          <w:i/>
          <w:lang w:val="en-GB"/>
        </w:rPr>
        <w:t>p</w:t>
      </w:r>
      <w:r w:rsidRPr="00F90ECB">
        <w:rPr>
          <w:rFonts w:ascii="Times New Roman" w:hAnsi="Times New Roman"/>
          <w:lang w:val="en-GB"/>
        </w:rPr>
        <w:t xml:space="preserve"> model set with two parameterizations of </w:t>
      </w:r>
      <w:r w:rsidRPr="00F90ECB">
        <w:rPr>
          <w:rFonts w:ascii="Times New Roman" w:hAnsi="Times New Roman"/>
          <w:i/>
          <w:lang w:val="en-GB"/>
        </w:rPr>
        <w:t>Ψ</w:t>
      </w:r>
      <w:r w:rsidRPr="00F90ECB">
        <w:rPr>
          <w:rFonts w:ascii="Times New Roman" w:hAnsi="Times New Roman"/>
          <w:lang w:val="en-GB"/>
        </w:rPr>
        <w:t xml:space="preserve">: a constant model and a fully parameterized model. From these analyses, we selected the set of </w:t>
      </w:r>
      <w:r w:rsidRPr="00F90ECB">
        <w:rPr>
          <w:rFonts w:ascii="Times New Roman" w:hAnsi="Times New Roman"/>
          <w:i/>
          <w:lang w:val="en-GB"/>
        </w:rPr>
        <w:t>p</w:t>
      </w:r>
      <w:r w:rsidRPr="00F90ECB">
        <w:rPr>
          <w:rFonts w:ascii="Times New Roman" w:hAnsi="Times New Roman"/>
          <w:lang w:val="en-GB"/>
        </w:rPr>
        <w:t xml:space="preserve"> models that incorporated the best (lowest AIC) model and all models with ΔAIC &lt; 2 for each species (Supplementary Table S3). This subset of </w:t>
      </w:r>
      <w:r w:rsidRPr="00F90ECB">
        <w:rPr>
          <w:rFonts w:ascii="Times New Roman" w:hAnsi="Times New Roman"/>
          <w:i/>
          <w:lang w:val="en-GB"/>
        </w:rPr>
        <w:t>p</w:t>
      </w:r>
      <w:r w:rsidRPr="00F90ECB">
        <w:rPr>
          <w:rFonts w:ascii="Times New Roman" w:hAnsi="Times New Roman"/>
          <w:lang w:val="en-GB"/>
        </w:rPr>
        <w:t xml:space="preserve"> models (</w:t>
      </w:r>
      <w:r w:rsidRPr="00F90ECB">
        <w:rPr>
          <w:rFonts w:ascii="Times New Roman" w:hAnsi="Times New Roman"/>
          <w:i/>
          <w:lang w:val="en-GB"/>
        </w:rPr>
        <w:t>n</w:t>
      </w:r>
      <w:r w:rsidRPr="00F90ECB">
        <w:rPr>
          <w:rFonts w:ascii="Times New Roman" w:hAnsi="Times New Roman"/>
          <w:lang w:val="en-GB"/>
        </w:rPr>
        <w:t xml:space="preserve">  = 16) were then combined with the full set of 25 </w:t>
      </w:r>
      <w:r w:rsidRPr="00F90ECB">
        <w:rPr>
          <w:rFonts w:ascii="Times New Roman" w:hAnsi="Times New Roman"/>
          <w:i/>
          <w:lang w:val="en-GB"/>
        </w:rPr>
        <w:t>Ψ</w:t>
      </w:r>
      <w:r w:rsidRPr="00F90ECB">
        <w:rPr>
          <w:rFonts w:ascii="Times New Roman" w:hAnsi="Times New Roman"/>
          <w:lang w:val="en-GB"/>
        </w:rPr>
        <w:t xml:space="preserve"> models for a total of 400 competing models that were run for each species and compared using AIC</w:t>
      </w:r>
      <w:r w:rsidRPr="00F90ECB">
        <w:rPr>
          <w:rFonts w:ascii="Times New Roman" w:hAnsi="Times New Roman"/>
          <w:vertAlign w:val="superscript"/>
          <w:lang w:val="en-GB"/>
        </w:rPr>
        <w:t>4</w:t>
      </w:r>
      <w:r w:rsidRPr="00F90ECB">
        <w:rPr>
          <w:rFonts w:ascii="Times New Roman" w:hAnsi="Times New Roman"/>
          <w:lang w:val="en-GB"/>
        </w:rPr>
        <w:t xml:space="preserve">. </w:t>
      </w:r>
    </w:p>
    <w:p w:rsidR="00EF27F9" w:rsidRPr="00F90ECB" w:rsidRDefault="00EF27F9" w:rsidP="00EF27F9">
      <w:pPr>
        <w:pStyle w:val="BodyA"/>
        <w:spacing w:line="480" w:lineRule="auto"/>
        <w:ind w:firstLine="720"/>
        <w:rPr>
          <w:rFonts w:ascii="Times New Roman" w:hAnsi="Times New Roman"/>
          <w:lang w:val="en-GB"/>
        </w:rPr>
      </w:pPr>
      <w:r w:rsidRPr="00E1199F">
        <w:rPr>
          <w:rFonts w:ascii="Times New Roman" w:hAnsi="Times New Roman"/>
          <w:lang w:val="en-GB"/>
        </w:rPr>
        <w:t>Following Moritz et al.</w:t>
      </w:r>
      <w:r w:rsidRPr="00E1199F">
        <w:rPr>
          <w:rFonts w:ascii="Times New Roman" w:hAnsi="Times New Roman"/>
          <w:vertAlign w:val="superscript"/>
          <w:lang w:val="en-GB"/>
        </w:rPr>
        <w:t>4</w:t>
      </w:r>
      <w:r w:rsidRPr="00E1199F">
        <w:rPr>
          <w:rFonts w:ascii="Times New Roman" w:hAnsi="Times New Roman"/>
          <w:lang w:val="en-GB"/>
        </w:rPr>
        <w:t>, we estimated temporal shifts in the lower and upper range</w:t>
      </w:r>
      <w:r w:rsidRPr="00F90ECB">
        <w:rPr>
          <w:rFonts w:ascii="Times New Roman" w:hAnsi="Times New Roman"/>
          <w:lang w:val="en-GB"/>
        </w:rPr>
        <w:t xml:space="preserve"> limits for each species on each of the three regions. For elevation distributions, we </w:t>
      </w:r>
      <w:r>
        <w:rPr>
          <w:rFonts w:ascii="Times New Roman" w:hAnsi="Times New Roman"/>
          <w:lang w:val="en-GB"/>
        </w:rPr>
        <w:t>us</w:t>
      </w:r>
      <w:r w:rsidRPr="00F90ECB">
        <w:rPr>
          <w:rFonts w:ascii="Times New Roman" w:hAnsi="Times New Roman"/>
          <w:lang w:val="en-GB"/>
        </w:rPr>
        <w:t xml:space="preserve">ed all </w:t>
      </w:r>
      <w:r>
        <w:rPr>
          <w:rFonts w:ascii="Times New Roman" w:hAnsi="Times New Roman"/>
          <w:lang w:val="en-GB"/>
        </w:rPr>
        <w:t>detection</w:t>
      </w:r>
      <w:r w:rsidRPr="00F90ECB">
        <w:rPr>
          <w:rFonts w:ascii="Times New Roman" w:hAnsi="Times New Roman"/>
          <w:lang w:val="en-GB"/>
        </w:rPr>
        <w:t xml:space="preserve"> data including quantitatively trapped specimens, incidentally collected (shot or salvaged) specimens</w:t>
      </w:r>
      <w:r>
        <w:rPr>
          <w:rFonts w:ascii="Times New Roman" w:hAnsi="Times New Roman"/>
          <w:lang w:val="en-GB"/>
        </w:rPr>
        <w:t>,</w:t>
      </w:r>
      <w:r w:rsidRPr="00F90ECB">
        <w:rPr>
          <w:rFonts w:ascii="Times New Roman" w:hAnsi="Times New Roman"/>
          <w:lang w:val="en-GB"/>
        </w:rPr>
        <w:t xml:space="preserve"> and observational records (Supplementary Figure S2). We plotted all localities in each transect for each era against elevation, and coded each species at a locality as present or undetected. We then calculated the change in elevation of each range limit from the historical to the modern era. To test the significance of these shifts, we estimated </w:t>
      </w:r>
      <w:r>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xml:space="preserve">) by model averaging model-specific </w:t>
      </w:r>
      <w:r w:rsidRPr="00F90ECB">
        <w:rPr>
          <w:rFonts w:ascii="Times New Roman" w:hAnsi="Times New Roman"/>
          <w:i/>
          <w:lang w:val="en-GB"/>
        </w:rPr>
        <w:t>p</w:t>
      </w:r>
      <w:r w:rsidRPr="00F90ECB">
        <w:rPr>
          <w:rFonts w:ascii="Times New Roman" w:hAnsi="Times New Roman"/>
          <w:lang w:val="en-GB"/>
        </w:rPr>
        <w:t xml:space="preserve"> estimated using AIC weights from our 400 occupancy models</w:t>
      </w:r>
      <w:r w:rsidRPr="00F90ECB">
        <w:rPr>
          <w:rFonts w:ascii="Times New Roman" w:hAnsi="Times New Roman"/>
          <w:vertAlign w:val="superscript"/>
          <w:lang w:val="en-GB"/>
        </w:rPr>
        <w:t>14,4</w:t>
      </w:r>
      <w:r>
        <w:rPr>
          <w:rFonts w:ascii="Times New Roman" w:hAnsi="Times New Roman"/>
          <w:lang w:val="en-GB"/>
        </w:rPr>
        <w:t xml:space="preserve"> (Supplementary Figure S3)</w:t>
      </w:r>
      <w:r w:rsidRPr="00F90ECB">
        <w:rPr>
          <w:rFonts w:ascii="Times New Roman" w:hAnsi="Times New Roman"/>
          <w:lang w:val="en-GB"/>
        </w:rPr>
        <w:t xml:space="preserve">. </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pStyle w:val="BodyA"/>
        <w:spacing w:line="480" w:lineRule="auto"/>
        <w:outlineLvl w:val="0"/>
        <w:rPr>
          <w:rFonts w:ascii="Times New Roman" w:hAnsi="Times New Roman"/>
          <w:lang w:val="en-GB"/>
        </w:rPr>
      </w:pPr>
      <w:r w:rsidRPr="00F90ECB">
        <w:rPr>
          <w:rFonts w:ascii="Times New Roman" w:hAnsi="Times New Roman"/>
          <w:i/>
          <w:lang w:val="en-GB"/>
        </w:rPr>
        <w:t xml:space="preserve">Testing Predictions of Range Shifts </w:t>
      </w:r>
    </w:p>
    <w:p w:rsidR="00EF27F9" w:rsidRPr="00F90ECB" w:rsidRDefault="00EF27F9" w:rsidP="00EF27F9">
      <w:pPr>
        <w:pStyle w:val="BodyA"/>
        <w:spacing w:line="480" w:lineRule="auto"/>
        <w:ind w:firstLine="720"/>
        <w:rPr>
          <w:rFonts w:ascii="Times New Roman" w:hAnsi="Times New Roman"/>
          <w:lang w:val="en-GB"/>
        </w:rPr>
      </w:pPr>
      <w:r w:rsidRPr="00F90ECB">
        <w:rPr>
          <w:rFonts w:ascii="Times New Roman" w:hAnsi="Times New Roman"/>
          <w:lang w:val="en-GB"/>
        </w:rPr>
        <w:t>We used generalized linear mixed models (GLMM) to examine how patterns of range shifts were related to regional variation and the elevational distributions of species. All GLMM models used a logit link and were run in R with the ‘lme4’ package</w:t>
      </w:r>
      <w:r w:rsidRPr="00F90ECB">
        <w:rPr>
          <w:rFonts w:ascii="Times New Roman" w:hAnsi="Times New Roman"/>
          <w:vertAlign w:val="superscript"/>
          <w:lang w:val="en-GB"/>
        </w:rPr>
        <w:t>15</w:t>
      </w:r>
      <w:r w:rsidRPr="00F90ECB">
        <w:rPr>
          <w:rFonts w:ascii="Times New Roman" w:hAnsi="Times New Roman"/>
          <w:lang w:val="en-GB"/>
        </w:rPr>
        <w:t>. Species identity was included as a random effect and model performance was assessed by AIC. We first used GLMMs to evaluate what factors were associated with occurrence of</w:t>
      </w:r>
      <w:r w:rsidRPr="00F90ECB" w:rsidDel="003C6F21">
        <w:rPr>
          <w:rFonts w:ascii="Times New Roman" w:hAnsi="Times New Roman"/>
          <w:lang w:val="en-GB"/>
        </w:rPr>
        <w:t xml:space="preserve"> </w:t>
      </w:r>
      <w:r w:rsidRPr="00F90ECB">
        <w:rPr>
          <w:rFonts w:ascii="Times New Roman" w:hAnsi="Times New Roman"/>
          <w:lang w:val="en-GB"/>
        </w:rPr>
        <w:t>a range shift (as a binary variable). Species widespread across elevations (</w:t>
      </w:r>
      <w:r w:rsidRPr="00F90ECB">
        <w:rPr>
          <w:rFonts w:ascii="Times New Roman" w:hAnsi="Times New Roman"/>
          <w:i/>
          <w:lang w:val="en-GB"/>
        </w:rPr>
        <w:t>P. maniculatus</w:t>
      </w:r>
      <w:r w:rsidRPr="00F90ECB">
        <w:rPr>
          <w:rFonts w:ascii="Times New Roman" w:hAnsi="Times New Roman"/>
          <w:lang w:val="en-GB"/>
        </w:rPr>
        <w:t xml:space="preserve"> and </w:t>
      </w:r>
      <w:r w:rsidRPr="00F90ECB">
        <w:rPr>
          <w:rFonts w:ascii="Times New Roman" w:hAnsi="Times New Roman"/>
          <w:i/>
          <w:lang w:val="en-GB"/>
        </w:rPr>
        <w:t>O. beecheyi</w:t>
      </w:r>
      <w:r w:rsidRPr="00F90ECB">
        <w:rPr>
          <w:rFonts w:ascii="Times New Roman" w:hAnsi="Times New Roman"/>
          <w:lang w:val="en-GB"/>
        </w:rPr>
        <w:t xml:space="preserve">) were excluded from this analysis. We defined 12 models comprised of a null model (intercept only) and all additive combinations and one-way interactions between 3 categorical explanatory variables: (1) limit (upper or lower elevation range limit), (2) region, and (3) zone (low or high elevation species). Second, to resolve interaction effects associated with zone, we then </w:t>
      </w:r>
      <w:r w:rsidRPr="00776F10">
        <w:rPr>
          <w:rFonts w:ascii="Times New Roman" w:hAnsi="Times New Roman"/>
          <w:lang w:val="en-GB"/>
        </w:rPr>
        <w:t>analysed</w:t>
      </w:r>
      <w:r w:rsidRPr="00F90ECB">
        <w:rPr>
          <w:rFonts w:ascii="Times New Roman" w:hAnsi="Times New Roman"/>
          <w:lang w:val="en-GB"/>
        </w:rPr>
        <w:t xml:space="preserve"> low elevation and high elevation species separately, retaining limit and region variables. </w:t>
      </w:r>
    </w:p>
    <w:p w:rsidR="00EF27F9" w:rsidRPr="00F90ECB" w:rsidRDefault="00EF27F9" w:rsidP="00EF27F9">
      <w:pPr>
        <w:pStyle w:val="BodyA"/>
        <w:spacing w:line="480" w:lineRule="auto"/>
        <w:ind w:firstLine="720"/>
        <w:rPr>
          <w:rFonts w:ascii="Times New Roman" w:hAnsi="Times New Roman"/>
          <w:i/>
          <w:lang w:val="en-GB"/>
        </w:rPr>
      </w:pPr>
      <w:r w:rsidRPr="00F90ECB">
        <w:rPr>
          <w:rFonts w:ascii="Times New Roman" w:hAnsi="Times New Roman"/>
          <w:lang w:val="en-GB"/>
        </w:rPr>
        <w:t xml:space="preserve">We used one-sided binomial tests to evaluate whether upslope shifts were the most common across regions (Prediction 1), whether range contractions were more likely in high elevation species and range expansions were more common in low elevation species (Prediction 2), and to evaluate whether the patterns of range shifts were consistent across regions (Prediction 3). For each of these analyses, we included only those species that exhibited significant shifts determined from the </w:t>
      </w:r>
      <w:r w:rsidRPr="00F90ECB">
        <w:rPr>
          <w:rFonts w:ascii="Times New Roman" w:hAnsi="Times New Roman"/>
          <w:i/>
          <w:lang w:val="en-GB"/>
        </w:rPr>
        <w:t>P</w:t>
      </w:r>
      <w:r w:rsidRPr="00F90ECB">
        <w:rPr>
          <w:rFonts w:ascii="Times New Roman" w:hAnsi="Times New Roman"/>
          <w:i/>
          <w:vertAlign w:val="subscript"/>
          <w:lang w:val="en-GB"/>
        </w:rPr>
        <w:t>fa</w:t>
      </w:r>
      <w:r w:rsidRPr="00F90ECB">
        <w:rPr>
          <w:rFonts w:ascii="Times New Roman" w:hAnsi="Times New Roman"/>
          <w:lang w:val="en-GB"/>
        </w:rPr>
        <w:t xml:space="preserve"> analysis above. </w:t>
      </w:r>
    </w:p>
    <w:p w:rsidR="00EF27F9" w:rsidRPr="00F90ECB" w:rsidRDefault="00EF27F9" w:rsidP="00EF27F9">
      <w:pPr>
        <w:pStyle w:val="BodyA"/>
        <w:spacing w:line="480" w:lineRule="auto"/>
        <w:ind w:firstLine="720"/>
        <w:rPr>
          <w:rFonts w:ascii="Times New Roman" w:hAnsi="Times New Roman"/>
          <w:i/>
          <w:lang w:val="en-GB"/>
        </w:rPr>
      </w:pPr>
    </w:p>
    <w:p w:rsidR="00EF27F9" w:rsidRPr="00F90ECB" w:rsidRDefault="00EF27F9" w:rsidP="00EF27F9">
      <w:pPr>
        <w:pStyle w:val="BodyA"/>
        <w:spacing w:line="480" w:lineRule="auto"/>
        <w:outlineLvl w:val="0"/>
        <w:rPr>
          <w:rFonts w:ascii="Times New Roman" w:hAnsi="Times New Roman"/>
          <w:i/>
          <w:lang w:val="en-GB"/>
        </w:rPr>
      </w:pPr>
      <w:r w:rsidRPr="00F90ECB">
        <w:rPr>
          <w:rFonts w:ascii="Times New Roman" w:hAnsi="Times New Roman"/>
          <w:i/>
          <w:lang w:val="en-GB"/>
        </w:rPr>
        <w:t xml:space="preserve">Climatic Nearest </w:t>
      </w:r>
      <w:r w:rsidRPr="00776F10">
        <w:rPr>
          <w:rFonts w:ascii="Times New Roman" w:hAnsi="Times New Roman"/>
          <w:i/>
          <w:lang w:val="en-GB"/>
        </w:rPr>
        <w:t>Neighbour</w:t>
      </w:r>
    </w:p>
    <w:p w:rsidR="00EF27F9" w:rsidRPr="00F90ECB" w:rsidRDefault="00EF27F9" w:rsidP="00EF27F9">
      <w:pPr>
        <w:pStyle w:val="BodyA"/>
        <w:spacing w:line="480" w:lineRule="auto"/>
        <w:rPr>
          <w:lang w:val="en-GB"/>
        </w:rPr>
      </w:pPr>
      <w:r w:rsidRPr="00F90ECB">
        <w:rPr>
          <w:rFonts w:ascii="Times New Roman" w:hAnsi="Times New Roman"/>
          <w:lang w:val="en-GB"/>
        </w:rPr>
        <w:tab/>
        <w:t xml:space="preserve">We examined spatial heterogeneity in climate change (Prediction 4) by identifying the nearest climatic </w:t>
      </w:r>
      <w:r w:rsidRPr="00776F10">
        <w:rPr>
          <w:rFonts w:ascii="Times New Roman" w:hAnsi="Times New Roman"/>
          <w:lang w:val="en-GB"/>
        </w:rPr>
        <w:t>neighbours</w:t>
      </w:r>
      <w:r w:rsidRPr="00F90ECB">
        <w:rPr>
          <w:rFonts w:ascii="Times New Roman" w:hAnsi="Times New Roman"/>
          <w:lang w:val="en-GB"/>
        </w:rPr>
        <w:t xml:space="preserve"> of historical localities under modern climate conditions, following the approach described in Tingley et al.</w:t>
      </w:r>
      <w:r w:rsidRPr="00F90ECB">
        <w:rPr>
          <w:rFonts w:ascii="Times New Roman" w:hAnsi="Times New Roman"/>
          <w:vertAlign w:val="superscript"/>
          <w:lang w:val="en-GB"/>
        </w:rPr>
        <w:t>5</w:t>
      </w:r>
      <w:r w:rsidRPr="00F90ECB">
        <w:rPr>
          <w:rFonts w:ascii="Times New Roman" w:hAnsi="Times New Roman"/>
          <w:lang w:val="en-GB"/>
        </w:rPr>
        <w:t>. Using four standard BIOCLIM variables (mean annual temperature, B1; maximum temperature of the warmest month, B5; minimum temperature of the coldest month, B6; and mean annual precipitation, B12) from the Parameter-elevation Regressions on Independent Slope Model (PRISM</w:t>
      </w:r>
      <w:r w:rsidRPr="00F90ECB">
        <w:rPr>
          <w:rFonts w:ascii="Times New Roman" w:hAnsi="Times New Roman"/>
          <w:vertAlign w:val="superscript"/>
          <w:lang w:val="en-GB"/>
        </w:rPr>
        <w:t>16</w:t>
      </w:r>
      <w:r w:rsidRPr="00F90ECB">
        <w:rPr>
          <w:rFonts w:ascii="Times New Roman" w:hAnsi="Times New Roman"/>
          <w:lang w:val="en-GB"/>
        </w:rPr>
        <w:t xml:space="preserve"> at a resolution of 30 arc-second (1 km</w:t>
      </w:r>
      <w:r w:rsidRPr="00F90ECB">
        <w:rPr>
          <w:rFonts w:ascii="Times New Roman" w:hAnsi="Times New Roman"/>
          <w:vertAlign w:val="superscript"/>
          <w:lang w:val="en-GB"/>
        </w:rPr>
        <w:t>2</w:t>
      </w:r>
      <w:r w:rsidRPr="00F90ECB">
        <w:rPr>
          <w:rFonts w:ascii="Times New Roman" w:hAnsi="Times New Roman"/>
          <w:lang w:val="en-GB"/>
        </w:rPr>
        <w:t xml:space="preserve">), we calculated 20-year averages for the historical (1910-1930) and modern (1989-2009) survey periods. Climatic distances for each of the BIOCLIM variables were calculated between each historical locality and modern era PRISM grid cells within the same region, which was defined by a 20-kilometer buffer around the minimum convex polygon that encompassed all survey sites. For each historical site, we identified the 5% of modern cells that were nearest climatically and the 5% of historical cells that were nearest climatically. This was calculated separately for each climatic variable using the Euclidian distance. We subtracted the elevation of the historical site from the average elevation of the modern nearest climate </w:t>
      </w:r>
      <w:r w:rsidRPr="00776F10">
        <w:rPr>
          <w:rFonts w:ascii="Times New Roman" w:hAnsi="Times New Roman"/>
          <w:lang w:val="en-GB"/>
        </w:rPr>
        <w:t>neighbour</w:t>
      </w:r>
      <w:r w:rsidRPr="00F90ECB">
        <w:rPr>
          <w:rFonts w:ascii="Times New Roman" w:hAnsi="Times New Roman"/>
          <w:lang w:val="en-GB"/>
        </w:rPr>
        <w:t xml:space="preserve"> cells; positive values indicated upslope movement in climate space. We recorded these values (positive or negative) for the two historical localities defining the upper and lower limits of each species on each transect. These values provided a climate-based prediction for movement of species at their range limits for each region (i.e., upslope or downslope). We compared these climate-data derived models to an “overall warming model” that assumes an increased temperature at all grid cells over the same time period, which always predicted upslope movements. For each climatic variable at each site, we also identified rare or disappearing climates using climatic thresholds of 1</w:t>
      </w:r>
      <w:r w:rsidRPr="00F90ECB">
        <w:rPr>
          <w:rFonts w:ascii="Times New Roman" w:hAnsi="Times New Roman"/>
          <w:vertAlign w:val="superscript"/>
          <w:lang w:val="en-GB"/>
        </w:rPr>
        <w:t xml:space="preserve"> °</w:t>
      </w:r>
      <w:r w:rsidRPr="00F90ECB">
        <w:rPr>
          <w:rFonts w:ascii="Times New Roman" w:hAnsi="Times New Roman"/>
          <w:lang w:val="en-GB"/>
        </w:rPr>
        <w:t xml:space="preserve">C temperature or 10 cm precipitation. We defined rare climates as those that occurred within climatic thresholds at &lt; 2.5% of historical cells. We defined disappearing climates as those that occurred within climatic thresholds at </w:t>
      </w:r>
      <w:r w:rsidRPr="00F90ECB">
        <w:rPr>
          <w:rFonts w:ascii="Times New Roman" w:hAnsi="Times New Roman"/>
          <w:sz w:val="28"/>
          <w:lang w:val="en-GB"/>
        </w:rPr>
        <w:t xml:space="preserve">≥ </w:t>
      </w:r>
      <w:r w:rsidRPr="00F90ECB">
        <w:rPr>
          <w:rFonts w:ascii="Times New Roman" w:hAnsi="Times New Roman"/>
          <w:lang w:val="en-GB"/>
        </w:rPr>
        <w:t xml:space="preserve">5% of historical cells and &lt; 2.5% of modern cells. We excluded this subset of site-specific climate change from nearest </w:t>
      </w:r>
      <w:r w:rsidRPr="00776F10">
        <w:rPr>
          <w:rFonts w:ascii="Times New Roman" w:hAnsi="Times New Roman"/>
          <w:lang w:val="en-GB"/>
        </w:rPr>
        <w:t>neighbour</w:t>
      </w:r>
      <w:r w:rsidRPr="00F90ECB">
        <w:rPr>
          <w:rFonts w:ascii="Times New Roman" w:hAnsi="Times New Roman"/>
          <w:lang w:val="en-GB"/>
        </w:rPr>
        <w:t xml:space="preserve"> comparisons because they violate an assumption of the method that climatically similar sites are available. We used a one-sided binomial to test if the upslope movement predicted from the overall warming model and predictions from each of the BIOCLIM variables were consistent with the direction of observed shifts (Prediction 4).</w:t>
      </w:r>
      <w:r w:rsidRPr="00F90ECB">
        <w:rPr>
          <w:lang w:val="en-GB"/>
        </w:rPr>
        <w:br w:type="page"/>
      </w:r>
    </w:p>
    <w:p w:rsidR="00EF27F9" w:rsidRPr="00F90ECB" w:rsidRDefault="00EF27F9" w:rsidP="00EF27F9">
      <w:pPr>
        <w:pStyle w:val="BodyA"/>
        <w:spacing w:line="480" w:lineRule="auto"/>
        <w:outlineLvl w:val="0"/>
        <w:rPr>
          <w:rFonts w:ascii="Times New Roman" w:hAnsi="Times New Roman"/>
          <w:b/>
          <w:lang w:val="en-GB"/>
        </w:rPr>
      </w:pPr>
      <w:r w:rsidRPr="00F90ECB">
        <w:rPr>
          <w:rFonts w:ascii="Times New Roman" w:hAnsi="Times New Roman"/>
          <w:b/>
          <w:lang w:val="en-GB"/>
        </w:rPr>
        <w:t>Supplementary Methods References</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pStyle w:val="ListParagraph"/>
        <w:numPr>
          <w:ilvl w:val="0"/>
          <w:numId w:val="12"/>
        </w:numPr>
        <w:spacing w:line="480" w:lineRule="auto"/>
        <w:rPr>
          <w:rFonts w:ascii="Times New Roman" w:hAnsi="Times New Roman"/>
          <w:lang w:val="en-GB"/>
        </w:rPr>
      </w:pPr>
      <w:hyperlink r:id="rId6" w:history="1">
        <w:r w:rsidRPr="00F90ECB">
          <w:rPr>
            <w:rStyle w:val="Hyperlink"/>
            <w:rFonts w:ascii="Times New Roman" w:hAnsi="Times New Roman"/>
            <w:lang w:val="en-GB"/>
          </w:rPr>
          <w:t>http://arctos.database.museum/project/historic-grinnell-survey-lassen-transect</w:t>
        </w:r>
      </w:hyperlink>
    </w:p>
    <w:p w:rsidR="00EF27F9" w:rsidRPr="00F90ECB" w:rsidRDefault="00EF27F9" w:rsidP="00EF27F9">
      <w:pPr>
        <w:pStyle w:val="ListParagraph"/>
        <w:numPr>
          <w:ilvl w:val="0"/>
          <w:numId w:val="12"/>
        </w:numPr>
        <w:spacing w:line="480" w:lineRule="auto"/>
        <w:rPr>
          <w:rFonts w:ascii="Times New Roman" w:hAnsi="Times New Roman"/>
          <w:u w:val="single"/>
          <w:lang w:val="en-GB"/>
        </w:rPr>
      </w:pPr>
      <w:hyperlink r:id="rId7" w:history="1">
        <w:r w:rsidRPr="00F90ECB">
          <w:rPr>
            <w:rStyle w:val="Hyperlink"/>
            <w:rFonts w:ascii="Times New Roman" w:hAnsi="Times New Roman"/>
            <w:lang w:val="en-GB"/>
          </w:rPr>
          <w:t>http://arctos.database.museum/project/historic-grinnell-survey-yosemite-transect</w:t>
        </w:r>
      </w:hyperlink>
    </w:p>
    <w:p w:rsidR="00EF27F9" w:rsidRPr="00F90ECB" w:rsidRDefault="00EF27F9" w:rsidP="00EF27F9">
      <w:pPr>
        <w:pStyle w:val="ListParagraph"/>
        <w:numPr>
          <w:ilvl w:val="0"/>
          <w:numId w:val="12"/>
        </w:numPr>
        <w:spacing w:line="480" w:lineRule="auto"/>
        <w:rPr>
          <w:rFonts w:ascii="Times New Roman" w:hAnsi="Times New Roman"/>
          <w:lang w:val="en-GB"/>
        </w:rPr>
      </w:pPr>
      <w:hyperlink r:id="rId8" w:history="1">
        <w:r w:rsidRPr="00F90ECB">
          <w:rPr>
            <w:rStyle w:val="Hyperlink"/>
            <w:rFonts w:ascii="Times New Roman" w:hAnsi="Times New Roman"/>
            <w:lang w:val="en-GB"/>
          </w:rPr>
          <w:t>http://arctos.database.museum/project/historic-grinnell-survey-southern-sierra-nevada-transect</w:t>
        </w:r>
      </w:hyperlink>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Tingley, M. W., Koo, M. S., Moritz, C., Rush, A. C., Beissinger, S. R.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p>
    <w:p w:rsidR="00EF27F9" w:rsidRPr="00F90ECB" w:rsidRDefault="00EF27F9" w:rsidP="00EF27F9">
      <w:pPr>
        <w:pStyle w:val="ListParagraph"/>
        <w:numPr>
          <w:ilvl w:val="0"/>
          <w:numId w:val="12"/>
        </w:numPr>
        <w:spacing w:line="480" w:lineRule="auto"/>
        <w:rPr>
          <w:rFonts w:ascii="Times New Roman" w:hAnsi="Times New Roman"/>
          <w:lang w:val="en-GB"/>
        </w:rPr>
      </w:pPr>
      <w:hyperlink r:id="rId9" w:history="1">
        <w:r w:rsidRPr="00F90ECB">
          <w:rPr>
            <w:rStyle w:val="Hyperlink"/>
            <w:rFonts w:ascii="Times New Roman" w:hAnsi="Times New Roman"/>
            <w:lang w:val="en-GB"/>
          </w:rPr>
          <w:t>http://arctos.database.museum/project/grinnell-resurvey-project-lassen-transect</w:t>
        </w:r>
      </w:hyperlink>
    </w:p>
    <w:p w:rsidR="00EF27F9" w:rsidRPr="00F90ECB" w:rsidRDefault="00EF27F9" w:rsidP="00EF27F9">
      <w:pPr>
        <w:pStyle w:val="ListParagraph"/>
        <w:numPr>
          <w:ilvl w:val="0"/>
          <w:numId w:val="12"/>
        </w:numPr>
        <w:spacing w:line="480" w:lineRule="auto"/>
        <w:rPr>
          <w:rFonts w:ascii="Times New Roman" w:hAnsi="Times New Roman"/>
          <w:lang w:val="en-GB"/>
        </w:rPr>
      </w:pPr>
      <w:hyperlink r:id="rId10" w:history="1">
        <w:r w:rsidRPr="00F90ECB">
          <w:rPr>
            <w:rStyle w:val="Hyperlink"/>
            <w:rFonts w:ascii="Times New Roman" w:hAnsi="Times New Roman"/>
            <w:lang w:val="en-GB"/>
          </w:rPr>
          <w:t>http://arctos.database.museum/project/grinnell-resurvey-project-yosemite-transect</w:t>
        </w:r>
      </w:hyperlink>
    </w:p>
    <w:p w:rsidR="00EF27F9" w:rsidRPr="00F90ECB" w:rsidRDefault="00EF27F9" w:rsidP="00EF27F9">
      <w:pPr>
        <w:pStyle w:val="ListParagraph"/>
        <w:numPr>
          <w:ilvl w:val="0"/>
          <w:numId w:val="12"/>
        </w:numPr>
        <w:spacing w:line="480" w:lineRule="auto"/>
        <w:rPr>
          <w:rFonts w:ascii="Times New Roman" w:hAnsi="Times New Roman"/>
          <w:lang w:val="en-GB"/>
        </w:rPr>
      </w:pPr>
      <w:hyperlink r:id="rId11" w:history="1">
        <w:r w:rsidRPr="00F90ECB">
          <w:rPr>
            <w:rStyle w:val="Hyperlink"/>
            <w:rFonts w:ascii="Times New Roman" w:hAnsi="Times New Roman"/>
            <w:lang w:val="en-GB"/>
          </w:rPr>
          <w:t>http://arctos.database.museum/project/grinnell-resurvey-project-southern-sierra-nevada-transect</w:t>
        </w:r>
      </w:hyperlink>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Yang, D., Conroy, C. J. &amp; Moritz, C. Contrasting responses of </w:t>
      </w:r>
      <w:r w:rsidRPr="00F90ECB">
        <w:rPr>
          <w:rFonts w:ascii="Times New Roman" w:hAnsi="Times New Roman"/>
          <w:i/>
          <w:color w:val="1A1A1A"/>
          <w:lang w:val="en-GB"/>
        </w:rPr>
        <w:t>Peromyscus</w:t>
      </w:r>
      <w:r w:rsidRPr="00F90ECB">
        <w:rPr>
          <w:rFonts w:ascii="Times New Roman" w:hAnsi="Times New Roman"/>
          <w:color w:val="1A1A1A"/>
          <w:lang w:val="en-GB"/>
        </w:rPr>
        <w:t xml:space="preserve"> mice of Yosemite National Park to recent climate change. </w:t>
      </w:r>
      <w:r w:rsidRPr="00F90ECB">
        <w:rPr>
          <w:rFonts w:ascii="Times New Roman" w:hAnsi="Times New Roman"/>
          <w:i/>
          <w:iCs/>
          <w:color w:val="1A1A1A"/>
          <w:lang w:val="en-GB"/>
        </w:rPr>
        <w:t>Glob. Change Biol.</w:t>
      </w:r>
      <w:r w:rsidRPr="00F90ECB">
        <w:rPr>
          <w:rFonts w:ascii="Times New Roman" w:hAnsi="Times New Roman"/>
          <w:color w:val="1A1A1A"/>
          <w:lang w:val="en-GB"/>
        </w:rPr>
        <w:t xml:space="preserve"> </w:t>
      </w:r>
      <w:r w:rsidRPr="00F90ECB">
        <w:rPr>
          <w:rFonts w:ascii="Times New Roman" w:hAnsi="Times New Roman"/>
          <w:b/>
          <w:color w:val="1A1A1A"/>
          <w:lang w:val="en-GB"/>
        </w:rPr>
        <w:t>17,</w:t>
      </w:r>
      <w:r w:rsidRPr="00F90ECB">
        <w:rPr>
          <w:rFonts w:ascii="Times New Roman" w:hAnsi="Times New Roman"/>
          <w:color w:val="1A1A1A"/>
          <w:lang w:val="en-GB"/>
        </w:rPr>
        <w:t xml:space="preserve"> 2559-2566 (2011).</w:t>
      </w:r>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MacKenzie, D. I. </w:t>
      </w:r>
      <w:r w:rsidRPr="00F90ECB">
        <w:rPr>
          <w:rFonts w:ascii="Times New Roman" w:hAnsi="Times New Roman"/>
          <w:i/>
          <w:color w:val="1A1A1A"/>
          <w:lang w:val="en-GB"/>
        </w:rPr>
        <w:t>et al.</w:t>
      </w:r>
      <w:r w:rsidRPr="00F90ECB">
        <w:rPr>
          <w:rFonts w:ascii="Times New Roman" w:hAnsi="Times New Roman"/>
          <w:color w:val="1A1A1A"/>
          <w:lang w:val="en-GB"/>
        </w:rPr>
        <w:t xml:space="preserve"> Estimating site occupancy rates when detection probabilities are less than one. </w:t>
      </w:r>
      <w:r w:rsidRPr="00F90ECB">
        <w:rPr>
          <w:rFonts w:ascii="Times New Roman" w:hAnsi="Times New Roman"/>
          <w:i/>
          <w:iCs/>
          <w:color w:val="1A1A1A"/>
          <w:lang w:val="en-GB"/>
        </w:rPr>
        <w:t>Ecology</w:t>
      </w:r>
      <w:r w:rsidRPr="00F90ECB">
        <w:rPr>
          <w:rFonts w:ascii="Times New Roman" w:hAnsi="Times New Roman"/>
          <w:b/>
          <w:color w:val="1A1A1A"/>
          <w:lang w:val="en-GB"/>
        </w:rPr>
        <w:t xml:space="preserve"> </w:t>
      </w:r>
      <w:r w:rsidRPr="00F90ECB">
        <w:rPr>
          <w:rFonts w:ascii="Times New Roman" w:hAnsi="Times New Roman"/>
          <w:b/>
          <w:iCs/>
          <w:color w:val="1A1A1A"/>
          <w:lang w:val="en-GB"/>
        </w:rPr>
        <w:t>83</w:t>
      </w:r>
      <w:r w:rsidRPr="00F90ECB">
        <w:rPr>
          <w:rFonts w:ascii="Times New Roman" w:hAnsi="Times New Roman"/>
          <w:b/>
          <w:color w:val="1A1A1A"/>
          <w:lang w:val="en-GB"/>
        </w:rPr>
        <w:t>,</w:t>
      </w:r>
      <w:r w:rsidRPr="00F90ECB">
        <w:rPr>
          <w:rFonts w:ascii="Times New Roman" w:hAnsi="Times New Roman"/>
          <w:color w:val="1A1A1A"/>
          <w:lang w:val="en-GB"/>
        </w:rPr>
        <w:t xml:space="preserve"> 2248–2255 (2002).</w:t>
      </w:r>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Tingley, M. W. &amp; Beissinger, S. R. Detecting range shifts from historical species occurrences: new perspectives on old data. </w:t>
      </w:r>
      <w:r w:rsidRPr="00F90ECB">
        <w:rPr>
          <w:rFonts w:ascii="Times New Roman" w:hAnsi="Times New Roman"/>
          <w:i/>
          <w:iCs/>
          <w:color w:val="1A1A1A"/>
          <w:lang w:val="en-GB"/>
        </w:rPr>
        <w:t>Trends Ecol. Evol.</w:t>
      </w:r>
      <w:r w:rsidRPr="00F90ECB">
        <w:rPr>
          <w:rFonts w:ascii="Times New Roman" w:hAnsi="Times New Roman"/>
          <w:color w:val="1A1A1A"/>
          <w:lang w:val="en-GB"/>
        </w:rPr>
        <w:t xml:space="preserve"> </w:t>
      </w:r>
      <w:r w:rsidRPr="00F90ECB">
        <w:rPr>
          <w:rFonts w:ascii="Times New Roman" w:hAnsi="Times New Roman"/>
          <w:b/>
          <w:iCs/>
          <w:color w:val="1A1A1A"/>
          <w:lang w:val="en-GB"/>
        </w:rPr>
        <w:t>24</w:t>
      </w:r>
      <w:r w:rsidRPr="00F90ECB">
        <w:rPr>
          <w:rFonts w:ascii="Times New Roman" w:hAnsi="Times New Roman"/>
          <w:b/>
          <w:color w:val="1A1A1A"/>
          <w:lang w:val="en-GB"/>
        </w:rPr>
        <w:t>,</w:t>
      </w:r>
      <w:r w:rsidRPr="00F90ECB">
        <w:rPr>
          <w:rFonts w:ascii="Times New Roman" w:hAnsi="Times New Roman"/>
          <w:color w:val="1A1A1A"/>
          <w:lang w:val="en-GB"/>
        </w:rPr>
        <w:t xml:space="preserve"> 625–633 (2009).</w:t>
      </w:r>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eastAsia="Times New Roman" w:hAnsi="Times New Roman"/>
          <w:color w:val="000000"/>
          <w:lang w:val="en-GB"/>
        </w:rPr>
        <w:t xml:space="preserve">Laake, J.L. RMark: An R Interface for Analysis of Capture-Recapture Data with MARK. </w:t>
      </w:r>
      <w:r w:rsidRPr="00F90ECB">
        <w:rPr>
          <w:rFonts w:ascii="Times New Roman" w:eastAsia="Times New Roman" w:hAnsi="Times New Roman"/>
          <w:i/>
          <w:color w:val="000000"/>
          <w:lang w:val="en-GB"/>
        </w:rPr>
        <w:t>Alaska Fish. Sci. Cent. Processed Rep.</w:t>
      </w:r>
      <w:r w:rsidRPr="00F90ECB">
        <w:rPr>
          <w:rFonts w:ascii="Times New Roman" w:eastAsia="Times New Roman" w:hAnsi="Times New Roman"/>
          <w:color w:val="000000"/>
          <w:lang w:val="en-GB"/>
        </w:rPr>
        <w:t xml:space="preserve"> </w:t>
      </w:r>
      <w:r w:rsidRPr="00F90ECB">
        <w:rPr>
          <w:rFonts w:ascii="Times New Roman" w:eastAsia="Times New Roman" w:hAnsi="Times New Roman"/>
          <w:b/>
          <w:color w:val="000000"/>
          <w:lang w:val="en-GB"/>
        </w:rPr>
        <w:t>2013-01</w:t>
      </w:r>
      <w:r w:rsidRPr="00F90ECB">
        <w:rPr>
          <w:rFonts w:ascii="Times New Roman" w:eastAsia="Times New Roman" w:hAnsi="Times New Roman"/>
          <w:color w:val="000000"/>
          <w:lang w:val="en-GB"/>
        </w:rPr>
        <w:t>, (2013).</w:t>
      </w:r>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Burnham, K. P., &amp; Anderson, D. R. </w:t>
      </w:r>
      <w:r w:rsidRPr="00F90ECB">
        <w:rPr>
          <w:rFonts w:ascii="Times New Roman" w:hAnsi="Times New Roman"/>
          <w:i/>
          <w:iCs/>
          <w:lang w:val="en-GB"/>
        </w:rPr>
        <w:t>Model Selection and Multi-model Inference: a Practical Information-theoretic Approach</w:t>
      </w:r>
      <w:r w:rsidRPr="00F90ECB">
        <w:rPr>
          <w:rFonts w:ascii="Times New Roman" w:hAnsi="Times New Roman"/>
          <w:lang w:val="en-GB"/>
        </w:rPr>
        <w:t>. (Springer, 2002).</w:t>
      </w:r>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Bates, D. &amp; Maechler, M. lme4: Linear mixed-effects models using S4 classes. R package version 0.999375-32 (2009).</w:t>
      </w:r>
    </w:p>
    <w:p w:rsidR="00EF27F9" w:rsidRPr="00F90ECB" w:rsidRDefault="00EF27F9" w:rsidP="00EF27F9">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Daly, C., Gibson, W. P., Taylor, G. H., Johnson, G. L., &amp; Pasteris, P. A knowledge-based approach to the statistical mapping of climate. </w:t>
      </w:r>
      <w:r w:rsidRPr="00F90ECB">
        <w:rPr>
          <w:rFonts w:ascii="Times New Roman" w:hAnsi="Times New Roman"/>
          <w:i/>
          <w:iCs/>
          <w:lang w:val="en-GB"/>
        </w:rPr>
        <w:t>Climate Res.</w:t>
      </w:r>
      <w:r w:rsidRPr="00F90ECB">
        <w:rPr>
          <w:rFonts w:ascii="Times New Roman" w:hAnsi="Times New Roman"/>
          <w:b/>
          <w:lang w:val="en-GB"/>
        </w:rPr>
        <w:t xml:space="preserve"> </w:t>
      </w:r>
      <w:r w:rsidRPr="00F90ECB">
        <w:rPr>
          <w:rFonts w:ascii="Times New Roman" w:hAnsi="Times New Roman"/>
          <w:b/>
          <w:iCs/>
          <w:lang w:val="en-GB"/>
        </w:rPr>
        <w:t>22</w:t>
      </w:r>
      <w:r w:rsidRPr="00F90ECB">
        <w:rPr>
          <w:rFonts w:ascii="Times New Roman" w:hAnsi="Times New Roman"/>
          <w:b/>
          <w:lang w:val="en-GB"/>
        </w:rPr>
        <w:t>,</w:t>
      </w:r>
      <w:r w:rsidRPr="00F90ECB">
        <w:rPr>
          <w:rFonts w:ascii="Times New Roman" w:hAnsi="Times New Roman"/>
          <w:lang w:val="en-GB"/>
        </w:rPr>
        <w:t xml:space="preserve"> 99–113. (2002). </w:t>
      </w:r>
    </w:p>
    <w:p w:rsidR="00EF27F9" w:rsidRPr="00F90ECB" w:rsidRDefault="00EF27F9" w:rsidP="00EF27F9">
      <w:pPr>
        <w:rPr>
          <w:rFonts w:ascii="Times New Roman" w:hAnsi="Times New Roman"/>
          <w:lang w:val="en-GB"/>
        </w:rPr>
      </w:pPr>
      <w:r w:rsidRPr="00F90ECB">
        <w:rPr>
          <w:rFonts w:ascii="Times New Roman" w:hAnsi="Times New Roman"/>
          <w:lang w:val="en-GB"/>
        </w:rPr>
        <w:br w:type="page"/>
      </w:r>
    </w:p>
    <w:p w:rsidR="00EF27F9" w:rsidRPr="00F90ECB" w:rsidRDefault="00EF27F9" w:rsidP="00EF27F9">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t>Supplementary Figure Legends</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spacing w:line="480" w:lineRule="auto"/>
        <w:rPr>
          <w:rFonts w:ascii="Times New Roman" w:hAnsi="Times New Roman"/>
          <w:lang w:val="en-GB"/>
        </w:rPr>
      </w:pPr>
      <w:r w:rsidRPr="00F90ECB">
        <w:rPr>
          <w:rFonts w:ascii="Times New Roman" w:hAnsi="Times New Roman"/>
          <w:lang w:val="en-GB"/>
        </w:rPr>
        <w:t xml:space="preserve">Supplementary Figure S1. Violin plot of BIOCLIM variables included in this study. Each plot represents all cells within 20-kilometer buffer around the minimum convex polygon that encompassed all survey sites for (a) B1 (mean annual temperature), (b) B5 (maximum temperature of the warmest month), (c) B6 (minimum temperature of the coldest month), and (d) B12 (mean annual precipitation) for each region in the historical and modern eras. Median and the upper and lower quartiles are represented by the white circle and black bar, respectively. </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spacing w:line="480" w:lineRule="auto"/>
        <w:rPr>
          <w:rFonts w:ascii="Times New Roman" w:hAnsi="Times New Roman"/>
          <w:lang w:val="en-GB"/>
        </w:rPr>
      </w:pPr>
      <w:r w:rsidRPr="00F90ECB">
        <w:rPr>
          <w:rFonts w:ascii="Times New Roman" w:hAnsi="Times New Roman"/>
          <w:lang w:val="en-GB"/>
        </w:rPr>
        <w:t>Supplementary Figure S2. Distribution b</w:t>
      </w:r>
      <w:r>
        <w:rPr>
          <w:rFonts w:ascii="Times New Roman" w:hAnsi="Times New Roman"/>
          <w:lang w:val="en-GB"/>
        </w:rPr>
        <w:t>y elevation and region of all 67</w:t>
      </w:r>
      <w:r w:rsidRPr="00F90ECB">
        <w:rPr>
          <w:rFonts w:ascii="Times New Roman" w:hAnsi="Times New Roman"/>
          <w:lang w:val="en-GB"/>
        </w:rPr>
        <w:t xml:space="preserve"> species of small mammal detected within the study regions over both eras. Green diamonds and crosses represent species presences recorded through quantitative (e.g., Sherman live trap) or non-quantitative (e.g., Shotgun) trapping effort, respectively. Blue crosses represent species presences recorded through observation alone. For species subject to detectability analysis, the size of the open circle represents site-specific detectability. Grey circles represent elevation of surveyed sites for those species not subject to detectability analysis.</w:t>
      </w:r>
    </w:p>
    <w:p w:rsidR="00EF27F9" w:rsidRPr="00F90ECB" w:rsidRDefault="00EF27F9" w:rsidP="00EF27F9">
      <w:pPr>
        <w:spacing w:line="480" w:lineRule="auto"/>
        <w:rPr>
          <w:rFonts w:ascii="Times New Roman" w:hAnsi="Times New Roman"/>
          <w:lang w:val="en-GB"/>
        </w:rPr>
      </w:pPr>
    </w:p>
    <w:p w:rsidR="00EF27F9" w:rsidRPr="00F90ECB" w:rsidRDefault="00EF27F9" w:rsidP="00EF27F9">
      <w:pPr>
        <w:spacing w:line="480" w:lineRule="auto"/>
        <w:rPr>
          <w:rFonts w:ascii="Times New Roman" w:hAnsi="Times New Roman"/>
          <w:lang w:val="en-GB"/>
        </w:rPr>
      </w:pPr>
    </w:p>
    <w:p w:rsidR="00EF27F9" w:rsidRPr="00F90ECB" w:rsidRDefault="00EF27F9" w:rsidP="00EF27F9">
      <w:pPr>
        <w:spacing w:line="480" w:lineRule="auto"/>
        <w:rPr>
          <w:rFonts w:ascii="Times New Roman" w:hAnsi="Times New Roman"/>
          <w:lang w:val="en-GB"/>
        </w:rPr>
        <w:sectPr w:rsidR="00EF27F9" w:rsidRPr="00F90ECB" w:rsidSect="00734A16">
          <w:footerReference w:type="even" r:id="rId12"/>
          <w:footerReference w:type="default" r:id="rId13"/>
          <w:pgSz w:w="11900" w:h="16840"/>
          <w:pgMar w:top="1440" w:right="1440" w:bottom="1440" w:left="1440" w:header="709" w:footer="709" w:gutter="0"/>
          <w:lnNumType w:countBy="1" w:restart="continuous"/>
          <w:cols w:space="708"/>
          <w:docGrid w:linePitch="360"/>
        </w:sectPr>
      </w:pPr>
      <w:r w:rsidRPr="00F90ECB">
        <w:rPr>
          <w:rFonts w:ascii="Times New Roman" w:hAnsi="Times New Roman"/>
          <w:lang w:val="en-GB"/>
        </w:rPr>
        <w:t>Supplementary Figure S3. Occupancy curves in the historical and modern eras by region for the 28 occupancy-</w:t>
      </w:r>
      <w:r w:rsidRPr="00776F10">
        <w:rPr>
          <w:rFonts w:ascii="Times New Roman" w:hAnsi="Times New Roman"/>
          <w:lang w:val="en-GB"/>
        </w:rPr>
        <w:t>modelled</w:t>
      </w:r>
      <w:r w:rsidRPr="00F90ECB">
        <w:rPr>
          <w:rFonts w:ascii="Times New Roman" w:hAnsi="Times New Roman"/>
          <w:lang w:val="en-GB"/>
        </w:rPr>
        <w:t xml:space="preserve"> small mammal species. Curves represent the probability of occupancy in the historical (dark blue) and modern (green) eras across elevations with the elevation of sites surveyed in each era given by triangles (historical) and circles (modern).</w:t>
      </w:r>
    </w:p>
    <w:p w:rsidR="00EF27F9" w:rsidRPr="00F90ECB" w:rsidRDefault="00EF27F9" w:rsidP="00EF27F9">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t>Supplementary Tables</w:t>
      </w:r>
    </w:p>
    <w:p w:rsidR="00EF27F9" w:rsidRPr="00F90ECB" w:rsidRDefault="00EF27F9" w:rsidP="00EF27F9">
      <w:pPr>
        <w:rPr>
          <w:rFonts w:ascii="Times New Roman" w:hAnsi="Times New Roman"/>
          <w:lang w:val="en-GB"/>
        </w:rPr>
      </w:pPr>
      <w:r w:rsidRPr="00F90ECB">
        <w:rPr>
          <w:rFonts w:ascii="Times New Roman" w:hAnsi="Times New Roman"/>
          <w:lang w:val="en-GB"/>
        </w:rPr>
        <w:t xml:space="preserve">Supplementary Table S1. Historical and modern locality data for sites included in this study. </w:t>
      </w:r>
    </w:p>
    <w:tbl>
      <w:tblPr>
        <w:tblW w:w="5000" w:type="pct"/>
        <w:tblLook w:val="04A0" w:firstRow="1" w:lastRow="0" w:firstColumn="1" w:lastColumn="0" w:noHBand="0" w:noVBand="1"/>
      </w:tblPr>
      <w:tblGrid>
        <w:gridCol w:w="6739"/>
        <w:gridCol w:w="1993"/>
        <w:gridCol w:w="1993"/>
        <w:gridCol w:w="778"/>
        <w:gridCol w:w="1056"/>
        <w:gridCol w:w="1249"/>
        <w:gridCol w:w="1808"/>
      </w:tblGrid>
      <w:tr w:rsidR="00EF27F9" w:rsidRPr="00C15736" w:rsidTr="00493944">
        <w:trPr>
          <w:trHeight w:val="315"/>
        </w:trPr>
        <w:tc>
          <w:tcPr>
            <w:tcW w:w="2158" w:type="pct"/>
            <w:tcBorders>
              <w:top w:val="single" w:sz="4" w:space="0" w:color="auto"/>
              <w:left w:val="nil"/>
              <w:bottom w:val="single" w:sz="4" w:space="0" w:color="auto"/>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Aggregate name</w:t>
            </w:r>
          </w:p>
        </w:tc>
        <w:tc>
          <w:tcPr>
            <w:tcW w:w="638" w:type="pct"/>
            <w:tcBorders>
              <w:top w:val="single" w:sz="4" w:space="0" w:color="auto"/>
              <w:left w:val="nil"/>
              <w:bottom w:val="single" w:sz="4" w:space="0" w:color="auto"/>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Latitude</w:t>
            </w:r>
          </w:p>
        </w:tc>
        <w:tc>
          <w:tcPr>
            <w:tcW w:w="638" w:type="pct"/>
            <w:tcBorders>
              <w:top w:val="single" w:sz="4" w:space="0" w:color="auto"/>
              <w:left w:val="nil"/>
              <w:bottom w:val="single" w:sz="4" w:space="0" w:color="auto"/>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Longitude</w:t>
            </w:r>
          </w:p>
        </w:tc>
        <w:tc>
          <w:tcPr>
            <w:tcW w:w="249" w:type="pct"/>
            <w:tcBorders>
              <w:top w:val="single" w:sz="4" w:space="0" w:color="auto"/>
              <w:left w:val="nil"/>
              <w:bottom w:val="single" w:sz="4" w:space="0" w:color="auto"/>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Era</w:t>
            </w:r>
          </w:p>
        </w:tc>
        <w:tc>
          <w:tcPr>
            <w:tcW w:w="338" w:type="pct"/>
            <w:tcBorders>
              <w:top w:val="single" w:sz="4" w:space="0" w:color="auto"/>
              <w:left w:val="nil"/>
              <w:bottom w:val="single" w:sz="4" w:space="0" w:color="auto"/>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Slope</w:t>
            </w:r>
          </w:p>
        </w:tc>
        <w:tc>
          <w:tcPr>
            <w:tcW w:w="400" w:type="pct"/>
            <w:tcBorders>
              <w:top w:val="single" w:sz="4" w:space="0" w:color="auto"/>
              <w:left w:val="nil"/>
              <w:bottom w:val="single" w:sz="4" w:space="0" w:color="auto"/>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Region</w:t>
            </w:r>
          </w:p>
        </w:tc>
        <w:tc>
          <w:tcPr>
            <w:tcW w:w="580" w:type="pct"/>
            <w:tcBorders>
              <w:top w:val="single" w:sz="4" w:space="0" w:color="auto"/>
              <w:left w:val="nil"/>
              <w:bottom w:val="single" w:sz="4" w:space="0" w:color="auto"/>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Elevation (m)</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40.1903286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-122.2252066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40.2121782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-122.2297661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40.1707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-122.1254</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40.1339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-122.2061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40.37479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-122.18016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40.24038</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-122.110955</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40.3221638</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-122.2855723</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Dales, Payne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40.3146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-122.0695</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Manton</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40.425439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-121.889271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535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Lymans</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40.3096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-121.7678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1051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Turners</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40.30825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-121.738116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1335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Petes Valley</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40.52927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-120.46209</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40.3377636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-121.5961291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1478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40.5729252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-120.838016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40.6709426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-120.7895831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Summit Creek 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40.3628</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-121.5663</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40.73439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-120.719636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Grasshopper Valley</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40.850087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-120.756895</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Termo</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40.8915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-120.4564</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West Red Rock PO</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40.8995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-120.25399</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Summit Creek 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40.3489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-121.5878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North Observation Peak 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40.86135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-120.17049</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East Ravendale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40.79823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-120.23207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1668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Willow Lake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40.4052369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-121.3657268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Kellys 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40.4326779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-121.3520687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North Fredonyer Peak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40.801001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-120.61175</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1711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South West Ravendale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40.6969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-120.409</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1717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Hot Spring Valley</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40.44423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-121.3938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Manzanita Lake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40.5314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-121.5648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1790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Butte Lake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40.5642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-121.3023907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1845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Black Butte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40.4147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-121.5319</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1971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Warner Creek 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40.4596926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-121.4418428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2061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Warner Creek 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40.4635115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-121.4719669</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2462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Lake Helen</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40.469128</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-121.518495</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2514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Sacramento River, Blue Tent Creek</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40.2026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-122.21628</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Coyote Creek</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40.09325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-122.22687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Sacramento River, Perry Riffle</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40.29721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-122.17534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Jellys Ferry</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40.319965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-122.18149</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Reading Island</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40.38927333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-122.1922033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Paynes Creek</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40.30254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-122.10614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Dales Lake</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40.330645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-122.072605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Hog Lake</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40.28261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-122.12289</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Vasquez Ranch</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40.436528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-121.875444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608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Lyman Springs</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40.31124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-121.764275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1044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Petes Valley</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40.52613667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-120.4655133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40.34945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-121.631705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1459</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 Meadows</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40.33948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-121.609185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1468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Merrill Creek</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40.552305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-120.814665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1559</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Pine Creek</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40.66796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-120.78612</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Brockman</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40.59293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-120.844295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Summit Creek</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40.35804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-121.55757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Wilson Lake</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40.344115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-121.439425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Coyote Flat</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40.88974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-120.26846</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Papoose Meadow</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40.525815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-120.76727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1628</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Observation Peak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40.86155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-120.1599</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1631</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Observation Peak 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40.84532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-120.17653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1632</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Dodge Ranch</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40.89014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-120.17355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1632</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Horne Ranch</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40.82822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-120.13889</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Slate Creek</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40.842596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-120.769944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1663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Willow Lake</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40.40586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-121.362885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1680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Tuledad Road</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40.92563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-120.13857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1696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Bailey Creek</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40.805722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-120.610026</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1702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Summit Creek North</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40.3689</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-121.53831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1723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Dodge Reservoir</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40.96926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-120.135055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1759</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Pole Spring</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40.5872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-121.2870167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Drakesbad</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40.444655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-121.4085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Manzanita Lake</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40.53759</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-121.57018</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1791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Butte Lake</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40.562405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-121.29966</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1850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Bluff Falls</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40.4122025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-121.531905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1990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Creek Falls</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40.45971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-121.44478</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2100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Upper Kings Creek Meadow</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40.46521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-121.4764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2276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Helen, Emerald Lakes</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40.4697275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-121.5139775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2491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Minkler</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36.7166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-119.4641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35.4198391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-119.0087676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Dunlap</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36.717103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-119.132257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636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Bodfish</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35.600131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-118.496674</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721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Mill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35.5305856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-118.6221592</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787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South</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35.666083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-118.28948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809</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35.685739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-118.21827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Fay Creek North</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35.7412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1261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35.6692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-118.0371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1416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35.6877503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-118.0493023</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07, Freeman</w:t>
            </w:r>
            <w:r>
              <w:rPr>
                <w:rFonts w:ascii="Times New Roman" w:eastAsia="Times New Roman" w:hAnsi="Times New Roman"/>
                <w:color w:val="000000"/>
                <w:sz w:val="20"/>
                <w:szCs w:val="20"/>
                <w:lang w:val="en-GB"/>
              </w:rPr>
              <w:t xml:space="preserve"> </w:t>
            </w:r>
            <w:r w:rsidRPr="00C15736">
              <w:rPr>
                <w:rFonts w:ascii="Times New Roman" w:eastAsia="Times New Roman" w:hAnsi="Times New Roman"/>
                <w:color w:val="000000"/>
                <w:sz w:val="20"/>
                <w:szCs w:val="20"/>
                <w:lang w:val="en-GB"/>
              </w:rPr>
              <w:t>Canyon</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35.6501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-118.0109</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1481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River Canyon</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36.7938</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-118.581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1529</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Hume Lake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36.787727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-118.913013</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1592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Carroll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36.5051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-118.10244</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1699</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Smith Meadow, Trout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35.96474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-118.22947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1860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Kiavah Mountain, Scodie Mountains</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35.682227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-118.085094</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1959</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Jordan Hot Springs</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36.229654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-118.30169</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1984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Hockett Trail 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36.49339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-118.13676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2000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Hockett Trail 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36.49577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-118.1123</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Taylor Meadow</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35.830658</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-118.29175</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Cannell Meadow</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35.825082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-118.36717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2268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Hockett Trail 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36.477695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-118.137275</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Hockett Trail 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36.49732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-118.11483</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Horse Corral Meadow</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36.74744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-118.75404</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Jackass Meadow</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36.092861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-118.2262</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2364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Broder/Monache Meadow</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36.16332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-118.18188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2424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Dry Meadows</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36.214523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-118.25257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2624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Redrocks Meadow</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36.270108</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-118.271385</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2657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Onion Valley</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36.77438267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-118.3310457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2732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Sirretta Meadows</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35.942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2755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Pete Meadow</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37.101522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-118.5958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2761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Aster Lake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36.6001448</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-118.6748248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2796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McClure/Colby Meadows</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37.1713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-118.7024</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2952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Rock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36.496066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-118.326482</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2954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Whitney Meadow</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36.434131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-118.2671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2969</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36.47914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-118.128635</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Brush Meadow, Olancha Peak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36.2541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3005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Hockett Trail 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36.49415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-118.09586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3036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Bubbs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36.763891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-118.406272</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3040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Mitchell Peak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36.732308</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-118.713693</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3128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Crabtree Meadow, Whitney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36.551234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-118.35854</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3147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Flower/Heart Lake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36.7695434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-118.3561116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3177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Moose Lake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36.600674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-118.637441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3214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Bullfrog Lake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36.772973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-118.403983</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3249</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Olancha Peak, West Slope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36.259758</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-118.123273</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3287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Lake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37.1686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-118.6933</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3313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Cottonwood Lakes</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36.498147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-118.220007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3384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Dusy Lake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37.102299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-118.555</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3392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Humphreys Basin</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37.2653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-118.7056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3460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Piute Pass, off trapline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37.231039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-118.68916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3474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Cirque Peak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36.461735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-118.238346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3503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Kearsarge Pass</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36.7725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-118.3761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Gould</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36.78039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-118.37854</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3940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Minkler 04, Jesse Morrow Mountain</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36.712887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-119.416629</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Minkler 01, 02, 03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36.7504894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-119.4403854</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35.5138617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-118.8709479</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 Jackrabbit Flat</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35.49501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-119.0572608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Dunlap, Mill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36.7301617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-119.1186399</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583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Bodfish 04, Sandy Flat Campground</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35.587765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-118.440047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705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Bodfish 01, 02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35.599554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-118.4967251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732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Mill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35.5353281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-118.6173197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741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02, 03, 06, 08, South</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35.6785335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-118.2953012</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810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Kelso Creek Road</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35.63622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-118.24572</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 01, 03, Canebrake Ecological Reserve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35.7284779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-118.1716634</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 02, 04, Scodie Canyon</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35.6794096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-118.2144064</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Bodfish 03, Erskine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35.587765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-118.440047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932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01, 05, 07, 09, Fay Ranch Road, Fay Creek North</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35.7163161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-118.3052221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999</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Olancha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36.27383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-118.02917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35.725013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-118.075586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River Canyon</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36.791109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-118.600285</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1507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01, Freeman Canyon</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35.6556102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-118.0138127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1514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Smith Meadow, Trout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35.965359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-118.2266916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1542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Hume Lake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36.7919836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-118.9040388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35.663848</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-118.026011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Carroll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36.510223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-118.1029541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35.6663777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-118.040982</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Taylor Meadow</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35.8300014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-118.2957237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Horse Corral Meadow</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36.746714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-118.7664448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2262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Cannell Meadow</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35.8334444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-118.3707494</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Jackass Meadow</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36.0929196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-118.2269272</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2373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Broder/Monache Meadow</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36.1660483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-118.1919061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2413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37.0991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-118.597</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2710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Sirretta Meadows</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35.9447078</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-118.3274356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2760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Onion Valley</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36.77509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-118.334185</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Aster Lake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36.60162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-118.6779</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01, 02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36.4753532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-118.120386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2905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Brush Meadow, Olancha Peak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36.2532438</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-118.1341831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2940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Whitney Meadow</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36.4314867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-118.2748239</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03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36.47915687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-118.1286138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2</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37.1717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-118.716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3012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camp</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36.45175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-118.17046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3072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Crabtree Meadow, Whitney Creek</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36.552653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-118.3576782</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3166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Bullfrog Lake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36.7701135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-118.4040739</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3240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Moose Lake</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36.603901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-118.641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3269</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Rocky Basin Lakes</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36.4444875</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-118.3181318</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3298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4</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37.1623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-118.691</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3316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Cottonwood Lakes</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36.49873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-118.20772</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3398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3</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37.188599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-118.702</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3441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6</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37.1027</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-118.556</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3454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1</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37.2099</w:t>
            </w:r>
          </w:p>
        </w:tc>
        <w:tc>
          <w:tcPr>
            <w:tcW w:w="638"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-118.689</w:t>
            </w:r>
          </w:p>
        </w:tc>
        <w:tc>
          <w:tcPr>
            <w:tcW w:w="249"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 Grange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-120.469857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Snelling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37.52686909</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-120.4374364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Pleasant Valley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37.65638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-120.29042</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Pleasant Valley 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37.64441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-120.30118</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37.710817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-120.214514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493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37.673726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-119.7935365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583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Bullion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37.50822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-120.043898</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661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37.67989</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-119.783175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752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37.753536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-120.1058</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37.73845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-120.14187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975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Sweetwater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37.588966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-119.881282</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1068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Cascade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37.725765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-119.710935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1101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37.688188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-119.764217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37.73731867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-119.6024683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37.739314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-119.572044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Happy Isles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37.7316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1231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37.74984527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-119.5905486</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1251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37.7458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-119.6054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Merced Grove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37.74872617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-119.83866</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Cascade Creek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37.73869815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-119.7029034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1803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Aspen Valley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37.827725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-119.771211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1878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Chinquapin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37.65236433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-119.702601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1884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Crane Flat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37.75558867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-119.7980497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1896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PO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37.990578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-119.141074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Glen Aulin 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37.928858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-119.461163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1971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Salmon Ranch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37.96326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-118.9236</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2001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Dry Creek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37.9346515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-118.935186</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Williams Butte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37.90891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-119.1053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2090</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Craters 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37.90167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-118.9914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Meadow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37.663396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-119.592267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2176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Indian Canyon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37.77432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-119.56902</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2195</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Silver Lake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37.79923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-119.1213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2216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Merced Lake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37.728064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-119.391793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2228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Mills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37.887635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-118.959868</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2241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Glen Aulin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37.91206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-119.42135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2386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Lake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37.87338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-119.171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2438</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Porcupine Flat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37.80526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-119.55632</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2464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Tuolumne Meadows 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37.8785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-119.3665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2622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Tuolumne Meadows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37.87941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-119.39498</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2632</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Warren Fork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37.95505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-119.2283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Gem Lake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37.75857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-119.1594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2773</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Ten Lakes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37.9038915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-119.5255205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2784</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Hoffman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37.84461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-119.50018</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3026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Lyell Canyon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37.773896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-119.260877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3026</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Young Lakes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37.9378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-119.340629</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3047</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Vogelsang 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37.790895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-119.34256</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3161</w:t>
            </w:r>
          </w:p>
        </w:tc>
      </w:tr>
      <w:tr w:rsidR="00EF27F9" w:rsidRPr="00C15736" w:rsidTr="00493944">
        <w:trPr>
          <w:trHeight w:val="300"/>
        </w:trPr>
        <w:tc>
          <w:tcPr>
            <w:tcW w:w="2158" w:type="pct"/>
            <w:tcBorders>
              <w:top w:val="nil"/>
              <w:left w:val="nil"/>
              <w:bottom w:val="nil"/>
              <w:right w:val="nil"/>
            </w:tcBorders>
            <w:shd w:val="clear" w:color="auto" w:fill="auto"/>
            <w:noWrap/>
            <w:vAlign w:val="center"/>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Lyell Canyon 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37.76408752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-119.2520804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3281</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37.621805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-120.525885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50</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37.66747286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-120.4679471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57</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37.6248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-120.56688</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76</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37.53619</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-120.48598</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37.51121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-120.38391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37.529065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-120.35093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115</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37.54692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-120.35495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37.70881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-120.22121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420</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37.65594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-120.22132</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545</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37.72381333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-120.2637533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557</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37.71951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-120.17941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569</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37.73883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-120.24826</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646</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37.64055333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-120.21173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728</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37.614215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-120.18232</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832</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MD2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37.74401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-120.03202</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853</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CPV9</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37.73636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-120.166455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873</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MD1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37.75542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-120.08468</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887</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37.68405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-120.12141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899</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Ca1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37.72315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-119.7120025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1045</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37.54498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-119.83822</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1122</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37.5790375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-119.88213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1129</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37.71515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-119.665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37.72193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-119.63632</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37.74053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-119.57217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1209</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37.74276333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-119.58765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1209</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37.73242333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-119.6077033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1219</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37.73267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-119.55807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1227</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37.753365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-119.54557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1256</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37.56624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-119.86851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1268</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37.75236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-119.58723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1321</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37.70369</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-119.740075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1354</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HM1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37.79611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-119.86781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1424</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MG1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37.748264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-119.839376</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1646</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HG1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37.76525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-119.86233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1701</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MG2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37.76208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-119.84264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1811</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AV1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37.82534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-119.77221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1872</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37.75287813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-119.7976925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1881</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Ch1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37.68598667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-119.7243933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1951</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37.75331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-119.8089</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1956</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TF1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37.75456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-119.74298</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2018</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37.75775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-119.7699</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2098</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37.667798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-119.623188</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2126</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TC1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37.81096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-119.71286</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2143</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MoMe1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37.66637333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-119.6721133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2153</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37.66671667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-119.5944433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2166</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WB1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37.90766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-119.12214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2180</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BC1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37.90028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-119.12977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2199</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ML2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37.73970714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-119.40517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2222</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WC1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37.89667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-119.13013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2231</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IC1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37.77716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-119.566745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2232</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SM1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37.673565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-119.654315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2237</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ML1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37.729643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-119.392858</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2238</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MMi1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37.88811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-118.96021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2239</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YC1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37.85038333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-119.5763733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2283</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37.69924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-119.58647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2372</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37.83879</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-119.59254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2383</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37.85844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-119.651202</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2426</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GA1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37.9117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-119.42495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2433</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37.849072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-119.622823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2455</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WL1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37.8730675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-119.1629695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2474</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PF1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37.80894333</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-119.5686267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2495</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FD1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37.87649</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-119.41609</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2554</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SN1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-119.504705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2610</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JR1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37.88358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-119.3634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2685</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GM1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38.16254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-119.60461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2745</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WF1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37.954035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-119.22714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2784</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LM1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37.8827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-119.34655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2815</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DeM1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37.89922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-119.3477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2866</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DL1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38.1729675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-119.5947525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2874</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TL1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37.90404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-119.533565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2883</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KM1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38.12200714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-119.48195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2884</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37.779085</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-119.26102</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2936</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MF1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37.84097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-119.49964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2938</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DD1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37.90828</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-119.3475</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2961</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RC1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38.06129</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-119.33899</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3014</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WF2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37.95899</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-119.26701</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3052</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V1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37.792494</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-119.348524</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3074</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37.76912667</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-119.2568567</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3097</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V2</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37.79766</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-119.335133</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3131</w:t>
            </w:r>
          </w:p>
        </w:tc>
      </w:tr>
      <w:tr w:rsidR="00EF27F9" w:rsidRPr="00C15736" w:rsidTr="00493944">
        <w:trPr>
          <w:trHeight w:val="300"/>
        </w:trPr>
        <w:tc>
          <w:tcPr>
            <w:tcW w:w="2158" w:type="pct"/>
            <w:tcBorders>
              <w:top w:val="nil"/>
              <w:left w:val="nil"/>
              <w:bottom w:val="nil"/>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TP1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37.90811</w:t>
            </w:r>
          </w:p>
        </w:tc>
        <w:tc>
          <w:tcPr>
            <w:tcW w:w="638"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-119.26396</w:t>
            </w:r>
          </w:p>
        </w:tc>
        <w:tc>
          <w:tcPr>
            <w:tcW w:w="249"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3148</w:t>
            </w:r>
          </w:p>
        </w:tc>
      </w:tr>
      <w:tr w:rsidR="00EF27F9" w:rsidRPr="00C15736" w:rsidTr="00493944">
        <w:trPr>
          <w:trHeight w:val="315"/>
        </w:trPr>
        <w:tc>
          <w:tcPr>
            <w:tcW w:w="2158" w:type="pct"/>
            <w:tcBorders>
              <w:top w:val="nil"/>
              <w:left w:val="nil"/>
              <w:bottom w:val="single" w:sz="4" w:space="0" w:color="auto"/>
              <w:right w:val="nil"/>
            </w:tcBorders>
            <w:shd w:val="clear" w:color="auto" w:fill="auto"/>
            <w:noWrap/>
            <w:vAlign w:val="bottom"/>
            <w:hideMark/>
          </w:tcPr>
          <w:p w:rsidR="00EF27F9" w:rsidRPr="00C15736" w:rsidRDefault="00EF27F9" w:rsidP="00493944">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LC3</w:t>
            </w:r>
          </w:p>
        </w:tc>
        <w:tc>
          <w:tcPr>
            <w:tcW w:w="638" w:type="pct"/>
            <w:tcBorders>
              <w:top w:val="nil"/>
              <w:left w:val="nil"/>
              <w:bottom w:val="single" w:sz="4" w:space="0" w:color="auto"/>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37.76164333</w:t>
            </w:r>
          </w:p>
        </w:tc>
        <w:tc>
          <w:tcPr>
            <w:tcW w:w="638" w:type="pct"/>
            <w:tcBorders>
              <w:top w:val="nil"/>
              <w:left w:val="nil"/>
              <w:bottom w:val="single" w:sz="4" w:space="0" w:color="auto"/>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-119.25687</w:t>
            </w:r>
          </w:p>
        </w:tc>
        <w:tc>
          <w:tcPr>
            <w:tcW w:w="249" w:type="pct"/>
            <w:tcBorders>
              <w:top w:val="nil"/>
              <w:left w:val="nil"/>
              <w:bottom w:val="single" w:sz="4" w:space="0" w:color="auto"/>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single" w:sz="4" w:space="0" w:color="auto"/>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single" w:sz="4" w:space="0" w:color="auto"/>
              <w:right w:val="nil"/>
            </w:tcBorders>
            <w:shd w:val="clear" w:color="auto" w:fill="auto"/>
            <w:noWrap/>
            <w:vAlign w:val="bottom"/>
            <w:hideMark/>
          </w:tcPr>
          <w:p w:rsidR="00EF27F9" w:rsidRPr="00C15736" w:rsidRDefault="00EF27F9" w:rsidP="00493944">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single" w:sz="4" w:space="0" w:color="auto"/>
              <w:right w:val="nil"/>
            </w:tcBorders>
            <w:shd w:val="clear" w:color="auto" w:fill="auto"/>
            <w:noWrap/>
            <w:vAlign w:val="bottom"/>
            <w:hideMark/>
          </w:tcPr>
          <w:p w:rsidR="00EF27F9" w:rsidRPr="00C15736" w:rsidRDefault="00EF27F9" w:rsidP="00493944">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3255</w:t>
            </w:r>
          </w:p>
        </w:tc>
      </w:tr>
    </w:tbl>
    <w:p w:rsidR="00EF27F9" w:rsidRPr="00C15736" w:rsidRDefault="00EF27F9" w:rsidP="00EF27F9">
      <w:pPr>
        <w:rPr>
          <w:lang w:val="en-GB"/>
        </w:rPr>
        <w:sectPr w:rsidR="00EF27F9" w:rsidRPr="00C15736" w:rsidSect="00E35590">
          <w:pgSz w:w="16840" w:h="11900" w:orient="landscape"/>
          <w:pgMar w:top="720" w:right="720" w:bottom="720" w:left="720" w:header="709" w:footer="709" w:gutter="0"/>
          <w:lnNumType w:countBy="1" w:restart="continuous"/>
          <w:cols w:space="708"/>
          <w:docGrid w:linePitch="360"/>
        </w:sectPr>
      </w:pPr>
      <w:r w:rsidRPr="00C15736">
        <w:rPr>
          <w:rFonts w:ascii="Times New Roman" w:hAnsi="Times New Roman"/>
          <w:lang w:val="en-GB"/>
        </w:rPr>
        <w:t>H</w:t>
      </w:r>
      <w:r>
        <w:rPr>
          <w:rFonts w:ascii="Times New Roman" w:hAnsi="Times New Roman"/>
          <w:lang w:val="en-GB"/>
        </w:rPr>
        <w:t xml:space="preserve"> = Historical, M = Modern; E = East Slope, W = West Slope; N = Northern, C = Central, S = Southern</w:t>
      </w:r>
    </w:p>
    <w:p w:rsidR="00EF27F9" w:rsidRDefault="00EF27F9" w:rsidP="00EF27F9">
      <w:pPr>
        <w:rPr>
          <w:rFonts w:ascii="Times New Roman" w:hAnsi="Times New Roman"/>
          <w:b/>
          <w:lang w:val="en-GB"/>
        </w:rPr>
      </w:pPr>
      <w:r w:rsidRPr="0091203F">
        <w:rPr>
          <w:rFonts w:ascii="Times New Roman" w:hAnsi="Times New Roman"/>
          <w:b/>
          <w:lang w:val="en-GB"/>
        </w:rPr>
        <w:t xml:space="preserve">Supplementary Table S2. List of small mammal species examined in this study. </w:t>
      </w:r>
    </w:p>
    <w:tbl>
      <w:tblPr>
        <w:tblW w:w="5000" w:type="pct"/>
        <w:tblLook w:val="04A0" w:firstRow="1" w:lastRow="0" w:firstColumn="1" w:lastColumn="0" w:noHBand="0" w:noVBand="1"/>
      </w:tblPr>
      <w:tblGrid>
        <w:gridCol w:w="2902"/>
        <w:gridCol w:w="815"/>
        <w:gridCol w:w="994"/>
        <w:gridCol w:w="1116"/>
        <w:gridCol w:w="815"/>
        <w:gridCol w:w="815"/>
        <w:gridCol w:w="815"/>
        <w:gridCol w:w="818"/>
        <w:gridCol w:w="815"/>
        <w:gridCol w:w="815"/>
        <w:gridCol w:w="815"/>
        <w:gridCol w:w="818"/>
        <w:gridCol w:w="815"/>
        <w:gridCol w:w="815"/>
        <w:gridCol w:w="815"/>
        <w:gridCol w:w="818"/>
      </w:tblGrid>
      <w:tr w:rsidR="00EF27F9" w:rsidRPr="00E73BCA" w:rsidTr="00493944">
        <w:trPr>
          <w:trHeight w:val="315"/>
        </w:trPr>
        <w:tc>
          <w:tcPr>
            <w:tcW w:w="929" w:type="pct"/>
            <w:tcBorders>
              <w:top w:val="single" w:sz="8" w:space="0" w:color="auto"/>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single" w:sz="8" w:space="0" w:color="auto"/>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57" w:type="pct"/>
            <w:tcBorders>
              <w:top w:val="single" w:sz="8" w:space="0" w:color="auto"/>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Northern</w:t>
            </w:r>
            <w:r w:rsidRPr="00E73BCA">
              <w:rPr>
                <w:rFonts w:ascii="Times New Roman" w:eastAsia="Times New Roman" w:hAnsi="Times New Roman"/>
                <w:color w:val="000000"/>
                <w:sz w:val="20"/>
                <w:szCs w:val="20"/>
                <w:lang w:val="en-AU"/>
              </w:rPr>
              <w:t>‡</w:t>
            </w:r>
          </w:p>
        </w:tc>
        <w:tc>
          <w:tcPr>
            <w:tcW w:w="261" w:type="pct"/>
            <w:tcBorders>
              <w:top w:val="single" w:sz="8" w:space="0" w:color="auto"/>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Central</w:t>
            </w:r>
          </w:p>
        </w:tc>
        <w:tc>
          <w:tcPr>
            <w:tcW w:w="261" w:type="pct"/>
            <w:tcBorders>
              <w:top w:val="single" w:sz="8" w:space="0" w:color="auto"/>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Southern</w:t>
            </w:r>
          </w:p>
        </w:tc>
      </w:tr>
      <w:tr w:rsidR="00EF27F9" w:rsidRPr="00E73BCA" w:rsidTr="00493944">
        <w:trPr>
          <w:trHeight w:val="585"/>
        </w:trPr>
        <w:tc>
          <w:tcPr>
            <w:tcW w:w="929" w:type="pct"/>
            <w:tcBorders>
              <w:top w:val="nil"/>
              <w:left w:val="nil"/>
              <w:bottom w:val="single" w:sz="8" w:space="0" w:color="auto"/>
              <w:right w:val="nil"/>
            </w:tcBorders>
            <w:shd w:val="clear" w:color="auto" w:fill="auto"/>
            <w:vAlign w:val="center"/>
            <w:hideMark/>
          </w:tcPr>
          <w:p w:rsidR="00EF27F9" w:rsidRPr="00E73BCA" w:rsidRDefault="00EF27F9" w:rsidP="00493944">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Species</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Detection method§</w:t>
            </w:r>
          </w:p>
        </w:tc>
        <w:tc>
          <w:tcPr>
            <w:tcW w:w="357"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Occupancy analysis</w:t>
            </w:r>
            <w:r w:rsidRPr="00E73BCA">
              <w:rPr>
                <w:rFonts w:ascii="Times New Roman" w:eastAsia="Times New Roman" w:hAnsi="Times New Roman"/>
                <w:color w:val="000000"/>
                <w:lang w:val="en-AU"/>
              </w:rPr>
              <w:t>†</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Ammospermophilus leucurus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single" w:sz="8" w:space="0" w:color="auto"/>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Ammospermophilus nelsoni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Aplodontia rufa</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Brachylagus idahoensis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Obs</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Callospermophilus lateralis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Chaetodipus californicus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Clethrionomys californicus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agilis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californicus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heermanni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merriami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Dipodomys nitratoides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ordii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panamintinus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Glaucomys sabrinus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Lemmiscus curtatus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Marmota flaviventris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Obs</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Microdipodops megacephalus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Microtus californicus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Microtus longicaudus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Microtus montanus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Neotoma bryanti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Neotoma cinerea</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Neotoma fuscipes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Neotoma lepida</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Neotoma macrotis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Ochotona princeps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Obs</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Onychomys leucogaster</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Onychomys torridus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Otospermophilus beecheyi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Perognathus inornatus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Perognathus longimembris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Perognathus parvus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Peromyscus boylii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Peromyscus californicus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Peromyscus crinitus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Peromyscus maniculatus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Peromyscus truei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Phenacomys intermedius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Reithrodontomys megalotis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Scapanus latimanus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Sp</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Sciurus griseus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Obs</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merriami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monticolus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ornatus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palustris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tenellus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trowbridgii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vagrans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Sylvilagus audubonii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Obs</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Sylvilagus bachmani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Obs</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Sylvilagus nuttallii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Obs</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alpinus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amoenus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merriami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minimus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panamintinus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quadrimaculatus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senex</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speciosus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umbrinus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Tamiasciurus douglasii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Obs</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Thomomys bottae</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Thomomys monticola</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Thomomys talpoides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Urocitellus beldingi</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center"/>
            <w:hideMark/>
          </w:tcPr>
          <w:p w:rsidR="00EF27F9" w:rsidRPr="00E73BCA" w:rsidRDefault="00EF27F9" w:rsidP="00493944">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Zapus princeps</w:t>
            </w: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rsidR="00EF27F9" w:rsidRPr="00E73BCA" w:rsidRDefault="00EF27F9" w:rsidP="00493944">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F27F9" w:rsidRPr="00E73BCA" w:rsidTr="00493944">
        <w:trPr>
          <w:trHeight w:val="315"/>
        </w:trPr>
        <w:tc>
          <w:tcPr>
            <w:tcW w:w="929"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493944">
            <w:pPr>
              <w:rPr>
                <w:rFonts w:eastAsia="Times New Roman"/>
                <w:color w:val="000000"/>
              </w:rPr>
            </w:pPr>
          </w:p>
        </w:tc>
        <w:tc>
          <w:tcPr>
            <w:tcW w:w="318"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357"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2"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2"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1"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c>
          <w:tcPr>
            <w:tcW w:w="262" w:type="pct"/>
            <w:tcBorders>
              <w:top w:val="nil"/>
              <w:left w:val="nil"/>
              <w:bottom w:val="nil"/>
              <w:right w:val="nil"/>
            </w:tcBorders>
            <w:shd w:val="clear" w:color="auto" w:fill="auto"/>
            <w:vAlign w:val="bottom"/>
            <w:hideMark/>
          </w:tcPr>
          <w:p w:rsidR="00EF27F9" w:rsidRPr="00E73BCA" w:rsidRDefault="00EF27F9" w:rsidP="00493944">
            <w:pPr>
              <w:jc w:val="center"/>
              <w:rPr>
                <w:rFonts w:eastAsia="Times New Roman"/>
                <w:color w:val="000000"/>
              </w:rPr>
            </w:pPr>
          </w:p>
        </w:tc>
      </w:tr>
      <w:tr w:rsidR="00EF27F9" w:rsidRPr="00E73BCA" w:rsidTr="00493944">
        <w:trPr>
          <w:trHeight w:val="315"/>
        </w:trPr>
        <w:tc>
          <w:tcPr>
            <w:tcW w:w="929" w:type="pct"/>
            <w:tcBorders>
              <w:top w:val="nil"/>
              <w:left w:val="nil"/>
              <w:bottom w:val="single" w:sz="8" w:space="0" w:color="auto"/>
              <w:right w:val="nil"/>
            </w:tcBorders>
            <w:shd w:val="clear" w:color="auto" w:fill="auto"/>
            <w:vAlign w:val="center"/>
            <w:hideMark/>
          </w:tcPr>
          <w:p w:rsidR="00EF27F9" w:rsidRPr="00E73BCA" w:rsidRDefault="00EF27F9" w:rsidP="00493944">
            <w:pP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xml:space="preserve">Total          </w:t>
            </w:r>
            <w:r>
              <w:rPr>
                <w:rFonts w:ascii="Times New Roman" w:eastAsia="Times New Roman" w:hAnsi="Times New Roman"/>
                <w:b/>
                <w:bCs/>
                <w:color w:val="000000"/>
                <w:sz w:val="20"/>
                <w:szCs w:val="20"/>
                <w:lang w:val="en-AU"/>
              </w:rPr>
              <w:t xml:space="preserve">                              </w:t>
            </w:r>
            <w:r w:rsidRPr="00E73BCA">
              <w:rPr>
                <w:rFonts w:ascii="Times New Roman" w:eastAsia="Times New Roman" w:hAnsi="Times New Roman"/>
                <w:b/>
                <w:bCs/>
                <w:color w:val="000000"/>
                <w:sz w:val="20"/>
                <w:szCs w:val="20"/>
                <w:lang w:val="en-AU"/>
              </w:rPr>
              <w:t>67</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rPr>
                <w:rFonts w:ascii="Times New Roman" w:eastAsia="Times New Roman" w:hAnsi="Times New Roman"/>
                <w:color w:val="000000"/>
                <w:sz w:val="20"/>
                <w:szCs w:val="20"/>
              </w:rPr>
            </w:pPr>
          </w:p>
        </w:tc>
        <w:tc>
          <w:tcPr>
            <w:tcW w:w="318"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54</w:t>
            </w:r>
          </w:p>
        </w:tc>
        <w:tc>
          <w:tcPr>
            <w:tcW w:w="357"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34</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2"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2"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c>
          <w:tcPr>
            <w:tcW w:w="262" w:type="pct"/>
            <w:tcBorders>
              <w:top w:val="nil"/>
              <w:left w:val="nil"/>
              <w:bottom w:val="single" w:sz="8" w:space="0" w:color="auto"/>
              <w:right w:val="nil"/>
            </w:tcBorders>
            <w:shd w:val="clear" w:color="auto" w:fill="auto"/>
            <w:vAlign w:val="center"/>
            <w:hideMark/>
          </w:tcPr>
          <w:p w:rsidR="00EF27F9" w:rsidRPr="00E73BCA" w:rsidRDefault="00EF27F9" w:rsidP="00493944">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r>
      <w:tr w:rsidR="00EF27F9" w:rsidRPr="00E73BCA" w:rsidTr="00493944">
        <w:trPr>
          <w:trHeight w:val="300"/>
        </w:trPr>
        <w:tc>
          <w:tcPr>
            <w:tcW w:w="929" w:type="pct"/>
            <w:tcBorders>
              <w:top w:val="nil"/>
              <w:left w:val="nil"/>
              <w:bottom w:val="nil"/>
              <w:right w:val="nil"/>
            </w:tcBorders>
            <w:shd w:val="clear" w:color="auto" w:fill="auto"/>
            <w:noWrap/>
            <w:vAlign w:val="bottom"/>
            <w:hideMark/>
          </w:tcPr>
          <w:p w:rsidR="00EF27F9" w:rsidRPr="00E73BCA" w:rsidRDefault="00EF27F9" w:rsidP="00493944">
            <w:pP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493944">
            <w:pPr>
              <w:rPr>
                <w:rFonts w:ascii="Calibri" w:eastAsia="Times New Roman" w:hAnsi="Calibri"/>
                <w:color w:val="000000"/>
                <w:sz w:val="22"/>
                <w:szCs w:val="22"/>
              </w:rPr>
            </w:pPr>
          </w:p>
        </w:tc>
        <w:tc>
          <w:tcPr>
            <w:tcW w:w="318" w:type="pct"/>
            <w:tcBorders>
              <w:top w:val="nil"/>
              <w:left w:val="nil"/>
              <w:bottom w:val="nil"/>
              <w:right w:val="nil"/>
            </w:tcBorders>
            <w:shd w:val="clear" w:color="auto" w:fill="auto"/>
            <w:noWrap/>
            <w:vAlign w:val="bottom"/>
            <w:hideMark/>
          </w:tcPr>
          <w:p w:rsidR="00EF27F9" w:rsidRPr="00E73BCA" w:rsidRDefault="00EF27F9" w:rsidP="00493944">
            <w:pPr>
              <w:jc w:val="center"/>
              <w:rPr>
                <w:rFonts w:ascii="Calibri" w:eastAsia="Times New Roman" w:hAnsi="Calibri"/>
                <w:color w:val="000000"/>
                <w:sz w:val="22"/>
                <w:szCs w:val="22"/>
              </w:rPr>
            </w:pPr>
          </w:p>
        </w:tc>
        <w:tc>
          <w:tcPr>
            <w:tcW w:w="357" w:type="pct"/>
            <w:tcBorders>
              <w:top w:val="nil"/>
              <w:left w:val="nil"/>
              <w:bottom w:val="nil"/>
              <w:right w:val="nil"/>
            </w:tcBorders>
            <w:shd w:val="clear" w:color="auto" w:fill="auto"/>
            <w:noWrap/>
            <w:vAlign w:val="bottom"/>
            <w:hideMark/>
          </w:tcPr>
          <w:p w:rsidR="00EF27F9" w:rsidRPr="00E73BCA" w:rsidRDefault="00EF27F9" w:rsidP="00493944">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493944">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493944">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493944">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rsidR="00EF27F9" w:rsidRPr="00E73BCA" w:rsidRDefault="00EF27F9" w:rsidP="00493944">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493944">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493944">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493944">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rsidR="00EF27F9" w:rsidRPr="00E73BCA" w:rsidRDefault="00EF27F9" w:rsidP="00493944">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493944">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493944">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rsidR="00EF27F9" w:rsidRPr="00E73BCA" w:rsidRDefault="00EF27F9" w:rsidP="00493944">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rsidR="00EF27F9" w:rsidRPr="00E73BCA" w:rsidRDefault="00EF27F9" w:rsidP="00493944">
            <w:pPr>
              <w:jc w:val="center"/>
              <w:rPr>
                <w:rFonts w:ascii="Calibri" w:eastAsia="Times New Roman" w:hAnsi="Calibri"/>
                <w:color w:val="000000"/>
                <w:sz w:val="22"/>
                <w:szCs w:val="22"/>
              </w:rPr>
            </w:pPr>
          </w:p>
        </w:tc>
      </w:tr>
    </w:tbl>
    <w:p w:rsidR="00EF27F9" w:rsidRDefault="00EF27F9" w:rsidP="00EF27F9">
      <w:pPr>
        <w:rPr>
          <w:rFonts w:ascii="Times New Roman" w:hAnsi="Times New Roman"/>
          <w:b/>
          <w:lang w:val="en-GB"/>
        </w:rPr>
      </w:pPr>
      <w:r w:rsidRPr="00E73BCA">
        <w:rPr>
          <w:rFonts w:ascii="Times New Roman" w:hAnsi="Times New Roman"/>
          <w:b/>
          <w:lang w:val="en-GB"/>
        </w:rPr>
        <w:t>§Detection methods were standardized trapping (St), specialized trapping (Sp), or observation (Obs).</w:t>
      </w:r>
    </w:p>
    <w:p w:rsidR="00EF27F9" w:rsidRDefault="00EF27F9" w:rsidP="00EF27F9">
      <w:pPr>
        <w:rPr>
          <w:rFonts w:ascii="Times New Roman" w:hAnsi="Times New Roman"/>
          <w:b/>
          <w:lang w:val="en-GB"/>
        </w:rPr>
      </w:pPr>
      <w:r w:rsidRPr="00E73BCA">
        <w:rPr>
          <w:rFonts w:ascii="Times New Roman" w:hAnsi="Times New Roman"/>
          <w:b/>
          <w:lang w:val="en-GB"/>
        </w:rPr>
        <w:t>†Species included in the analysis of range shifts were both species with (Y) and without (N) sufficient data for occupancy analysis. Of the 67 species we examined, 54 were detected using standardized trapping, 28 were included in the occupancy analyses and an additional 6 species were included in the analysis of range shifts.</w:t>
      </w:r>
    </w:p>
    <w:p w:rsidR="00EF27F9" w:rsidRDefault="00EF27F9" w:rsidP="00EF27F9">
      <w:pPr>
        <w:rPr>
          <w:rFonts w:ascii="Times New Roman" w:hAnsi="Times New Roman"/>
          <w:b/>
          <w:lang w:val="en-GB"/>
        </w:rPr>
      </w:pPr>
      <w:r w:rsidRPr="00E73BCA">
        <w:rPr>
          <w:rFonts w:ascii="Times New Roman" w:hAnsi="Times New Roman"/>
          <w:b/>
          <w:lang w:val="en-GB"/>
        </w:rPr>
        <w:t xml:space="preserve">‡Species were detected on the east (E) and/or west (W) slopes within each region and detections within each region are listed as detected (0) or not detected (1) in the historical (H) or the modern (M) eras. </w:t>
      </w:r>
    </w:p>
    <w:p w:rsidR="00EF27F9" w:rsidRPr="00F90ECB" w:rsidRDefault="00EF27F9" w:rsidP="00EF27F9">
      <w:pPr>
        <w:rPr>
          <w:rFonts w:ascii="Times New Roman" w:hAnsi="Times New Roman"/>
          <w:b/>
          <w:lang w:val="en-GB"/>
        </w:rPr>
      </w:pPr>
      <w:r w:rsidRPr="00E73BCA">
        <w:rPr>
          <w:rFonts w:ascii="Times New Roman" w:hAnsi="Times New Roman"/>
          <w:b/>
          <w:lang w:val="en-GB"/>
        </w:rPr>
        <w:t xml:space="preserve">* New species records detected during our surveys. </w:t>
      </w:r>
      <w:r w:rsidRPr="00F90ECB">
        <w:rPr>
          <w:rFonts w:ascii="Times New Roman" w:hAnsi="Times New Roman"/>
          <w:b/>
          <w:lang w:val="en-GB"/>
        </w:rPr>
        <w:br w:type="page"/>
      </w:r>
    </w:p>
    <w:p w:rsidR="00EF27F9" w:rsidRPr="00F90ECB" w:rsidRDefault="00EF27F9" w:rsidP="00EF27F9">
      <w:pPr>
        <w:rPr>
          <w:rFonts w:ascii="Times New Roman" w:hAnsi="Times New Roman"/>
          <w:b/>
          <w:lang w:val="en-GB"/>
        </w:rPr>
      </w:pPr>
      <w:r w:rsidRPr="00F90ECB">
        <w:rPr>
          <w:rFonts w:ascii="Times New Roman" w:hAnsi="Times New Roman"/>
          <w:b/>
          <w:lang w:val="en-GB"/>
        </w:rPr>
        <w:t>Supplementary Table S3. Generalized linear mixed models examining patterns of range limit shifts of 3</w:t>
      </w:r>
      <w:r>
        <w:rPr>
          <w:rFonts w:ascii="Times New Roman" w:hAnsi="Times New Roman"/>
          <w:b/>
          <w:lang w:val="en-GB"/>
        </w:rPr>
        <w:t>2</w:t>
      </w:r>
      <w:r w:rsidRPr="00F90ECB">
        <w:rPr>
          <w:rFonts w:ascii="Times New Roman" w:hAnsi="Times New Roman"/>
          <w:b/>
          <w:lang w:val="en-GB"/>
        </w:rPr>
        <w:t xml:space="preserve"> montane small mammals of California. </w:t>
      </w:r>
    </w:p>
    <w:tbl>
      <w:tblPr>
        <w:tblW w:w="5000" w:type="pct"/>
        <w:tblLook w:val="04A0" w:firstRow="1" w:lastRow="0" w:firstColumn="1" w:lastColumn="0" w:noHBand="0" w:noVBand="1"/>
      </w:tblPr>
      <w:tblGrid>
        <w:gridCol w:w="5075"/>
        <w:gridCol w:w="1562"/>
        <w:gridCol w:w="4088"/>
        <w:gridCol w:w="1743"/>
        <w:gridCol w:w="1555"/>
        <w:gridCol w:w="1593"/>
      </w:tblGrid>
      <w:tr w:rsidR="00EF27F9" w:rsidRPr="00F90ECB" w:rsidTr="00493944">
        <w:trPr>
          <w:trHeight w:val="800"/>
        </w:trPr>
        <w:tc>
          <w:tcPr>
            <w:tcW w:w="1625" w:type="pct"/>
            <w:tcBorders>
              <w:top w:val="single" w:sz="8" w:space="0" w:color="auto"/>
              <w:left w:val="nil"/>
              <w:bottom w:val="single" w:sz="8" w:space="0" w:color="auto"/>
              <w:right w:val="nil"/>
            </w:tcBorders>
            <w:shd w:val="clear" w:color="auto" w:fill="auto"/>
            <w:vAlign w:val="center"/>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Elevation Range Metric</w:t>
            </w:r>
          </w:p>
        </w:tc>
        <w:tc>
          <w:tcPr>
            <w:tcW w:w="500" w:type="pct"/>
            <w:tcBorders>
              <w:top w:val="single" w:sz="8" w:space="0" w:color="auto"/>
              <w:left w:val="nil"/>
              <w:bottom w:val="single" w:sz="8" w:space="0" w:color="auto"/>
              <w:right w:val="nil"/>
            </w:tcBorders>
            <w:shd w:val="clear" w:color="auto" w:fill="auto"/>
            <w:noWrap/>
            <w:vAlign w:val="center"/>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Model</w:t>
            </w:r>
          </w:p>
        </w:tc>
        <w:tc>
          <w:tcPr>
            <w:tcW w:w="1309" w:type="pct"/>
            <w:tcBorders>
              <w:top w:val="single" w:sz="8" w:space="0" w:color="auto"/>
              <w:left w:val="nil"/>
              <w:bottom w:val="single" w:sz="8" w:space="0" w:color="auto"/>
              <w:right w:val="nil"/>
            </w:tcBorders>
            <w:shd w:val="clear" w:color="auto" w:fill="auto"/>
            <w:noWrap/>
            <w:vAlign w:val="center"/>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Parameters*</w:t>
            </w:r>
          </w:p>
        </w:tc>
        <w:tc>
          <w:tcPr>
            <w:tcW w:w="558" w:type="pct"/>
            <w:tcBorders>
              <w:top w:val="single" w:sz="8" w:space="0" w:color="auto"/>
              <w:left w:val="nil"/>
              <w:bottom w:val="single" w:sz="8" w:space="0" w:color="auto"/>
              <w:right w:val="nil"/>
            </w:tcBorders>
            <w:shd w:val="clear" w:color="auto" w:fill="auto"/>
            <w:noWrap/>
            <w:vAlign w:val="center"/>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AIC</w:t>
            </w:r>
          </w:p>
        </w:tc>
        <w:tc>
          <w:tcPr>
            <w:tcW w:w="498" w:type="pct"/>
            <w:tcBorders>
              <w:top w:val="single" w:sz="8" w:space="0" w:color="auto"/>
              <w:left w:val="nil"/>
              <w:bottom w:val="single" w:sz="8" w:space="0" w:color="auto"/>
              <w:right w:val="nil"/>
            </w:tcBorders>
            <w:shd w:val="clear" w:color="auto" w:fill="auto"/>
            <w:vAlign w:val="center"/>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ΔAIC</w:t>
            </w:r>
          </w:p>
        </w:tc>
        <w:tc>
          <w:tcPr>
            <w:tcW w:w="510" w:type="pct"/>
            <w:tcBorders>
              <w:top w:val="single" w:sz="8" w:space="0" w:color="auto"/>
              <w:left w:val="nil"/>
              <w:bottom w:val="single" w:sz="8" w:space="0" w:color="auto"/>
              <w:right w:val="nil"/>
            </w:tcBorders>
            <w:shd w:val="clear" w:color="auto" w:fill="auto"/>
            <w:noWrap/>
            <w:vAlign w:val="center"/>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AIC Weight</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All Species</w:t>
            </w: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Zone:Limit</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170.80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1.00</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189.90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19.10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Zone</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190.50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19.70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191.90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21.10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Limit+Zone</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192.50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21.70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193.60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22.80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Region+Zone</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194.10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23.30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Limit+Region</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195.60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24.80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Limit+Zone+Region</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196.10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25.30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Region:Zone</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196.60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25.80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197.60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26.80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109.50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0.63</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111.90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2.40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0.19</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112.20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2.70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0.16</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117.70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8.20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0.01</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120.80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11.30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Low Elevation Species</w:t>
            </w: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63.19</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0.73</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65.66</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2.47</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0.21</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68.53</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5.34</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0.05</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74.46</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11.27</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77.44</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14.25</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35.80</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0.82</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39.98</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4.18</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0.10</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42.56</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6.76</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42.58</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6.78</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43.34</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7.54</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0.02</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Low Elevation Species</w:t>
            </w: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32.84</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0.52</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34.04</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1.20</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0.29</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36.02</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3.18</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0.11</w:t>
            </w:r>
          </w:p>
        </w:tc>
      </w:tr>
      <w:tr w:rsidR="00EF27F9" w:rsidRPr="00F90ECB" w:rsidTr="00493944">
        <w:trPr>
          <w:trHeight w:val="260"/>
        </w:trPr>
        <w:tc>
          <w:tcPr>
            <w:tcW w:w="1625"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37.11</w:t>
            </w:r>
          </w:p>
        </w:tc>
        <w:tc>
          <w:tcPr>
            <w:tcW w:w="498"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4.27</w:t>
            </w:r>
          </w:p>
        </w:tc>
        <w:tc>
          <w:tcPr>
            <w:tcW w:w="510" w:type="pct"/>
            <w:tcBorders>
              <w:top w:val="nil"/>
              <w:left w:val="nil"/>
              <w:bottom w:val="nil"/>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0.06</w:t>
            </w:r>
          </w:p>
        </w:tc>
      </w:tr>
      <w:tr w:rsidR="00EF27F9" w:rsidRPr="00F90ECB" w:rsidTr="00493944">
        <w:trPr>
          <w:trHeight w:val="280"/>
        </w:trPr>
        <w:tc>
          <w:tcPr>
            <w:tcW w:w="1625" w:type="pct"/>
            <w:tcBorders>
              <w:top w:val="nil"/>
              <w:left w:val="nil"/>
              <w:bottom w:val="single" w:sz="8" w:space="0" w:color="auto"/>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 </w:t>
            </w:r>
          </w:p>
        </w:tc>
        <w:tc>
          <w:tcPr>
            <w:tcW w:w="500" w:type="pct"/>
            <w:tcBorders>
              <w:top w:val="nil"/>
              <w:left w:val="nil"/>
              <w:bottom w:val="single" w:sz="8" w:space="0" w:color="auto"/>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single" w:sz="8" w:space="0" w:color="auto"/>
              <w:right w:val="nil"/>
            </w:tcBorders>
            <w:shd w:val="clear" w:color="auto" w:fill="auto"/>
            <w:noWrap/>
            <w:vAlign w:val="bottom"/>
            <w:hideMark/>
          </w:tcPr>
          <w:p w:rsidR="00EF27F9" w:rsidRPr="00F90ECB" w:rsidRDefault="00EF27F9" w:rsidP="00493944">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single" w:sz="8" w:space="0" w:color="auto"/>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39.09</w:t>
            </w:r>
          </w:p>
        </w:tc>
        <w:tc>
          <w:tcPr>
            <w:tcW w:w="498" w:type="pct"/>
            <w:tcBorders>
              <w:top w:val="nil"/>
              <w:left w:val="nil"/>
              <w:bottom w:val="single" w:sz="8" w:space="0" w:color="auto"/>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6.25</w:t>
            </w:r>
          </w:p>
        </w:tc>
        <w:tc>
          <w:tcPr>
            <w:tcW w:w="510" w:type="pct"/>
            <w:tcBorders>
              <w:top w:val="nil"/>
              <w:left w:val="nil"/>
              <w:bottom w:val="single" w:sz="8" w:space="0" w:color="auto"/>
              <w:right w:val="nil"/>
            </w:tcBorders>
            <w:shd w:val="clear" w:color="auto" w:fill="auto"/>
            <w:noWrap/>
            <w:vAlign w:val="bottom"/>
            <w:hideMark/>
          </w:tcPr>
          <w:p w:rsidR="00EF27F9" w:rsidRPr="00F90ECB" w:rsidRDefault="00EF27F9" w:rsidP="00493944">
            <w:pPr>
              <w:jc w:val="center"/>
              <w:rPr>
                <w:rFonts w:ascii="Times New Roman" w:eastAsia="Times New Roman" w:hAnsi="Times New Roman"/>
                <w:lang w:val="en-GB"/>
              </w:rPr>
            </w:pPr>
            <w:r w:rsidRPr="00F90ECB">
              <w:rPr>
                <w:rFonts w:ascii="Times New Roman" w:eastAsia="Times New Roman" w:hAnsi="Times New Roman"/>
                <w:lang w:val="en-GB"/>
              </w:rPr>
              <w:t>0.02</w:t>
            </w:r>
          </w:p>
        </w:tc>
      </w:tr>
    </w:tbl>
    <w:p w:rsidR="00EF27F9" w:rsidRPr="00F90ECB" w:rsidRDefault="00EF27F9" w:rsidP="00EF27F9">
      <w:pPr>
        <w:rPr>
          <w:rFonts w:ascii="Times New Roman" w:hAnsi="Times New Roman"/>
          <w:lang w:val="en-GB"/>
        </w:rPr>
      </w:pPr>
      <w:r w:rsidRPr="00F90ECB">
        <w:rPr>
          <w:rFonts w:ascii="Times New Roman" w:hAnsi="Times New Roman"/>
          <w:lang w:val="en-GB"/>
        </w:rPr>
        <w:t>* Model parameters included: Region (</w:t>
      </w:r>
      <w:r>
        <w:rPr>
          <w:rFonts w:ascii="Times New Roman" w:hAnsi="Times New Roman"/>
          <w:lang w:val="en-GB"/>
        </w:rPr>
        <w:t>Northern, Central, Southern</w:t>
      </w:r>
      <w:r w:rsidRPr="00F90ECB">
        <w:rPr>
          <w:rFonts w:ascii="Times New Roman" w:hAnsi="Times New Roman"/>
          <w:lang w:val="en-GB"/>
        </w:rPr>
        <w:t xml:space="preserve">), Limit (upper elevation limit, lower elevation limit), and Zone (high or low elevation species). </w:t>
      </w:r>
      <w:r w:rsidRPr="00F90ECB">
        <w:rPr>
          <w:rFonts w:ascii="Times New Roman" w:hAnsi="Times New Roman"/>
          <w:lang w:val="en-GB"/>
        </w:rPr>
        <w:br w:type="page"/>
      </w:r>
    </w:p>
    <w:p w:rsidR="00EF27F9" w:rsidRPr="00F90ECB" w:rsidRDefault="00EF27F9" w:rsidP="00EF27F9">
      <w:pPr>
        <w:rPr>
          <w:rFonts w:ascii="Times New Roman" w:hAnsi="Times New Roman"/>
          <w:b/>
          <w:vertAlign w:val="subscript"/>
          <w:lang w:val="en-GB"/>
        </w:rPr>
      </w:pPr>
      <w:r w:rsidRPr="00F90ECB">
        <w:rPr>
          <w:rFonts w:ascii="Times New Roman" w:hAnsi="Times New Roman"/>
          <w:b/>
          <w:lang w:val="en-GB"/>
        </w:rPr>
        <w:t xml:space="preserve">Supplementary Table S4. Range limits and shifts of the 34 </w:t>
      </w:r>
      <w:r w:rsidRPr="00776F10">
        <w:rPr>
          <w:rFonts w:ascii="Times New Roman" w:hAnsi="Times New Roman"/>
          <w:b/>
          <w:lang w:val="en-GB"/>
        </w:rPr>
        <w:t>modelled</w:t>
      </w:r>
      <w:r w:rsidRPr="00F90ECB">
        <w:rPr>
          <w:rFonts w:ascii="Times New Roman" w:hAnsi="Times New Roman"/>
          <w:b/>
          <w:lang w:val="en-GB"/>
        </w:rPr>
        <w:t xml:space="preserve"> species examined in this study.</w:t>
      </w:r>
    </w:p>
    <w:tbl>
      <w:tblPr>
        <w:tblW w:w="5000" w:type="pct"/>
        <w:tblLayout w:type="fixed"/>
        <w:tblLook w:val="04A0" w:firstRow="1" w:lastRow="0" w:firstColumn="1" w:lastColumn="0" w:noHBand="0" w:noVBand="1"/>
      </w:tblPr>
      <w:tblGrid>
        <w:gridCol w:w="481"/>
        <w:gridCol w:w="2036"/>
        <w:gridCol w:w="1096"/>
        <w:gridCol w:w="528"/>
        <w:gridCol w:w="1024"/>
        <w:gridCol w:w="987"/>
        <w:gridCol w:w="1612"/>
        <w:gridCol w:w="1612"/>
        <w:gridCol w:w="1359"/>
        <w:gridCol w:w="1421"/>
        <w:gridCol w:w="740"/>
        <w:gridCol w:w="2720"/>
      </w:tblGrid>
      <w:tr w:rsidR="00EF27F9" w:rsidRPr="006D0190" w:rsidTr="00493944">
        <w:trPr>
          <w:trHeight w:val="740"/>
        </w:trPr>
        <w:tc>
          <w:tcPr>
            <w:tcW w:w="154" w:type="pct"/>
            <w:tcBorders>
              <w:top w:val="single" w:sz="8" w:space="0" w:color="auto"/>
              <w:left w:val="nil"/>
              <w:bottom w:val="single" w:sz="8" w:space="0" w:color="auto"/>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single" w:sz="8" w:space="0" w:color="auto"/>
              <w:left w:val="nil"/>
              <w:bottom w:val="single" w:sz="8" w:space="0" w:color="auto"/>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Species</w:t>
            </w:r>
          </w:p>
        </w:tc>
        <w:tc>
          <w:tcPr>
            <w:tcW w:w="351" w:type="pct"/>
            <w:tcBorders>
              <w:top w:val="single" w:sz="8" w:space="0" w:color="auto"/>
              <w:left w:val="nil"/>
              <w:bottom w:val="single" w:sz="8" w:space="0" w:color="auto"/>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Region</w:t>
            </w:r>
          </w:p>
        </w:tc>
        <w:tc>
          <w:tcPr>
            <w:tcW w:w="169"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493944">
            <w:pPr>
              <w:ind w:left="-110"/>
              <w:jc w:val="center"/>
              <w:rPr>
                <w:rFonts w:ascii="Times New Roman" w:eastAsia="Times New Roman" w:hAnsi="Times New Roman"/>
                <w:sz w:val="18"/>
                <w:szCs w:val="18"/>
                <w:lang w:val="en-GB"/>
              </w:rPr>
            </w:pPr>
            <w:r w:rsidRPr="006D0190">
              <w:rPr>
                <w:rFonts w:ascii="Times New Roman" w:eastAsia="Times New Roman" w:hAnsi="Times New Roman"/>
                <w:i/>
                <w:iCs/>
                <w:sz w:val="18"/>
                <w:szCs w:val="18"/>
                <w:lang w:val="en-GB"/>
              </w:rPr>
              <w:t xml:space="preserve">p </w:t>
            </w:r>
            <w:r w:rsidRPr="006D0190">
              <w:rPr>
                <w:rFonts w:ascii="Times New Roman" w:eastAsia="Times New Roman" w:hAnsi="Times New Roman"/>
                <w:sz w:val="18"/>
                <w:szCs w:val="18"/>
                <w:lang w:val="en-GB"/>
              </w:rPr>
              <w:t>(H)</w:t>
            </w:r>
            <w:r w:rsidRPr="006D0190">
              <w:rPr>
                <w:rFonts w:ascii="Times New Roman" w:eastAsia="Times New Roman" w:hAnsi="Times New Roman"/>
                <w:color w:val="000000"/>
                <w:sz w:val="18"/>
                <w:szCs w:val="18"/>
                <w:lang w:val="en-GB"/>
              </w:rPr>
              <w:t xml:space="preserve"> §</w:t>
            </w:r>
          </w:p>
        </w:tc>
        <w:tc>
          <w:tcPr>
            <w:tcW w:w="328"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i/>
                <w:iCs/>
                <w:sz w:val="18"/>
                <w:szCs w:val="18"/>
                <w:lang w:val="en-GB"/>
              </w:rPr>
              <w:t xml:space="preserve">p </w:t>
            </w:r>
            <w:r w:rsidRPr="006D0190">
              <w:rPr>
                <w:rFonts w:ascii="Times New Roman" w:eastAsia="Times New Roman" w:hAnsi="Times New Roman"/>
                <w:sz w:val="18"/>
                <w:szCs w:val="18"/>
                <w:lang w:val="en-GB"/>
              </w:rPr>
              <w:t>(M)</w:t>
            </w:r>
          </w:p>
        </w:tc>
        <w:tc>
          <w:tcPr>
            <w:tcW w:w="316"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Historical Elevation Range (m)</w:t>
            </w:r>
          </w:p>
        </w:tc>
        <w:tc>
          <w:tcPr>
            <w:tcW w:w="516"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Limit Shift</w:t>
            </w:r>
          </w:p>
        </w:tc>
        <w:tc>
          <w:tcPr>
            <w:tcW w:w="516"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Limit Shift</w:t>
            </w:r>
          </w:p>
        </w:tc>
        <w:tc>
          <w:tcPr>
            <w:tcW w:w="435"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Pattern</w:t>
            </w:r>
          </w:p>
        </w:tc>
        <w:tc>
          <w:tcPr>
            <w:tcW w:w="455"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Best Occupancy Model†</w:t>
            </w:r>
          </w:p>
        </w:tc>
        <w:tc>
          <w:tcPr>
            <w:tcW w:w="237"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AICc Weight</w:t>
            </w:r>
          </w:p>
        </w:tc>
        <w:tc>
          <w:tcPr>
            <w:tcW w:w="871" w:type="pct"/>
            <w:tcBorders>
              <w:top w:val="single" w:sz="8" w:space="0" w:color="auto"/>
              <w:left w:val="nil"/>
              <w:bottom w:val="single" w:sz="8" w:space="0" w:color="auto"/>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Historical Life Zone</w:t>
            </w:r>
            <w:r w:rsidRPr="006D0190">
              <w:rPr>
                <w:rFonts w:ascii="Times New Roman" w:eastAsia="Times New Roman" w:hAnsi="Times New Roman"/>
                <w:color w:val="000000"/>
                <w:sz w:val="18"/>
                <w:szCs w:val="18"/>
                <w:lang w:val="en-GB"/>
              </w:rPr>
              <w:t>¶</w:t>
            </w: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Sorex ornatus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0.2246</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 (L)</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0.32</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549-914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-492</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0.31</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118-180</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+1362</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Dipodomys heermanni</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region + era*elev</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0.2148</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0.35</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0.61</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52-975</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-247</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118-636</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Current</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Current</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Microtus californicus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region + elev*region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0.0669</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79-1335</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52-1647</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118-1261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+465</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Reithrodontomys megalotis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0.1738</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79-1478</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-434</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0.64</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52-1158</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+110</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118-1860</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-861</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Chaetodipus californicus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0.2355</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0.37</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0.75</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183-914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+787</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6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Neotoma fuscipes/macrotis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6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center"/>
            <w:hideMark/>
          </w:tcPr>
          <w:p w:rsidR="00EF27F9" w:rsidRPr="006D0190" w:rsidRDefault="00EF27F9" w:rsidP="00493944">
            <w:pPr>
              <w:jc w:val="right"/>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Neotoma fuscipes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+32‡</w:t>
            </w:r>
          </w:p>
        </w:tc>
        <w:tc>
          <w:tcPr>
            <w:tcW w:w="5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+515</w:t>
            </w:r>
          </w:p>
        </w:tc>
        <w:tc>
          <w:tcPr>
            <w:tcW w:w="435"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0.2508</w:t>
            </w: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Neotoma macrotis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0.57</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183-1647</w:t>
            </w:r>
          </w:p>
        </w:tc>
        <w:tc>
          <w:tcPr>
            <w:tcW w:w="5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elev*region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0.1464</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Neotoma macrotis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Peromyscus truei</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era*elev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elev*region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era*elev*region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0.4677</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 (L)</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+529</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+408</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183-975</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+374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+836</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636-3147</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-53‡</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-207</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Sciurus griseus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103-1051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+671</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183-1951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-262</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Contact -U</w:t>
            </w:r>
          </w:p>
        </w:tc>
        <w:tc>
          <w:tcPr>
            <w:tcW w:w="692" w:type="pct"/>
            <w:gridSpan w:val="2"/>
            <w:vMerge/>
            <w:tcBorders>
              <w:left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787-2364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+720</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-750</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 -U</w:t>
            </w:r>
          </w:p>
        </w:tc>
        <w:tc>
          <w:tcPr>
            <w:tcW w:w="692" w:type="pct"/>
            <w:gridSpan w:val="2"/>
            <w:vMerge/>
            <w:tcBorders>
              <w:left w:val="nil"/>
              <w:bottom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Dipodomys agilis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0.2470</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721-1860</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+307</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Tamias merriami</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0.1284</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0.25</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0.21</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488-1524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0.43</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636-2732</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Peromyscus boylii</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elev*region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0.5811</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Sonoran–Transition (L)</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183-2464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-126‡</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0.97</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118-3147</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-865</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Thomomys bottae</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75-1335</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57-1676</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Otospermophilus beecheyi</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era*elev + era*elev</w:t>
            </w:r>
            <w:r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0.1069</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Sonoran–Canadian (W)</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0.05</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+734</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0.28</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0.42</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61-2632</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0.07</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118-2997</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-57‡</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Peromyscus maniculatus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era*elev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elev*region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era*elev*region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0.4195</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Sonoran–Arctic-Alpine (W)</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79-2514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0.93</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52-3281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Sorex trowbridgii</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0.0988</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1051-2061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1068-2286</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-54‡</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48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1507-2373 (Modern) </w:t>
            </w:r>
          </w:p>
        </w:tc>
        <w:tc>
          <w:tcPr>
            <w:tcW w:w="516" w:type="pct"/>
            <w:tcBorders>
              <w:top w:val="nil"/>
              <w:left w:val="nil"/>
              <w:bottom w:val="nil"/>
              <w:right w:val="nil"/>
            </w:tcBorders>
            <w:shd w:val="clear" w:color="auto" w:fill="auto"/>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Historical</w:t>
            </w:r>
          </w:p>
        </w:tc>
        <w:tc>
          <w:tcPr>
            <w:tcW w:w="516" w:type="pct"/>
            <w:tcBorders>
              <w:top w:val="nil"/>
              <w:left w:val="nil"/>
              <w:bottom w:val="nil"/>
              <w:right w:val="nil"/>
            </w:tcBorders>
            <w:shd w:val="clear" w:color="auto" w:fill="auto"/>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Historical</w:t>
            </w:r>
          </w:p>
        </w:tc>
        <w:tc>
          <w:tcPr>
            <w:tcW w:w="435" w:type="pct"/>
            <w:tcBorders>
              <w:top w:val="nil"/>
              <w:left w:val="nil"/>
              <w:bottom w:val="nil"/>
              <w:right w:val="nil"/>
            </w:tcBorders>
            <w:shd w:val="clear" w:color="auto" w:fill="auto"/>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New record Modern</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Tamias quadrimaculatus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0.1681</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0.54</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1494-2210</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17</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Sorex vagrans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0.0963</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0.62</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1335-2514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Tamias senex</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0.2866</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1402-2743</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+981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-360</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Tamiasciurus douglasi</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Transition-Hudsonian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886-2061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+430</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1229-3185</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1592-3384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Zapus princeps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Transition–Hudsonian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+138</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val="restart"/>
            <w:tcBorders>
              <w:top w:val="nil"/>
              <w:left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0.1800</w:t>
            </w: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1211-3281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+213</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1592-2657</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+821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+583</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Microtus montanus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elev*region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0.6766</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Transition-Hudsonian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1335-1784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+66‡</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1211-3161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1984-3384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Microtus longicaudus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0.2043</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Transition-Hudsonian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0.84</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1672-2462</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Expansion</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583-3281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+644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Thomomys monticola</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Canadian–Hudsonian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1905-3155</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692" w:type="pct"/>
            <w:gridSpan w:val="2"/>
            <w:vMerge/>
            <w:tcBorders>
              <w:left w:val="nil"/>
              <w:bottom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Neotoma cinerea</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era*elev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elev*region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era*elev*region + era*elev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0.1123</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0.66</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+202</w:t>
            </w:r>
          </w:p>
        </w:tc>
        <w:tc>
          <w:tcPr>
            <w:tcW w:w="5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-729</w:t>
            </w:r>
          </w:p>
        </w:tc>
        <w:tc>
          <w:tcPr>
            <w:tcW w:w="435"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0.51</w:t>
            </w:r>
          </w:p>
        </w:tc>
        <w:tc>
          <w:tcPr>
            <w:tcW w:w="3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1803-3281</w:t>
            </w:r>
          </w:p>
        </w:tc>
        <w:tc>
          <w:tcPr>
            <w:tcW w:w="5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+580</w:t>
            </w:r>
          </w:p>
        </w:tc>
        <w:tc>
          <w:tcPr>
            <w:tcW w:w="5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-807</w:t>
            </w:r>
          </w:p>
        </w:tc>
        <w:tc>
          <w:tcPr>
            <w:tcW w:w="435"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25</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Tamias speciosus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era*elev + era*elev</w:t>
            </w:r>
            <w:r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0.4140</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Canadian–Hudsonian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+222</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1768-3281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0.97</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26</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Tamias amoenus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0.0765</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Transition–Hudsonian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2438-2865</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+36‡</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-81‡</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Sorex palustris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region + era*elev + era*region + elev*region + era*elev*region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0.2046</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Canadian–Hudsonian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0.53</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0.24</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1583-2514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-975</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-1906</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0.46</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0.15</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1647-3161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+506</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0.40</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2314-3384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+676</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*28</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Marmota flaviventris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1561-1971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+520</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2469-3353</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2268-3503</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29</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Urocitellus beldingi</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elev*region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0.1967</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0.71</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1485-1845</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-217</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0.66</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2286-3281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+399</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2761-3474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+555</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Callospermophilus lateralis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0.1752</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Transition-Hudsonian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1561-3124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0.61</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1646-3200</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+305</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2147-3474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+115‡</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31</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Sorex monticolus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0.1349</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Canadian–Hudsonian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2176-3281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-971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0.84</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0.80</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*32</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Ochotona princeps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2377-3871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2732-3384</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hideMark/>
          </w:tcPr>
          <w:p w:rsidR="00EF27F9" w:rsidRPr="006D0190" w:rsidRDefault="00EF27F9" w:rsidP="00493944">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33</w:t>
            </w: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Tamias alpinus</w:t>
            </w:r>
          </w:p>
        </w:tc>
        <w:tc>
          <w:tcPr>
            <w:tcW w:w="351"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region</w:t>
            </w:r>
          </w:p>
        </w:tc>
        <w:tc>
          <w:tcPr>
            <w:tcW w:w="237" w:type="pct"/>
            <w:vMerge w:val="restart"/>
            <w:tcBorders>
              <w:top w:val="nil"/>
              <w:left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0.0603</w:t>
            </w:r>
          </w:p>
        </w:tc>
        <w:tc>
          <w:tcPr>
            <w:tcW w:w="871" w:type="pct"/>
            <w:vMerge w:val="restar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Hudsonian–Arctic-Alpine (H)</w:t>
            </w: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2386-3353</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+497</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40"/>
        </w:trPr>
        <w:tc>
          <w:tcPr>
            <w:tcW w:w="154"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2314-3503</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+471</w:t>
            </w:r>
          </w:p>
        </w:tc>
        <w:tc>
          <w:tcPr>
            <w:tcW w:w="516"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rsidR="00EF27F9" w:rsidRPr="006D0190" w:rsidRDefault="00EF27F9" w:rsidP="00493944">
            <w:pPr>
              <w:rPr>
                <w:rFonts w:ascii="Times New Roman" w:eastAsia="Times New Roman" w:hAnsi="Times New Roman"/>
                <w:sz w:val="18"/>
                <w:szCs w:val="18"/>
                <w:lang w:val="en-GB"/>
              </w:rPr>
            </w:pPr>
          </w:p>
        </w:tc>
      </w:tr>
      <w:tr w:rsidR="00EF27F9" w:rsidRPr="006D0190" w:rsidTr="00493944">
        <w:trPr>
          <w:trHeight w:val="260"/>
        </w:trPr>
        <w:tc>
          <w:tcPr>
            <w:tcW w:w="154" w:type="pct"/>
            <w:tcBorders>
              <w:top w:val="nil"/>
              <w:left w:val="nil"/>
              <w:bottom w:val="single" w:sz="8" w:space="0" w:color="auto"/>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652" w:type="pct"/>
            <w:tcBorders>
              <w:top w:val="nil"/>
              <w:left w:val="nil"/>
              <w:bottom w:val="single" w:sz="8" w:space="0" w:color="auto"/>
              <w:right w:val="nil"/>
            </w:tcBorders>
            <w:shd w:val="clear" w:color="auto" w:fill="auto"/>
            <w:noWrap/>
            <w:hideMark/>
          </w:tcPr>
          <w:p w:rsidR="00EF27F9" w:rsidRPr="006D0190" w:rsidRDefault="00EF27F9" w:rsidP="00493944">
            <w:pPr>
              <w:rPr>
                <w:rFonts w:ascii="Times New Roman" w:eastAsia="Times New Roman" w:hAnsi="Times New Roman"/>
                <w:sz w:val="18"/>
                <w:szCs w:val="18"/>
                <w:u w:val="single"/>
                <w:lang w:val="en-GB"/>
              </w:rPr>
            </w:pPr>
            <w:r w:rsidRPr="006D0190">
              <w:rPr>
                <w:rFonts w:ascii="Times New Roman" w:eastAsia="Times New Roman" w:hAnsi="Times New Roman"/>
                <w:sz w:val="18"/>
                <w:szCs w:val="18"/>
                <w:u w:val="single"/>
                <w:lang w:val="en-GB"/>
              </w:rPr>
              <w:t> </w:t>
            </w:r>
          </w:p>
        </w:tc>
        <w:tc>
          <w:tcPr>
            <w:tcW w:w="351" w:type="pct"/>
            <w:tcBorders>
              <w:top w:val="nil"/>
              <w:left w:val="nil"/>
              <w:bottom w:val="single" w:sz="8" w:space="0" w:color="auto"/>
              <w:right w:val="nil"/>
            </w:tcBorders>
            <w:shd w:val="clear" w:color="auto" w:fill="auto"/>
            <w:noWrap/>
            <w:vAlign w:val="bottom"/>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169" w:type="pct"/>
            <w:tcBorders>
              <w:top w:val="nil"/>
              <w:left w:val="nil"/>
              <w:bottom w:val="single" w:sz="8" w:space="0" w:color="auto"/>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328" w:type="pct"/>
            <w:tcBorders>
              <w:top w:val="nil"/>
              <w:left w:val="nil"/>
              <w:bottom w:val="single" w:sz="8" w:space="0" w:color="auto"/>
              <w:right w:val="nil"/>
            </w:tcBorders>
            <w:shd w:val="clear" w:color="auto" w:fill="auto"/>
            <w:noWrap/>
            <w:vAlign w:val="center"/>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316" w:type="pct"/>
            <w:tcBorders>
              <w:top w:val="nil"/>
              <w:left w:val="nil"/>
              <w:bottom w:val="single" w:sz="8" w:space="0" w:color="auto"/>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435" w:type="pct"/>
            <w:tcBorders>
              <w:top w:val="nil"/>
              <w:left w:val="nil"/>
              <w:bottom w:val="single" w:sz="8" w:space="0" w:color="auto"/>
              <w:right w:val="nil"/>
            </w:tcBorders>
            <w:shd w:val="clear" w:color="auto" w:fill="auto"/>
            <w:noWrap/>
            <w:vAlign w:val="bottom"/>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455" w:type="pct"/>
            <w:tcBorders>
              <w:top w:val="nil"/>
              <w:left w:val="nil"/>
              <w:bottom w:val="single" w:sz="8" w:space="0" w:color="auto"/>
              <w:right w:val="nil"/>
            </w:tcBorders>
            <w:shd w:val="clear" w:color="auto" w:fill="auto"/>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237" w:type="pct"/>
            <w:tcBorders>
              <w:top w:val="nil"/>
              <w:left w:val="nil"/>
              <w:bottom w:val="single" w:sz="8" w:space="0" w:color="auto"/>
              <w:right w:val="nil"/>
            </w:tcBorders>
            <w:shd w:val="clear" w:color="auto" w:fill="auto"/>
            <w:noWrap/>
            <w:hideMark/>
          </w:tcPr>
          <w:p w:rsidR="00EF27F9" w:rsidRPr="006D0190" w:rsidRDefault="00EF27F9" w:rsidP="00493944">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871" w:type="pct"/>
            <w:tcBorders>
              <w:top w:val="nil"/>
              <w:left w:val="nil"/>
              <w:bottom w:val="single" w:sz="8" w:space="0" w:color="auto"/>
              <w:right w:val="nil"/>
            </w:tcBorders>
            <w:shd w:val="clear" w:color="auto" w:fill="auto"/>
            <w:noWrap/>
            <w:hideMark/>
          </w:tcPr>
          <w:p w:rsidR="00EF27F9" w:rsidRPr="006D0190" w:rsidRDefault="00EF27F9" w:rsidP="00493944">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r>
    </w:tbl>
    <w:p w:rsidR="00EF27F9" w:rsidRPr="00F90ECB" w:rsidRDefault="00EF27F9" w:rsidP="00EF27F9">
      <w:pPr>
        <w:rPr>
          <w:rFonts w:ascii="Times New Roman" w:hAnsi="Times New Roman"/>
          <w:lang w:val="en-GB"/>
        </w:rPr>
      </w:pPr>
      <w:r w:rsidRPr="00F90ECB">
        <w:rPr>
          <w:rFonts w:ascii="Times New Roman" w:eastAsia="Times New Roman" w:hAnsi="Times New Roman"/>
          <w:color w:val="000000"/>
          <w:sz w:val="20"/>
          <w:szCs w:val="20"/>
          <w:lang w:val="en-GB"/>
        </w:rPr>
        <w:t>§</w:t>
      </w:r>
      <w:r w:rsidRPr="00F90ECB">
        <w:rPr>
          <w:rFonts w:ascii="Times New Roman" w:hAnsi="Times New Roman"/>
          <w:lang w:val="en-GB"/>
        </w:rPr>
        <w:t>Detectability (</w:t>
      </w:r>
      <w:r w:rsidRPr="00F90ECB">
        <w:rPr>
          <w:rFonts w:ascii="Times New Roman" w:hAnsi="Times New Roman"/>
          <w:i/>
          <w:lang w:val="en-GB"/>
        </w:rPr>
        <w:t>p</w:t>
      </w:r>
      <w:r w:rsidRPr="00F90ECB">
        <w:rPr>
          <w:rFonts w:ascii="Times New Roman" w:hAnsi="Times New Roman"/>
          <w:lang w:val="en-GB"/>
        </w:rPr>
        <w:t xml:space="preserve">) for the historical (H) and modern (M) era is the average detectability of a given species over all sites within that region. </w:t>
      </w:r>
    </w:p>
    <w:p w:rsidR="00EF27F9" w:rsidRPr="00F90ECB" w:rsidRDefault="00EF27F9" w:rsidP="00EF27F9">
      <w:pPr>
        <w:rPr>
          <w:rFonts w:ascii="Times New Roman" w:hAnsi="Times New Roman"/>
          <w:lang w:val="en-GB"/>
        </w:rPr>
      </w:pPr>
      <w:r w:rsidRPr="00F90ECB">
        <w:rPr>
          <w:rFonts w:ascii="Times New Roman" w:eastAsia="Times New Roman" w:hAnsi="Times New Roman"/>
          <w:lang w:val="en-GB"/>
        </w:rPr>
        <w:t>†</w:t>
      </w:r>
      <w:r w:rsidRPr="00F90ECB">
        <w:rPr>
          <w:rFonts w:ascii="Times New Roman" w:hAnsi="Times New Roman"/>
          <w:lang w:val="en-GB"/>
        </w:rPr>
        <w:t xml:space="preserve">The best performing occupancy model is given with the corresponding AICc weight. </w:t>
      </w:r>
    </w:p>
    <w:p w:rsidR="00EF27F9" w:rsidRPr="00F90ECB" w:rsidRDefault="00EF27F9" w:rsidP="00EF27F9">
      <w:pPr>
        <w:rPr>
          <w:rFonts w:ascii="Times New Roman" w:hAnsi="Times New Roman"/>
          <w:lang w:val="en-GB"/>
        </w:rPr>
      </w:pPr>
      <w:r w:rsidRPr="00F90ECB">
        <w:rPr>
          <w:rFonts w:ascii="Times New Roman" w:eastAsia="Times New Roman" w:hAnsi="Times New Roman"/>
          <w:color w:val="000000"/>
          <w:sz w:val="20"/>
          <w:szCs w:val="20"/>
          <w:lang w:val="en-GB"/>
        </w:rPr>
        <w:t>¶</w:t>
      </w:r>
      <w:r w:rsidRPr="00F90ECB">
        <w:rPr>
          <w:rFonts w:ascii="Times New Roman" w:hAnsi="Times New Roman"/>
          <w:lang w:val="en-GB"/>
        </w:rPr>
        <w:t>Historical life zone was used to determine whether a species was classified as a low elevation species (L), high elevation species (H) or widespread species (W) following Moritz et al.</w:t>
      </w:r>
      <w:r w:rsidRPr="00E1199F">
        <w:rPr>
          <w:rFonts w:ascii="Times New Roman" w:hAnsi="Times New Roman"/>
          <w:vertAlign w:val="superscript"/>
          <w:lang w:val="en-GB"/>
        </w:rPr>
        <w:t>4</w:t>
      </w:r>
      <w:r w:rsidRPr="00F90ECB">
        <w:rPr>
          <w:rFonts w:ascii="Times New Roman" w:hAnsi="Times New Roman"/>
          <w:lang w:val="en-GB"/>
        </w:rPr>
        <w:t xml:space="preserve">. </w:t>
      </w:r>
    </w:p>
    <w:p w:rsidR="00EF27F9" w:rsidRPr="00F90ECB" w:rsidRDefault="00EF27F9" w:rsidP="00EF27F9">
      <w:pPr>
        <w:rPr>
          <w:rFonts w:ascii="Times New Roman" w:hAnsi="Times New Roman"/>
          <w:vertAlign w:val="subscript"/>
          <w:lang w:val="en-GB"/>
        </w:rPr>
      </w:pPr>
      <w:r w:rsidRPr="00F90ECB">
        <w:rPr>
          <w:rFonts w:ascii="Times New Roman" w:hAnsi="Times New Roman"/>
          <w:lang w:val="en-GB"/>
        </w:rPr>
        <w:t xml:space="preserve">Species not subject to occupancy </w:t>
      </w:r>
      <w:r w:rsidRPr="00776F10">
        <w:rPr>
          <w:rFonts w:ascii="Times New Roman" w:hAnsi="Times New Roman"/>
          <w:lang w:val="en-GB"/>
        </w:rPr>
        <w:t>modelling</w:t>
      </w:r>
      <w:r w:rsidRPr="00F90ECB">
        <w:rPr>
          <w:rFonts w:ascii="Times New Roman" w:hAnsi="Times New Roman"/>
          <w:lang w:val="en-GB"/>
        </w:rPr>
        <w:t xml:space="preserve"> are designated with an asterisk (*) and those with a statistically significant, but biologically trivial limit shift (i.e., &lt;10% of the species’ historical elevation range and &lt;100 meters in elevation; see Methods) are represented by a double dagger (</w:t>
      </w:r>
      <w:r w:rsidRPr="00F90ECB">
        <w:rPr>
          <w:rFonts w:ascii="Times New Roman" w:eastAsia="Times New Roman" w:hAnsi="Times New Roman"/>
          <w:sz w:val="18"/>
          <w:szCs w:val="18"/>
          <w:lang w:val="en-GB"/>
        </w:rPr>
        <w:t>‡</w:t>
      </w:r>
      <w:r w:rsidRPr="00F90ECB">
        <w:rPr>
          <w:rFonts w:ascii="Times New Roman" w:hAnsi="Times New Roman"/>
          <w:lang w:val="en-GB"/>
        </w:rPr>
        <w:t>).</w:t>
      </w:r>
    </w:p>
    <w:p w:rsidR="00EF27F9" w:rsidRPr="00F90ECB" w:rsidRDefault="00EF27F9" w:rsidP="00EF27F9">
      <w:pPr>
        <w:rPr>
          <w:rFonts w:ascii="Times New Roman" w:hAnsi="Times New Roman"/>
          <w:lang w:val="en-GB"/>
        </w:rPr>
        <w:sectPr w:rsidR="00EF27F9" w:rsidRPr="00F90ECB" w:rsidSect="00EE3255">
          <w:footerReference w:type="even" r:id="rId14"/>
          <w:footerReference w:type="default" r:id="rId15"/>
          <w:pgSz w:w="16840" w:h="11900" w:orient="landscape"/>
          <w:pgMar w:top="720" w:right="720" w:bottom="720" w:left="720" w:header="709" w:footer="709" w:gutter="0"/>
          <w:lnNumType w:countBy="1" w:restart="continuous"/>
          <w:cols w:space="708"/>
          <w:docGrid w:linePitch="360"/>
        </w:sectPr>
      </w:pPr>
    </w:p>
    <w:p w:rsidR="00EF27F9" w:rsidRPr="00F90ECB" w:rsidRDefault="00EF27F9" w:rsidP="00EF27F9">
      <w:pPr>
        <w:rPr>
          <w:rFonts w:ascii="Times New Roman" w:hAnsi="Times New Roman"/>
          <w:b/>
          <w:lang w:val="en-GB"/>
        </w:rPr>
      </w:pPr>
      <w:r w:rsidRPr="00F90ECB">
        <w:rPr>
          <w:rFonts w:ascii="Times New Roman" w:hAnsi="Times New Roman"/>
          <w:b/>
          <w:lang w:val="en-GB"/>
        </w:rPr>
        <w:t>Supplementary Table S</w:t>
      </w:r>
      <w:r>
        <w:rPr>
          <w:rFonts w:ascii="Times New Roman" w:hAnsi="Times New Roman"/>
          <w:b/>
          <w:lang w:val="en-GB"/>
        </w:rPr>
        <w:t>5</w:t>
      </w:r>
      <w:r w:rsidRPr="00F90ECB">
        <w:rPr>
          <w:rFonts w:ascii="Times New Roman" w:hAnsi="Times New Roman"/>
          <w:b/>
          <w:lang w:val="en-GB"/>
        </w:rPr>
        <w:t>. Model parameterizations of detectability (</w:t>
      </w:r>
      <w:r w:rsidRPr="00F90ECB">
        <w:rPr>
          <w:rFonts w:ascii="Times New Roman" w:hAnsi="Times New Roman"/>
          <w:b/>
          <w:i/>
          <w:lang w:val="en-GB"/>
        </w:rPr>
        <w:t>p</w:t>
      </w:r>
      <w:r w:rsidRPr="00F90ECB">
        <w:rPr>
          <w:rFonts w:ascii="Times New Roman" w:hAnsi="Times New Roman"/>
          <w:b/>
          <w:lang w:val="en-GB"/>
        </w:rPr>
        <w:t>) and occupancy (</w:t>
      </w:r>
      <w:r w:rsidRPr="00F90ECB">
        <w:rPr>
          <w:rFonts w:ascii="Times New Roman" w:hAnsi="Times New Roman"/>
          <w:b/>
          <w:i/>
          <w:lang w:val="en-GB"/>
        </w:rPr>
        <w:t>ψ</w:t>
      </w:r>
      <w:r w:rsidRPr="00F90ECB">
        <w:rPr>
          <w:rFonts w:ascii="Times New Roman" w:hAnsi="Times New Roman"/>
          <w:b/>
          <w:lang w:val="en-GB"/>
        </w:rPr>
        <w:t xml:space="preserve">) run for each species with quantifiable trapping effort data (see </w:t>
      </w:r>
      <w:r>
        <w:rPr>
          <w:rFonts w:ascii="Times New Roman" w:hAnsi="Times New Roman"/>
          <w:b/>
          <w:lang w:val="en-GB"/>
        </w:rPr>
        <w:t xml:space="preserve">Supplementary </w:t>
      </w:r>
      <w:r w:rsidRPr="00F90ECB">
        <w:rPr>
          <w:rFonts w:ascii="Times New Roman" w:hAnsi="Times New Roman"/>
          <w:b/>
          <w:lang w:val="en-GB"/>
        </w:rPr>
        <w:t>Table S</w:t>
      </w:r>
      <w:r>
        <w:rPr>
          <w:rFonts w:ascii="Times New Roman" w:hAnsi="Times New Roman"/>
          <w:b/>
          <w:lang w:val="en-GB"/>
        </w:rPr>
        <w:t>2</w:t>
      </w:r>
      <w:r w:rsidRPr="00F90ECB">
        <w:rPr>
          <w:rFonts w:ascii="Times New Roman" w:hAnsi="Times New Roman"/>
          <w:b/>
          <w:lang w:val="en-GB"/>
        </w:rPr>
        <w:t xml:space="preserve"> for list of </w:t>
      </w:r>
      <w:r w:rsidRPr="00776F10">
        <w:rPr>
          <w:rFonts w:ascii="Times New Roman" w:hAnsi="Times New Roman"/>
          <w:b/>
          <w:lang w:val="en-GB"/>
        </w:rPr>
        <w:t>modelled</w:t>
      </w:r>
      <w:r w:rsidRPr="00F90ECB">
        <w:rPr>
          <w:rFonts w:ascii="Times New Roman" w:hAnsi="Times New Roman"/>
          <w:b/>
          <w:lang w:val="en-GB"/>
        </w:rPr>
        <w:t xml:space="preserve"> species). </w:t>
      </w:r>
    </w:p>
    <w:tbl>
      <w:tblPr>
        <w:tblW w:w="5030" w:type="pct"/>
        <w:tblLook w:val="04A0" w:firstRow="1" w:lastRow="0" w:firstColumn="1" w:lastColumn="0" w:noHBand="0" w:noVBand="1"/>
      </w:tblPr>
      <w:tblGrid>
        <w:gridCol w:w="9291"/>
      </w:tblGrid>
      <w:tr w:rsidR="00EF27F9" w:rsidRPr="00F90ECB" w:rsidTr="00493944">
        <w:trPr>
          <w:trHeight w:val="680"/>
        </w:trPr>
        <w:tc>
          <w:tcPr>
            <w:tcW w:w="5000" w:type="pct"/>
            <w:tcBorders>
              <w:top w:val="single" w:sz="4" w:space="0" w:color="auto"/>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Detectability models (</w:t>
            </w:r>
            <w:r w:rsidRPr="00F90ECB">
              <w:rPr>
                <w:rFonts w:ascii="Times New Roman" w:eastAsia="Times New Roman" w:hAnsi="Times New Roman"/>
                <w:b/>
                <w:bCs/>
                <w:i/>
                <w:color w:val="000000"/>
                <w:sz w:val="20"/>
                <w:szCs w:val="20"/>
                <w:lang w:val="en-GB"/>
              </w:rPr>
              <w:t>p</w:t>
            </w:r>
            <w:r w:rsidRPr="00F90ECB">
              <w:rPr>
                <w:rFonts w:ascii="Times New Roman" w:eastAsia="Times New Roman" w:hAnsi="Times New Roman"/>
                <w:b/>
                <w:bCs/>
                <w:color w:val="000000"/>
                <w:sz w:val="20"/>
                <w:szCs w:val="20"/>
                <w:lang w:val="en-GB"/>
              </w:rPr>
              <w:t>)</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 Era+LogT+Era*LogT+T100+Time</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3. Era+LogT+Era*LogT+Time+Era*Time+T100</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4. Era+LogT+Era*logT+Time+Era*Time</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5. Era+logT+Era*logT+Time</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6. Era+logT+Time</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Era+T100+Era*T100+logT+Era*logT+Time</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8. Era+T100+Era*T100+logT+Time</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Era+T100+Era*T100+Time+Era*Time</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10. Era+T100+Era*T100</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11. Era+Time+Era*Time+logT</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12. Era+Time+Era*Time+T100+logT</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T100+logT+Time</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14. T100+Time</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Time</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16. Era+T100+Era*T100+logT+Era*logT+Time+Era*Time</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Occupancy models (</w:t>
            </w:r>
            <w:r w:rsidRPr="00F90ECB">
              <w:rPr>
                <w:rFonts w:ascii="Times New Roman" w:eastAsia="Times New Roman" w:hAnsi="Times New Roman"/>
                <w:b/>
                <w:bCs/>
                <w:i/>
                <w:color w:val="000000"/>
                <w:sz w:val="20"/>
                <w:szCs w:val="20"/>
                <w:lang w:val="en-GB"/>
              </w:rPr>
              <w:t>ψ</w:t>
            </w:r>
            <w:r w:rsidRPr="00F90ECB">
              <w:rPr>
                <w:rFonts w:ascii="Times New Roman" w:eastAsia="Times New Roman" w:hAnsi="Times New Roman"/>
                <w:b/>
                <w:bCs/>
                <w:color w:val="000000"/>
                <w:sz w:val="20"/>
                <w:szCs w:val="20"/>
                <w:lang w:val="en-GB"/>
              </w:rPr>
              <w:t>)</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 Era</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3. Elev</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4. Elev+Elev</w:t>
            </w:r>
            <w:r w:rsidRPr="00F90ECB">
              <w:rPr>
                <w:rFonts w:ascii="Times New Roman" w:eastAsia="Times New Roman" w:hAnsi="Times New Roman"/>
                <w:bCs/>
                <w:color w:val="000000"/>
                <w:sz w:val="20"/>
                <w:szCs w:val="20"/>
                <w:vertAlign w:val="superscript"/>
                <w:lang w:val="en-GB"/>
              </w:rPr>
              <w:t>2</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5. Region</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6. Era+Elev</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Era+Elev+Elev</w:t>
            </w:r>
            <w:r w:rsidRPr="00F90ECB">
              <w:rPr>
                <w:rFonts w:ascii="Times New Roman" w:eastAsia="Times New Roman" w:hAnsi="Times New Roman"/>
                <w:bCs/>
                <w:color w:val="000000"/>
                <w:sz w:val="20"/>
                <w:szCs w:val="20"/>
                <w:vertAlign w:val="superscript"/>
                <w:lang w:val="en-GB"/>
              </w:rPr>
              <w:t>2</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8. Era+Elev+Era*Elev</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+Era*Elev+Era*Elev</w:t>
            </w:r>
            <w:r w:rsidRPr="00F90ECB">
              <w:rPr>
                <w:rFonts w:ascii="Times New Roman" w:eastAsia="Times New Roman" w:hAnsi="Times New Roman"/>
                <w:bCs/>
                <w:color w:val="000000"/>
                <w:sz w:val="20"/>
                <w:szCs w:val="20"/>
                <w:vertAlign w:val="superscript"/>
                <w:lang w:val="en-GB"/>
              </w:rPr>
              <w:t>2</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10. Era+Region</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11. Era+Region+Era*Region</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12. Elev+Region</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14. Elev+Region+Elev*Region</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16. Era+Elev+Region</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17.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18. Era+Elev+Region+Era*Elev</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+Region+Era*Elev+Era*Elev</w:t>
            </w:r>
            <w:r w:rsidRPr="00F90ECB">
              <w:rPr>
                <w:rFonts w:ascii="Times New Roman" w:eastAsia="Times New Roman" w:hAnsi="Times New Roman"/>
                <w:bCs/>
                <w:color w:val="000000"/>
                <w:sz w:val="20"/>
                <w:szCs w:val="20"/>
                <w:vertAlign w:val="superscript"/>
                <w:lang w:val="en-GB"/>
              </w:rPr>
              <w:t>2</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20. Era+Elev+Region+Elev*Region</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21.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22. Era+Elev+Region+Era*Region</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23.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+Region+Era*Region</w:t>
            </w:r>
          </w:p>
        </w:tc>
      </w:tr>
      <w:tr w:rsidR="00EF27F9" w:rsidRPr="00F90ECB" w:rsidTr="00493944">
        <w:trPr>
          <w:trHeight w:val="340"/>
        </w:trPr>
        <w:tc>
          <w:tcPr>
            <w:tcW w:w="5000" w:type="pct"/>
            <w:tcBorders>
              <w:left w:val="nil"/>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24. Era+Elev+Region+Era*Elev+Era*Region+Elev*Region+Era*Elev*Region</w:t>
            </w:r>
          </w:p>
        </w:tc>
      </w:tr>
      <w:tr w:rsidR="00EF27F9" w:rsidRPr="00F90ECB" w:rsidTr="00493944">
        <w:trPr>
          <w:trHeight w:val="340"/>
        </w:trPr>
        <w:tc>
          <w:tcPr>
            <w:tcW w:w="5000" w:type="pct"/>
            <w:tcBorders>
              <w:left w:val="nil"/>
              <w:bottom w:val="single" w:sz="4" w:space="0" w:color="auto"/>
              <w:right w:val="nil"/>
            </w:tcBorders>
            <w:shd w:val="clear" w:color="auto" w:fill="auto"/>
            <w:noWrap/>
            <w:vAlign w:val="center"/>
            <w:hideMark/>
          </w:tcPr>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25.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+Region+Era*Elev+Era*Elev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p w:rsidR="00EF27F9" w:rsidRPr="00F90ECB" w:rsidRDefault="00EF27F9" w:rsidP="00493944">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      Era*Elev*Region+Era*Elev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bl>
    <w:p w:rsidR="00456D9A" w:rsidRDefault="00456D9A">
      <w:bookmarkStart w:id="0" w:name="_GoBack"/>
      <w:bookmarkEnd w:id="0"/>
    </w:p>
    <w:sectPr w:rsidR="00456D9A" w:rsidSect="00A9458C">
      <w:pgSz w:w="11900" w:h="16840"/>
      <w:pgMar w:top="1440" w:right="1440" w:bottom="1440" w:left="1440"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A00002BF" w:usb1="68C7FCFB" w:usb2="00000010"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7DA" w:rsidRDefault="00EF27F9"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37DA" w:rsidRDefault="00EF27F9"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127033"/>
      <w:docPartObj>
        <w:docPartGallery w:val="Page Numbers (Bottom of Page)"/>
        <w:docPartUnique/>
      </w:docPartObj>
    </w:sdtPr>
    <w:sdtEndPr>
      <w:rPr>
        <w:rFonts w:ascii="Times New Roman" w:hAnsi="Times New Roman"/>
        <w:noProof/>
      </w:rPr>
    </w:sdtEndPr>
    <w:sdtContent>
      <w:p w:rsidR="008837DA" w:rsidRPr="007C0B23" w:rsidRDefault="00EF27F9">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Pr>
            <w:rFonts w:ascii="Times New Roman" w:hAnsi="Times New Roman"/>
            <w:noProof/>
          </w:rPr>
          <w:t>1</w:t>
        </w:r>
        <w:r w:rsidRPr="007C0B23">
          <w:rPr>
            <w:rFonts w:ascii="Times New Roman" w:hAnsi="Times New Roman"/>
            <w:noProof/>
          </w:rPr>
          <w:fldChar w:fldCharType="end"/>
        </w:r>
      </w:p>
    </w:sdtContent>
  </w:sdt>
  <w:p w:rsidR="008837DA" w:rsidRDefault="00EF27F9" w:rsidP="003D7CD7">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7DA" w:rsidRDefault="00EF27F9"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37DA" w:rsidRDefault="00EF27F9" w:rsidP="003D7CD7">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13795"/>
      <w:docPartObj>
        <w:docPartGallery w:val="Page Numbers (Bottom of Page)"/>
        <w:docPartUnique/>
      </w:docPartObj>
    </w:sdtPr>
    <w:sdtEndPr>
      <w:rPr>
        <w:rFonts w:ascii="Times New Roman" w:hAnsi="Times New Roman"/>
        <w:noProof/>
      </w:rPr>
    </w:sdtEndPr>
    <w:sdtContent>
      <w:p w:rsidR="008837DA" w:rsidRPr="007C0B23" w:rsidRDefault="00EF27F9">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Pr>
            <w:rFonts w:ascii="Times New Roman" w:hAnsi="Times New Roman"/>
            <w:noProof/>
          </w:rPr>
          <w:t>34</w:t>
        </w:r>
        <w:r w:rsidRPr="007C0B23">
          <w:rPr>
            <w:rFonts w:ascii="Times New Roman" w:hAnsi="Times New Roman"/>
            <w:noProof/>
          </w:rPr>
          <w:fldChar w:fldCharType="end"/>
        </w:r>
      </w:p>
    </w:sdtContent>
  </w:sdt>
  <w:p w:rsidR="008837DA" w:rsidRDefault="00EF27F9" w:rsidP="003D7CD7">
    <w:pPr>
      <w:pStyle w:val="Footer"/>
      <w:ind w:right="360"/>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7F9"/>
    <w:rsid w:val="00456D9A"/>
    <w:rsid w:val="00B43E1F"/>
    <w:rsid w:val="00EF27F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1D0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7F9"/>
    <w:rPr>
      <w:rFonts w:ascii="Cambria" w:eastAsia="MS Mincho" w:hAnsi="Cambria" w:cs="Times New Roman"/>
      <w:lang w:val="en-US"/>
    </w:rPr>
  </w:style>
  <w:style w:type="paragraph" w:styleId="Heading1">
    <w:name w:val="heading 1"/>
    <w:basedOn w:val="Normal"/>
    <w:next w:val="Normal"/>
    <w:link w:val="Heading1Char"/>
    <w:uiPriority w:val="9"/>
    <w:qFormat/>
    <w:rsid w:val="00EF27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EF27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7F9"/>
    <w:rPr>
      <w:rFonts w:asciiTheme="majorHAnsi" w:eastAsiaTheme="majorEastAsia" w:hAnsiTheme="majorHAnsi" w:cstheme="majorBidi"/>
      <w:b/>
      <w:bCs/>
      <w:color w:val="345A8A" w:themeColor="accent1" w:themeShade="B5"/>
      <w:sz w:val="32"/>
      <w:szCs w:val="32"/>
      <w:lang w:val="en-US"/>
    </w:rPr>
  </w:style>
  <w:style w:type="character" w:customStyle="1" w:styleId="Heading3Char">
    <w:name w:val="Heading 3 Char"/>
    <w:basedOn w:val="DefaultParagraphFont"/>
    <w:link w:val="Heading3"/>
    <w:uiPriority w:val="9"/>
    <w:rsid w:val="00EF27F9"/>
    <w:rPr>
      <w:rFonts w:asciiTheme="majorHAnsi" w:eastAsiaTheme="majorEastAsia" w:hAnsiTheme="majorHAnsi" w:cstheme="majorBidi"/>
      <w:b/>
      <w:bCs/>
      <w:color w:val="4F81BD" w:themeColor="accent1"/>
      <w:lang w:val="en-US"/>
    </w:rPr>
  </w:style>
  <w:style w:type="paragraph" w:customStyle="1" w:styleId="BodyA">
    <w:name w:val="Body A"/>
    <w:rsid w:val="00EF27F9"/>
    <w:rPr>
      <w:rFonts w:ascii="Helvetica" w:eastAsia="ヒラギノ角ゴ Pro W3" w:hAnsi="Helvetica" w:cs="Times New Roman"/>
      <w:color w:val="000000"/>
      <w:lang w:val="en-US"/>
    </w:rPr>
  </w:style>
  <w:style w:type="character" w:styleId="CommentReference">
    <w:name w:val="annotation reference"/>
    <w:uiPriority w:val="99"/>
    <w:semiHidden/>
    <w:unhideWhenUsed/>
    <w:rsid w:val="00EF27F9"/>
    <w:rPr>
      <w:sz w:val="18"/>
      <w:szCs w:val="18"/>
    </w:rPr>
  </w:style>
  <w:style w:type="paragraph" w:styleId="CommentText">
    <w:name w:val="annotation text"/>
    <w:basedOn w:val="Normal"/>
    <w:link w:val="CommentTextChar"/>
    <w:uiPriority w:val="99"/>
    <w:semiHidden/>
    <w:unhideWhenUsed/>
    <w:rsid w:val="00EF27F9"/>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EF27F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EF2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7F9"/>
    <w:rPr>
      <w:rFonts w:ascii="Lucida Grande" w:eastAsia="MS Mincho" w:hAnsi="Lucida Grande" w:cs="Lucida Grande"/>
      <w:sz w:val="18"/>
      <w:szCs w:val="18"/>
      <w:lang w:val="en-US"/>
    </w:rPr>
  </w:style>
  <w:style w:type="character" w:customStyle="1" w:styleId="Hyperlink1">
    <w:name w:val="Hyperlink1"/>
    <w:rsid w:val="00EF27F9"/>
    <w:rPr>
      <w:color w:val="0000FC"/>
      <w:sz w:val="20"/>
      <w:u w:val="single"/>
    </w:rPr>
  </w:style>
  <w:style w:type="paragraph" w:styleId="CommentSubject">
    <w:name w:val="annotation subject"/>
    <w:basedOn w:val="CommentText"/>
    <w:next w:val="CommentText"/>
    <w:link w:val="CommentSubjectChar"/>
    <w:uiPriority w:val="99"/>
    <w:semiHidden/>
    <w:unhideWhenUsed/>
    <w:rsid w:val="00EF27F9"/>
    <w:rPr>
      <w:rFonts w:ascii="Cambria" w:eastAsia="MS Mincho" w:hAnsi="Cambria"/>
      <w:b/>
      <w:bCs/>
      <w:sz w:val="20"/>
      <w:szCs w:val="20"/>
    </w:rPr>
  </w:style>
  <w:style w:type="character" w:customStyle="1" w:styleId="CommentSubjectChar">
    <w:name w:val="Comment Subject Char"/>
    <w:basedOn w:val="CommentTextChar"/>
    <w:link w:val="CommentSubject"/>
    <w:uiPriority w:val="99"/>
    <w:semiHidden/>
    <w:rsid w:val="00EF27F9"/>
    <w:rPr>
      <w:rFonts w:ascii="Cambria" w:eastAsia="MS Mincho" w:hAnsi="Cambria" w:cs="Times New Roman"/>
      <w:b/>
      <w:bCs/>
      <w:sz w:val="20"/>
      <w:szCs w:val="20"/>
      <w:lang w:val="en-US"/>
    </w:rPr>
  </w:style>
  <w:style w:type="paragraph" w:styleId="Header">
    <w:name w:val="header"/>
    <w:basedOn w:val="Normal"/>
    <w:link w:val="HeaderChar"/>
    <w:uiPriority w:val="99"/>
    <w:unhideWhenUsed/>
    <w:rsid w:val="00EF27F9"/>
    <w:pPr>
      <w:tabs>
        <w:tab w:val="center" w:pos="4320"/>
        <w:tab w:val="right" w:pos="8640"/>
      </w:tabs>
    </w:pPr>
  </w:style>
  <w:style w:type="character" w:customStyle="1" w:styleId="HeaderChar">
    <w:name w:val="Header Char"/>
    <w:basedOn w:val="DefaultParagraphFont"/>
    <w:link w:val="Header"/>
    <w:uiPriority w:val="99"/>
    <w:rsid w:val="00EF27F9"/>
    <w:rPr>
      <w:rFonts w:ascii="Cambria" w:eastAsia="MS Mincho" w:hAnsi="Cambria" w:cs="Times New Roman"/>
      <w:lang w:val="en-US"/>
    </w:rPr>
  </w:style>
  <w:style w:type="paragraph" w:styleId="Footer">
    <w:name w:val="footer"/>
    <w:basedOn w:val="Normal"/>
    <w:link w:val="FooterChar"/>
    <w:uiPriority w:val="99"/>
    <w:unhideWhenUsed/>
    <w:rsid w:val="00EF27F9"/>
    <w:pPr>
      <w:tabs>
        <w:tab w:val="center" w:pos="4320"/>
        <w:tab w:val="right" w:pos="8640"/>
      </w:tabs>
    </w:pPr>
  </w:style>
  <w:style w:type="character" w:customStyle="1" w:styleId="FooterChar">
    <w:name w:val="Footer Char"/>
    <w:basedOn w:val="DefaultParagraphFont"/>
    <w:link w:val="Footer"/>
    <w:uiPriority w:val="99"/>
    <w:rsid w:val="00EF27F9"/>
    <w:rPr>
      <w:rFonts w:ascii="Cambria" w:eastAsia="MS Mincho" w:hAnsi="Cambria" w:cs="Times New Roman"/>
      <w:lang w:val="en-US"/>
    </w:rPr>
  </w:style>
  <w:style w:type="character" w:styleId="Strong">
    <w:name w:val="Strong"/>
    <w:uiPriority w:val="22"/>
    <w:qFormat/>
    <w:rsid w:val="00EF27F9"/>
    <w:rPr>
      <w:b/>
      <w:bCs/>
    </w:rPr>
  </w:style>
  <w:style w:type="character" w:styleId="PageNumber">
    <w:name w:val="page number"/>
    <w:basedOn w:val="DefaultParagraphFont"/>
    <w:uiPriority w:val="99"/>
    <w:semiHidden/>
    <w:unhideWhenUsed/>
    <w:rsid w:val="00EF27F9"/>
  </w:style>
  <w:style w:type="paragraph" w:styleId="ListParagraph">
    <w:name w:val="List Paragraph"/>
    <w:basedOn w:val="Normal"/>
    <w:uiPriority w:val="34"/>
    <w:qFormat/>
    <w:rsid w:val="00EF27F9"/>
    <w:pPr>
      <w:ind w:left="720"/>
      <w:contextualSpacing/>
    </w:pPr>
  </w:style>
  <w:style w:type="paragraph" w:styleId="Revision">
    <w:name w:val="Revision"/>
    <w:hidden/>
    <w:uiPriority w:val="71"/>
    <w:rsid w:val="00EF27F9"/>
    <w:rPr>
      <w:rFonts w:ascii="Cambria" w:eastAsia="MS Mincho" w:hAnsi="Cambria" w:cs="Times New Roman"/>
      <w:lang w:val="en-US"/>
    </w:rPr>
  </w:style>
  <w:style w:type="character" w:styleId="LineNumber">
    <w:name w:val="line number"/>
    <w:basedOn w:val="DefaultParagraphFont"/>
    <w:uiPriority w:val="99"/>
    <w:semiHidden/>
    <w:unhideWhenUsed/>
    <w:rsid w:val="00EF27F9"/>
  </w:style>
  <w:style w:type="paragraph" w:styleId="DocumentMap">
    <w:name w:val="Document Map"/>
    <w:basedOn w:val="Normal"/>
    <w:link w:val="DocumentMapChar"/>
    <w:uiPriority w:val="99"/>
    <w:semiHidden/>
    <w:unhideWhenUsed/>
    <w:rsid w:val="00EF27F9"/>
    <w:rPr>
      <w:rFonts w:ascii="Lucida Grande" w:hAnsi="Lucida Grande" w:cs="Lucida Grande"/>
    </w:rPr>
  </w:style>
  <w:style w:type="character" w:customStyle="1" w:styleId="DocumentMapChar">
    <w:name w:val="Document Map Char"/>
    <w:basedOn w:val="DefaultParagraphFont"/>
    <w:link w:val="DocumentMap"/>
    <w:uiPriority w:val="99"/>
    <w:semiHidden/>
    <w:rsid w:val="00EF27F9"/>
    <w:rPr>
      <w:rFonts w:ascii="Lucida Grande" w:eastAsia="MS Mincho" w:hAnsi="Lucida Grande" w:cs="Lucida Grande"/>
      <w:lang w:val="en-US"/>
    </w:rPr>
  </w:style>
  <w:style w:type="character" w:styleId="Hyperlink">
    <w:name w:val="Hyperlink"/>
    <w:basedOn w:val="DefaultParagraphFont"/>
    <w:uiPriority w:val="99"/>
    <w:unhideWhenUsed/>
    <w:rsid w:val="00EF27F9"/>
    <w:rPr>
      <w:color w:val="0000FF" w:themeColor="hyperlink"/>
      <w:u w:val="single"/>
    </w:rPr>
  </w:style>
  <w:style w:type="paragraph" w:styleId="NormalWeb">
    <w:name w:val="Normal (Web)"/>
    <w:basedOn w:val="Normal"/>
    <w:uiPriority w:val="99"/>
    <w:unhideWhenUsed/>
    <w:rsid w:val="00EF27F9"/>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EF27F9"/>
    <w:pPr>
      <w:spacing w:before="100" w:beforeAutospacing="1" w:after="100" w:afterAutospacing="1"/>
    </w:pPr>
    <w:rPr>
      <w:rFonts w:ascii="Arial" w:hAnsi="Arial" w:cs="Arial"/>
      <w:sz w:val="20"/>
      <w:szCs w:val="20"/>
      <w:lang w:val="en-AU"/>
    </w:rPr>
  </w:style>
  <w:style w:type="paragraph" w:customStyle="1" w:styleId="font6">
    <w:name w:val="font6"/>
    <w:basedOn w:val="Normal"/>
    <w:rsid w:val="00EF27F9"/>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EF27F9"/>
    <w:pPr>
      <w:spacing w:before="100" w:beforeAutospacing="1" w:after="100" w:afterAutospacing="1"/>
    </w:pPr>
    <w:rPr>
      <w:rFonts w:ascii="Arial" w:hAnsi="Arial" w:cs="Arial"/>
      <w:sz w:val="20"/>
      <w:szCs w:val="20"/>
      <w:lang w:val="en-AU"/>
    </w:rPr>
  </w:style>
  <w:style w:type="paragraph" w:customStyle="1" w:styleId="xl63">
    <w:name w:val="xl63"/>
    <w:basedOn w:val="Normal"/>
    <w:rsid w:val="00EF27F9"/>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EF27F9"/>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EF27F9"/>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EF27F9"/>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EF27F9"/>
    <w:pPr>
      <w:spacing w:before="100" w:beforeAutospacing="1" w:after="100" w:afterAutospacing="1"/>
    </w:pPr>
    <w:rPr>
      <w:rFonts w:ascii="Arial" w:hAnsi="Arial" w:cs="Arial"/>
      <w:sz w:val="20"/>
      <w:szCs w:val="20"/>
      <w:lang w:val="en-AU"/>
    </w:rPr>
  </w:style>
  <w:style w:type="paragraph" w:customStyle="1" w:styleId="xl74">
    <w:name w:val="xl74"/>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EF27F9"/>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EF27F9"/>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EF27F9"/>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EF27F9"/>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EF27F9"/>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EF27F9"/>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EF27F9"/>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EF27F9"/>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EF27F9"/>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EF27F9"/>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EF27F9"/>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EF27F9"/>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EF27F9"/>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EF27F9"/>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EF27F9"/>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EF27F9"/>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EF27F9"/>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styleId="FollowedHyperlink">
    <w:name w:val="FollowedHyperlink"/>
    <w:basedOn w:val="DefaultParagraphFont"/>
    <w:uiPriority w:val="99"/>
    <w:semiHidden/>
    <w:unhideWhenUsed/>
    <w:rsid w:val="00EF27F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7F9"/>
    <w:rPr>
      <w:rFonts w:ascii="Cambria" w:eastAsia="MS Mincho" w:hAnsi="Cambria" w:cs="Times New Roman"/>
      <w:lang w:val="en-US"/>
    </w:rPr>
  </w:style>
  <w:style w:type="paragraph" w:styleId="Heading1">
    <w:name w:val="heading 1"/>
    <w:basedOn w:val="Normal"/>
    <w:next w:val="Normal"/>
    <w:link w:val="Heading1Char"/>
    <w:uiPriority w:val="9"/>
    <w:qFormat/>
    <w:rsid w:val="00EF27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EF27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7F9"/>
    <w:rPr>
      <w:rFonts w:asciiTheme="majorHAnsi" w:eastAsiaTheme="majorEastAsia" w:hAnsiTheme="majorHAnsi" w:cstheme="majorBidi"/>
      <w:b/>
      <w:bCs/>
      <w:color w:val="345A8A" w:themeColor="accent1" w:themeShade="B5"/>
      <w:sz w:val="32"/>
      <w:szCs w:val="32"/>
      <w:lang w:val="en-US"/>
    </w:rPr>
  </w:style>
  <w:style w:type="character" w:customStyle="1" w:styleId="Heading3Char">
    <w:name w:val="Heading 3 Char"/>
    <w:basedOn w:val="DefaultParagraphFont"/>
    <w:link w:val="Heading3"/>
    <w:uiPriority w:val="9"/>
    <w:rsid w:val="00EF27F9"/>
    <w:rPr>
      <w:rFonts w:asciiTheme="majorHAnsi" w:eastAsiaTheme="majorEastAsia" w:hAnsiTheme="majorHAnsi" w:cstheme="majorBidi"/>
      <w:b/>
      <w:bCs/>
      <w:color w:val="4F81BD" w:themeColor="accent1"/>
      <w:lang w:val="en-US"/>
    </w:rPr>
  </w:style>
  <w:style w:type="paragraph" w:customStyle="1" w:styleId="BodyA">
    <w:name w:val="Body A"/>
    <w:rsid w:val="00EF27F9"/>
    <w:rPr>
      <w:rFonts w:ascii="Helvetica" w:eastAsia="ヒラギノ角ゴ Pro W3" w:hAnsi="Helvetica" w:cs="Times New Roman"/>
      <w:color w:val="000000"/>
      <w:lang w:val="en-US"/>
    </w:rPr>
  </w:style>
  <w:style w:type="character" w:styleId="CommentReference">
    <w:name w:val="annotation reference"/>
    <w:uiPriority w:val="99"/>
    <w:semiHidden/>
    <w:unhideWhenUsed/>
    <w:rsid w:val="00EF27F9"/>
    <w:rPr>
      <w:sz w:val="18"/>
      <w:szCs w:val="18"/>
    </w:rPr>
  </w:style>
  <w:style w:type="paragraph" w:styleId="CommentText">
    <w:name w:val="annotation text"/>
    <w:basedOn w:val="Normal"/>
    <w:link w:val="CommentTextChar"/>
    <w:uiPriority w:val="99"/>
    <w:semiHidden/>
    <w:unhideWhenUsed/>
    <w:rsid w:val="00EF27F9"/>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EF27F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EF2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7F9"/>
    <w:rPr>
      <w:rFonts w:ascii="Lucida Grande" w:eastAsia="MS Mincho" w:hAnsi="Lucida Grande" w:cs="Lucida Grande"/>
      <w:sz w:val="18"/>
      <w:szCs w:val="18"/>
      <w:lang w:val="en-US"/>
    </w:rPr>
  </w:style>
  <w:style w:type="character" w:customStyle="1" w:styleId="Hyperlink1">
    <w:name w:val="Hyperlink1"/>
    <w:rsid w:val="00EF27F9"/>
    <w:rPr>
      <w:color w:val="0000FC"/>
      <w:sz w:val="20"/>
      <w:u w:val="single"/>
    </w:rPr>
  </w:style>
  <w:style w:type="paragraph" w:styleId="CommentSubject">
    <w:name w:val="annotation subject"/>
    <w:basedOn w:val="CommentText"/>
    <w:next w:val="CommentText"/>
    <w:link w:val="CommentSubjectChar"/>
    <w:uiPriority w:val="99"/>
    <w:semiHidden/>
    <w:unhideWhenUsed/>
    <w:rsid w:val="00EF27F9"/>
    <w:rPr>
      <w:rFonts w:ascii="Cambria" w:eastAsia="MS Mincho" w:hAnsi="Cambria"/>
      <w:b/>
      <w:bCs/>
      <w:sz w:val="20"/>
      <w:szCs w:val="20"/>
    </w:rPr>
  </w:style>
  <w:style w:type="character" w:customStyle="1" w:styleId="CommentSubjectChar">
    <w:name w:val="Comment Subject Char"/>
    <w:basedOn w:val="CommentTextChar"/>
    <w:link w:val="CommentSubject"/>
    <w:uiPriority w:val="99"/>
    <w:semiHidden/>
    <w:rsid w:val="00EF27F9"/>
    <w:rPr>
      <w:rFonts w:ascii="Cambria" w:eastAsia="MS Mincho" w:hAnsi="Cambria" w:cs="Times New Roman"/>
      <w:b/>
      <w:bCs/>
      <w:sz w:val="20"/>
      <w:szCs w:val="20"/>
      <w:lang w:val="en-US"/>
    </w:rPr>
  </w:style>
  <w:style w:type="paragraph" w:styleId="Header">
    <w:name w:val="header"/>
    <w:basedOn w:val="Normal"/>
    <w:link w:val="HeaderChar"/>
    <w:uiPriority w:val="99"/>
    <w:unhideWhenUsed/>
    <w:rsid w:val="00EF27F9"/>
    <w:pPr>
      <w:tabs>
        <w:tab w:val="center" w:pos="4320"/>
        <w:tab w:val="right" w:pos="8640"/>
      </w:tabs>
    </w:pPr>
  </w:style>
  <w:style w:type="character" w:customStyle="1" w:styleId="HeaderChar">
    <w:name w:val="Header Char"/>
    <w:basedOn w:val="DefaultParagraphFont"/>
    <w:link w:val="Header"/>
    <w:uiPriority w:val="99"/>
    <w:rsid w:val="00EF27F9"/>
    <w:rPr>
      <w:rFonts w:ascii="Cambria" w:eastAsia="MS Mincho" w:hAnsi="Cambria" w:cs="Times New Roman"/>
      <w:lang w:val="en-US"/>
    </w:rPr>
  </w:style>
  <w:style w:type="paragraph" w:styleId="Footer">
    <w:name w:val="footer"/>
    <w:basedOn w:val="Normal"/>
    <w:link w:val="FooterChar"/>
    <w:uiPriority w:val="99"/>
    <w:unhideWhenUsed/>
    <w:rsid w:val="00EF27F9"/>
    <w:pPr>
      <w:tabs>
        <w:tab w:val="center" w:pos="4320"/>
        <w:tab w:val="right" w:pos="8640"/>
      </w:tabs>
    </w:pPr>
  </w:style>
  <w:style w:type="character" w:customStyle="1" w:styleId="FooterChar">
    <w:name w:val="Footer Char"/>
    <w:basedOn w:val="DefaultParagraphFont"/>
    <w:link w:val="Footer"/>
    <w:uiPriority w:val="99"/>
    <w:rsid w:val="00EF27F9"/>
    <w:rPr>
      <w:rFonts w:ascii="Cambria" w:eastAsia="MS Mincho" w:hAnsi="Cambria" w:cs="Times New Roman"/>
      <w:lang w:val="en-US"/>
    </w:rPr>
  </w:style>
  <w:style w:type="character" w:styleId="Strong">
    <w:name w:val="Strong"/>
    <w:uiPriority w:val="22"/>
    <w:qFormat/>
    <w:rsid w:val="00EF27F9"/>
    <w:rPr>
      <w:b/>
      <w:bCs/>
    </w:rPr>
  </w:style>
  <w:style w:type="character" w:styleId="PageNumber">
    <w:name w:val="page number"/>
    <w:basedOn w:val="DefaultParagraphFont"/>
    <w:uiPriority w:val="99"/>
    <w:semiHidden/>
    <w:unhideWhenUsed/>
    <w:rsid w:val="00EF27F9"/>
  </w:style>
  <w:style w:type="paragraph" w:styleId="ListParagraph">
    <w:name w:val="List Paragraph"/>
    <w:basedOn w:val="Normal"/>
    <w:uiPriority w:val="34"/>
    <w:qFormat/>
    <w:rsid w:val="00EF27F9"/>
    <w:pPr>
      <w:ind w:left="720"/>
      <w:contextualSpacing/>
    </w:pPr>
  </w:style>
  <w:style w:type="paragraph" w:styleId="Revision">
    <w:name w:val="Revision"/>
    <w:hidden/>
    <w:uiPriority w:val="71"/>
    <w:rsid w:val="00EF27F9"/>
    <w:rPr>
      <w:rFonts w:ascii="Cambria" w:eastAsia="MS Mincho" w:hAnsi="Cambria" w:cs="Times New Roman"/>
      <w:lang w:val="en-US"/>
    </w:rPr>
  </w:style>
  <w:style w:type="character" w:styleId="LineNumber">
    <w:name w:val="line number"/>
    <w:basedOn w:val="DefaultParagraphFont"/>
    <w:uiPriority w:val="99"/>
    <w:semiHidden/>
    <w:unhideWhenUsed/>
    <w:rsid w:val="00EF27F9"/>
  </w:style>
  <w:style w:type="paragraph" w:styleId="DocumentMap">
    <w:name w:val="Document Map"/>
    <w:basedOn w:val="Normal"/>
    <w:link w:val="DocumentMapChar"/>
    <w:uiPriority w:val="99"/>
    <w:semiHidden/>
    <w:unhideWhenUsed/>
    <w:rsid w:val="00EF27F9"/>
    <w:rPr>
      <w:rFonts w:ascii="Lucida Grande" w:hAnsi="Lucida Grande" w:cs="Lucida Grande"/>
    </w:rPr>
  </w:style>
  <w:style w:type="character" w:customStyle="1" w:styleId="DocumentMapChar">
    <w:name w:val="Document Map Char"/>
    <w:basedOn w:val="DefaultParagraphFont"/>
    <w:link w:val="DocumentMap"/>
    <w:uiPriority w:val="99"/>
    <w:semiHidden/>
    <w:rsid w:val="00EF27F9"/>
    <w:rPr>
      <w:rFonts w:ascii="Lucida Grande" w:eastAsia="MS Mincho" w:hAnsi="Lucida Grande" w:cs="Lucida Grande"/>
      <w:lang w:val="en-US"/>
    </w:rPr>
  </w:style>
  <w:style w:type="character" w:styleId="Hyperlink">
    <w:name w:val="Hyperlink"/>
    <w:basedOn w:val="DefaultParagraphFont"/>
    <w:uiPriority w:val="99"/>
    <w:unhideWhenUsed/>
    <w:rsid w:val="00EF27F9"/>
    <w:rPr>
      <w:color w:val="0000FF" w:themeColor="hyperlink"/>
      <w:u w:val="single"/>
    </w:rPr>
  </w:style>
  <w:style w:type="paragraph" w:styleId="NormalWeb">
    <w:name w:val="Normal (Web)"/>
    <w:basedOn w:val="Normal"/>
    <w:uiPriority w:val="99"/>
    <w:unhideWhenUsed/>
    <w:rsid w:val="00EF27F9"/>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EF27F9"/>
    <w:pPr>
      <w:spacing w:before="100" w:beforeAutospacing="1" w:after="100" w:afterAutospacing="1"/>
    </w:pPr>
    <w:rPr>
      <w:rFonts w:ascii="Arial" w:hAnsi="Arial" w:cs="Arial"/>
      <w:sz w:val="20"/>
      <w:szCs w:val="20"/>
      <w:lang w:val="en-AU"/>
    </w:rPr>
  </w:style>
  <w:style w:type="paragraph" w:customStyle="1" w:styleId="font6">
    <w:name w:val="font6"/>
    <w:basedOn w:val="Normal"/>
    <w:rsid w:val="00EF27F9"/>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EF27F9"/>
    <w:pPr>
      <w:spacing w:before="100" w:beforeAutospacing="1" w:after="100" w:afterAutospacing="1"/>
    </w:pPr>
    <w:rPr>
      <w:rFonts w:ascii="Arial" w:hAnsi="Arial" w:cs="Arial"/>
      <w:sz w:val="20"/>
      <w:szCs w:val="20"/>
      <w:lang w:val="en-AU"/>
    </w:rPr>
  </w:style>
  <w:style w:type="paragraph" w:customStyle="1" w:styleId="xl63">
    <w:name w:val="xl63"/>
    <w:basedOn w:val="Normal"/>
    <w:rsid w:val="00EF27F9"/>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EF27F9"/>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EF27F9"/>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EF27F9"/>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EF27F9"/>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EF27F9"/>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EF27F9"/>
    <w:pPr>
      <w:spacing w:before="100" w:beforeAutospacing="1" w:after="100" w:afterAutospacing="1"/>
    </w:pPr>
    <w:rPr>
      <w:rFonts w:ascii="Arial" w:hAnsi="Arial" w:cs="Arial"/>
      <w:sz w:val="20"/>
      <w:szCs w:val="20"/>
      <w:lang w:val="en-AU"/>
    </w:rPr>
  </w:style>
  <w:style w:type="paragraph" w:customStyle="1" w:styleId="xl74">
    <w:name w:val="xl74"/>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EF27F9"/>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EF27F9"/>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EF27F9"/>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EF27F9"/>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EF27F9"/>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EF27F9"/>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EF27F9"/>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EF27F9"/>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EF27F9"/>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EF27F9"/>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EF27F9"/>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EF27F9"/>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EF27F9"/>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EF27F9"/>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EF27F9"/>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EF27F9"/>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EF27F9"/>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EF27F9"/>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styleId="FollowedHyperlink">
    <w:name w:val="FollowedHyperlink"/>
    <w:basedOn w:val="DefaultParagraphFont"/>
    <w:uiPriority w:val="99"/>
    <w:semiHidden/>
    <w:unhideWhenUsed/>
    <w:rsid w:val="00EF27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tos.database.museum/project/grinnell-resurvey-project-southern-sierra-nevada-transect"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tos.database.museum/project/historic-grinnell-survey-lassen-transect" TargetMode="External"/><Relationship Id="rId7" Type="http://schemas.openxmlformats.org/officeDocument/2006/relationships/hyperlink" Target="http://arctos.database.museum/project/historic-grinnell-survey-yosemite-transect" TargetMode="External"/><Relationship Id="rId8" Type="http://schemas.openxmlformats.org/officeDocument/2006/relationships/hyperlink" Target="http://arctos.database.museum/project/historic-grinnell-survey-southern-sierra-nevada-transect" TargetMode="External"/><Relationship Id="rId9" Type="http://schemas.openxmlformats.org/officeDocument/2006/relationships/hyperlink" Target="http://arctos.database.museum/project/grinnell-resurvey-project-lassen-transect" TargetMode="External"/><Relationship Id="rId10" Type="http://schemas.openxmlformats.org/officeDocument/2006/relationships/hyperlink" Target="http://arctos.database.museum/project/grinnell-resurvey-project-yosemite-trans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7333</Words>
  <Characters>41804</Characters>
  <Application>Microsoft Macintosh Word</Application>
  <DocSecurity>0</DocSecurity>
  <Lines>348</Lines>
  <Paragraphs>98</Paragraphs>
  <ScaleCrop>false</ScaleCrop>
  <Company>Museum Victoria</Company>
  <LinksUpToDate>false</LinksUpToDate>
  <CharactersWithSpaces>49039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Rowe</dc:creator>
  <cp:keywords/>
  <dc:description/>
  <cp:lastModifiedBy>Karen Rowe</cp:lastModifiedBy>
  <cp:revision>1</cp:revision>
  <dcterms:created xsi:type="dcterms:W3CDTF">2014-05-09T03:03:00Z</dcterms:created>
  <dcterms:modified xsi:type="dcterms:W3CDTF">2014-05-09T03:06:00Z</dcterms:modified>
</cp:coreProperties>
</file>